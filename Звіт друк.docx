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1F" w:rsidRDefault="009E2B1F" w:rsidP="009E2B1F">
      <w:pPr>
        <w:jc w:val="center"/>
      </w:pPr>
      <w:r>
        <w:rPr>
          <w:sz w:val="30"/>
          <w:szCs w:val="30"/>
        </w:rPr>
        <w:t>МІНІСТЕРСТВО ОСВІТИ І НАУКИ УКРАЇНИ</w:t>
      </w:r>
    </w:p>
    <w:p w:rsidR="009E2B1F" w:rsidRDefault="009E2B1F" w:rsidP="009E2B1F">
      <w:pPr>
        <w:jc w:val="center"/>
      </w:pPr>
      <w:r>
        <w:t>КОЛЕДЖ ЧЕРНІВЕЦЬКОГО НАЦІОНАЛЬНОГО УНІВЕРСИТЕТУ</w:t>
      </w:r>
    </w:p>
    <w:p w:rsidR="009E2B1F" w:rsidRDefault="009E2B1F" w:rsidP="009E2B1F">
      <w:pPr>
        <w:jc w:val="center"/>
      </w:pPr>
      <w:r>
        <w:t>ІМЕНІ ЮРІЯ ФЕДЬКОВИЧА</w:t>
      </w: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pStyle w:val="6"/>
        <w:spacing w:line="240" w:lineRule="auto"/>
        <w:ind w:firstLine="0"/>
        <w:jc w:val="center"/>
        <w:rPr>
          <w:sz w:val="32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jc w:val="center"/>
      </w:pPr>
      <w:r>
        <w:rPr>
          <w:b/>
          <w:bCs/>
          <w:sz w:val="48"/>
          <w:szCs w:val="48"/>
        </w:rPr>
        <w:t>ЗВІТ</w:t>
      </w:r>
    </w:p>
    <w:p w:rsidR="009E2B1F" w:rsidRDefault="009E2B1F" w:rsidP="009E2B1F">
      <w:pPr>
        <w:jc w:val="center"/>
        <w:rPr>
          <w:sz w:val="32"/>
          <w:lang w:val="uk-UA"/>
        </w:rPr>
      </w:pPr>
    </w:p>
    <w:p w:rsidR="009E2B1F" w:rsidRDefault="009E2B1F" w:rsidP="009E2B1F">
      <w:pPr>
        <w:jc w:val="center"/>
      </w:pPr>
      <w:r>
        <w:rPr>
          <w:sz w:val="32"/>
          <w:lang w:val="uk-UA"/>
        </w:rPr>
        <w:t>про навчальну практику</w:t>
      </w:r>
    </w:p>
    <w:p w:rsidR="009E2B1F" w:rsidRDefault="009E2B1F" w:rsidP="009E2B1F">
      <w:pPr>
        <w:jc w:val="center"/>
      </w:pPr>
      <w:r>
        <w:rPr>
          <w:sz w:val="32"/>
          <w:lang w:val="uk-UA"/>
        </w:rPr>
        <w:t>студент(а/</w:t>
      </w:r>
      <w:proofErr w:type="spellStart"/>
      <w:r w:rsidRPr="00A240EF">
        <w:rPr>
          <w:sz w:val="32"/>
          <w:u w:val="single"/>
          <w:lang w:val="uk-UA"/>
        </w:rPr>
        <w:t>ки</w:t>
      </w:r>
      <w:proofErr w:type="spellEnd"/>
      <w:r>
        <w:rPr>
          <w:sz w:val="32"/>
          <w:lang w:val="uk-UA"/>
        </w:rPr>
        <w:t xml:space="preserve">) </w:t>
      </w:r>
      <w:r>
        <w:rPr>
          <w:sz w:val="32"/>
          <w:lang w:val="en-US"/>
        </w:rPr>
        <w:t>II</w:t>
      </w:r>
      <w:r>
        <w:rPr>
          <w:sz w:val="32"/>
        </w:rPr>
        <w:t xml:space="preserve"> </w:t>
      </w:r>
      <w:r>
        <w:rPr>
          <w:sz w:val="32"/>
          <w:lang w:val="uk-UA"/>
        </w:rPr>
        <w:t xml:space="preserve"> курсу, спеціальності</w:t>
      </w:r>
      <w:r>
        <w:rPr>
          <w:sz w:val="32"/>
        </w:rPr>
        <w:t xml:space="preserve">  </w:t>
      </w:r>
    </w:p>
    <w:p w:rsidR="009E2B1F" w:rsidRDefault="009E2B1F" w:rsidP="009E2B1F">
      <w:pPr>
        <w:jc w:val="center"/>
      </w:pPr>
      <w:r>
        <w:rPr>
          <w:sz w:val="32"/>
        </w:rPr>
        <w:t>«</w:t>
      </w:r>
      <w:proofErr w:type="spellStart"/>
      <w:r>
        <w:rPr>
          <w:sz w:val="32"/>
        </w:rPr>
        <w:t>Комп</w:t>
      </w:r>
      <w:proofErr w:type="gramStart"/>
      <w:r>
        <w:rPr>
          <w:sz w:val="32"/>
        </w:rPr>
        <w:t>`ю</w:t>
      </w:r>
      <w:proofErr w:type="gramEnd"/>
      <w:r>
        <w:rPr>
          <w:sz w:val="32"/>
        </w:rPr>
        <w:t>терні</w:t>
      </w:r>
      <w:proofErr w:type="spellEnd"/>
      <w:r>
        <w:rPr>
          <w:sz w:val="32"/>
        </w:rPr>
        <w:t xml:space="preserve"> науки»</w:t>
      </w:r>
    </w:p>
    <w:p w:rsidR="009E2B1F" w:rsidRDefault="009E2B1F" w:rsidP="009E2B1F">
      <w:pPr>
        <w:jc w:val="center"/>
      </w:pPr>
      <w:r>
        <w:rPr>
          <w:sz w:val="32"/>
          <w:lang w:val="uk-UA"/>
        </w:rPr>
        <w:t xml:space="preserve">204групи       </w:t>
      </w:r>
    </w:p>
    <w:p w:rsidR="009E2B1F" w:rsidRDefault="009E2B1F" w:rsidP="009E2B1F">
      <w:pPr>
        <w:jc w:val="center"/>
      </w:pPr>
      <w:r>
        <w:rPr>
          <w:i/>
          <w:sz w:val="32"/>
          <w:lang w:val="uk-UA"/>
        </w:rPr>
        <w:t>(</w:t>
      </w:r>
      <w:proofErr w:type="spellStart"/>
      <w:r>
        <w:rPr>
          <w:i/>
          <w:sz w:val="32"/>
          <w:lang w:val="uk-UA"/>
        </w:rPr>
        <w:t>Дармограй</w:t>
      </w:r>
      <w:proofErr w:type="spellEnd"/>
      <w:r>
        <w:rPr>
          <w:i/>
          <w:sz w:val="32"/>
          <w:lang w:val="uk-UA"/>
        </w:rPr>
        <w:t xml:space="preserve"> Анастасії Сергіївни)</w:t>
      </w:r>
    </w:p>
    <w:p w:rsidR="009E2B1F" w:rsidRDefault="009E2B1F" w:rsidP="009E2B1F">
      <w:pPr>
        <w:jc w:val="both"/>
        <w:rPr>
          <w:sz w:val="32"/>
          <w:lang w:val="uk-UA"/>
        </w:rPr>
      </w:pPr>
    </w:p>
    <w:p w:rsidR="009E2B1F" w:rsidRDefault="009E2B1F" w:rsidP="009E2B1F">
      <w:pPr>
        <w:jc w:val="center"/>
        <w:rPr>
          <w:sz w:val="24"/>
          <w:szCs w:val="24"/>
          <w:lang w:val="uk-UA"/>
        </w:rPr>
      </w:pPr>
    </w:p>
    <w:p w:rsidR="009E2B1F" w:rsidRDefault="009E2B1F" w:rsidP="009E2B1F">
      <w:pPr>
        <w:jc w:val="center"/>
        <w:rPr>
          <w:sz w:val="32"/>
          <w:szCs w:val="24"/>
          <w:lang w:val="uk-UA"/>
        </w:rPr>
      </w:pPr>
    </w:p>
    <w:p w:rsidR="009E2B1F" w:rsidRDefault="00087EA4" w:rsidP="009E2B1F">
      <w:pPr>
        <w:jc w:val="center"/>
      </w:pPr>
      <w:r>
        <w:rPr>
          <w:sz w:val="32"/>
          <w:lang w:val="uk-UA"/>
        </w:rPr>
        <w:t>Період практики з “</w:t>
      </w:r>
      <w:r w:rsidRPr="00087EA4">
        <w:rPr>
          <w:sz w:val="32"/>
          <w:u w:val="single"/>
        </w:rPr>
        <w:t>20.07</w:t>
      </w:r>
      <w:r w:rsidR="009E2B1F">
        <w:rPr>
          <w:sz w:val="32"/>
          <w:lang w:val="uk-UA"/>
        </w:rPr>
        <w:t>” 20</w:t>
      </w:r>
      <w:r w:rsidRPr="00087EA4">
        <w:rPr>
          <w:sz w:val="32"/>
          <w:u w:val="single"/>
        </w:rPr>
        <w:t>20</w:t>
      </w:r>
      <w:r w:rsidR="009E2B1F">
        <w:rPr>
          <w:sz w:val="32"/>
          <w:lang w:val="uk-UA"/>
        </w:rPr>
        <w:t xml:space="preserve"> р. по “</w:t>
      </w:r>
      <w:r w:rsidRPr="00087EA4">
        <w:rPr>
          <w:sz w:val="32"/>
          <w:u w:val="single"/>
        </w:rPr>
        <w:t>07.08</w:t>
      </w:r>
      <w:r w:rsidR="009E2B1F">
        <w:rPr>
          <w:sz w:val="32"/>
          <w:lang w:val="uk-UA"/>
        </w:rPr>
        <w:t>” 20</w:t>
      </w:r>
      <w:r w:rsidRPr="00087EA4">
        <w:rPr>
          <w:sz w:val="32"/>
          <w:u w:val="single"/>
        </w:rPr>
        <w:t>20</w:t>
      </w:r>
      <w:r w:rsidR="009E2B1F">
        <w:rPr>
          <w:sz w:val="32"/>
          <w:lang w:val="uk-UA"/>
        </w:rPr>
        <w:t xml:space="preserve"> р.</w:t>
      </w:r>
    </w:p>
    <w:p w:rsidR="009E2B1F" w:rsidRDefault="009E2B1F" w:rsidP="009E2B1F">
      <w:pPr>
        <w:jc w:val="both"/>
        <w:rPr>
          <w:sz w:val="32"/>
          <w:lang w:val="uk-UA"/>
        </w:rPr>
      </w:pPr>
    </w:p>
    <w:p w:rsidR="009E2B1F" w:rsidRDefault="009E2B1F" w:rsidP="009E2B1F">
      <w:pPr>
        <w:ind w:left="4536"/>
      </w:pPr>
      <w:r>
        <w:rPr>
          <w:sz w:val="32"/>
          <w:lang w:val="uk-UA"/>
        </w:rPr>
        <w:t>Керівник практики від коледжу:</w:t>
      </w:r>
    </w:p>
    <w:p w:rsidR="009E2B1F" w:rsidRDefault="009E2B1F" w:rsidP="009E2B1F">
      <w:pPr>
        <w:pStyle w:val="310"/>
        <w:spacing w:line="240" w:lineRule="auto"/>
        <w:ind w:left="4536"/>
      </w:pPr>
      <w:proofErr w:type="spellStart"/>
      <w:r>
        <w:rPr>
          <w:sz w:val="32"/>
        </w:rPr>
        <w:t>викл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Ковдриш</w:t>
      </w:r>
      <w:proofErr w:type="spellEnd"/>
      <w:r>
        <w:rPr>
          <w:sz w:val="32"/>
        </w:rPr>
        <w:t xml:space="preserve"> В.В. __________</w:t>
      </w:r>
    </w:p>
    <w:p w:rsidR="009E2B1F" w:rsidRPr="00354C33" w:rsidRDefault="009E2B1F" w:rsidP="009E2B1F">
      <w:pPr>
        <w:ind w:left="4536"/>
        <w:rPr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                    /підпис/</w:t>
      </w:r>
      <w:r>
        <w:rPr>
          <w:sz w:val="24"/>
          <w:szCs w:val="24"/>
          <w:lang w:val="uk-UA"/>
        </w:rPr>
        <w:tab/>
      </w:r>
    </w:p>
    <w:p w:rsidR="009E2B1F" w:rsidRDefault="009E2B1F" w:rsidP="009E2B1F">
      <w:pPr>
        <w:rPr>
          <w:sz w:val="32"/>
          <w:lang w:val="uk-UA"/>
        </w:rPr>
      </w:pPr>
    </w:p>
    <w:p w:rsidR="009E2B1F" w:rsidRPr="00354C33" w:rsidRDefault="009E2B1F" w:rsidP="009E2B1F">
      <w:pPr>
        <w:rPr>
          <w:lang w:val="uk-UA"/>
        </w:rPr>
      </w:pP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  <w:t xml:space="preserve">    Оцінка:_________ __________</w:t>
      </w:r>
    </w:p>
    <w:p w:rsidR="009E2B1F" w:rsidRDefault="009E2B1F" w:rsidP="009E2B1F">
      <w:pPr>
        <w:ind w:left="7080"/>
      </w:pPr>
      <w:r>
        <w:rPr>
          <w:sz w:val="24"/>
          <w:szCs w:val="24"/>
          <w:lang w:val="uk-UA"/>
        </w:rPr>
        <w:t xml:space="preserve">       /підпис/</w:t>
      </w: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rPr>
          <w:sz w:val="32"/>
          <w:lang w:val="uk-UA"/>
        </w:rPr>
      </w:pPr>
    </w:p>
    <w:p w:rsidR="009E2B1F" w:rsidRDefault="009E2B1F" w:rsidP="009E2B1F">
      <w:pPr>
        <w:jc w:val="center"/>
      </w:pPr>
      <w:r>
        <w:rPr>
          <w:sz w:val="32"/>
          <w:lang w:val="uk-UA"/>
        </w:rPr>
        <w:t>ЧЕРНІВЦІ, 2020</w:t>
      </w:r>
    </w:p>
    <w:p w:rsidR="009E2B1F" w:rsidRDefault="009E2B1F" w:rsidP="009E2B1F">
      <w:pPr>
        <w:spacing w:after="200" w:line="276" w:lineRule="auto"/>
        <w:rPr>
          <w:sz w:val="32"/>
          <w:lang w:val="uk-UA"/>
        </w:rPr>
      </w:pPr>
    </w:p>
    <w:p w:rsidR="009E2B1F" w:rsidRDefault="009E2B1F" w:rsidP="009E2B1F">
      <w:pPr>
        <w:pStyle w:val="ac"/>
        <w:pageBreakBefore/>
      </w:pPr>
      <w:r>
        <w:rPr>
          <w:szCs w:val="32"/>
        </w:rPr>
        <w:lastRenderedPageBreak/>
        <w:t>ТАБЛИЦЯ ОЦІНЮВАННЯ</w:t>
      </w:r>
    </w:p>
    <w:p w:rsidR="009E2B1F" w:rsidRDefault="009E2B1F" w:rsidP="009E2B1F">
      <w:pPr>
        <w:pStyle w:val="ac"/>
        <w:rPr>
          <w:szCs w:val="32"/>
        </w:rPr>
      </w:pPr>
    </w:p>
    <w:tbl>
      <w:tblPr>
        <w:tblW w:w="0" w:type="auto"/>
        <w:jc w:val="center"/>
        <w:tblLayout w:type="fixed"/>
        <w:tblCellMar>
          <w:left w:w="90" w:type="dxa"/>
        </w:tblCellMar>
        <w:tblLook w:val="0000" w:firstRow="0" w:lastRow="0" w:firstColumn="0" w:lastColumn="0" w:noHBand="0" w:noVBand="0"/>
      </w:tblPr>
      <w:tblGrid>
        <w:gridCol w:w="4724"/>
        <w:gridCol w:w="1718"/>
        <w:gridCol w:w="2424"/>
      </w:tblGrid>
      <w:tr w:rsidR="009E2B1F" w:rsidTr="00087EA4">
        <w:trPr>
          <w:trHeight w:val="1193"/>
          <w:jc w:val="center"/>
        </w:trPr>
        <w:tc>
          <w:tcPr>
            <w:tcW w:w="4724" w:type="dxa"/>
            <w:tcBorders>
              <w:top w:val="thickThinSmallGap" w:sz="24" w:space="0" w:color="00000A"/>
              <w:left w:val="thickThinSmallGap" w:sz="24" w:space="0" w:color="00000A"/>
              <w:bottom w:val="single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</w:pPr>
            <w:r>
              <w:rPr>
                <w:sz w:val="28"/>
                <w:szCs w:val="28"/>
              </w:rPr>
              <w:t>Завдання</w:t>
            </w:r>
          </w:p>
        </w:tc>
        <w:tc>
          <w:tcPr>
            <w:tcW w:w="1718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</w:pPr>
            <w:r>
              <w:rPr>
                <w:sz w:val="28"/>
                <w:szCs w:val="28"/>
              </w:rPr>
              <w:t>Оцінка за завдання</w:t>
            </w:r>
          </w:p>
        </w:tc>
        <w:tc>
          <w:tcPr>
            <w:tcW w:w="2424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</w:pPr>
            <w:r>
              <w:rPr>
                <w:sz w:val="28"/>
                <w:szCs w:val="28"/>
              </w:rPr>
              <w:t>Підпис керівника практики</w:t>
            </w: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5.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AE5674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6.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E820A6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7.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8.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bookmarkStart w:id="0" w:name="_GoBack"/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9.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bookmarkEnd w:id="0"/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10.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671EB3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Pr="00671EB3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  <w:lang w:val="en-US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14.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9E2B1F" w:rsidTr="00087EA4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pacing w:line="360" w:lineRule="auto"/>
            </w:pPr>
            <w:r>
              <w:rPr>
                <w:sz w:val="28"/>
                <w:szCs w:val="28"/>
              </w:rPr>
              <w:t>Оформлення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szCs w:val="32"/>
              </w:rPr>
            </w:pPr>
          </w:p>
        </w:tc>
      </w:tr>
      <w:tr w:rsidR="009E2B1F" w:rsidTr="00087EA4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pacing w:line="360" w:lineRule="auto"/>
            </w:pPr>
            <w:r>
              <w:rPr>
                <w:sz w:val="28"/>
                <w:szCs w:val="28"/>
              </w:rPr>
              <w:lastRenderedPageBreak/>
              <w:t>Захист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napToGrid w:val="0"/>
              <w:spacing w:line="360" w:lineRule="auto"/>
              <w:rPr>
                <w:szCs w:val="32"/>
              </w:rPr>
            </w:pPr>
          </w:p>
        </w:tc>
      </w:tr>
      <w:tr w:rsidR="009E2B1F" w:rsidTr="00087EA4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9E2B1F" w:rsidRDefault="009E2B1F" w:rsidP="00087EA4">
            <w:pPr>
              <w:pStyle w:val="ac"/>
              <w:spacing w:line="360" w:lineRule="auto"/>
            </w:pPr>
            <w:r>
              <w:rPr>
                <w:sz w:val="28"/>
                <w:szCs w:val="28"/>
              </w:rPr>
              <w:t>Підсумкова оцінка за навчальну практику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9E2B1F" w:rsidRPr="000E24F3" w:rsidRDefault="009E2B1F" w:rsidP="00087EA4">
            <w:pPr>
              <w:pStyle w:val="ac"/>
              <w:snapToGrid w:val="0"/>
              <w:spacing w:line="360" w:lineRule="auto"/>
              <w:rPr>
                <w:szCs w:val="32"/>
                <w:lang w:val="ru-RU"/>
              </w:rPr>
            </w:pPr>
          </w:p>
        </w:tc>
      </w:tr>
    </w:tbl>
    <w:p w:rsidR="009E2B1F" w:rsidRDefault="009E2B1F" w:rsidP="009E2B1F"/>
    <w:p w:rsidR="009E2B1F" w:rsidRDefault="009E2B1F" w:rsidP="009E2B1F">
      <w:pPr>
        <w:jc w:val="center"/>
        <w:rPr>
          <w:sz w:val="28"/>
          <w:lang w:val="uk-UA"/>
        </w:rPr>
      </w:pPr>
    </w:p>
    <w:p w:rsidR="009E2B1F" w:rsidRDefault="009E2B1F" w:rsidP="009E2B1F">
      <w:pPr>
        <w:jc w:val="center"/>
        <w:rPr>
          <w:sz w:val="28"/>
          <w:lang w:val="uk-UA"/>
        </w:rPr>
      </w:pPr>
    </w:p>
    <w:p w:rsidR="009E2B1F" w:rsidRPr="00CB4798" w:rsidRDefault="009E2B1F" w:rsidP="009E2B1F">
      <w:pPr>
        <w:pageBreakBefore/>
        <w:rPr>
          <w:sz w:val="28"/>
        </w:rPr>
      </w:pPr>
    </w:p>
    <w:p w:rsidR="009E2B1F" w:rsidRDefault="009E2B1F" w:rsidP="009E2B1F">
      <w:pPr>
        <w:pStyle w:val="13"/>
      </w:pPr>
      <w:proofErr w:type="spellStart"/>
      <w:r>
        <w:t>Змі</w:t>
      </w:r>
      <w:proofErr w:type="gramStart"/>
      <w:r>
        <w:t>ст</w:t>
      </w:r>
      <w:proofErr w:type="spellEnd"/>
      <w:proofErr w:type="gramEnd"/>
    </w:p>
    <w:p w:rsidR="009874D0" w:rsidRDefault="009E2B1F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\o "1-9" \t "Заголовок,1,Заголовок 2,3,Заголовок 3,4" \h</w:instrText>
      </w:r>
      <w:r>
        <w:fldChar w:fldCharType="separate"/>
      </w:r>
      <w:hyperlink w:anchor="_Toc46939204" w:history="1">
        <w:r w:rsidR="009874D0" w:rsidRPr="006703E2">
          <w:rPr>
            <w:rStyle w:val="a6"/>
            <w:bCs/>
            <w:noProof/>
          </w:rPr>
          <w:t>Завдання 1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5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6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7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8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09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_Toc46939209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0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3" w:history="1">
        <w:r w:rsidR="009874D0" w:rsidRPr="006703E2">
          <w:rPr>
            <w:rStyle w:val="a6"/>
            <w:bCs/>
            <w:noProof/>
          </w:rPr>
          <w:t>Завдання 2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10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4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5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6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7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19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_Toc46939219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0" w:history="1">
        <w:r w:rsidR="009874D0" w:rsidRPr="006703E2">
          <w:rPr>
            <w:rStyle w:val="a6"/>
            <w:bCs/>
            <w:noProof/>
          </w:rPr>
          <w:t>Завдання 3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13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1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2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3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4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5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6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7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8" w:history="1">
        <w:r w:rsidR="009874D0" w:rsidRPr="006703E2">
          <w:rPr>
            <w:rStyle w:val="a6"/>
            <w:bCs/>
            <w:noProof/>
          </w:rPr>
          <w:t>Завдання 4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29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_Toc46939229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0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1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2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3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4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19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5" w:history="1">
        <w:r w:rsidR="009874D0" w:rsidRPr="006703E2">
          <w:rPr>
            <w:rStyle w:val="a6"/>
            <w:bCs/>
            <w:noProof/>
          </w:rPr>
          <w:t>Завдання 5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20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6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7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8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39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_Toc46939239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0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1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2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3" w:history="1">
        <w:r w:rsidR="009874D0" w:rsidRPr="006703E2">
          <w:rPr>
            <w:rStyle w:val="a6"/>
            <w:bCs/>
            <w:noProof/>
          </w:rPr>
          <w:t>Завдання 6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23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4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5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6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7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49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_Toc46939249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0" w:history="1">
        <w:r w:rsidR="009874D0" w:rsidRPr="006703E2">
          <w:rPr>
            <w:rStyle w:val="a6"/>
            <w:bCs/>
            <w:noProof/>
          </w:rPr>
          <w:t>Завдання 7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1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2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3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4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5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6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29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7" w:history="1">
        <w:r w:rsidR="009874D0" w:rsidRPr="006703E2">
          <w:rPr>
            <w:rStyle w:val="a6"/>
            <w:bCs/>
            <w:noProof/>
          </w:rPr>
          <w:t>Завдання 8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8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59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_Toc46939259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0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1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2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3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4" w:history="1">
        <w:r w:rsidR="009874D0" w:rsidRPr="006703E2">
          <w:rPr>
            <w:rStyle w:val="a6"/>
            <w:bCs/>
            <w:noProof/>
          </w:rPr>
          <w:t xml:space="preserve">Завдання </w:t>
        </w:r>
        <w:r w:rsidR="009874D0" w:rsidRPr="006703E2">
          <w:rPr>
            <w:rStyle w:val="a6"/>
            <w:bCs/>
            <w:noProof/>
            <w:lang w:val="en-US"/>
          </w:rPr>
          <w:t>9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5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6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7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69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_Toc46939269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0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36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1" w:history="1">
        <w:r w:rsidR="009874D0" w:rsidRPr="006703E2">
          <w:rPr>
            <w:rStyle w:val="a6"/>
            <w:bCs/>
            <w:noProof/>
          </w:rPr>
          <w:t>Завдання 10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2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3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4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5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6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39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7" w:history="1">
        <w:r w:rsidR="009874D0" w:rsidRPr="006703E2">
          <w:rPr>
            <w:rStyle w:val="a6"/>
            <w:bCs/>
            <w:noProof/>
          </w:rPr>
          <w:t>Завдання 11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40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8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79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_Toc46939279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0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41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1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2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3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42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4" w:history="1">
        <w:r w:rsidR="009874D0" w:rsidRPr="006703E2">
          <w:rPr>
            <w:rStyle w:val="a6"/>
            <w:bCs/>
            <w:noProof/>
          </w:rPr>
          <w:t>Завдання 12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44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5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6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7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8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89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_Toc46939289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0" w:history="1">
        <w:r w:rsidR="009874D0" w:rsidRPr="006703E2">
          <w:rPr>
            <w:rStyle w:val="a6"/>
            <w:noProof/>
          </w:rPr>
          <w:t>Список використаних функці</w:t>
        </w:r>
        <w:r w:rsidR="009874D0" w:rsidRPr="006703E2">
          <w:rPr>
            <w:rStyle w:val="a6"/>
            <w:noProof/>
            <w:lang w:val="uk-UA"/>
          </w:rPr>
          <w:t>й</w:t>
        </w:r>
        <w:r w:rsidR="009874D0" w:rsidRPr="006703E2">
          <w:rPr>
            <w:rStyle w:val="a6"/>
            <w:noProof/>
          </w:rPr>
          <w:t>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</w:p>
    <w:p w:rsidR="009874D0" w:rsidRDefault="00087EA4" w:rsidP="00064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1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45</w:t>
        </w:r>
        <w:r w:rsidR="009874D0">
          <w:rPr>
            <w:noProof/>
          </w:rPr>
          <w:fldChar w:fldCharType="end"/>
        </w:r>
      </w:hyperlink>
      <w:r w:rsidR="00064F47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3" w:history="1">
        <w:r w:rsidR="009874D0" w:rsidRPr="006703E2">
          <w:rPr>
            <w:rStyle w:val="a6"/>
            <w:bCs/>
            <w:noProof/>
          </w:rPr>
          <w:t>Завдання 13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46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4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5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6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_Toc46939296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7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8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_Toc46939298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299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_Toc46939299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47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0" w:history="1">
        <w:r w:rsidR="009874D0" w:rsidRPr="006703E2">
          <w:rPr>
            <w:rStyle w:val="a6"/>
            <w:bCs/>
            <w:noProof/>
          </w:rPr>
          <w:t>Завдання 14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_Toc46939300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48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1" w:history="1">
        <w:r w:rsidR="009874D0" w:rsidRPr="006703E2">
          <w:rPr>
            <w:rStyle w:val="a6"/>
            <w:noProof/>
          </w:rPr>
          <w:t>ПОСТАНОВКА ЗАДАЧІ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_Toc46939301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2" w:history="1">
        <w:r w:rsidR="009874D0" w:rsidRPr="006703E2">
          <w:rPr>
            <w:rStyle w:val="a6"/>
            <w:noProof/>
          </w:rPr>
          <w:t>Опис завдання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_Toc46939302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3" w:history="1">
        <w:r w:rsidR="009874D0" w:rsidRPr="006703E2">
          <w:rPr>
            <w:rStyle w:val="a6"/>
            <w:noProof/>
          </w:rPr>
          <w:t>ТЕОРЕТИЧНІ ВІДОМОСТІ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_Toc46939303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4" w:history="1">
        <w:r w:rsidR="009874D0" w:rsidRPr="006703E2">
          <w:rPr>
            <w:rStyle w:val="a6"/>
            <w:noProof/>
          </w:rPr>
          <w:t>СХЕМИ АЛГОРИТМІВ ОСНОВНИХ ФУНКЦІЙ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_Toc46939304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874D0" w:rsidRDefault="00087EA4">
      <w:pPr>
        <w:pStyle w:val="3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39305" w:history="1">
        <w:r w:rsidR="009874D0" w:rsidRPr="006703E2">
          <w:rPr>
            <w:rStyle w:val="a6"/>
            <w:noProof/>
          </w:rPr>
          <w:t>Список підключених бібліотек: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_Toc46939305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</w:p>
    <w:p w:rsidR="009E2B1F" w:rsidRPr="0096160C" w:rsidRDefault="00087EA4" w:rsidP="002B2174">
      <w:pPr>
        <w:pStyle w:val="21"/>
        <w:tabs>
          <w:tab w:val="right" w:leader="dot" w:pos="9345"/>
        </w:tabs>
        <w:rPr>
          <w:sz w:val="30"/>
          <w:szCs w:val="30"/>
          <w:lang w:val="uk-UA"/>
        </w:rPr>
      </w:pPr>
      <w:hyperlink w:anchor="_Toc46939307" w:history="1">
        <w:r w:rsidR="009874D0" w:rsidRPr="006703E2">
          <w:rPr>
            <w:rStyle w:val="a6"/>
            <w:noProof/>
          </w:rPr>
          <w:t>Висновок</w:t>
        </w:r>
        <w:r w:rsidR="009874D0">
          <w:rPr>
            <w:noProof/>
          </w:rPr>
          <w:tab/>
        </w:r>
        <w:r w:rsidR="009874D0">
          <w:rPr>
            <w:noProof/>
          </w:rPr>
          <w:fldChar w:fldCharType="begin"/>
        </w:r>
        <w:r w:rsidR="009874D0">
          <w:rPr>
            <w:noProof/>
          </w:rPr>
          <w:instrText xml:space="preserve"> PAGEREF _Toc46939307 \h </w:instrText>
        </w:r>
        <w:r w:rsidR="009874D0">
          <w:rPr>
            <w:noProof/>
          </w:rPr>
        </w:r>
        <w:r w:rsidR="009874D0">
          <w:rPr>
            <w:noProof/>
          </w:rPr>
          <w:fldChar w:fldCharType="separate"/>
        </w:r>
        <w:r w:rsidR="009874D0">
          <w:rPr>
            <w:noProof/>
          </w:rPr>
          <w:t>49</w:t>
        </w:r>
        <w:r w:rsidR="009874D0">
          <w:rPr>
            <w:noProof/>
          </w:rPr>
          <w:fldChar w:fldCharType="end"/>
        </w:r>
      </w:hyperlink>
      <w:r w:rsidR="009E2B1F">
        <w:fldChar w:fldCharType="end"/>
      </w:r>
    </w:p>
    <w:p w:rsidR="009E2B1F" w:rsidRDefault="009E2B1F" w:rsidP="009E2B1F">
      <w:pPr>
        <w:pStyle w:val="1"/>
        <w:pageBreakBefore/>
      </w:pPr>
      <w:bookmarkStart w:id="1" w:name="_Toc46939204"/>
      <w:r>
        <w:rPr>
          <w:bCs/>
        </w:rPr>
        <w:lastRenderedPageBreak/>
        <w:t>Завдання 1</w:t>
      </w:r>
      <w:bookmarkEnd w:id="1"/>
    </w:p>
    <w:p w:rsidR="009E2B1F" w:rsidRDefault="009E2B1F" w:rsidP="009E2B1F">
      <w:pPr>
        <w:pStyle w:val="2"/>
      </w:pPr>
      <w:bookmarkStart w:id="2" w:name="_Toc46939205"/>
      <w:r>
        <w:lastRenderedPageBreak/>
        <w:t>ПОСТАНОВКА ЗАДАЧІ</w:t>
      </w:r>
      <w:bookmarkEnd w:id="2"/>
    </w:p>
    <w:p w:rsidR="009E2B1F" w:rsidRDefault="009E2B1F" w:rsidP="009E2B1F">
      <w:pPr>
        <w:pStyle w:val="3"/>
        <w:rPr>
          <w:lang w:val="en-US"/>
        </w:rPr>
      </w:pPr>
      <w:bookmarkStart w:id="3" w:name="_Toc46939206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3"/>
      <w:proofErr w:type="spellEnd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F18D7">
        <w:rPr>
          <w:sz w:val="28"/>
          <w:szCs w:val="28"/>
        </w:rPr>
        <w:t>Варіант</w:t>
      </w:r>
      <w:proofErr w:type="spellEnd"/>
      <w:r w:rsidRPr="002F18D7">
        <w:rPr>
          <w:sz w:val="28"/>
          <w:szCs w:val="28"/>
        </w:rPr>
        <w:t xml:space="preserve"> 10</w:t>
      </w:r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 w:rsidRPr="002F18D7">
        <w:rPr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область.</w:t>
      </w:r>
    </w:p>
    <w:p w:rsidR="009E2B1F" w:rsidRPr="002F18D7" w:rsidRDefault="009E2B1F" w:rsidP="009E2B1F">
      <w:pPr>
        <w:pStyle w:val="a0"/>
      </w:pPr>
      <w:r w:rsidRPr="00446FD1">
        <w:rPr>
          <w:noProof/>
        </w:rPr>
        <w:drawing>
          <wp:inline distT="0" distB="0" distL="0" distR="0" wp14:anchorId="3B5CDF12" wp14:editId="74E69A51">
            <wp:extent cx="5447899" cy="1077858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5459" r="1209" b="45958"/>
                    <a:stretch/>
                  </pic:blipFill>
                  <pic:spPr bwMode="auto">
                    <a:xfrm>
                      <a:off x="0" y="0"/>
                      <a:ext cx="5460436" cy="108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B1F" w:rsidRDefault="009E2B1F" w:rsidP="009E2B1F">
      <w:pPr>
        <w:pStyle w:val="2"/>
        <w:rPr>
          <w:lang w:val="en-US"/>
        </w:rPr>
      </w:pPr>
      <w:bookmarkStart w:id="4" w:name="_Toc46939207"/>
      <w:r>
        <w:t>ТЕОРЕТИЧНІ ВІДОМОСТІ</w:t>
      </w:r>
      <w:bookmarkEnd w:id="4"/>
    </w:p>
    <w:p w:rsidR="009E2B1F" w:rsidRDefault="009E2B1F" w:rsidP="009E2B1F">
      <w:pPr>
        <w:pStyle w:val="a0"/>
        <w:rPr>
          <w:lang w:val="en-US"/>
        </w:rPr>
      </w:pP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44B15" w:rsidRDefault="009E2B1F" w:rsidP="009E2B1F">
      <w:pPr>
        <w:pStyle w:val="ad"/>
        <w:numPr>
          <w:ilvl w:val="0"/>
          <w:numId w:val="4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умовний оператор вибору </w:t>
      </w:r>
      <w:r>
        <w:rPr>
          <w:color w:val="000000"/>
          <w:sz w:val="28"/>
          <w:lang w:val="en-US"/>
        </w:rPr>
        <w:t>if;</w:t>
      </w:r>
    </w:p>
    <w:p w:rsidR="009E2B1F" w:rsidRPr="00E17604" w:rsidRDefault="009E2B1F" w:rsidP="009E2B1F">
      <w:pPr>
        <w:pStyle w:val="ad"/>
        <w:numPr>
          <w:ilvl w:val="0"/>
          <w:numId w:val="4"/>
        </w:numPr>
        <w:spacing w:after="283" w:line="360" w:lineRule="auto"/>
        <w:jc w:val="both"/>
        <w:rPr>
          <w:sz w:val="28"/>
          <w:szCs w:val="28"/>
          <w:lang w:val="uk-UA"/>
        </w:rPr>
      </w:pPr>
      <w:r w:rsidRPr="00944B15">
        <w:rPr>
          <w:sz w:val="28"/>
          <w:szCs w:val="28"/>
          <w:lang w:val="uk-UA"/>
        </w:rPr>
        <w:t>математичні знання щодо визначення координат точки</w:t>
      </w:r>
    </w:p>
    <w:p w:rsidR="009E2B1F" w:rsidRDefault="009E2B1F" w:rsidP="009E2B1F">
      <w:pPr>
        <w:pStyle w:val="2"/>
        <w:rPr>
          <w:lang w:val="en-US"/>
        </w:rPr>
      </w:pPr>
      <w:bookmarkStart w:id="5" w:name="_Toc46939208"/>
      <w:r>
        <w:t>СХЕМИ АЛГОРИТМІВ ОСНОВНИХ ФУНКЦІЙ</w:t>
      </w:r>
      <w:bookmarkEnd w:id="5"/>
    </w:p>
    <w:p w:rsidR="009E2B1F" w:rsidRDefault="009E2B1F" w:rsidP="009E2B1F">
      <w:pPr>
        <w:pStyle w:val="3"/>
      </w:pPr>
      <w:bookmarkStart w:id="6" w:name="_Toc46939209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6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C47257" w:rsidRDefault="009E2B1F" w:rsidP="009E2B1F">
      <w:pPr>
        <w:pStyle w:val="af2"/>
        <w:numPr>
          <w:ilvl w:val="0"/>
          <w:numId w:val="1"/>
        </w:numPr>
        <w:spacing w:line="360" w:lineRule="auto"/>
        <w:rPr>
          <w:lang w:val="en-US"/>
        </w:rPr>
      </w:pPr>
      <w:r w:rsidRPr="00C47257">
        <w:rPr>
          <w:sz w:val="28"/>
          <w:szCs w:val="28"/>
          <w:lang w:val="uk-UA"/>
        </w:rPr>
        <w:t>#</w:t>
      </w:r>
      <w:proofErr w:type="spellStart"/>
      <w:r w:rsidRPr="00C47257">
        <w:rPr>
          <w:sz w:val="28"/>
          <w:szCs w:val="28"/>
          <w:lang w:val="uk-UA"/>
        </w:rPr>
        <w:t>include</w:t>
      </w:r>
      <w:proofErr w:type="spellEnd"/>
      <w:r w:rsidRPr="00C47257">
        <w:rPr>
          <w:sz w:val="28"/>
          <w:szCs w:val="28"/>
          <w:lang w:val="uk-UA"/>
        </w:rPr>
        <w:t xml:space="preserve"> &lt;</w:t>
      </w:r>
      <w:proofErr w:type="spellStart"/>
      <w:r w:rsidRPr="00C47257">
        <w:rPr>
          <w:sz w:val="28"/>
          <w:szCs w:val="28"/>
          <w:lang w:val="uk-UA"/>
        </w:rPr>
        <w:t>stdlib.h</w:t>
      </w:r>
      <w:proofErr w:type="spellEnd"/>
      <w:r w:rsidRPr="00C4725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2"/>
        <w:rPr>
          <w:lang w:val="uk-UA"/>
        </w:rPr>
      </w:pPr>
      <w:bookmarkStart w:id="7" w:name="_Toc46939210"/>
      <w:proofErr w:type="spellStart"/>
      <w:r>
        <w:t>Висновок</w:t>
      </w:r>
      <w:bookmarkEnd w:id="7"/>
      <w:proofErr w:type="spellEnd"/>
    </w:p>
    <w:p w:rsidR="009E2B1F" w:rsidRPr="00E17604" w:rsidRDefault="009E2B1F" w:rsidP="009E2B1F">
      <w:pPr>
        <w:pStyle w:val="a0"/>
        <w:jc w:val="both"/>
        <w:rPr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при введенні координат точки знати чи належить вона заштрихованій області</w:t>
      </w:r>
      <w:r w:rsidRPr="002F18D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що дана в умові.</w:t>
      </w:r>
      <w:r w:rsidRPr="002F1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координати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відразу бачити результат.  </w:t>
      </w:r>
    </w:p>
    <w:p w:rsidR="009E2B1F" w:rsidRDefault="009E2B1F" w:rsidP="009E2B1F">
      <w:pPr>
        <w:pStyle w:val="1"/>
        <w:pageBreakBefore/>
      </w:pPr>
      <w:bookmarkStart w:id="8" w:name="_Toc46939213"/>
      <w:r>
        <w:rPr>
          <w:bCs/>
        </w:rPr>
        <w:lastRenderedPageBreak/>
        <w:t>Завдання 2</w:t>
      </w:r>
      <w:bookmarkEnd w:id="8"/>
    </w:p>
    <w:p w:rsidR="009E2B1F" w:rsidRDefault="009E2B1F" w:rsidP="009E2B1F">
      <w:pPr>
        <w:pStyle w:val="2"/>
      </w:pPr>
      <w:bookmarkStart w:id="9" w:name="_Toc46939214"/>
      <w:r>
        <w:lastRenderedPageBreak/>
        <w:t>ПОСТАНОВКА ЗАДАЧІ</w:t>
      </w:r>
      <w:bookmarkEnd w:id="9"/>
    </w:p>
    <w:p w:rsidR="009E2B1F" w:rsidRDefault="009E2B1F" w:rsidP="009E2B1F">
      <w:pPr>
        <w:pStyle w:val="3"/>
        <w:rPr>
          <w:lang w:val="uk-UA"/>
        </w:rPr>
      </w:pPr>
      <w:bookmarkStart w:id="10" w:name="_Toc46939215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10"/>
      <w:proofErr w:type="spellEnd"/>
    </w:p>
    <w:p w:rsidR="009E2B1F" w:rsidRPr="00BE0472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BE0472">
        <w:rPr>
          <w:sz w:val="28"/>
          <w:szCs w:val="28"/>
          <w:lang w:val="uk-UA"/>
        </w:rPr>
        <w:t>Варіант 13</w:t>
      </w:r>
    </w:p>
    <w:p w:rsidR="009E2B1F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5789E">
        <w:rPr>
          <w:b/>
          <w:sz w:val="28"/>
          <w:szCs w:val="28"/>
          <w:lang w:val="uk-UA"/>
        </w:rPr>
        <w:t>2.1</w:t>
      </w:r>
      <w:r>
        <w:rPr>
          <w:sz w:val="28"/>
          <w:szCs w:val="28"/>
          <w:lang w:val="uk-UA"/>
        </w:rPr>
        <w:t xml:space="preserve"> </w:t>
      </w:r>
      <w:proofErr w:type="spellStart"/>
      <w:r w:rsidRPr="00BE0472">
        <w:rPr>
          <w:sz w:val="28"/>
          <w:szCs w:val="28"/>
        </w:rPr>
        <w:t>Знайти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мінімальний</w:t>
      </w:r>
      <w:proofErr w:type="spellEnd"/>
      <w:r w:rsidRPr="00BE0472">
        <w:rPr>
          <w:sz w:val="28"/>
          <w:szCs w:val="28"/>
        </w:rPr>
        <w:t xml:space="preserve"> та </w:t>
      </w:r>
      <w:proofErr w:type="spellStart"/>
      <w:r w:rsidRPr="00BE0472">
        <w:rPr>
          <w:sz w:val="28"/>
          <w:szCs w:val="28"/>
        </w:rPr>
        <w:t>максимальний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елементи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заданого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масиву</w:t>
      </w:r>
      <w:proofErr w:type="spellEnd"/>
      <w:r w:rsidRPr="00BE0472">
        <w:rPr>
          <w:sz w:val="28"/>
          <w:szCs w:val="28"/>
        </w:rPr>
        <w:t xml:space="preserve"> К(9) і </w:t>
      </w:r>
      <w:proofErr w:type="spellStart"/>
      <w:r w:rsidRPr="00BE0472">
        <w:rPr>
          <w:sz w:val="28"/>
          <w:szCs w:val="28"/>
        </w:rPr>
        <w:t>поміняти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їх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місцями</w:t>
      </w:r>
      <w:proofErr w:type="spellEnd"/>
      <w:r w:rsidRPr="00BE0472">
        <w:rPr>
          <w:sz w:val="28"/>
          <w:szCs w:val="28"/>
        </w:rPr>
        <w:t xml:space="preserve">. </w:t>
      </w:r>
      <w:proofErr w:type="spellStart"/>
      <w:r w:rsidRPr="00BE0472">
        <w:rPr>
          <w:sz w:val="28"/>
          <w:szCs w:val="28"/>
        </w:rPr>
        <w:t>Вивести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мінімальний</w:t>
      </w:r>
      <w:proofErr w:type="spellEnd"/>
      <w:r w:rsidRPr="00BE0472">
        <w:rPr>
          <w:sz w:val="28"/>
          <w:szCs w:val="28"/>
        </w:rPr>
        <w:t xml:space="preserve"> і </w:t>
      </w:r>
      <w:proofErr w:type="spellStart"/>
      <w:r w:rsidRPr="00BE0472">
        <w:rPr>
          <w:sz w:val="28"/>
          <w:szCs w:val="28"/>
        </w:rPr>
        <w:t>максимальний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елементи</w:t>
      </w:r>
      <w:proofErr w:type="spellEnd"/>
      <w:r w:rsidRPr="00BE0472">
        <w:rPr>
          <w:sz w:val="28"/>
          <w:szCs w:val="28"/>
        </w:rPr>
        <w:t xml:space="preserve">, </w:t>
      </w:r>
      <w:proofErr w:type="spellStart"/>
      <w:r w:rsidRPr="00BE0472">
        <w:rPr>
          <w:sz w:val="28"/>
          <w:szCs w:val="28"/>
        </w:rPr>
        <w:t>початковий</w:t>
      </w:r>
      <w:proofErr w:type="spellEnd"/>
      <w:r w:rsidRPr="00BE0472">
        <w:rPr>
          <w:sz w:val="28"/>
          <w:szCs w:val="28"/>
        </w:rPr>
        <w:t xml:space="preserve">  та </w:t>
      </w:r>
      <w:proofErr w:type="spellStart"/>
      <w:r w:rsidRPr="00BE0472">
        <w:rPr>
          <w:sz w:val="28"/>
          <w:szCs w:val="28"/>
        </w:rPr>
        <w:t>перетворений</w:t>
      </w:r>
      <w:proofErr w:type="spellEnd"/>
      <w:r w:rsidRPr="00BE0472">
        <w:rPr>
          <w:sz w:val="28"/>
          <w:szCs w:val="28"/>
        </w:rPr>
        <w:t xml:space="preserve"> </w:t>
      </w:r>
      <w:proofErr w:type="spellStart"/>
      <w:r w:rsidRPr="00BE0472">
        <w:rPr>
          <w:sz w:val="28"/>
          <w:szCs w:val="28"/>
        </w:rPr>
        <w:t>масиви</w:t>
      </w:r>
      <w:proofErr w:type="spellEnd"/>
      <w:r w:rsidRPr="00BE0472">
        <w:rPr>
          <w:sz w:val="28"/>
          <w:szCs w:val="28"/>
        </w:rPr>
        <w:t xml:space="preserve">. </w:t>
      </w:r>
    </w:p>
    <w:p w:rsidR="009E2B1F" w:rsidRPr="00000630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2291C">
        <w:rPr>
          <w:b/>
          <w:sz w:val="28"/>
          <w:szCs w:val="28"/>
          <w:lang w:val="uk-UA"/>
        </w:rPr>
        <w:t>2.2</w:t>
      </w:r>
      <w:r>
        <w:rPr>
          <w:sz w:val="28"/>
          <w:szCs w:val="28"/>
          <w:lang w:val="uk-UA"/>
        </w:rPr>
        <w:t xml:space="preserve"> </w:t>
      </w:r>
      <w:proofErr w:type="spellStart"/>
      <w:r w:rsidRPr="0062291C">
        <w:rPr>
          <w:sz w:val="28"/>
          <w:szCs w:val="28"/>
        </w:rPr>
        <w:t>Вибрати</w:t>
      </w:r>
      <w:proofErr w:type="spellEnd"/>
      <w:r w:rsidRPr="0062291C">
        <w:rPr>
          <w:sz w:val="28"/>
          <w:szCs w:val="28"/>
        </w:rPr>
        <w:t xml:space="preserve"> з </w:t>
      </w:r>
      <w:proofErr w:type="spellStart"/>
      <w:r w:rsidRPr="0062291C">
        <w:rPr>
          <w:sz w:val="28"/>
          <w:szCs w:val="28"/>
        </w:rPr>
        <w:t>масиву</w:t>
      </w:r>
      <w:proofErr w:type="spellEnd"/>
      <w:r w:rsidRPr="0062291C">
        <w:rPr>
          <w:sz w:val="28"/>
          <w:szCs w:val="28"/>
        </w:rPr>
        <w:t xml:space="preserve"> D(12) </w:t>
      </w:r>
      <w:proofErr w:type="spellStart"/>
      <w:r w:rsidRPr="0062291C">
        <w:rPr>
          <w:sz w:val="28"/>
          <w:szCs w:val="28"/>
        </w:rPr>
        <w:t>вiд'ємнi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елементи</w:t>
      </w:r>
      <w:proofErr w:type="spellEnd"/>
      <w:r w:rsidRPr="0062291C">
        <w:rPr>
          <w:sz w:val="28"/>
          <w:szCs w:val="28"/>
        </w:rPr>
        <w:t xml:space="preserve">, </w:t>
      </w:r>
      <w:proofErr w:type="spellStart"/>
      <w:r w:rsidRPr="0062291C">
        <w:rPr>
          <w:sz w:val="28"/>
          <w:szCs w:val="28"/>
        </w:rPr>
        <w:t>вiдсортувати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їх</w:t>
      </w:r>
      <w:proofErr w:type="spellEnd"/>
      <w:r w:rsidRPr="0062291C">
        <w:rPr>
          <w:sz w:val="28"/>
          <w:szCs w:val="28"/>
        </w:rPr>
        <w:t xml:space="preserve"> за </w:t>
      </w:r>
      <w:proofErr w:type="spellStart"/>
      <w:r w:rsidRPr="0062291C">
        <w:rPr>
          <w:sz w:val="28"/>
          <w:szCs w:val="28"/>
        </w:rPr>
        <w:t>спаданням</w:t>
      </w:r>
      <w:proofErr w:type="spellEnd"/>
      <w:r w:rsidRPr="0062291C">
        <w:rPr>
          <w:sz w:val="28"/>
          <w:szCs w:val="28"/>
        </w:rPr>
        <w:t xml:space="preserve"> та</w:t>
      </w:r>
      <w:r>
        <w:rPr>
          <w:sz w:val="28"/>
          <w:szCs w:val="28"/>
          <w:lang w:val="uk-UA"/>
        </w:rPr>
        <w:t xml:space="preserve"> </w:t>
      </w:r>
      <w:r w:rsidRPr="0062291C">
        <w:rPr>
          <w:sz w:val="28"/>
          <w:szCs w:val="28"/>
        </w:rPr>
        <w:t xml:space="preserve">занести у </w:t>
      </w:r>
      <w:proofErr w:type="spellStart"/>
      <w:r w:rsidRPr="0062291C">
        <w:rPr>
          <w:sz w:val="28"/>
          <w:szCs w:val="28"/>
        </w:rPr>
        <w:t>масив</w:t>
      </w:r>
      <w:proofErr w:type="spellEnd"/>
      <w:r w:rsidRPr="0062291C">
        <w:rPr>
          <w:sz w:val="28"/>
          <w:szCs w:val="28"/>
        </w:rPr>
        <w:t xml:space="preserve"> Z. </w:t>
      </w:r>
      <w:proofErr w:type="spellStart"/>
      <w:r w:rsidRPr="0062291C">
        <w:rPr>
          <w:sz w:val="28"/>
          <w:szCs w:val="28"/>
        </w:rPr>
        <w:t>Вивести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обидва</w:t>
      </w:r>
      <w:proofErr w:type="spellEnd"/>
      <w:r w:rsidRPr="0062291C">
        <w:rPr>
          <w:sz w:val="28"/>
          <w:szCs w:val="28"/>
        </w:rPr>
        <w:t xml:space="preserve"> </w:t>
      </w:r>
      <w:proofErr w:type="spellStart"/>
      <w:r w:rsidRPr="0062291C">
        <w:rPr>
          <w:sz w:val="28"/>
          <w:szCs w:val="28"/>
        </w:rPr>
        <w:t>масиви</w:t>
      </w:r>
      <w:proofErr w:type="spellEnd"/>
      <w:r w:rsidRPr="0062291C">
        <w:rPr>
          <w:sz w:val="28"/>
          <w:szCs w:val="28"/>
        </w:rPr>
        <w:t xml:space="preserve">. </w:t>
      </w:r>
    </w:p>
    <w:p w:rsidR="009E2B1F" w:rsidRDefault="009E2B1F" w:rsidP="009E2B1F">
      <w:pPr>
        <w:pStyle w:val="2"/>
        <w:rPr>
          <w:lang w:val="uk-UA"/>
        </w:rPr>
      </w:pPr>
      <w:bookmarkStart w:id="11" w:name="_Toc46939216"/>
      <w:r>
        <w:t>ТЕОРЕТИЧНІ ВІДОМОСТІ</w:t>
      </w:r>
      <w:bookmarkEnd w:id="11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 w:rsidRPr="00102116">
        <w:rPr>
          <w:b/>
          <w:color w:val="000000"/>
          <w:sz w:val="28"/>
          <w:lang w:val="uk-UA"/>
        </w:rPr>
        <w:t>2.1</w:t>
      </w:r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BE047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умовний оператор вибору </w:t>
      </w:r>
      <w:r>
        <w:rPr>
          <w:color w:val="000000"/>
          <w:sz w:val="28"/>
          <w:lang w:val="en-US"/>
        </w:rPr>
        <w:t>if</w:t>
      </w:r>
      <w:r w:rsidRPr="00BE0472">
        <w:rPr>
          <w:color w:val="000000"/>
          <w:sz w:val="28"/>
        </w:rPr>
        <w:t xml:space="preserve">, </w:t>
      </w:r>
      <w:r>
        <w:rPr>
          <w:color w:val="000000"/>
          <w:sz w:val="28"/>
          <w:lang w:val="uk-UA"/>
        </w:rPr>
        <w:t>за допомогою якого визначала максимальний та мінімальний елементи</w:t>
      </w:r>
    </w:p>
    <w:p w:rsidR="009E2B1F" w:rsidRPr="00C47257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оператор </w:t>
      </w:r>
      <w:proofErr w:type="spellStart"/>
      <w:r w:rsidRPr="00BE0472">
        <w:rPr>
          <w:sz w:val="28"/>
          <w:szCs w:val="28"/>
          <w:lang w:val="uk-UA"/>
        </w:rPr>
        <w:t>while</w:t>
      </w:r>
      <w:proofErr w:type="spellEnd"/>
      <w:r>
        <w:rPr>
          <w:sz w:val="28"/>
          <w:szCs w:val="28"/>
          <w:lang w:val="uk-UA"/>
        </w:rPr>
        <w:t xml:space="preserve"> для перевірки кількості елементів</w:t>
      </w:r>
    </w:p>
    <w:p w:rsidR="009E2B1F" w:rsidRPr="00102116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  <w:lang w:val="uk-UA"/>
        </w:rPr>
        <w:t>рандомне</w:t>
      </w:r>
      <w:proofErr w:type="spellEnd"/>
      <w:r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C47257">
        <w:rPr>
          <w:sz w:val="28"/>
          <w:szCs w:val="28"/>
          <w:lang w:val="uk-UA"/>
        </w:rPr>
        <w:t>rand</w:t>
      </w:r>
      <w:proofErr w:type="spellEnd"/>
      <w:r w:rsidRPr="00C47257">
        <w:rPr>
          <w:sz w:val="28"/>
          <w:szCs w:val="28"/>
          <w:lang w:val="uk-UA"/>
        </w:rPr>
        <w:t>()%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 w:rsidRPr="00102116">
        <w:rPr>
          <w:b/>
          <w:sz w:val="28"/>
          <w:szCs w:val="28"/>
          <w:lang w:val="uk-UA"/>
        </w:rPr>
        <w:t>2.2</w:t>
      </w:r>
      <w:r w:rsidRPr="0010211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85789E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</w:p>
    <w:p w:rsidR="009E2B1F" w:rsidRPr="0085789E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спосіб сортування бульбашкою</w:t>
      </w:r>
    </w:p>
    <w:p w:rsidR="009E2B1F" w:rsidRPr="00102116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відбір від</w:t>
      </w:r>
      <w:r w:rsidRPr="0085789E">
        <w:rPr>
          <w:color w:val="000000"/>
          <w:sz w:val="28"/>
        </w:rPr>
        <w:t>’</w:t>
      </w:r>
      <w:r>
        <w:rPr>
          <w:color w:val="000000"/>
          <w:sz w:val="28"/>
          <w:lang w:val="uk-UA"/>
        </w:rPr>
        <w:t xml:space="preserve">ємних елементів за допомогою оператора </w:t>
      </w:r>
      <w:r w:rsidRPr="0085789E">
        <w:rPr>
          <w:color w:val="000000"/>
          <w:sz w:val="28"/>
          <w:lang w:val="uk-UA"/>
        </w:rPr>
        <w:t xml:space="preserve">вибору </w:t>
      </w:r>
      <w:r w:rsidRPr="0085789E">
        <w:rPr>
          <w:color w:val="000000"/>
          <w:sz w:val="28"/>
          <w:lang w:val="en-US"/>
        </w:rPr>
        <w:t>if</w:t>
      </w:r>
    </w:p>
    <w:p w:rsidR="009E2B1F" w:rsidRPr="00BE0472" w:rsidRDefault="009E2B1F" w:rsidP="009E2B1F">
      <w:pPr>
        <w:pStyle w:val="2"/>
        <w:rPr>
          <w:lang w:val="uk-UA"/>
        </w:rPr>
      </w:pPr>
      <w:bookmarkStart w:id="12" w:name="_Toc46939217"/>
      <w:r>
        <w:t>СХЕМИ АЛГОРИТМІВ ОСНОВНИХ ФУНКЦІЙ</w:t>
      </w:r>
      <w:bookmarkEnd w:id="12"/>
    </w:p>
    <w:p w:rsidR="009E2B1F" w:rsidRDefault="009E2B1F" w:rsidP="009E2B1F">
      <w:pPr>
        <w:pStyle w:val="3"/>
      </w:pPr>
      <w:bookmarkStart w:id="13" w:name="_Toc4693921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13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C4725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stdlib.h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85789E" w:rsidRDefault="009E2B1F" w:rsidP="009E2B1F">
      <w:pPr>
        <w:pStyle w:val="2"/>
        <w:rPr>
          <w:lang w:val="uk-UA"/>
        </w:rPr>
      </w:pPr>
      <w:bookmarkStart w:id="14" w:name="_Toc46939219"/>
      <w:proofErr w:type="spellStart"/>
      <w:r>
        <w:lastRenderedPageBreak/>
        <w:t>Висновок</w:t>
      </w:r>
      <w:bookmarkEnd w:id="14"/>
      <w:proofErr w:type="spellEnd"/>
    </w:p>
    <w:p w:rsidR="009E2B1F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102116">
        <w:rPr>
          <w:b/>
          <w:sz w:val="28"/>
          <w:szCs w:val="28"/>
          <w:lang w:val="uk-UA"/>
        </w:rPr>
        <w:t>2.1</w:t>
      </w: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максимальний та мінімальний елементи масиву і міняти їх місцями. У результаті виведено конвертований масив</w:t>
      </w:r>
      <w:r w:rsidRPr="00C4725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 вже поміняними елементами.</w:t>
      </w:r>
      <w:r w:rsidRPr="00C47257">
        <w:rPr>
          <w:sz w:val="28"/>
          <w:szCs w:val="28"/>
        </w:rPr>
        <w:t xml:space="preserve"> </w:t>
      </w:r>
    </w:p>
    <w:p w:rsidR="009E2B1F" w:rsidRDefault="009E2B1F" w:rsidP="009E2B1F">
      <w:pPr>
        <w:pStyle w:val="a0"/>
        <w:spacing w:line="360" w:lineRule="auto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Default="009E2B1F" w:rsidP="009E2B1F">
      <w:pPr>
        <w:pStyle w:val="a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pStyle w:val="a0"/>
        <w:spacing w:line="360" w:lineRule="auto"/>
        <w:jc w:val="both"/>
        <w:rPr>
          <w:sz w:val="28"/>
          <w:szCs w:val="28"/>
          <w:lang w:val="uk-UA"/>
        </w:rPr>
      </w:pPr>
      <w:r w:rsidRPr="00102116">
        <w:rPr>
          <w:b/>
          <w:sz w:val="28"/>
          <w:szCs w:val="28"/>
          <w:lang w:val="uk-UA"/>
        </w:rPr>
        <w:t>2.2</w:t>
      </w:r>
      <w:r>
        <w:rPr>
          <w:sz w:val="28"/>
          <w:szCs w:val="28"/>
          <w:lang w:val="uk-UA"/>
        </w:rPr>
        <w:t xml:space="preserve"> 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від</w:t>
      </w:r>
      <w:r w:rsidRPr="0085789E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ємні елементи масиву і згодом </w:t>
      </w:r>
      <w:proofErr w:type="spellStart"/>
      <w:r>
        <w:rPr>
          <w:sz w:val="28"/>
          <w:szCs w:val="28"/>
          <w:lang w:val="uk-UA"/>
        </w:rPr>
        <w:t>іх</w:t>
      </w:r>
      <w:proofErr w:type="spellEnd"/>
      <w:r>
        <w:rPr>
          <w:sz w:val="28"/>
          <w:szCs w:val="28"/>
          <w:lang w:val="uk-UA"/>
        </w:rPr>
        <w:t xml:space="preserve"> сортувати за спаданням від найбільшого до найменшого . У результаті виведено конвертований масив</w:t>
      </w:r>
      <w:r w:rsidRPr="00C4725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вже з відсортованими значеннями.</w:t>
      </w:r>
      <w:r w:rsidRPr="00C47257">
        <w:rPr>
          <w:sz w:val="28"/>
          <w:szCs w:val="28"/>
        </w:rPr>
        <w:t xml:space="preserve"> </w:t>
      </w:r>
    </w:p>
    <w:p w:rsidR="009E2B1F" w:rsidRDefault="009E2B1F" w:rsidP="009E2B1F">
      <w:pPr>
        <w:pStyle w:val="a0"/>
        <w:spacing w:line="360" w:lineRule="auto"/>
        <w:jc w:val="both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Pr="00C47257" w:rsidRDefault="009E2B1F" w:rsidP="009E2B1F">
      <w:pPr>
        <w:pStyle w:val="a0"/>
        <w:spacing w:line="360" w:lineRule="auto"/>
        <w:jc w:val="both"/>
        <w:rPr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Pr="00C47257" w:rsidRDefault="009E2B1F" w:rsidP="009E2B1F">
      <w:pPr>
        <w:pStyle w:val="a0"/>
        <w:spacing w:line="360" w:lineRule="auto"/>
        <w:jc w:val="both"/>
        <w:rPr>
          <w:lang w:val="uk-UA"/>
        </w:rPr>
      </w:pPr>
    </w:p>
    <w:p w:rsidR="009E2B1F" w:rsidRPr="0085789E" w:rsidRDefault="009E2B1F" w:rsidP="009E2B1F">
      <w:pPr>
        <w:rPr>
          <w:sz w:val="28"/>
        </w:rPr>
      </w:pPr>
    </w:p>
    <w:p w:rsidR="009E2B1F" w:rsidRDefault="009E2B1F" w:rsidP="009E2B1F">
      <w:pPr>
        <w:pStyle w:val="1"/>
        <w:pageBreakBefore/>
      </w:pPr>
      <w:bookmarkStart w:id="15" w:name="_Toc46939220"/>
      <w:r>
        <w:rPr>
          <w:bCs/>
        </w:rPr>
        <w:lastRenderedPageBreak/>
        <w:t>Завдання 3</w:t>
      </w:r>
      <w:bookmarkEnd w:id="15"/>
    </w:p>
    <w:p w:rsidR="009E2B1F" w:rsidRDefault="009E2B1F" w:rsidP="009E2B1F">
      <w:pPr>
        <w:pStyle w:val="2"/>
      </w:pPr>
      <w:bookmarkStart w:id="16" w:name="_Toc46939221"/>
      <w:r>
        <w:lastRenderedPageBreak/>
        <w:t>ПОСТАНОВКА ЗАДАЧІ</w:t>
      </w:r>
      <w:bookmarkEnd w:id="16"/>
    </w:p>
    <w:p w:rsidR="009E2B1F" w:rsidRDefault="009E2B1F" w:rsidP="009E2B1F">
      <w:pPr>
        <w:pStyle w:val="3"/>
        <w:rPr>
          <w:lang w:val="uk-UA"/>
        </w:rPr>
      </w:pPr>
      <w:bookmarkStart w:id="17" w:name="_Toc46939222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17"/>
      <w:proofErr w:type="spellEnd"/>
    </w:p>
    <w:p w:rsidR="009E2B1F" w:rsidRPr="00E17604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E17604">
        <w:rPr>
          <w:sz w:val="28"/>
          <w:szCs w:val="28"/>
          <w:lang w:val="uk-UA"/>
        </w:rPr>
        <w:t>Варіант 13</w:t>
      </w:r>
    </w:p>
    <w:p w:rsidR="009E2B1F" w:rsidRPr="00847587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676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604">
        <w:rPr>
          <w:rFonts w:ascii="Times New Roman" w:hAnsi="Times New Roman" w:cs="Times New Roman"/>
          <w:sz w:val="28"/>
          <w:szCs w:val="28"/>
        </w:rPr>
        <w:t>В заданій матриці L(5,4) знайти середнє арифметичне найбільшого та найменшого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587">
        <w:rPr>
          <w:rFonts w:ascii="Times New Roman" w:hAnsi="Times New Roman" w:cs="Times New Roman"/>
          <w:sz w:val="28"/>
          <w:szCs w:val="28"/>
        </w:rPr>
        <w:t>елементів. Вивести вихідну матрицю, найбільший, найменший елементи та їх середнє</w:t>
      </w:r>
    </w:p>
    <w:p w:rsidR="009E2B1F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604">
        <w:rPr>
          <w:rFonts w:ascii="Times New Roman" w:hAnsi="Times New Roman" w:cs="Times New Roman"/>
          <w:sz w:val="28"/>
          <w:szCs w:val="28"/>
        </w:rPr>
        <w:t>арифметичне.</w:t>
      </w:r>
    </w:p>
    <w:p w:rsidR="009E2B1F" w:rsidRPr="00537676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7676">
        <w:rPr>
          <w:b/>
          <w:sz w:val="28"/>
          <w:szCs w:val="28"/>
          <w:lang w:val="uk-UA"/>
        </w:rPr>
        <w:t>3.2</w:t>
      </w:r>
      <w:r w:rsidRPr="00537676">
        <w:rPr>
          <w:sz w:val="28"/>
          <w:szCs w:val="28"/>
          <w:lang w:val="uk-UA"/>
        </w:rPr>
        <w:t xml:space="preserve"> </w:t>
      </w:r>
      <w:r w:rsidRPr="00537676">
        <w:rPr>
          <w:sz w:val="28"/>
          <w:szCs w:val="28"/>
        </w:rPr>
        <w:t xml:space="preserve">В </w:t>
      </w:r>
      <w:proofErr w:type="spellStart"/>
      <w:r w:rsidRPr="00537676">
        <w:rPr>
          <w:sz w:val="28"/>
          <w:szCs w:val="28"/>
        </w:rPr>
        <w:t>заданій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матриці</w:t>
      </w:r>
      <w:proofErr w:type="spellEnd"/>
      <w:r w:rsidRPr="00537676">
        <w:rPr>
          <w:sz w:val="28"/>
          <w:szCs w:val="28"/>
        </w:rPr>
        <w:t xml:space="preserve"> К(5,3) </w:t>
      </w:r>
      <w:proofErr w:type="spellStart"/>
      <w:r w:rsidRPr="00537676">
        <w:rPr>
          <w:sz w:val="28"/>
          <w:szCs w:val="28"/>
        </w:rPr>
        <w:t>визначити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найбільший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елемент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серед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парних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додатних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елементів</w:t>
      </w:r>
      <w:proofErr w:type="spellEnd"/>
      <w:r w:rsidRPr="00537676">
        <w:rPr>
          <w:sz w:val="28"/>
          <w:szCs w:val="28"/>
        </w:rPr>
        <w:t xml:space="preserve">, </w:t>
      </w:r>
      <w:proofErr w:type="spellStart"/>
      <w:r w:rsidRPr="00537676">
        <w:rPr>
          <w:sz w:val="28"/>
          <w:szCs w:val="28"/>
        </w:rPr>
        <w:t>що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розміщуються</w:t>
      </w:r>
      <w:proofErr w:type="spellEnd"/>
      <w:r w:rsidRPr="00537676">
        <w:rPr>
          <w:sz w:val="28"/>
          <w:szCs w:val="28"/>
        </w:rPr>
        <w:t xml:space="preserve"> в </w:t>
      </w:r>
      <w:proofErr w:type="spellStart"/>
      <w:r w:rsidRPr="00537676">
        <w:rPr>
          <w:sz w:val="28"/>
          <w:szCs w:val="28"/>
        </w:rPr>
        <w:t>стовпчиках</w:t>
      </w:r>
      <w:proofErr w:type="spellEnd"/>
      <w:r w:rsidRPr="00537676">
        <w:rPr>
          <w:sz w:val="28"/>
          <w:szCs w:val="28"/>
        </w:rPr>
        <w:t xml:space="preserve"> з </w:t>
      </w:r>
      <w:proofErr w:type="spellStart"/>
      <w:r w:rsidRPr="00537676">
        <w:rPr>
          <w:sz w:val="28"/>
          <w:szCs w:val="28"/>
        </w:rPr>
        <w:t>парними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індексами</w:t>
      </w:r>
      <w:proofErr w:type="spellEnd"/>
      <w:r w:rsidRPr="00537676">
        <w:rPr>
          <w:sz w:val="28"/>
          <w:szCs w:val="28"/>
        </w:rPr>
        <w:t xml:space="preserve">. </w:t>
      </w:r>
      <w:proofErr w:type="spellStart"/>
      <w:r w:rsidRPr="00537676">
        <w:rPr>
          <w:sz w:val="28"/>
          <w:szCs w:val="28"/>
        </w:rPr>
        <w:t>Вивести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найбільший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елемент</w:t>
      </w:r>
      <w:proofErr w:type="spellEnd"/>
      <w:r w:rsidRPr="00537676">
        <w:rPr>
          <w:sz w:val="28"/>
          <w:szCs w:val="28"/>
        </w:rPr>
        <w:t xml:space="preserve"> i </w:t>
      </w:r>
      <w:proofErr w:type="spellStart"/>
      <w:r w:rsidRPr="00537676">
        <w:rPr>
          <w:sz w:val="28"/>
          <w:szCs w:val="28"/>
        </w:rPr>
        <w:t>його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індекси</w:t>
      </w:r>
      <w:proofErr w:type="spellEnd"/>
      <w:r w:rsidRPr="00537676">
        <w:rPr>
          <w:sz w:val="28"/>
          <w:szCs w:val="28"/>
        </w:rPr>
        <w:t xml:space="preserve">.  </w:t>
      </w:r>
    </w:p>
    <w:p w:rsidR="009E2B1F" w:rsidRPr="00537676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537676">
        <w:rPr>
          <w:b/>
          <w:sz w:val="28"/>
          <w:szCs w:val="28"/>
        </w:rPr>
        <w:t>3.3</w:t>
      </w:r>
      <w:r w:rsidRPr="00537676">
        <w:rPr>
          <w:sz w:val="28"/>
          <w:szCs w:val="28"/>
          <w:lang w:val="uk-UA"/>
        </w:rPr>
        <w:t xml:space="preserve"> Із заданої матриці </w:t>
      </w:r>
      <w:r w:rsidRPr="00537676">
        <w:rPr>
          <w:sz w:val="28"/>
          <w:szCs w:val="28"/>
        </w:rPr>
        <w:t>S</w:t>
      </w:r>
      <w:r w:rsidRPr="00537676">
        <w:rPr>
          <w:sz w:val="28"/>
          <w:szCs w:val="28"/>
          <w:lang w:val="uk-UA"/>
        </w:rPr>
        <w:t xml:space="preserve">(8,8) переписати елементи, розташовані вище головної діагоналі в одновимірний масив </w:t>
      </w:r>
      <w:r w:rsidRPr="00537676">
        <w:rPr>
          <w:sz w:val="28"/>
          <w:szCs w:val="28"/>
        </w:rPr>
        <w:t>S</w:t>
      </w:r>
      <w:r w:rsidRPr="00537676">
        <w:rPr>
          <w:sz w:val="28"/>
          <w:szCs w:val="28"/>
          <w:lang w:val="uk-UA"/>
        </w:rPr>
        <w:t xml:space="preserve">1, а елементи, розташовані нижче головної діагоналі </w:t>
      </w:r>
      <w:r w:rsidRPr="00537676">
        <w:rPr>
          <w:sz w:val="28"/>
          <w:szCs w:val="28"/>
          <w:lang w:val="uk-UA" w:eastAsia="uk-UA"/>
        </w:rPr>
        <w:t>–</w:t>
      </w:r>
      <w:r w:rsidRPr="00537676">
        <w:rPr>
          <w:sz w:val="28"/>
          <w:szCs w:val="28"/>
          <w:lang w:val="uk-UA"/>
        </w:rPr>
        <w:t xml:space="preserve"> в одновимірний масив </w:t>
      </w:r>
      <w:r w:rsidRPr="00537676">
        <w:rPr>
          <w:sz w:val="28"/>
          <w:szCs w:val="28"/>
        </w:rPr>
        <w:t>S</w:t>
      </w:r>
      <w:r w:rsidRPr="00537676">
        <w:rPr>
          <w:sz w:val="28"/>
          <w:szCs w:val="28"/>
          <w:lang w:val="uk-UA"/>
        </w:rPr>
        <w:t xml:space="preserve">2. </w:t>
      </w:r>
      <w:proofErr w:type="spellStart"/>
      <w:r w:rsidRPr="00537676">
        <w:rPr>
          <w:sz w:val="28"/>
          <w:szCs w:val="28"/>
        </w:rPr>
        <w:t>Вивести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вих</w:t>
      </w:r>
      <w:proofErr w:type="gramStart"/>
      <w:r w:rsidRPr="00537676">
        <w:rPr>
          <w:sz w:val="28"/>
          <w:szCs w:val="28"/>
        </w:rPr>
        <w:t>i</w:t>
      </w:r>
      <w:proofErr w:type="gramEnd"/>
      <w:r w:rsidRPr="00537676">
        <w:rPr>
          <w:sz w:val="28"/>
          <w:szCs w:val="28"/>
        </w:rPr>
        <w:t>дну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матрицю</w:t>
      </w:r>
      <w:proofErr w:type="spellEnd"/>
      <w:r w:rsidRPr="00537676">
        <w:rPr>
          <w:sz w:val="28"/>
          <w:szCs w:val="28"/>
        </w:rPr>
        <w:t xml:space="preserve"> і два </w:t>
      </w:r>
      <w:proofErr w:type="spellStart"/>
      <w:r w:rsidRPr="00537676">
        <w:rPr>
          <w:sz w:val="28"/>
          <w:szCs w:val="28"/>
        </w:rPr>
        <w:t>сформованих</w:t>
      </w:r>
      <w:proofErr w:type="spellEnd"/>
      <w:r w:rsidRPr="00537676">
        <w:rPr>
          <w:sz w:val="28"/>
          <w:szCs w:val="28"/>
        </w:rPr>
        <w:t xml:space="preserve"> </w:t>
      </w:r>
      <w:proofErr w:type="spellStart"/>
      <w:r w:rsidRPr="00537676">
        <w:rPr>
          <w:sz w:val="28"/>
          <w:szCs w:val="28"/>
        </w:rPr>
        <w:t>масиви</w:t>
      </w:r>
      <w:proofErr w:type="spellEnd"/>
      <w:r w:rsidRPr="00537676">
        <w:rPr>
          <w:sz w:val="28"/>
          <w:szCs w:val="28"/>
        </w:rPr>
        <w:t>.</w:t>
      </w:r>
    </w:p>
    <w:p w:rsidR="009E2B1F" w:rsidRPr="00537676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B1F" w:rsidRDefault="009E2B1F" w:rsidP="009E2B1F">
      <w:pPr>
        <w:pStyle w:val="2"/>
        <w:rPr>
          <w:lang w:val="uk-UA"/>
        </w:rPr>
      </w:pPr>
      <w:bookmarkStart w:id="18" w:name="_Toc46939223"/>
      <w:r>
        <w:t>ТЕОРЕТИЧНІ ВІДОМОСТІ</w:t>
      </w:r>
      <w:bookmarkEnd w:id="18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t>3</w:t>
      </w:r>
      <w:r w:rsidRPr="00102116">
        <w:rPr>
          <w:b/>
          <w:color w:val="000000"/>
          <w:sz w:val="28"/>
          <w:lang w:val="uk-UA"/>
        </w:rPr>
        <w:t>.1</w:t>
      </w:r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Pr="00102116">
        <w:rPr>
          <w:b/>
          <w:sz w:val="28"/>
          <w:szCs w:val="28"/>
          <w:lang w:val="uk-UA"/>
        </w:rPr>
        <w:t>.2</w:t>
      </w:r>
      <w:r w:rsidRPr="0010211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  <w:r>
        <w:rPr>
          <w:color w:val="000000"/>
          <w:sz w:val="28"/>
          <w:lang w:val="uk-UA"/>
        </w:rPr>
        <w:t xml:space="preserve"> для знаходження максимального значення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масивом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</w:p>
    <w:p w:rsidR="009E2B1F" w:rsidRPr="009763E2" w:rsidRDefault="009E2B1F" w:rsidP="009E2B1F">
      <w:pPr>
        <w:pStyle w:val="ad"/>
        <w:spacing w:after="283" w:line="360" w:lineRule="auto"/>
        <w:jc w:val="both"/>
        <w:rPr>
          <w:lang w:val="uk-UA"/>
        </w:rPr>
      </w:pPr>
    </w:p>
    <w:p w:rsidR="009E2B1F" w:rsidRPr="009763E2" w:rsidRDefault="009E2B1F" w:rsidP="009E2B1F">
      <w:pPr>
        <w:pStyle w:val="ad"/>
        <w:spacing w:after="283" w:line="360" w:lineRule="auto"/>
        <w:jc w:val="both"/>
        <w:rPr>
          <w:b/>
          <w:lang w:val="uk-UA"/>
        </w:rPr>
      </w:pPr>
      <w:r w:rsidRPr="009763E2">
        <w:rPr>
          <w:b/>
          <w:color w:val="000000"/>
          <w:sz w:val="28"/>
          <w:lang w:val="uk-UA"/>
        </w:rPr>
        <w:lastRenderedPageBreak/>
        <w:t>3.3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  <w:r>
        <w:rPr>
          <w:color w:val="000000"/>
          <w:sz w:val="28"/>
          <w:lang w:val="uk-UA"/>
        </w:rPr>
        <w:t xml:space="preserve"> для знаходження максимального значення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9763E2">
        <w:rPr>
          <w:color w:val="000000"/>
          <w:sz w:val="28"/>
          <w:lang w:val="uk-UA"/>
        </w:rPr>
        <w:t>засоби роботи із масивами одновимірними та двовимірним</w:t>
      </w:r>
    </w:p>
    <w:p w:rsidR="009E2B1F" w:rsidRDefault="009E2B1F" w:rsidP="009E2B1F">
      <w:pPr>
        <w:pStyle w:val="2"/>
        <w:rPr>
          <w:lang w:val="uk-UA"/>
        </w:rPr>
      </w:pPr>
      <w:bookmarkStart w:id="19" w:name="_Toc46939224"/>
      <w:r>
        <w:t>СХЕМИ АЛГОРИТМІВ ОСНОВНИХ ФУНКЦІЙ</w:t>
      </w:r>
      <w:bookmarkEnd w:id="19"/>
    </w:p>
    <w:p w:rsidR="009E2B1F" w:rsidRDefault="009E2B1F" w:rsidP="009E2B1F">
      <w:pPr>
        <w:pStyle w:val="3"/>
      </w:pPr>
      <w:bookmarkStart w:id="20" w:name="_Toc46939225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20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stdlib.h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6A60A2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47587">
        <w:rPr>
          <w:sz w:val="28"/>
          <w:szCs w:val="28"/>
          <w:lang w:val="uk-UA"/>
        </w:rPr>
        <w:t>#</w:t>
      </w:r>
      <w:proofErr w:type="spellStart"/>
      <w:r w:rsidRPr="00847587">
        <w:rPr>
          <w:sz w:val="28"/>
          <w:szCs w:val="28"/>
          <w:lang w:val="uk-UA"/>
        </w:rPr>
        <w:t>include</w:t>
      </w:r>
      <w:proofErr w:type="spellEnd"/>
      <w:r w:rsidRPr="00847587">
        <w:rPr>
          <w:sz w:val="28"/>
          <w:szCs w:val="28"/>
          <w:lang w:val="uk-UA"/>
        </w:rPr>
        <w:t xml:space="preserve"> &lt;</w:t>
      </w:r>
      <w:proofErr w:type="spellStart"/>
      <w:r w:rsidRPr="00847587">
        <w:rPr>
          <w:sz w:val="28"/>
          <w:szCs w:val="28"/>
          <w:lang w:val="uk-UA"/>
        </w:rPr>
        <w:t>time.h</w:t>
      </w:r>
      <w:proofErr w:type="spellEnd"/>
      <w:r w:rsidRPr="0084758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3"/>
        <w:rPr>
          <w:lang w:val="uk-UA"/>
        </w:rPr>
      </w:pPr>
      <w:bookmarkStart w:id="21" w:name="_Toc46939226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21"/>
    </w:p>
    <w:p w:rsidR="009E2B1F" w:rsidRDefault="009E2B1F" w:rsidP="009E2B1F">
      <w:pPr>
        <w:pStyle w:val="a0"/>
        <w:rPr>
          <w:b/>
          <w:sz w:val="28"/>
          <w:szCs w:val="28"/>
          <w:lang w:val="uk-UA"/>
        </w:rPr>
      </w:pPr>
      <w:r w:rsidRPr="00847587">
        <w:rPr>
          <w:b/>
          <w:sz w:val="28"/>
          <w:szCs w:val="28"/>
          <w:lang w:val="uk-UA"/>
        </w:rPr>
        <w:t>3.1</w:t>
      </w:r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r w:rsidRPr="008957FD">
        <w:rPr>
          <w:i/>
          <w:sz w:val="28"/>
          <w:szCs w:val="28"/>
          <w:lang w:val="uk-UA"/>
        </w:rPr>
        <w:t>void</w:t>
      </w:r>
      <w:proofErr w:type="spellEnd"/>
      <w:r w:rsidRPr="008957FD">
        <w:rPr>
          <w:i/>
          <w:sz w:val="28"/>
          <w:szCs w:val="28"/>
          <w:lang w:val="uk-UA"/>
        </w:rPr>
        <w:t xml:space="preserve"> </w:t>
      </w:r>
      <w:proofErr w:type="spellStart"/>
      <w:r w:rsidRPr="008957FD">
        <w:rPr>
          <w:i/>
          <w:sz w:val="28"/>
          <w:szCs w:val="28"/>
          <w:lang w:val="uk-UA"/>
        </w:rPr>
        <w:t>Init</w:t>
      </w:r>
      <w:proofErr w:type="spellEnd"/>
      <w:r w:rsidRPr="008957FD">
        <w:rPr>
          <w:i/>
          <w:sz w:val="28"/>
          <w:szCs w:val="28"/>
          <w:lang w:val="uk-UA"/>
        </w:rPr>
        <w:t>(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a[][N],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m,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n)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заповнює двовимірний масив </w:t>
      </w:r>
      <w:proofErr w:type="spellStart"/>
      <w:r>
        <w:rPr>
          <w:sz w:val="28"/>
          <w:szCs w:val="28"/>
          <w:lang w:val="uk-UA"/>
        </w:rPr>
        <w:t>рандомними</w:t>
      </w:r>
      <w:proofErr w:type="spellEnd"/>
      <w:r>
        <w:rPr>
          <w:sz w:val="28"/>
          <w:szCs w:val="28"/>
          <w:lang w:val="uk-UA"/>
        </w:rPr>
        <w:t xml:space="preserve"> числами від -1 до 10.</w:t>
      </w:r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r w:rsidRPr="008957FD">
        <w:rPr>
          <w:i/>
          <w:sz w:val="28"/>
          <w:szCs w:val="28"/>
          <w:lang w:val="uk-UA"/>
        </w:rPr>
        <w:t>void</w:t>
      </w:r>
      <w:proofErr w:type="spellEnd"/>
      <w:r w:rsidRPr="008957FD">
        <w:rPr>
          <w:i/>
          <w:sz w:val="28"/>
          <w:szCs w:val="28"/>
          <w:lang w:val="uk-UA"/>
        </w:rPr>
        <w:t xml:space="preserve"> </w:t>
      </w:r>
      <w:proofErr w:type="spellStart"/>
      <w:r w:rsidRPr="008957FD">
        <w:rPr>
          <w:i/>
          <w:sz w:val="28"/>
          <w:szCs w:val="28"/>
          <w:lang w:val="uk-UA"/>
        </w:rPr>
        <w:t>Output</w:t>
      </w:r>
      <w:proofErr w:type="spellEnd"/>
      <w:r w:rsidRPr="008957FD">
        <w:rPr>
          <w:i/>
          <w:sz w:val="28"/>
          <w:szCs w:val="28"/>
          <w:lang w:val="uk-UA"/>
        </w:rPr>
        <w:t>(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a[][N],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m,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n)</w:t>
      </w:r>
      <w:r w:rsidRPr="0084758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– </w:t>
      </w:r>
      <w:r w:rsidRPr="00847587">
        <w:rPr>
          <w:sz w:val="28"/>
          <w:szCs w:val="28"/>
          <w:lang w:val="uk-UA"/>
        </w:rPr>
        <w:t>виводить масив на екран  у вигляді так званої таблички</w:t>
      </w:r>
      <w:r>
        <w:rPr>
          <w:sz w:val="28"/>
          <w:szCs w:val="28"/>
          <w:lang w:val="uk-UA"/>
        </w:rPr>
        <w:t>.</w:t>
      </w:r>
    </w:p>
    <w:p w:rsidR="009E2B1F" w:rsidRPr="00847587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r w:rsidRPr="008957FD">
        <w:rPr>
          <w:i/>
          <w:sz w:val="28"/>
          <w:szCs w:val="28"/>
          <w:lang w:val="uk-UA"/>
        </w:rPr>
        <w:t>void</w:t>
      </w:r>
      <w:proofErr w:type="spellEnd"/>
      <w:r w:rsidRPr="008957FD">
        <w:rPr>
          <w:i/>
          <w:sz w:val="28"/>
          <w:szCs w:val="28"/>
          <w:lang w:val="uk-UA"/>
        </w:rPr>
        <w:t xml:space="preserve"> </w:t>
      </w:r>
      <w:proofErr w:type="spellStart"/>
      <w:r w:rsidRPr="008957FD">
        <w:rPr>
          <w:i/>
          <w:sz w:val="28"/>
          <w:szCs w:val="28"/>
          <w:lang w:val="uk-UA"/>
        </w:rPr>
        <w:t>Max_Min_S</w:t>
      </w:r>
      <w:proofErr w:type="spellEnd"/>
      <w:r w:rsidRPr="008957FD">
        <w:rPr>
          <w:i/>
          <w:sz w:val="28"/>
          <w:szCs w:val="28"/>
          <w:lang w:val="uk-UA"/>
        </w:rPr>
        <w:t xml:space="preserve">ered(int a[][N],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m, </w:t>
      </w:r>
      <w:proofErr w:type="spellStart"/>
      <w:r w:rsidRPr="008957FD">
        <w:rPr>
          <w:i/>
          <w:sz w:val="28"/>
          <w:szCs w:val="28"/>
          <w:lang w:val="uk-UA"/>
        </w:rPr>
        <w:t>int</w:t>
      </w:r>
      <w:proofErr w:type="spellEnd"/>
      <w:r w:rsidRPr="008957FD">
        <w:rPr>
          <w:i/>
          <w:sz w:val="28"/>
          <w:szCs w:val="28"/>
          <w:lang w:val="uk-UA"/>
        </w:rPr>
        <w:t xml:space="preserve"> n)</w:t>
      </w:r>
      <w:r>
        <w:rPr>
          <w:i/>
          <w:sz w:val="28"/>
          <w:szCs w:val="28"/>
          <w:lang w:val="uk-UA"/>
        </w:rPr>
        <w:t xml:space="preserve"> – </w:t>
      </w:r>
      <w:r w:rsidRPr="00847587">
        <w:rPr>
          <w:sz w:val="28"/>
          <w:szCs w:val="28"/>
          <w:lang w:val="uk-UA"/>
        </w:rPr>
        <w:t xml:space="preserve">знаходить максимальне і мінімальне значення масиву, </w:t>
      </w:r>
      <w:proofErr w:type="spellStart"/>
      <w:r w:rsidRPr="00847587">
        <w:rPr>
          <w:sz w:val="28"/>
          <w:szCs w:val="28"/>
          <w:lang w:val="uk-UA"/>
        </w:rPr>
        <w:t>вивовить</w:t>
      </w:r>
      <w:proofErr w:type="spellEnd"/>
      <w:r w:rsidRPr="00847587">
        <w:rPr>
          <w:sz w:val="28"/>
          <w:szCs w:val="28"/>
          <w:lang w:val="uk-UA"/>
        </w:rPr>
        <w:t xml:space="preserve"> їх. Також шукає середнє значення максимального і мінімального елементів</w:t>
      </w:r>
      <w:r w:rsidRPr="00847587">
        <w:rPr>
          <w:sz w:val="28"/>
          <w:szCs w:val="28"/>
        </w:rPr>
        <w:t xml:space="preserve">, </w:t>
      </w:r>
      <w:r w:rsidRPr="00847587">
        <w:rPr>
          <w:sz w:val="28"/>
          <w:szCs w:val="28"/>
          <w:lang w:val="uk-UA"/>
        </w:rPr>
        <w:t>виводить його на екран</w:t>
      </w:r>
      <w:r>
        <w:rPr>
          <w:i/>
          <w:sz w:val="28"/>
          <w:szCs w:val="28"/>
          <w:lang w:val="uk-UA"/>
        </w:rPr>
        <w:t>.</w:t>
      </w:r>
    </w:p>
    <w:p w:rsidR="009E2B1F" w:rsidRDefault="009E2B1F" w:rsidP="009E2B1F">
      <w:pPr>
        <w:pStyle w:val="2"/>
        <w:rPr>
          <w:lang w:val="uk-UA"/>
        </w:rPr>
      </w:pPr>
      <w:bookmarkStart w:id="22" w:name="_Toc46939227"/>
      <w:proofErr w:type="spellStart"/>
      <w:r>
        <w:t>Висновок</w:t>
      </w:r>
      <w:bookmarkEnd w:id="22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3.1</w:t>
      </w: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максимальний та мінімальний елементи масиву. А у результаті визначати і виводити їхнє середнє значення на екран .</w:t>
      </w:r>
      <w:r w:rsidRPr="00C47257">
        <w:rPr>
          <w:sz w:val="28"/>
          <w:szCs w:val="28"/>
        </w:rPr>
        <w:t xml:space="preserve"> </w:t>
      </w:r>
    </w:p>
    <w:p w:rsidR="009E2B1F" w:rsidRPr="000B6073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3.2</w:t>
      </w:r>
      <w:r w:rsidRPr="000B6073"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найбільший елемент серед парних додатних елементів, що розміщуються в стовпчиках з парними індексами. </w:t>
      </w:r>
    </w:p>
    <w:p w:rsidR="009E2B1F" w:rsidRPr="005D10E7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3.3</w:t>
      </w:r>
      <w:r w:rsidRPr="005D10E7"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</w:t>
      </w:r>
      <w:r>
        <w:rPr>
          <w:sz w:val="28"/>
          <w:szCs w:val="28"/>
          <w:lang w:val="uk-UA"/>
        </w:rPr>
        <w:t xml:space="preserve"> з двовимірним та одновимірними масивами. 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</w:pPr>
      <w:r>
        <w:rPr>
          <w:sz w:val="28"/>
          <w:szCs w:val="28"/>
          <w:lang w:val="uk-UA"/>
        </w:rPr>
        <w:t>Загалом п</w:t>
      </w:r>
      <w:proofErr w:type="spellStart"/>
      <w:r>
        <w:rPr>
          <w:sz w:val="28"/>
          <w:szCs w:val="28"/>
        </w:rPr>
        <w:t>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дан</w:t>
      </w:r>
      <w:proofErr w:type="spellStart"/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пов’язаної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Pr="009763E2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jc w:val="center"/>
        <w:rPr>
          <w:sz w:val="28"/>
          <w:lang w:val="uk-UA"/>
        </w:rPr>
      </w:pPr>
    </w:p>
    <w:p w:rsidR="009E2B1F" w:rsidRDefault="009E2B1F" w:rsidP="009E2B1F">
      <w:pPr>
        <w:pStyle w:val="1"/>
        <w:pageBreakBefore/>
      </w:pPr>
      <w:bookmarkStart w:id="23" w:name="_Toc46939228"/>
      <w:r>
        <w:rPr>
          <w:bCs/>
        </w:rPr>
        <w:lastRenderedPageBreak/>
        <w:t>Завдання 4</w:t>
      </w:r>
      <w:bookmarkEnd w:id="23"/>
    </w:p>
    <w:p w:rsidR="009E2B1F" w:rsidRDefault="009E2B1F" w:rsidP="009E2B1F">
      <w:pPr>
        <w:pStyle w:val="2"/>
      </w:pPr>
      <w:bookmarkStart w:id="24" w:name="_Toc46939229"/>
      <w:r>
        <w:lastRenderedPageBreak/>
        <w:t>ПОСТАНОВКА ЗАДАЧІ</w:t>
      </w:r>
      <w:bookmarkEnd w:id="24"/>
    </w:p>
    <w:p w:rsidR="009E2B1F" w:rsidRDefault="009E2B1F" w:rsidP="009E2B1F">
      <w:pPr>
        <w:pStyle w:val="3"/>
        <w:rPr>
          <w:lang w:val="uk-UA"/>
        </w:rPr>
      </w:pPr>
      <w:bookmarkStart w:id="25" w:name="_Toc46939230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25"/>
      <w:proofErr w:type="spellEnd"/>
    </w:p>
    <w:p w:rsidR="009E2B1F" w:rsidRPr="000B6073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r w:rsidRPr="000B6073">
        <w:rPr>
          <w:sz w:val="28"/>
          <w:szCs w:val="28"/>
          <w:lang w:val="uk-UA"/>
        </w:rPr>
        <w:t>Варіант13</w:t>
      </w:r>
    </w:p>
    <w:p w:rsidR="009E2B1F" w:rsidRPr="000B6073" w:rsidRDefault="009E2B1F" w:rsidP="009E2B1F">
      <w:pPr>
        <w:pStyle w:val="af5"/>
        <w:numPr>
          <w:ilvl w:val="0"/>
          <w:numId w:val="1"/>
        </w:numPr>
        <w:tabs>
          <w:tab w:val="left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073">
        <w:rPr>
          <w:rFonts w:ascii="Times New Roman" w:hAnsi="Times New Roman" w:cs="Times New Roman"/>
          <w:sz w:val="28"/>
          <w:szCs w:val="28"/>
        </w:rPr>
        <w:t xml:space="preserve">Дано дійсну матрицю </w:t>
      </w:r>
      <w:r w:rsidRPr="000B607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0B6073">
        <w:rPr>
          <w:rFonts w:ascii="Times New Roman" w:hAnsi="Times New Roman" w:cs="Times New Roman"/>
          <w:sz w:val="28"/>
          <w:szCs w:val="28"/>
        </w:rPr>
        <w:t xml:space="preserve"> розмірності </w:t>
      </w:r>
      <w:proofErr w:type="spellStart"/>
      <w:r w:rsidRPr="000B607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B6073">
        <w:rPr>
          <w:rFonts w:ascii="Times New Roman" w:hAnsi="Times New Roman" w:cs="Times New Roman"/>
          <w:sz w:val="28"/>
          <w:szCs w:val="28"/>
        </w:rPr>
        <w:t>x</w:t>
      </w:r>
      <w:r w:rsidRPr="000B6073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0B6073">
        <w:rPr>
          <w:rFonts w:ascii="Times New Roman" w:hAnsi="Times New Roman" w:cs="Times New Roman"/>
          <w:sz w:val="28"/>
          <w:szCs w:val="28"/>
        </w:rPr>
        <w:t xml:space="preserve">. Вивести на екран вектор </w:t>
      </w:r>
      <w:r w:rsidRPr="000B607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B6073">
        <w:rPr>
          <w:rFonts w:ascii="Times New Roman" w:hAnsi="Times New Roman" w:cs="Times New Roman"/>
          <w:sz w:val="28"/>
          <w:szCs w:val="28"/>
        </w:rPr>
        <w:t>, елементи якого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073">
        <w:rPr>
          <w:rFonts w:ascii="Times New Roman" w:hAnsi="Times New Roman" w:cs="Times New Roman"/>
          <w:sz w:val="28"/>
          <w:szCs w:val="28"/>
        </w:rPr>
        <w:t>мінімальними елементами кожного зі стовпців.</w:t>
      </w:r>
    </w:p>
    <w:p w:rsidR="009E2B1F" w:rsidRPr="000B6073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26" w:name="_Toc46939231"/>
      <w:r>
        <w:t>ТЕОРЕТИЧНІ ВІДОМОСТІ</w:t>
      </w:r>
      <w:bookmarkEnd w:id="26"/>
    </w:p>
    <w:p w:rsidR="009E2B1F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000630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  <w:r>
        <w:rPr>
          <w:sz w:val="28"/>
          <w:szCs w:val="28"/>
          <w:lang w:val="uk-UA"/>
        </w:rPr>
        <w:t xml:space="preserve"> в межах від -7 до 10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засоби роботи із двовимірним масивом</w:t>
      </w:r>
    </w:p>
    <w:p w:rsidR="009E2B1F" w:rsidRPr="00000630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27" w:name="_Toc46939232"/>
      <w:r>
        <w:t>СХЕМИ АЛГОРИТМІВ ОСНОВНИХ ФУНКЦІЙ</w:t>
      </w:r>
      <w:bookmarkEnd w:id="27"/>
    </w:p>
    <w:p w:rsidR="009E2B1F" w:rsidRDefault="009E2B1F" w:rsidP="009E2B1F">
      <w:pPr>
        <w:pStyle w:val="3"/>
      </w:pPr>
      <w:bookmarkStart w:id="28" w:name="_Toc46939233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28"/>
    </w:p>
    <w:p w:rsidR="009E2B1F" w:rsidRPr="002F18D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stdio.h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F18D7">
        <w:rPr>
          <w:sz w:val="28"/>
          <w:szCs w:val="28"/>
          <w:lang w:val="uk-UA"/>
        </w:rPr>
        <w:t>#</w:t>
      </w:r>
      <w:proofErr w:type="spellStart"/>
      <w:r w:rsidRPr="002F18D7">
        <w:rPr>
          <w:sz w:val="28"/>
          <w:szCs w:val="28"/>
          <w:lang w:val="uk-UA"/>
        </w:rPr>
        <w:t>include</w:t>
      </w:r>
      <w:proofErr w:type="spellEnd"/>
      <w:r w:rsidRPr="002F18D7">
        <w:rPr>
          <w:sz w:val="28"/>
          <w:szCs w:val="28"/>
          <w:lang w:val="uk-UA"/>
        </w:rPr>
        <w:t xml:space="preserve"> &lt;</w:t>
      </w:r>
      <w:proofErr w:type="spellStart"/>
      <w:r w:rsidRPr="002F18D7">
        <w:rPr>
          <w:sz w:val="28"/>
          <w:szCs w:val="28"/>
          <w:lang w:val="uk-UA"/>
        </w:rPr>
        <w:t>stdlib.h</w:t>
      </w:r>
      <w:proofErr w:type="spellEnd"/>
      <w:r w:rsidRPr="002F18D7">
        <w:rPr>
          <w:sz w:val="28"/>
          <w:szCs w:val="28"/>
          <w:lang w:val="uk-UA"/>
        </w:rPr>
        <w:t>&gt;</w:t>
      </w:r>
    </w:p>
    <w:p w:rsidR="009E2B1F" w:rsidRPr="0084758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47587">
        <w:rPr>
          <w:sz w:val="28"/>
          <w:szCs w:val="28"/>
          <w:lang w:val="uk-UA"/>
        </w:rPr>
        <w:t>#</w:t>
      </w:r>
      <w:proofErr w:type="spellStart"/>
      <w:r w:rsidRPr="00847587">
        <w:rPr>
          <w:sz w:val="28"/>
          <w:szCs w:val="28"/>
          <w:lang w:val="uk-UA"/>
        </w:rPr>
        <w:t>include</w:t>
      </w:r>
      <w:proofErr w:type="spellEnd"/>
      <w:r w:rsidRPr="00847587">
        <w:rPr>
          <w:sz w:val="28"/>
          <w:szCs w:val="28"/>
          <w:lang w:val="uk-UA"/>
        </w:rPr>
        <w:t xml:space="preserve"> &lt;</w:t>
      </w:r>
      <w:proofErr w:type="spellStart"/>
      <w:r w:rsidRPr="00847587">
        <w:rPr>
          <w:sz w:val="28"/>
          <w:szCs w:val="28"/>
          <w:lang w:val="uk-UA"/>
        </w:rPr>
        <w:t>time.h</w:t>
      </w:r>
      <w:proofErr w:type="spellEnd"/>
      <w:r w:rsidRPr="00847587">
        <w:rPr>
          <w:sz w:val="28"/>
          <w:szCs w:val="28"/>
          <w:lang w:val="uk-UA"/>
        </w:rPr>
        <w:t>&gt;</w:t>
      </w:r>
    </w:p>
    <w:p w:rsidR="009E2B1F" w:rsidRPr="00847587" w:rsidRDefault="009E2B1F" w:rsidP="009E2B1F">
      <w:pPr>
        <w:pStyle w:val="af2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</w:p>
    <w:p w:rsidR="009E2B1F" w:rsidRPr="00000630" w:rsidRDefault="009E2B1F" w:rsidP="009E2B1F">
      <w:pPr>
        <w:pStyle w:val="a0"/>
        <w:rPr>
          <w:lang w:val="uk-UA"/>
        </w:rPr>
      </w:pPr>
    </w:p>
    <w:p w:rsidR="009E2B1F" w:rsidRPr="00000630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29" w:name="_Toc46939234"/>
      <w:proofErr w:type="spellStart"/>
      <w:r>
        <w:lastRenderedPageBreak/>
        <w:t>Висновок</w:t>
      </w:r>
      <w:bookmarkEnd w:id="29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 мінімальний елементи в кожному із стовпців масиву . У результаті виведено конвертований одновимірний масив</w:t>
      </w:r>
      <w:r w:rsidRPr="00C47257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 цих мінімальних елементів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pStyle w:val="1"/>
        <w:pageBreakBefore/>
      </w:pPr>
      <w:bookmarkStart w:id="30" w:name="_Toc46939235"/>
      <w:r>
        <w:rPr>
          <w:bCs/>
        </w:rPr>
        <w:lastRenderedPageBreak/>
        <w:t>Завдання 5</w:t>
      </w:r>
      <w:bookmarkEnd w:id="30"/>
    </w:p>
    <w:p w:rsidR="009E2B1F" w:rsidRPr="001D4455" w:rsidRDefault="009E2B1F" w:rsidP="009E2B1F">
      <w:pPr>
        <w:pStyle w:val="2"/>
      </w:pPr>
      <w:bookmarkStart w:id="31" w:name="_Toc46939236"/>
      <w:r>
        <w:lastRenderedPageBreak/>
        <w:t>ПОСТАНОВКА ЗАДАЧІ</w:t>
      </w:r>
      <w:bookmarkEnd w:id="31"/>
    </w:p>
    <w:p w:rsidR="009E2B1F" w:rsidRDefault="009E2B1F" w:rsidP="009E2B1F">
      <w:pPr>
        <w:pStyle w:val="3"/>
      </w:pPr>
      <w:bookmarkStart w:id="32" w:name="_Toc46939237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32"/>
      <w:proofErr w:type="spellEnd"/>
    </w:p>
    <w:p w:rsidR="009E2B1F" w:rsidRPr="00492676" w:rsidRDefault="009E2B1F" w:rsidP="009E2B1F">
      <w:pPr>
        <w:spacing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  <w:lang w:val="uk-UA"/>
        </w:rPr>
        <w:t>3</w:t>
      </w:r>
    </w:p>
    <w:p w:rsidR="009E2B1F" w:rsidRPr="00492676" w:rsidRDefault="009E2B1F" w:rsidP="009E2B1F">
      <w:pPr>
        <w:tabs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2C03CE">
        <w:rPr>
          <w:sz w:val="28"/>
          <w:szCs w:val="28"/>
        </w:rPr>
        <w:t xml:space="preserve">Дано </w:t>
      </w:r>
      <w:proofErr w:type="spellStart"/>
      <w:r w:rsidRPr="002C03CE">
        <w:rPr>
          <w:sz w:val="28"/>
          <w:szCs w:val="28"/>
        </w:rPr>
        <w:t>матрицю</w:t>
      </w:r>
      <w:proofErr w:type="spellEnd"/>
      <w:proofErr w:type="gramStart"/>
      <w:r w:rsidRPr="002C03CE">
        <w:rPr>
          <w:sz w:val="28"/>
          <w:szCs w:val="28"/>
        </w:rPr>
        <w:t xml:space="preserve"> </w:t>
      </w:r>
      <w:r w:rsidRPr="002C03CE">
        <w:rPr>
          <w:i/>
          <w:iCs/>
          <w:sz w:val="28"/>
          <w:szCs w:val="28"/>
        </w:rPr>
        <w:t>А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розмірності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i/>
          <w:iCs/>
          <w:sz w:val="28"/>
          <w:szCs w:val="28"/>
        </w:rPr>
        <w:t>nxп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Використовуючи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вказівники</w:t>
      </w:r>
      <w:proofErr w:type="spellEnd"/>
      <w:r w:rsidRPr="002C03CE">
        <w:rPr>
          <w:sz w:val="28"/>
          <w:szCs w:val="28"/>
        </w:rPr>
        <w:t xml:space="preserve">, </w:t>
      </w:r>
      <w:proofErr w:type="spellStart"/>
      <w:r w:rsidRPr="002C03CE">
        <w:rPr>
          <w:sz w:val="28"/>
          <w:szCs w:val="28"/>
        </w:rPr>
        <w:t>знайти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мінімальний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елементів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масиву</w:t>
      </w:r>
      <w:proofErr w:type="spellEnd"/>
      <w:r w:rsidRPr="002C03CE">
        <w:rPr>
          <w:sz w:val="28"/>
          <w:szCs w:val="28"/>
        </w:rPr>
        <w:t xml:space="preserve">, </w:t>
      </w:r>
      <w:proofErr w:type="spellStart"/>
      <w:r w:rsidRPr="002C03CE">
        <w:rPr>
          <w:sz w:val="28"/>
          <w:szCs w:val="28"/>
        </w:rPr>
        <w:t>які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знаходяться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вище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головної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діагоналі</w:t>
      </w:r>
      <w:proofErr w:type="spellEnd"/>
      <w:r w:rsidRPr="002C03CE">
        <w:rPr>
          <w:sz w:val="28"/>
          <w:szCs w:val="28"/>
        </w:rPr>
        <w:t xml:space="preserve"> та суму </w:t>
      </w:r>
      <w:proofErr w:type="spellStart"/>
      <w:r w:rsidRPr="002C03CE">
        <w:rPr>
          <w:sz w:val="28"/>
          <w:szCs w:val="28"/>
        </w:rPr>
        <w:t>всіх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елементі</w:t>
      </w:r>
      <w:proofErr w:type="gramStart"/>
      <w:r w:rsidRPr="002C03CE">
        <w:rPr>
          <w:sz w:val="28"/>
          <w:szCs w:val="28"/>
        </w:rPr>
        <w:t>в</w:t>
      </w:r>
      <w:proofErr w:type="spellEnd"/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бічної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діагоналі</w:t>
      </w:r>
      <w:proofErr w:type="spellEnd"/>
      <w:r w:rsidRPr="002C03CE">
        <w:rPr>
          <w:sz w:val="28"/>
          <w:szCs w:val="28"/>
        </w:rPr>
        <w:t>.</w:t>
      </w:r>
    </w:p>
    <w:p w:rsidR="009E2B1F" w:rsidRDefault="009E2B1F" w:rsidP="009E2B1F">
      <w:pPr>
        <w:pStyle w:val="2"/>
        <w:rPr>
          <w:lang w:val="uk-UA"/>
        </w:rPr>
      </w:pPr>
      <w:bookmarkStart w:id="33" w:name="_Toc46939238"/>
      <w:r>
        <w:t>ТЕОРЕТИЧНІ ВІДОМОСТІ</w:t>
      </w:r>
      <w:bookmarkEnd w:id="33"/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000630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  <w:r>
        <w:rPr>
          <w:sz w:val="28"/>
          <w:szCs w:val="28"/>
          <w:lang w:val="uk-UA"/>
        </w:rPr>
        <w:t xml:space="preserve"> в межах 20</w:t>
      </w:r>
    </w:p>
    <w:p w:rsidR="009E2B1F" w:rsidRPr="001E72F0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засоби роботи із двовимірним масивом</w:t>
      </w:r>
    </w:p>
    <w:p w:rsidR="009E2B1F" w:rsidRPr="001D4455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1E72F0">
        <w:rPr>
          <w:sz w:val="28"/>
          <w:szCs w:val="28"/>
          <w:lang w:val="uk-UA"/>
        </w:rPr>
        <w:t xml:space="preserve">динамічна </w:t>
      </w:r>
      <w:proofErr w:type="spellStart"/>
      <w:r w:rsidRPr="001E72F0">
        <w:rPr>
          <w:sz w:val="28"/>
          <w:szCs w:val="28"/>
          <w:lang w:val="uk-UA"/>
        </w:rPr>
        <w:t>пам</w:t>
      </w:r>
      <w:proofErr w:type="spellEnd"/>
      <w:r w:rsidRPr="001E72F0">
        <w:rPr>
          <w:sz w:val="28"/>
          <w:szCs w:val="28"/>
        </w:rPr>
        <w:t>’</w:t>
      </w:r>
      <w:r w:rsidRPr="001E72F0">
        <w:rPr>
          <w:sz w:val="28"/>
          <w:szCs w:val="28"/>
          <w:lang w:val="uk-UA"/>
        </w:rPr>
        <w:t>ять та елементи роботи із нею</w:t>
      </w:r>
    </w:p>
    <w:p w:rsidR="009E2B1F" w:rsidRPr="000E24F3" w:rsidRDefault="009E2B1F" w:rsidP="009E2B1F">
      <w:pPr>
        <w:pStyle w:val="2"/>
        <w:rPr>
          <w:szCs w:val="44"/>
          <w:lang w:val="uk-UA"/>
        </w:rPr>
      </w:pPr>
      <w:bookmarkStart w:id="34" w:name="_Toc46939239"/>
      <w:r w:rsidRPr="000E24F3">
        <w:rPr>
          <w:szCs w:val="44"/>
        </w:rPr>
        <w:t>СХЕМИ АЛГОРИТМІВ ОСНОВНИХ ФУНКЦІЙ</w:t>
      </w:r>
      <w:bookmarkEnd w:id="34"/>
    </w:p>
    <w:p w:rsidR="009E2B1F" w:rsidRDefault="009E2B1F" w:rsidP="009E2B1F">
      <w:pPr>
        <w:pStyle w:val="3"/>
      </w:pPr>
      <w:bookmarkStart w:id="35" w:name="_Toc46939240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35"/>
    </w:p>
    <w:p w:rsidR="009E2B1F" w:rsidRPr="003D0CB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3D0CB9">
        <w:rPr>
          <w:sz w:val="28"/>
          <w:szCs w:val="28"/>
        </w:rPr>
        <w:t>#</w:t>
      </w:r>
      <w:proofErr w:type="spellStart"/>
      <w:r w:rsidRPr="003D0CB9">
        <w:rPr>
          <w:sz w:val="28"/>
          <w:szCs w:val="28"/>
        </w:rPr>
        <w:t>include</w:t>
      </w:r>
      <w:proofErr w:type="spellEnd"/>
      <w:r w:rsidRPr="003D0CB9">
        <w:rPr>
          <w:sz w:val="28"/>
          <w:szCs w:val="28"/>
        </w:rPr>
        <w:t xml:space="preserve"> &lt;</w:t>
      </w:r>
      <w:proofErr w:type="spellStart"/>
      <w:r w:rsidRPr="003D0CB9">
        <w:rPr>
          <w:sz w:val="28"/>
          <w:szCs w:val="28"/>
        </w:rPr>
        <w:t>stdio.h</w:t>
      </w:r>
      <w:proofErr w:type="spellEnd"/>
      <w:r w:rsidRPr="003D0CB9">
        <w:rPr>
          <w:sz w:val="28"/>
          <w:szCs w:val="28"/>
        </w:rPr>
        <w:t>&gt;</w:t>
      </w:r>
    </w:p>
    <w:p w:rsidR="009E2B1F" w:rsidRPr="003D0CB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3D0CB9">
        <w:rPr>
          <w:sz w:val="28"/>
          <w:szCs w:val="28"/>
        </w:rPr>
        <w:t>#</w:t>
      </w:r>
      <w:proofErr w:type="spellStart"/>
      <w:r w:rsidRPr="003D0CB9">
        <w:rPr>
          <w:sz w:val="28"/>
          <w:szCs w:val="28"/>
        </w:rPr>
        <w:t>include</w:t>
      </w:r>
      <w:proofErr w:type="spellEnd"/>
      <w:r w:rsidRPr="003D0CB9">
        <w:rPr>
          <w:sz w:val="28"/>
          <w:szCs w:val="28"/>
        </w:rPr>
        <w:t xml:space="preserve"> &lt;</w:t>
      </w:r>
      <w:proofErr w:type="spellStart"/>
      <w:r w:rsidRPr="003D0CB9">
        <w:rPr>
          <w:sz w:val="28"/>
          <w:szCs w:val="28"/>
        </w:rPr>
        <w:t>stdlib.h</w:t>
      </w:r>
      <w:proofErr w:type="spellEnd"/>
      <w:r w:rsidRPr="003D0CB9">
        <w:rPr>
          <w:sz w:val="28"/>
          <w:szCs w:val="28"/>
        </w:rPr>
        <w:t>&gt;</w:t>
      </w:r>
    </w:p>
    <w:p w:rsidR="009E2B1F" w:rsidRPr="003D0CB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3D0CB9">
        <w:rPr>
          <w:sz w:val="28"/>
          <w:szCs w:val="28"/>
        </w:rPr>
        <w:t>#</w:t>
      </w:r>
      <w:proofErr w:type="spellStart"/>
      <w:r w:rsidRPr="003D0CB9">
        <w:rPr>
          <w:sz w:val="28"/>
          <w:szCs w:val="28"/>
        </w:rPr>
        <w:t>include</w:t>
      </w:r>
      <w:proofErr w:type="spellEnd"/>
      <w:r w:rsidRPr="003D0CB9">
        <w:rPr>
          <w:sz w:val="28"/>
          <w:szCs w:val="28"/>
        </w:rPr>
        <w:t xml:space="preserve"> &lt;</w:t>
      </w:r>
      <w:proofErr w:type="spellStart"/>
      <w:r w:rsidRPr="003D0CB9">
        <w:rPr>
          <w:sz w:val="28"/>
          <w:szCs w:val="28"/>
        </w:rPr>
        <w:t>time.h</w:t>
      </w:r>
      <w:proofErr w:type="spellEnd"/>
      <w:r w:rsidRPr="003D0CB9">
        <w:rPr>
          <w:sz w:val="28"/>
          <w:szCs w:val="28"/>
        </w:rPr>
        <w:t>&gt;</w:t>
      </w:r>
    </w:p>
    <w:p w:rsidR="009E2B1F" w:rsidRDefault="009E2B1F" w:rsidP="009E2B1F">
      <w:pPr>
        <w:pStyle w:val="3"/>
        <w:rPr>
          <w:lang w:val="uk-UA"/>
        </w:rPr>
      </w:pPr>
      <w:bookmarkStart w:id="36" w:name="_Toc46939241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36"/>
    </w:p>
    <w:p w:rsidR="009E2B1F" w:rsidRDefault="009E2B1F" w:rsidP="009E2B1F">
      <w:pPr>
        <w:pStyle w:val="a0"/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double</w:t>
      </w:r>
      <w:proofErr w:type="gramEnd"/>
      <w:r w:rsidRPr="001E72F0">
        <w:rPr>
          <w:i/>
          <w:sz w:val="28"/>
          <w:szCs w:val="28"/>
          <w:lang w:val="uk-UA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  <w:lang w:val="uk-UA"/>
        </w:rPr>
        <w:t>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виділення пам</w:t>
      </w:r>
      <w:r w:rsidRPr="001E72F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під матрицю</w:t>
      </w:r>
    </w:p>
    <w:p w:rsidR="009E2B1F" w:rsidRPr="001E72F0" w:rsidRDefault="009E2B1F" w:rsidP="009E2B1F">
      <w:pPr>
        <w:pStyle w:val="a0"/>
        <w:spacing w:line="360" w:lineRule="auto"/>
        <w:rPr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void</w:t>
      </w:r>
      <w:proofErr w:type="gramEnd"/>
      <w:r w:rsidRPr="001E72F0">
        <w:rPr>
          <w:i/>
          <w:sz w:val="28"/>
          <w:szCs w:val="28"/>
        </w:rPr>
        <w:t xml:space="preserve"> </w:t>
      </w:r>
      <w:r w:rsidRPr="001E72F0">
        <w:rPr>
          <w:i/>
          <w:sz w:val="28"/>
          <w:szCs w:val="28"/>
          <w:lang w:val="en-US"/>
        </w:rPr>
        <w:t>I</w:t>
      </w:r>
      <w:r w:rsidRPr="001E72F0">
        <w:rPr>
          <w:i/>
          <w:sz w:val="28"/>
          <w:szCs w:val="28"/>
        </w:rPr>
        <w:t>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</w:rPr>
        <w:t xml:space="preserve">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заповнення </w:t>
      </w:r>
      <w:proofErr w:type="spellStart"/>
      <w:r>
        <w:rPr>
          <w:sz w:val="28"/>
          <w:szCs w:val="28"/>
          <w:lang w:val="uk-UA"/>
        </w:rPr>
        <w:t>матриі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рандомними</w:t>
      </w:r>
      <w:proofErr w:type="spellEnd"/>
      <w:r>
        <w:rPr>
          <w:sz w:val="28"/>
          <w:szCs w:val="28"/>
          <w:lang w:val="uk-UA"/>
        </w:rPr>
        <w:t xml:space="preserve"> числами в межах 20</w:t>
      </w:r>
    </w:p>
    <w:p w:rsidR="009E2B1F" w:rsidRPr="001E72F0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void</w:t>
      </w:r>
      <w:proofErr w:type="gramEnd"/>
      <w:r w:rsidRPr="001E72F0">
        <w:rPr>
          <w:i/>
          <w:sz w:val="28"/>
          <w:szCs w:val="28"/>
          <w:lang w:val="en-US"/>
        </w:rPr>
        <w:t xml:space="preserve"> Print(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en-US"/>
        </w:rPr>
        <w:t xml:space="preserve"> *a,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en-US"/>
        </w:rPr>
        <w:t xml:space="preserve"> n)</w:t>
      </w:r>
      <w:r>
        <w:rPr>
          <w:i/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виведення матриці на екран</w:t>
      </w:r>
    </w:p>
    <w:p w:rsidR="009E2B1F" w:rsidRPr="001E72F0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t>void</w:t>
      </w:r>
      <w:proofErr w:type="gram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Minimum</w:t>
      </w:r>
      <w:r w:rsidRPr="001E72F0">
        <w:rPr>
          <w:i/>
          <w:sz w:val="28"/>
          <w:szCs w:val="28"/>
          <w:lang w:val="uk-UA"/>
        </w:rPr>
        <w:t xml:space="preserve"> 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  <w:lang w:val="uk-UA"/>
        </w:rPr>
        <w:t xml:space="preserve">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функція для знаходження мінімального елемента вище головної діагоналі</w:t>
      </w:r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1E72F0">
        <w:rPr>
          <w:i/>
          <w:sz w:val="28"/>
          <w:szCs w:val="28"/>
          <w:lang w:val="en-US"/>
        </w:rPr>
        <w:lastRenderedPageBreak/>
        <w:t>void</w:t>
      </w:r>
      <w:proofErr w:type="gramEnd"/>
      <w:r w:rsidRPr="001E72F0">
        <w:rPr>
          <w:i/>
          <w:sz w:val="28"/>
          <w:szCs w:val="28"/>
          <w:lang w:val="uk-UA"/>
        </w:rPr>
        <w:t xml:space="preserve"> </w:t>
      </w:r>
      <w:proofErr w:type="spellStart"/>
      <w:r w:rsidRPr="001E72F0">
        <w:rPr>
          <w:i/>
          <w:sz w:val="28"/>
          <w:szCs w:val="28"/>
          <w:lang w:val="en-US"/>
        </w:rPr>
        <w:t>Sumadiah</w:t>
      </w:r>
      <w:proofErr w:type="spellEnd"/>
      <w:r w:rsidRPr="001E72F0">
        <w:rPr>
          <w:i/>
          <w:sz w:val="28"/>
          <w:szCs w:val="28"/>
          <w:lang w:val="uk-UA"/>
        </w:rPr>
        <w:t>(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*</w:t>
      </w:r>
      <w:r w:rsidRPr="001E72F0">
        <w:rPr>
          <w:i/>
          <w:sz w:val="28"/>
          <w:szCs w:val="28"/>
          <w:lang w:val="en-US"/>
        </w:rPr>
        <w:t>a</w:t>
      </w:r>
      <w:r w:rsidRPr="001E72F0">
        <w:rPr>
          <w:i/>
          <w:sz w:val="28"/>
          <w:szCs w:val="28"/>
          <w:lang w:val="uk-UA"/>
        </w:rPr>
        <w:t xml:space="preserve">, </w:t>
      </w:r>
      <w:proofErr w:type="spellStart"/>
      <w:r w:rsidRPr="001E72F0">
        <w:rPr>
          <w:i/>
          <w:sz w:val="28"/>
          <w:szCs w:val="28"/>
          <w:lang w:val="en-US"/>
        </w:rPr>
        <w:t>int</w:t>
      </w:r>
      <w:proofErr w:type="spellEnd"/>
      <w:r w:rsidRPr="001E72F0">
        <w:rPr>
          <w:i/>
          <w:sz w:val="28"/>
          <w:szCs w:val="28"/>
          <w:lang w:val="uk-UA"/>
        </w:rPr>
        <w:t xml:space="preserve"> </w:t>
      </w:r>
      <w:r w:rsidRPr="001E72F0">
        <w:rPr>
          <w:i/>
          <w:sz w:val="28"/>
          <w:szCs w:val="28"/>
          <w:lang w:val="en-US"/>
        </w:rPr>
        <w:t>n</w:t>
      </w:r>
      <w:r w:rsidRPr="001E72F0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функція знаходження суми елементів побічної діагоналі</w:t>
      </w:r>
    </w:p>
    <w:p w:rsidR="009E2B1F" w:rsidRDefault="009E2B1F" w:rsidP="009E2B1F">
      <w:pPr>
        <w:pStyle w:val="2"/>
        <w:rPr>
          <w:lang w:val="uk-UA"/>
        </w:rPr>
      </w:pPr>
      <w:bookmarkStart w:id="37" w:name="_Toc46939242"/>
      <w:proofErr w:type="spellStart"/>
      <w:r>
        <w:t>Висновок</w:t>
      </w:r>
      <w:bookmarkEnd w:id="37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визначати  мінімальний елемент над головною діагоналлю та суму елементів побічної діагоналі . </w:t>
      </w:r>
    </w:p>
    <w:p w:rsidR="009E2B1F" w:rsidRPr="005A6E41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A6E41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 xml:space="preserve">масивами і роботи з </w:t>
      </w:r>
      <w:proofErr w:type="spellStart"/>
      <w:r>
        <w:rPr>
          <w:sz w:val="28"/>
          <w:szCs w:val="28"/>
          <w:lang w:val="uk-UA"/>
        </w:rPr>
        <w:t>нимиб</w:t>
      </w:r>
      <w:proofErr w:type="spellEnd"/>
      <w:r>
        <w:rPr>
          <w:sz w:val="28"/>
          <w:szCs w:val="28"/>
          <w:lang w:val="uk-UA"/>
        </w:rPr>
        <w:t xml:space="preserve"> також способи роботи із динамічною пам</w:t>
      </w:r>
      <w:r w:rsidRPr="005A6E4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яттю та елементами</w:t>
      </w:r>
      <w:r w:rsidRPr="005A6E41">
        <w:rPr>
          <w:sz w:val="28"/>
          <w:szCs w:val="28"/>
          <w:lang w:val="uk-UA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Pr="009874D0" w:rsidRDefault="009E2B1F" w:rsidP="009E2B1F">
      <w:pPr>
        <w:jc w:val="both"/>
        <w:rPr>
          <w:b/>
          <w:sz w:val="28"/>
          <w:szCs w:val="28"/>
        </w:rPr>
      </w:pPr>
    </w:p>
    <w:p w:rsidR="009E2B1F" w:rsidRPr="009874D0" w:rsidRDefault="009E2B1F" w:rsidP="009E2B1F">
      <w:pPr>
        <w:jc w:val="both"/>
        <w:rPr>
          <w:b/>
          <w:sz w:val="28"/>
          <w:szCs w:val="28"/>
        </w:rPr>
      </w:pPr>
    </w:p>
    <w:p w:rsidR="009E2B1F" w:rsidRDefault="009E2B1F" w:rsidP="009E2B1F">
      <w:pPr>
        <w:jc w:val="both"/>
        <w:rPr>
          <w:b/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Default="009E2B1F" w:rsidP="009E2B1F">
      <w:pPr>
        <w:jc w:val="both"/>
        <w:rPr>
          <w:sz w:val="28"/>
          <w:szCs w:val="28"/>
        </w:rPr>
      </w:pPr>
    </w:p>
    <w:p w:rsidR="009E2B1F" w:rsidRPr="000E24F3" w:rsidRDefault="009E2B1F" w:rsidP="009E2B1F">
      <w:pPr>
        <w:jc w:val="both"/>
        <w:rPr>
          <w:sz w:val="28"/>
          <w:szCs w:val="28"/>
          <w:lang w:val="uk-UA"/>
        </w:rPr>
      </w:pPr>
    </w:p>
    <w:p w:rsidR="009E2B1F" w:rsidRDefault="009E2B1F" w:rsidP="009E2B1F">
      <w:pPr>
        <w:pStyle w:val="1"/>
        <w:pageBreakBefore/>
      </w:pPr>
      <w:bookmarkStart w:id="38" w:name="_Toc46939243"/>
      <w:r>
        <w:rPr>
          <w:bCs/>
        </w:rPr>
        <w:lastRenderedPageBreak/>
        <w:t>Завдання 6</w:t>
      </w:r>
      <w:bookmarkEnd w:id="38"/>
    </w:p>
    <w:p w:rsidR="009E2B1F" w:rsidRPr="001D4455" w:rsidRDefault="009E2B1F" w:rsidP="009E2B1F">
      <w:pPr>
        <w:pStyle w:val="2"/>
      </w:pPr>
      <w:bookmarkStart w:id="39" w:name="_Toc46939244"/>
      <w:r>
        <w:lastRenderedPageBreak/>
        <w:t>ПОСТАНОВКА ЗАДАЧІ</w:t>
      </w:r>
      <w:bookmarkEnd w:id="39"/>
    </w:p>
    <w:p w:rsidR="009E2B1F" w:rsidRDefault="009E2B1F" w:rsidP="009E2B1F">
      <w:pPr>
        <w:pStyle w:val="3"/>
      </w:pPr>
      <w:bookmarkStart w:id="40" w:name="_Toc46939245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40"/>
      <w:proofErr w:type="spellEnd"/>
    </w:p>
    <w:p w:rsidR="009E2B1F" w:rsidRPr="003D0CB9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Варіант 13</w:t>
      </w:r>
    </w:p>
    <w:p w:rsidR="009E2B1F" w:rsidRPr="003D0CB9" w:rsidRDefault="009E2B1F" w:rsidP="009E2B1F">
      <w:pPr>
        <w:pStyle w:val="15"/>
        <w:shd w:val="clear" w:color="auto" w:fill="auto"/>
        <w:spacing w:after="120" w:line="360" w:lineRule="auto"/>
        <w:ind w:firstLine="0"/>
        <w:jc w:val="both"/>
        <w:rPr>
          <w:rFonts w:ascii="Times New Roman" w:hAnsi="Times New Roman"/>
        </w:rPr>
      </w:pPr>
      <w:r w:rsidRPr="003D0CB9">
        <w:rPr>
          <w:rFonts w:ascii="Times New Roman" w:hAnsi="Times New Roman"/>
          <w:b/>
          <w:color w:val="000000"/>
          <w:lang w:val="uk-UA"/>
        </w:rPr>
        <w:t>6.1</w:t>
      </w:r>
      <w:r w:rsidRPr="003D0CB9">
        <w:rPr>
          <w:rFonts w:ascii="Times New Roman" w:hAnsi="Times New Roman"/>
          <w:color w:val="000000"/>
          <w:lang w:val="uk-UA"/>
        </w:rPr>
        <w:t>Нехай шість населених пунктів позначені номерами від 1 до 6 (величина</w:t>
      </w:r>
      <w:r w:rsidRPr="003D0CB9">
        <w:rPr>
          <w:rFonts w:ascii="Times New Roman" w:hAnsi="Times New Roman"/>
          <w:color w:val="000000"/>
          <w:lang w:val="en-US"/>
        </w:rPr>
        <w:t> </w:t>
      </w:r>
      <w:r w:rsidRPr="003D0CB9">
        <w:rPr>
          <w:rStyle w:val="13pt"/>
          <w:sz w:val="28"/>
          <w:szCs w:val="28"/>
          <w:lang w:val="en-US"/>
        </w:rPr>
        <w:t>k</w:t>
      </w:r>
      <w:r w:rsidRPr="003D0CB9">
        <w:rPr>
          <w:rStyle w:val="13pt"/>
          <w:sz w:val="28"/>
          <w:szCs w:val="28"/>
        </w:rPr>
        <w:t>),</w:t>
      </w:r>
      <w:r w:rsidRPr="003D0CB9">
        <w:rPr>
          <w:rFonts w:ascii="Times New Roman" w:hAnsi="Times New Roman"/>
          <w:color w:val="000000"/>
          <w:lang w:val="uk-UA"/>
        </w:rPr>
        <w:t xml:space="preserve"> а п’ять кандидатів </w:t>
      </w:r>
      <w:r w:rsidRPr="003D0CB9">
        <w:rPr>
          <w:rFonts w:ascii="Times New Roman" w:hAnsi="Times New Roman"/>
          <w:color w:val="000000"/>
        </w:rPr>
        <w:t xml:space="preserve">– </w:t>
      </w:r>
      <w:r w:rsidRPr="003D0CB9">
        <w:rPr>
          <w:rFonts w:ascii="Times New Roman" w:hAnsi="Times New Roman"/>
          <w:color w:val="000000"/>
          <w:lang w:val="uk-UA"/>
        </w:rPr>
        <w:t xml:space="preserve">номерами від 1 до 5 (величина </w:t>
      </w:r>
      <w:r w:rsidRPr="003D0CB9">
        <w:rPr>
          <w:rStyle w:val="13pt"/>
          <w:sz w:val="28"/>
          <w:szCs w:val="28"/>
        </w:rPr>
        <w:t>п).</w:t>
      </w:r>
      <w:r w:rsidRPr="003D0CB9">
        <w:rPr>
          <w:rFonts w:ascii="Times New Roman" w:hAnsi="Times New Roman"/>
          <w:color w:val="000000"/>
          <w:lang w:val="uk-UA"/>
        </w:rPr>
        <w:t xml:space="preserve"> Кількість голосів, набраних кандидатами у кожному пункті визначається формулою </w:t>
      </w:r>
      <w:proofErr w:type="spellStart"/>
      <w:r w:rsidRPr="003D0CB9">
        <w:rPr>
          <w:rFonts w:ascii="Times New Roman" w:hAnsi="Times New Roman"/>
          <w:b/>
          <w:i/>
          <w:color w:val="000000"/>
          <w:lang w:val="en-US"/>
        </w:rPr>
        <w:t>a</w:t>
      </w:r>
      <w:r w:rsidRPr="003D0CB9">
        <w:rPr>
          <w:rFonts w:ascii="Times New Roman" w:hAnsi="Times New Roman"/>
          <w:b/>
          <w:i/>
          <w:color w:val="000000"/>
          <w:vertAlign w:val="subscript"/>
          <w:lang w:val="en-US"/>
        </w:rPr>
        <w:t>kn</w:t>
      </w:r>
      <w:proofErr w:type="spellEnd"/>
      <w:r w:rsidRPr="003D0CB9">
        <w:rPr>
          <w:rFonts w:ascii="Times New Roman" w:hAnsi="Times New Roman"/>
        </w:rPr>
        <w:t>=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random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 xml:space="preserve">(10і+50), де </w:t>
      </w:r>
      <w:r w:rsidRPr="003D0CB9">
        <w:rPr>
          <w:rStyle w:val="13pt"/>
          <w:sz w:val="28"/>
          <w:szCs w:val="28"/>
        </w:rPr>
        <w:t>і -</w:t>
      </w:r>
      <w:r w:rsidRPr="003D0CB9">
        <w:rPr>
          <w:rFonts w:ascii="Times New Roman" w:hAnsi="Times New Roman"/>
          <w:color w:val="000000"/>
          <w:lang w:val="uk-UA"/>
        </w:rPr>
        <w:t xml:space="preserve"> номер варіанта. (Функція 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random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>(</w:t>
      </w:r>
      <w:r w:rsidRPr="003D0CB9">
        <w:rPr>
          <w:i/>
          <w:iCs/>
          <w:lang w:val="uk-UA"/>
        </w:rPr>
        <w:t>п</w:t>
      </w:r>
      <w:r w:rsidRPr="003D0CB9">
        <w:rPr>
          <w:rFonts w:ascii="Times New Roman" w:hAnsi="Times New Roman"/>
          <w:color w:val="000000"/>
          <w:lang w:val="uk-UA"/>
        </w:rPr>
        <w:t xml:space="preserve">) описана у модулі 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stdlib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>.</w:t>
      </w:r>
      <w:r w:rsidRPr="003D0CB9">
        <w:rPr>
          <w:rFonts w:ascii="Times New Roman" w:hAnsi="Times New Roman"/>
          <w:color w:val="000000"/>
          <w:lang w:val="en-US"/>
        </w:rPr>
        <w:t>h</w:t>
      </w:r>
      <w:r w:rsidRPr="003D0CB9">
        <w:rPr>
          <w:rFonts w:ascii="Times New Roman" w:hAnsi="Times New Roman"/>
          <w:color w:val="000000"/>
          <w:lang w:val="uk-UA"/>
        </w:rPr>
        <w:t xml:space="preserve">. Перед використанням функції </w:t>
      </w:r>
      <w:proofErr w:type="spellStart"/>
      <w:r w:rsidRPr="003D0CB9">
        <w:rPr>
          <w:rFonts w:ascii="Times New Roman" w:hAnsi="Times New Roman"/>
          <w:color w:val="000000"/>
          <w:lang w:val="uk-UA"/>
        </w:rPr>
        <w:t>random</w:t>
      </w:r>
      <w:proofErr w:type="spellEnd"/>
      <w:r w:rsidRPr="003D0CB9">
        <w:rPr>
          <w:rFonts w:ascii="Times New Roman" w:hAnsi="Times New Roman"/>
          <w:color w:val="000000"/>
          <w:lang w:val="uk-UA"/>
        </w:rPr>
        <w:t>(</w:t>
      </w:r>
      <w:r w:rsidRPr="003D0CB9">
        <w:rPr>
          <w:i/>
          <w:iCs/>
          <w:lang w:val="uk-UA"/>
        </w:rPr>
        <w:t>п</w:t>
      </w:r>
      <w:r w:rsidRPr="003D0CB9">
        <w:rPr>
          <w:rFonts w:ascii="Times New Roman" w:hAnsi="Times New Roman"/>
          <w:color w:val="000000"/>
          <w:lang w:val="uk-UA"/>
        </w:rPr>
        <w:t xml:space="preserve">) треба записати на початку програми функцію </w:t>
      </w:r>
      <w:r w:rsidRPr="003D0CB9">
        <w:rPr>
          <w:rFonts w:ascii="Times New Roman" w:hAnsi="Times New Roman"/>
          <w:color w:val="000000"/>
          <w:lang w:val="en-US"/>
        </w:rPr>
        <w:t>randomize</w:t>
      </w:r>
      <w:r w:rsidRPr="003D0CB9">
        <w:rPr>
          <w:rFonts w:ascii="Times New Roman" w:hAnsi="Times New Roman"/>
          <w:color w:val="000000"/>
          <w:lang w:val="uk-UA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</w:t>
      </w:r>
      <w:r w:rsidRPr="003D0CB9">
        <w:rPr>
          <w:rFonts w:ascii="Times New Roman" w:hAnsi="Times New Roman"/>
          <w:lang w:val="uk-UA"/>
        </w:rPr>
        <w:t xml:space="preserve"> </w:t>
      </w:r>
      <w:r w:rsidRPr="003D0CB9">
        <w:rPr>
          <w:rFonts w:ascii="Times New Roman" w:hAnsi="Times New Roman"/>
          <w:color w:val="000000"/>
          <w:lang w:val="uk-UA"/>
        </w:rPr>
        <w:t>завдання. Створити одновимірний масив з шуканими даними.</w:t>
      </w:r>
    </w:p>
    <w:p w:rsidR="009E2B1F" w:rsidRDefault="009E2B1F" w:rsidP="009E2B1F">
      <w:pPr>
        <w:spacing w:line="360" w:lineRule="auto"/>
        <w:rPr>
          <w:color w:val="000000"/>
          <w:sz w:val="28"/>
          <w:szCs w:val="28"/>
          <w:lang w:val="uk-UA"/>
        </w:rPr>
      </w:pPr>
      <w:r w:rsidRPr="003D0CB9">
        <w:rPr>
          <w:color w:val="000000"/>
          <w:sz w:val="28"/>
          <w:szCs w:val="28"/>
          <w:lang w:val="uk-UA"/>
        </w:rPr>
        <w:t>Хто з кандидатів набрав найбільше голосів у другому і третьому населених пунктах?</w:t>
      </w:r>
    </w:p>
    <w:p w:rsidR="009E2B1F" w:rsidRPr="004348EB" w:rsidRDefault="009E2B1F" w:rsidP="009E2B1F">
      <w:pPr>
        <w:spacing w:line="360" w:lineRule="auto"/>
        <w:jc w:val="both"/>
        <w:rPr>
          <w:rFonts w:eastAsia="Century Schoolbook"/>
          <w:color w:val="000000"/>
          <w:sz w:val="28"/>
          <w:szCs w:val="28"/>
          <w:lang w:val="uk-UA" w:eastAsia="x-none"/>
        </w:rPr>
      </w:pPr>
      <w:r w:rsidRPr="003D0CB9">
        <w:rPr>
          <w:b/>
          <w:color w:val="000000"/>
          <w:sz w:val="28"/>
          <w:szCs w:val="28"/>
          <w:lang w:val="uk-UA"/>
        </w:rPr>
        <w:t>6.2</w:t>
      </w:r>
      <w:r w:rsidRPr="003D0CB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Ввести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прізвище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,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ім’я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та по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батькові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як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одне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дане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типу рядок.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Визначити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довжину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рядка і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кількість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букв «а» у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ньому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.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Виконати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додатково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завдання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с</w:t>
      </w:r>
      <w:r>
        <w:rPr>
          <w:rFonts w:eastAsia="Century Schoolbook"/>
          <w:color w:val="000000"/>
          <w:sz w:val="28"/>
          <w:szCs w:val="28"/>
          <w:lang w:eastAsia="x-none"/>
        </w:rPr>
        <w:t>вого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варіанта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двома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способами</w:t>
      </w:r>
      <w:proofErr w:type="gramStart"/>
      <w:r>
        <w:rPr>
          <w:rFonts w:eastAsia="Century Schoolbook"/>
          <w:color w:val="000000"/>
          <w:sz w:val="28"/>
          <w:szCs w:val="28"/>
          <w:lang w:eastAsia="x-none"/>
        </w:rPr>
        <w:t>:</w:t>
      </w:r>
      <w:r w:rsidRPr="005F3CC2">
        <w:rPr>
          <w:rFonts w:eastAsia="Century Schoolbook"/>
          <w:color w:val="000000"/>
          <w:sz w:val="28"/>
          <w:szCs w:val="28"/>
          <w:lang w:eastAsia="x-none"/>
        </w:rPr>
        <w:t>а</w:t>
      </w:r>
      <w:proofErr w:type="spellEnd"/>
      <w:proofErr w:type="gram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)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розгл</w:t>
      </w:r>
      <w:r>
        <w:rPr>
          <w:rFonts w:eastAsia="Century Schoolbook"/>
          <w:color w:val="000000"/>
          <w:sz w:val="28"/>
          <w:szCs w:val="28"/>
          <w:lang w:eastAsia="x-none"/>
        </w:rPr>
        <w:t>ядаючи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рядок як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масив</w:t>
      </w:r>
      <w:proofErr w:type="spellEnd"/>
      <w:r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>
        <w:rPr>
          <w:rFonts w:eastAsia="Century Schoolbook"/>
          <w:color w:val="000000"/>
          <w:sz w:val="28"/>
          <w:szCs w:val="28"/>
          <w:lang w:eastAsia="x-none"/>
        </w:rPr>
        <w:t>символів;</w:t>
      </w:r>
      <w:r w:rsidRPr="005F3CC2">
        <w:rPr>
          <w:rFonts w:eastAsia="Century Schoolbook"/>
          <w:color w:val="000000"/>
          <w:sz w:val="28"/>
          <w:szCs w:val="28"/>
          <w:lang w:eastAsia="x-none"/>
        </w:rPr>
        <w:t>б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)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застосовуючи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до рядка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стандартні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5F3CC2">
        <w:rPr>
          <w:rFonts w:eastAsia="Century Schoolbook"/>
          <w:color w:val="000000"/>
          <w:sz w:val="28"/>
          <w:szCs w:val="28"/>
          <w:lang w:eastAsia="x-none"/>
        </w:rPr>
        <w:t>функції</w:t>
      </w:r>
      <w:proofErr w:type="spellEnd"/>
      <w:r w:rsidRPr="005F3CC2">
        <w:rPr>
          <w:rFonts w:eastAsia="Century Schoolbook"/>
          <w:color w:val="000000"/>
          <w:sz w:val="28"/>
          <w:szCs w:val="28"/>
          <w:lang w:eastAsia="x-none"/>
        </w:rPr>
        <w:t>.</w:t>
      </w:r>
    </w:p>
    <w:p w:rsidR="009E2B1F" w:rsidRDefault="009E2B1F" w:rsidP="009E2B1F">
      <w:pPr>
        <w:pStyle w:val="2"/>
        <w:rPr>
          <w:lang w:val="uk-UA"/>
        </w:rPr>
      </w:pPr>
      <w:bookmarkStart w:id="41" w:name="_Toc46939246"/>
      <w:r>
        <w:t>ТЕОРЕТИЧНІ ВІДОМОСТІ</w:t>
      </w:r>
      <w:bookmarkEnd w:id="41"/>
    </w:p>
    <w:p w:rsidR="009E2B1F" w:rsidRPr="004652A5" w:rsidRDefault="009E2B1F" w:rsidP="009E2B1F">
      <w:pPr>
        <w:spacing w:line="360" w:lineRule="auto"/>
        <w:rPr>
          <w:b/>
          <w:sz w:val="28"/>
          <w:szCs w:val="44"/>
          <w:lang w:val="uk-UA"/>
        </w:rPr>
      </w:pPr>
      <w:r w:rsidRPr="004652A5">
        <w:rPr>
          <w:b/>
          <w:sz w:val="28"/>
          <w:szCs w:val="44"/>
          <w:lang w:val="uk-UA"/>
        </w:rPr>
        <w:t>6.1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9E2B1F" w:rsidRPr="00E062A7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>
        <w:rPr>
          <w:color w:val="000000"/>
          <w:sz w:val="28"/>
          <w:szCs w:val="28"/>
          <w:lang w:val="uk-UA"/>
        </w:rPr>
        <w:t>пам</w:t>
      </w:r>
      <w:proofErr w:type="spellEnd"/>
      <w:r w:rsidRPr="007C0D4D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uk-UA"/>
        </w:rPr>
        <w:t>яті під структуру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засоби роботи зі структурою та її гарне оформлення</w:t>
      </w:r>
    </w:p>
    <w:p w:rsidR="009E2B1F" w:rsidRPr="004652A5" w:rsidRDefault="009E2B1F" w:rsidP="009E2B1F">
      <w:pPr>
        <w:spacing w:line="360" w:lineRule="auto"/>
        <w:rPr>
          <w:b/>
          <w:sz w:val="28"/>
          <w:szCs w:val="44"/>
          <w:lang w:val="uk-UA"/>
        </w:rPr>
      </w:pPr>
      <w:r>
        <w:rPr>
          <w:b/>
          <w:sz w:val="28"/>
          <w:szCs w:val="44"/>
          <w:lang w:val="uk-UA"/>
        </w:rPr>
        <w:lastRenderedPageBreak/>
        <w:t>6.2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9E2B1F" w:rsidRPr="00483B34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засоби роботи зі строками</w:t>
      </w:r>
      <w:r w:rsidRPr="00E062A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uk-UA"/>
        </w:rPr>
        <w:t xml:space="preserve"> розглядання їх як і через масив  так і з допомогою стандартних функцій</w:t>
      </w:r>
    </w:p>
    <w:p w:rsidR="009E2B1F" w:rsidRPr="000E24F3" w:rsidRDefault="009E2B1F" w:rsidP="009E2B1F">
      <w:pPr>
        <w:pStyle w:val="2"/>
        <w:rPr>
          <w:szCs w:val="44"/>
          <w:lang w:val="uk-UA"/>
        </w:rPr>
      </w:pPr>
      <w:bookmarkStart w:id="42" w:name="_Toc46939247"/>
      <w:r w:rsidRPr="000E24F3">
        <w:rPr>
          <w:szCs w:val="44"/>
        </w:rPr>
        <w:t>СХЕМИ АЛГОРИТМІВ ОСНОВНИХ ФУНКЦІЙ</w:t>
      </w:r>
      <w:bookmarkEnd w:id="42"/>
    </w:p>
    <w:p w:rsidR="009E2B1F" w:rsidRDefault="009E2B1F" w:rsidP="009E2B1F">
      <w:pPr>
        <w:pStyle w:val="3"/>
      </w:pPr>
      <w:bookmarkStart w:id="43" w:name="_Toc4693924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43"/>
    </w:p>
    <w:p w:rsidR="009E2B1F" w:rsidRPr="003D0CB9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#</w:t>
      </w:r>
      <w:proofErr w:type="spellStart"/>
      <w:r w:rsidRPr="003D0CB9">
        <w:rPr>
          <w:sz w:val="28"/>
          <w:szCs w:val="28"/>
          <w:lang w:val="uk-UA"/>
        </w:rPr>
        <w:t>include</w:t>
      </w:r>
      <w:proofErr w:type="spellEnd"/>
      <w:r w:rsidRPr="003D0CB9">
        <w:rPr>
          <w:sz w:val="28"/>
          <w:szCs w:val="28"/>
          <w:lang w:val="uk-UA"/>
        </w:rPr>
        <w:t xml:space="preserve"> &lt;</w:t>
      </w:r>
      <w:proofErr w:type="spellStart"/>
      <w:r w:rsidRPr="003D0CB9">
        <w:rPr>
          <w:sz w:val="28"/>
          <w:szCs w:val="28"/>
          <w:lang w:val="uk-UA"/>
        </w:rPr>
        <w:t>time.h</w:t>
      </w:r>
      <w:proofErr w:type="spellEnd"/>
      <w:r w:rsidRPr="003D0CB9">
        <w:rPr>
          <w:sz w:val="28"/>
          <w:szCs w:val="28"/>
          <w:lang w:val="uk-UA"/>
        </w:rPr>
        <w:t>&gt;</w:t>
      </w:r>
    </w:p>
    <w:p w:rsidR="009E2B1F" w:rsidRPr="003D0CB9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#</w:t>
      </w:r>
      <w:proofErr w:type="spellStart"/>
      <w:r w:rsidRPr="003D0CB9">
        <w:rPr>
          <w:sz w:val="28"/>
          <w:szCs w:val="28"/>
          <w:lang w:val="uk-UA"/>
        </w:rPr>
        <w:t>include</w:t>
      </w:r>
      <w:proofErr w:type="spellEnd"/>
      <w:r w:rsidRPr="003D0CB9">
        <w:rPr>
          <w:sz w:val="28"/>
          <w:szCs w:val="28"/>
          <w:lang w:val="uk-UA"/>
        </w:rPr>
        <w:t xml:space="preserve"> &lt;</w:t>
      </w:r>
      <w:proofErr w:type="spellStart"/>
      <w:r w:rsidRPr="003D0CB9">
        <w:rPr>
          <w:sz w:val="28"/>
          <w:szCs w:val="28"/>
          <w:lang w:val="uk-UA"/>
        </w:rPr>
        <w:t>stdio.h</w:t>
      </w:r>
      <w:proofErr w:type="spellEnd"/>
      <w:r w:rsidRPr="003D0CB9">
        <w:rPr>
          <w:sz w:val="28"/>
          <w:szCs w:val="28"/>
          <w:lang w:val="uk-UA"/>
        </w:rPr>
        <w:t>&gt;</w:t>
      </w:r>
    </w:p>
    <w:p w:rsidR="009E2B1F" w:rsidRPr="003D0CB9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3D0CB9">
        <w:rPr>
          <w:sz w:val="28"/>
          <w:szCs w:val="28"/>
          <w:lang w:val="uk-UA"/>
        </w:rPr>
        <w:t>#</w:t>
      </w:r>
      <w:proofErr w:type="spellStart"/>
      <w:r w:rsidRPr="003D0CB9">
        <w:rPr>
          <w:sz w:val="28"/>
          <w:szCs w:val="28"/>
          <w:lang w:val="uk-UA"/>
        </w:rPr>
        <w:t>include</w:t>
      </w:r>
      <w:proofErr w:type="spellEnd"/>
      <w:r w:rsidRPr="003D0CB9">
        <w:rPr>
          <w:sz w:val="28"/>
          <w:szCs w:val="28"/>
          <w:lang w:val="uk-UA"/>
        </w:rPr>
        <w:t xml:space="preserve"> &lt;</w:t>
      </w:r>
      <w:proofErr w:type="spellStart"/>
      <w:r w:rsidRPr="003D0CB9">
        <w:rPr>
          <w:sz w:val="28"/>
          <w:szCs w:val="28"/>
          <w:lang w:val="uk-UA"/>
        </w:rPr>
        <w:t>stdlib.h</w:t>
      </w:r>
      <w:proofErr w:type="spellEnd"/>
      <w:r w:rsidRPr="003D0CB9">
        <w:rPr>
          <w:sz w:val="28"/>
          <w:szCs w:val="28"/>
          <w:lang w:val="uk-UA"/>
        </w:rPr>
        <w:t>&gt;</w:t>
      </w:r>
    </w:p>
    <w:p w:rsidR="009E2B1F" w:rsidRPr="00483B34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 xml:space="preserve"> &lt;</w:t>
      </w:r>
      <w:proofErr w:type="spellStart"/>
      <w:r>
        <w:rPr>
          <w:sz w:val="28"/>
          <w:szCs w:val="28"/>
          <w:lang w:val="uk-UA"/>
        </w:rPr>
        <w:t>string.h</w:t>
      </w:r>
      <w:proofErr w:type="spellEnd"/>
      <w:r>
        <w:rPr>
          <w:sz w:val="28"/>
          <w:szCs w:val="28"/>
          <w:lang w:val="uk-UA"/>
        </w:rPr>
        <w:t>&gt;</w:t>
      </w:r>
    </w:p>
    <w:p w:rsidR="009E2B1F" w:rsidRDefault="009E2B1F" w:rsidP="009E2B1F">
      <w:pPr>
        <w:pStyle w:val="2"/>
        <w:rPr>
          <w:lang w:val="uk-UA"/>
        </w:rPr>
      </w:pPr>
      <w:bookmarkStart w:id="44" w:name="_Toc46939249"/>
      <w:proofErr w:type="spellStart"/>
      <w:r>
        <w:t>Висновок</w:t>
      </w:r>
      <w:bookmarkEnd w:id="44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A770D6">
        <w:rPr>
          <w:b/>
          <w:sz w:val="28"/>
          <w:szCs w:val="28"/>
          <w:lang w:val="uk-UA"/>
        </w:rPr>
        <w:t>6.1</w:t>
      </w:r>
      <w:r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реалізувати задачу за допомогою структури. </w:t>
      </w:r>
    </w:p>
    <w:p w:rsidR="009E2B1F" w:rsidRPr="005A6E41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A6E41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>структурами роботи із динамічною пам</w:t>
      </w:r>
      <w:r w:rsidRPr="005A6E4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яттю та елементами</w:t>
      </w:r>
      <w:r w:rsidRPr="005A6E41">
        <w:rPr>
          <w:sz w:val="28"/>
          <w:szCs w:val="28"/>
          <w:lang w:val="uk-UA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rPr>
          <w:b/>
          <w:sz w:val="44"/>
          <w:szCs w:val="44"/>
          <w:lang w:val="uk-UA"/>
        </w:rPr>
      </w:pPr>
      <w:r>
        <w:rPr>
          <w:b/>
          <w:sz w:val="28"/>
          <w:szCs w:val="28"/>
          <w:lang w:val="uk-UA"/>
        </w:rPr>
        <w:t>6.2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A770D6">
        <w:rPr>
          <w:b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 якій ми можемо оперувати інформацією, а саме працювати зі строками. </w:t>
      </w:r>
    </w:p>
    <w:p w:rsidR="009E2B1F" w:rsidRPr="005A6E41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A6E41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 xml:space="preserve">роботою із символьними масивами та строками </w:t>
      </w:r>
      <w:r w:rsidRPr="005A6E41">
        <w:rPr>
          <w:sz w:val="28"/>
          <w:szCs w:val="28"/>
          <w:lang w:val="uk-UA"/>
        </w:rPr>
        <w:t>і т.п.</w:t>
      </w:r>
    </w:p>
    <w:p w:rsidR="009E2B1F" w:rsidRPr="00CD4F73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строку бажаного розміру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pStyle w:val="1"/>
        <w:pageBreakBefore/>
      </w:pPr>
      <w:bookmarkStart w:id="45" w:name="_Toc46939250"/>
      <w:r>
        <w:rPr>
          <w:bCs/>
        </w:rPr>
        <w:lastRenderedPageBreak/>
        <w:t>Завдання 7</w:t>
      </w:r>
      <w:bookmarkEnd w:id="45"/>
    </w:p>
    <w:p w:rsidR="009E2B1F" w:rsidRDefault="009E2B1F" w:rsidP="009E2B1F">
      <w:pPr>
        <w:pStyle w:val="2"/>
      </w:pPr>
      <w:bookmarkStart w:id="46" w:name="_Toc46939251"/>
      <w:r>
        <w:lastRenderedPageBreak/>
        <w:t>ПОСТАНОВКА ЗАДАЧІ</w:t>
      </w:r>
      <w:bookmarkEnd w:id="46"/>
    </w:p>
    <w:p w:rsidR="009E2B1F" w:rsidRDefault="009E2B1F" w:rsidP="009E2B1F">
      <w:pPr>
        <w:pStyle w:val="3"/>
      </w:pPr>
      <w:bookmarkStart w:id="47" w:name="__RefHeading___Toc3512_2096317517"/>
      <w:bookmarkStart w:id="48" w:name="_Toc46939252"/>
      <w:bookmarkEnd w:id="47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48"/>
      <w:proofErr w:type="spellEnd"/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9E2B1F" w:rsidRPr="00700BB7" w:rsidRDefault="009E2B1F" w:rsidP="009E2B1F">
      <w:pPr>
        <w:spacing w:line="360" w:lineRule="auto"/>
        <w:jc w:val="both"/>
        <w:rPr>
          <w:rFonts w:eastAsia="Century Schoolbook"/>
          <w:color w:val="000000"/>
          <w:kern w:val="3"/>
          <w:sz w:val="28"/>
          <w:szCs w:val="28"/>
          <w:lang w:eastAsia="zh-CN" w:bidi="hi-IN"/>
        </w:rPr>
      </w:pPr>
      <w:r w:rsidRPr="00700BB7"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  <w:t>7.1</w:t>
      </w:r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Знайти індекс мінімального значення масиву. Після цього впорядкувати масив за спадання значень масиву.</w:t>
      </w:r>
    </w:p>
    <w:p w:rsidR="009E2B1F" w:rsidRPr="004348EB" w:rsidRDefault="009E2B1F" w:rsidP="009E2B1F">
      <w:pPr>
        <w:spacing w:line="360" w:lineRule="auto"/>
        <w:rPr>
          <w:color w:val="000000"/>
          <w:kern w:val="3"/>
          <w:sz w:val="28"/>
          <w:szCs w:val="28"/>
          <w:lang w:val="uk-UA" w:eastAsia="zh-CN" w:bidi="hi-IN"/>
        </w:rPr>
      </w:pPr>
      <w:r w:rsidRPr="00700BB7">
        <w:rPr>
          <w:b/>
          <w:color w:val="000000"/>
          <w:kern w:val="3"/>
          <w:sz w:val="28"/>
          <w:szCs w:val="28"/>
          <w:lang w:val="uk-UA" w:eastAsia="zh-CN" w:bidi="hi-IN"/>
        </w:rPr>
        <w:t>7.2</w:t>
      </w:r>
      <w:r w:rsidRPr="00700BB7">
        <w:rPr>
          <w:color w:val="000000"/>
          <w:kern w:val="3"/>
          <w:sz w:val="28"/>
          <w:szCs w:val="28"/>
          <w:lang w:val="uk-UA" w:eastAsia="zh-CN" w:bidi="hi-IN"/>
        </w:rPr>
        <w:t>Обчислити суму елементів масиву над головною діагоналлю. Визначити індекси мінімального елемента.</w:t>
      </w:r>
    </w:p>
    <w:p w:rsidR="009E2B1F" w:rsidRDefault="009E2B1F" w:rsidP="009E2B1F">
      <w:pPr>
        <w:pStyle w:val="2"/>
        <w:rPr>
          <w:lang w:val="uk-UA"/>
        </w:rPr>
      </w:pPr>
      <w:bookmarkStart w:id="49" w:name="_Toc46939253"/>
      <w:r>
        <w:t>ТЕОРЕТИЧНІ ВІДОМОСТІ</w:t>
      </w:r>
      <w:bookmarkEnd w:id="49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t>7</w:t>
      </w:r>
      <w:r w:rsidRPr="00102116">
        <w:rPr>
          <w:b/>
          <w:color w:val="000000"/>
          <w:sz w:val="28"/>
          <w:lang w:val="uk-UA"/>
        </w:rPr>
        <w:t>.1</w:t>
      </w:r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2291C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proofErr w:type="spellStart"/>
      <w:r w:rsidRPr="0062291C">
        <w:rPr>
          <w:sz w:val="28"/>
          <w:szCs w:val="28"/>
          <w:lang w:val="uk-UA"/>
        </w:rPr>
        <w:t>рандомне</w:t>
      </w:r>
      <w:proofErr w:type="spellEnd"/>
      <w:r w:rsidRPr="0062291C">
        <w:rPr>
          <w:sz w:val="28"/>
          <w:szCs w:val="28"/>
          <w:lang w:val="uk-UA"/>
        </w:rPr>
        <w:t xml:space="preserve"> заповнення масиву за допомогою функції </w:t>
      </w:r>
      <w:proofErr w:type="spellStart"/>
      <w:r w:rsidRPr="0062291C">
        <w:rPr>
          <w:sz w:val="28"/>
          <w:szCs w:val="28"/>
          <w:lang w:val="uk-UA"/>
        </w:rPr>
        <w:t>rand</w:t>
      </w:r>
      <w:proofErr w:type="spellEnd"/>
      <w:r w:rsidRPr="0062291C">
        <w:rPr>
          <w:sz w:val="28"/>
          <w:szCs w:val="28"/>
          <w:lang w:val="uk-UA"/>
        </w:rPr>
        <w:t>()%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динамічним  масивом</w:t>
      </w: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b/>
          <w:sz w:val="28"/>
          <w:szCs w:val="28"/>
          <w:lang w:val="uk-UA"/>
        </w:rPr>
        <w:t>7</w:t>
      </w:r>
      <w:r w:rsidRPr="00102116">
        <w:rPr>
          <w:b/>
          <w:sz w:val="28"/>
          <w:szCs w:val="28"/>
          <w:lang w:val="uk-UA"/>
        </w:rPr>
        <w:t>.2</w:t>
      </w:r>
      <w:r w:rsidRPr="0010211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9763E2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85789E">
        <w:rPr>
          <w:color w:val="000000"/>
          <w:sz w:val="28"/>
          <w:lang w:val="uk-UA"/>
        </w:rPr>
        <w:t xml:space="preserve">умовний оператор вибору </w:t>
      </w:r>
      <w:r w:rsidRPr="0085789E">
        <w:rPr>
          <w:color w:val="000000"/>
          <w:sz w:val="28"/>
          <w:lang w:val="en-US"/>
        </w:rPr>
        <w:t>if</w:t>
      </w:r>
      <w:r>
        <w:rPr>
          <w:color w:val="000000"/>
          <w:sz w:val="28"/>
          <w:lang w:val="uk-UA"/>
        </w:rPr>
        <w:t xml:space="preserve"> для знаходження індексів максимального значення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динамічним двовимірним масивом</w:t>
      </w:r>
    </w:p>
    <w:p w:rsidR="009E2B1F" w:rsidRPr="00AA6249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використала спосіб сортування бульбашкою</w:t>
      </w:r>
    </w:p>
    <w:p w:rsidR="009E2B1F" w:rsidRDefault="009E2B1F" w:rsidP="009E2B1F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50" w:name="_Toc46939254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50"/>
    </w:p>
    <w:p w:rsidR="009E2B1F" w:rsidRPr="001E72F0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  <w:r w:rsidRPr="001E72F0">
        <w:rPr>
          <w:i/>
          <w:sz w:val="28"/>
          <w:szCs w:val="28"/>
        </w:rPr>
        <w:t>#</w:t>
      </w:r>
      <w:proofErr w:type="spellStart"/>
      <w:r w:rsidRPr="001E72F0">
        <w:rPr>
          <w:i/>
          <w:sz w:val="28"/>
          <w:szCs w:val="28"/>
        </w:rPr>
        <w:t>include</w:t>
      </w:r>
      <w:proofErr w:type="spellEnd"/>
      <w:r w:rsidRPr="001E72F0">
        <w:rPr>
          <w:i/>
          <w:sz w:val="28"/>
          <w:szCs w:val="28"/>
        </w:rPr>
        <w:t xml:space="preserve"> &lt;</w:t>
      </w:r>
      <w:proofErr w:type="spellStart"/>
      <w:r w:rsidRPr="001E72F0">
        <w:rPr>
          <w:i/>
          <w:sz w:val="28"/>
          <w:szCs w:val="28"/>
        </w:rPr>
        <w:t>stdio.h</w:t>
      </w:r>
      <w:proofErr w:type="spellEnd"/>
      <w:r w:rsidRPr="001E72F0">
        <w:rPr>
          <w:i/>
          <w:sz w:val="28"/>
          <w:szCs w:val="28"/>
        </w:rPr>
        <w:t>&gt;</w:t>
      </w:r>
    </w:p>
    <w:p w:rsidR="009E2B1F" w:rsidRPr="001E72F0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  <w:r w:rsidRPr="001E72F0">
        <w:rPr>
          <w:i/>
          <w:sz w:val="28"/>
          <w:szCs w:val="28"/>
        </w:rPr>
        <w:t>#</w:t>
      </w:r>
      <w:proofErr w:type="spellStart"/>
      <w:r w:rsidRPr="001E72F0">
        <w:rPr>
          <w:i/>
          <w:sz w:val="28"/>
          <w:szCs w:val="28"/>
        </w:rPr>
        <w:t>include</w:t>
      </w:r>
      <w:proofErr w:type="spellEnd"/>
      <w:r w:rsidRPr="001E72F0">
        <w:rPr>
          <w:i/>
          <w:sz w:val="28"/>
          <w:szCs w:val="28"/>
        </w:rPr>
        <w:t xml:space="preserve"> &lt;</w:t>
      </w:r>
      <w:proofErr w:type="spellStart"/>
      <w:r w:rsidRPr="001E72F0">
        <w:rPr>
          <w:i/>
          <w:sz w:val="28"/>
          <w:szCs w:val="28"/>
        </w:rPr>
        <w:t>stdlib.h</w:t>
      </w:r>
      <w:proofErr w:type="spellEnd"/>
      <w:r w:rsidRPr="001E72F0">
        <w:rPr>
          <w:i/>
          <w:sz w:val="28"/>
          <w:szCs w:val="28"/>
        </w:rPr>
        <w:t>&gt;</w:t>
      </w:r>
    </w:p>
    <w:p w:rsidR="009E2B1F" w:rsidRPr="00AA624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  <w:r w:rsidRPr="001E72F0">
        <w:rPr>
          <w:i/>
          <w:sz w:val="28"/>
          <w:szCs w:val="28"/>
        </w:rPr>
        <w:t>#</w:t>
      </w:r>
      <w:proofErr w:type="spellStart"/>
      <w:r w:rsidRPr="001E72F0">
        <w:rPr>
          <w:i/>
          <w:sz w:val="28"/>
          <w:szCs w:val="28"/>
        </w:rPr>
        <w:t>include</w:t>
      </w:r>
      <w:proofErr w:type="spellEnd"/>
      <w:r w:rsidRPr="001E72F0">
        <w:rPr>
          <w:i/>
          <w:sz w:val="28"/>
          <w:szCs w:val="28"/>
        </w:rPr>
        <w:t xml:space="preserve"> &lt;</w:t>
      </w:r>
      <w:proofErr w:type="spellStart"/>
      <w:r w:rsidRPr="001E72F0">
        <w:rPr>
          <w:i/>
          <w:sz w:val="28"/>
          <w:szCs w:val="28"/>
        </w:rPr>
        <w:t>time.h</w:t>
      </w:r>
      <w:proofErr w:type="spellEnd"/>
      <w:r w:rsidRPr="001E72F0">
        <w:rPr>
          <w:i/>
          <w:sz w:val="28"/>
          <w:szCs w:val="28"/>
        </w:rPr>
        <w:t>&gt;</w:t>
      </w:r>
    </w:p>
    <w:p w:rsidR="009E2B1F" w:rsidRPr="001D4455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</w:p>
    <w:p w:rsidR="009E2B1F" w:rsidRDefault="009E2B1F" w:rsidP="009E2B1F">
      <w:pPr>
        <w:pStyle w:val="3"/>
        <w:rPr>
          <w:lang w:val="uk-UA"/>
        </w:rPr>
      </w:pPr>
      <w:bookmarkStart w:id="51" w:name="_Toc46939255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51"/>
    </w:p>
    <w:p w:rsidR="009E2B1F" w:rsidRDefault="009E2B1F" w:rsidP="009E2B1F">
      <w:pPr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</w:pPr>
      <w:r w:rsidRPr="00700BB7"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  <w:t>7.1</w:t>
      </w:r>
    </w:p>
    <w:p w:rsidR="009E2B1F" w:rsidRDefault="009E2B1F" w:rsidP="009E2B1F">
      <w:pPr>
        <w:spacing w:line="360" w:lineRule="auto"/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double</w:t>
      </w:r>
      <w:proofErr w:type="gramEnd"/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*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A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n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)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–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динамічне виділення пам</w:t>
      </w:r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’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яті для одновимірного масиву</w:t>
      </w:r>
    </w:p>
    <w:p w:rsidR="009E2B1F" w:rsidRPr="00700BB7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void</w:t>
      </w:r>
      <w:proofErr w:type="gram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Init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*a,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n)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– </w:t>
      </w:r>
      <w:proofErr w:type="spellStart"/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рандомне</w:t>
      </w:r>
      <w:proofErr w:type="spellEnd"/>
      <w:r w:rsidRPr="00700BB7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заповнення масиву</w:t>
      </w:r>
    </w:p>
    <w:p w:rsidR="009E2B1F" w:rsidRDefault="009E2B1F" w:rsidP="009E2B1F">
      <w:pPr>
        <w:spacing w:line="360" w:lineRule="auto"/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void</w:t>
      </w:r>
      <w:proofErr w:type="gram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print(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*a,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 xml:space="preserve"> n)</w:t>
      </w:r>
      <w:r w:rsidRPr="00700BB7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– 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виведення масиву на екран </w:t>
      </w:r>
    </w:p>
    <w:p w:rsidR="009E2B1F" w:rsidRDefault="009E2B1F" w:rsidP="009E2B1F">
      <w:pPr>
        <w:spacing w:line="360" w:lineRule="auto"/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</w:pPr>
      <w:proofErr w:type="gram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void</w:t>
      </w:r>
      <w:proofErr w:type="gramEnd"/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F</w:t>
      </w:r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(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*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a</w:t>
      </w:r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int</w:t>
      </w:r>
      <w:proofErr w:type="spellEnd"/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</w:t>
      </w:r>
      <w:r w:rsidRPr="00FD0573">
        <w:rPr>
          <w:rFonts w:eastAsia="Century Schoolbook"/>
          <w:i/>
          <w:color w:val="000000"/>
          <w:kern w:val="3"/>
          <w:sz w:val="28"/>
          <w:szCs w:val="28"/>
          <w:lang w:val="en-US" w:eastAsia="zh-CN" w:bidi="hi-IN"/>
        </w:rPr>
        <w:t>n</w:t>
      </w:r>
      <w:r w:rsidRPr="007555EE"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>)</w:t>
      </w:r>
      <w:r>
        <w:rPr>
          <w:rFonts w:eastAsia="Century Schoolbook"/>
          <w:i/>
          <w:color w:val="000000"/>
          <w:kern w:val="3"/>
          <w:sz w:val="28"/>
          <w:szCs w:val="28"/>
          <w:lang w:val="uk-UA" w:eastAsia="zh-CN" w:bidi="hi-IN"/>
        </w:rPr>
        <w:t xml:space="preserve"> – </w:t>
      </w:r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функція для знаходженн</w:t>
      </w:r>
      <w:r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я індексу мінімального елемента</w:t>
      </w:r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>сортировка</w:t>
      </w:r>
      <w:proofErr w:type="spellEnd"/>
      <w:r w:rsidRPr="007555EE">
        <w:rPr>
          <w:rFonts w:eastAsia="Century Schoolbook"/>
          <w:color w:val="000000"/>
          <w:kern w:val="3"/>
          <w:sz w:val="28"/>
          <w:szCs w:val="28"/>
          <w:lang w:val="uk-UA" w:eastAsia="zh-CN" w:bidi="hi-IN"/>
        </w:rPr>
        <w:t xml:space="preserve"> масиву за спаданням</w:t>
      </w:r>
    </w:p>
    <w:p w:rsidR="009E2B1F" w:rsidRDefault="009E2B1F" w:rsidP="009E2B1F">
      <w:pPr>
        <w:spacing w:line="360" w:lineRule="auto"/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</w:pPr>
      <w:r w:rsidRPr="006916BB">
        <w:rPr>
          <w:rFonts w:eastAsia="Century Schoolbook"/>
          <w:b/>
          <w:color w:val="000000"/>
          <w:kern w:val="3"/>
          <w:sz w:val="28"/>
          <w:szCs w:val="28"/>
          <w:lang w:val="uk-UA" w:eastAsia="zh-CN" w:bidi="hi-IN"/>
        </w:rPr>
        <w:t>7.2</w:t>
      </w:r>
    </w:p>
    <w:p w:rsidR="009E2B1F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color w:val="000000"/>
          <w:kern w:val="3"/>
          <w:lang w:val="uk-UA" w:eastAsia="zh-CN" w:bidi="hi-IN"/>
        </w:rPr>
      </w:pPr>
      <w:r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double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**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Allocate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(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 w:rsidRPr="006916BB">
        <w:rPr>
          <w:i/>
          <w:color w:val="000000"/>
          <w:kern w:val="3"/>
          <w:lang w:val="uk-UA" w:eastAsia="zh-CN" w:bidi="hi-IN"/>
        </w:rPr>
        <w:t xml:space="preserve"> </w:t>
      </w:r>
      <w:r>
        <w:rPr>
          <w:i/>
          <w:color w:val="000000"/>
          <w:kern w:val="3"/>
          <w:lang w:val="uk-UA" w:eastAsia="zh-CN" w:bidi="hi-IN"/>
        </w:rPr>
        <w:t>–</w:t>
      </w:r>
      <w:r>
        <w:rPr>
          <w:color w:val="000000"/>
          <w:kern w:val="3"/>
          <w:lang w:val="uk-UA" w:eastAsia="zh-CN" w:bidi="hi-IN"/>
        </w:rPr>
        <w:t xml:space="preserve"> динамічне виділення пам</w:t>
      </w:r>
      <w:r w:rsidRPr="00700BB7">
        <w:rPr>
          <w:color w:val="000000"/>
          <w:kern w:val="3"/>
          <w:lang w:val="uk-UA" w:eastAsia="zh-CN" w:bidi="hi-IN"/>
        </w:rPr>
        <w:t>’</w:t>
      </w:r>
      <w:r>
        <w:rPr>
          <w:color w:val="000000"/>
          <w:kern w:val="3"/>
          <w:lang w:val="uk-UA" w:eastAsia="zh-CN" w:bidi="hi-IN"/>
        </w:rPr>
        <w:t>яті для двовимірного масиву</w:t>
      </w:r>
    </w:p>
    <w:p w:rsidR="009E2B1F" w:rsidRPr="007555EE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</w:pPr>
      <w:r>
        <w:rPr>
          <w:color w:val="000000"/>
          <w:kern w:val="3"/>
          <w:lang w:val="uk-UA" w:eastAsia="zh-CN" w:bidi="hi-IN"/>
        </w:rPr>
        <w:t xml:space="preserve">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void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Init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(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double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**a,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 w:rsidRPr="006916BB">
        <w:rPr>
          <w:color w:val="000000"/>
          <w:kern w:val="3"/>
          <w:lang w:val="uk-UA" w:eastAsia="zh-CN" w:bidi="hi-IN"/>
        </w:rPr>
        <w:t xml:space="preserve"> </w:t>
      </w:r>
      <w:r>
        <w:rPr>
          <w:i/>
          <w:color w:val="000000"/>
          <w:kern w:val="3"/>
          <w:lang w:val="uk-UA" w:eastAsia="zh-CN" w:bidi="hi-IN"/>
        </w:rPr>
        <w:t xml:space="preserve">– </w:t>
      </w:r>
      <w:proofErr w:type="spellStart"/>
      <w:r w:rsidRPr="00700BB7">
        <w:rPr>
          <w:color w:val="000000"/>
          <w:kern w:val="3"/>
          <w:lang w:val="uk-UA" w:eastAsia="zh-CN" w:bidi="hi-IN"/>
        </w:rPr>
        <w:t>рандомне</w:t>
      </w:r>
      <w:proofErr w:type="spellEnd"/>
      <w:r w:rsidRPr="00700BB7">
        <w:rPr>
          <w:color w:val="000000"/>
          <w:kern w:val="3"/>
          <w:lang w:val="uk-UA" w:eastAsia="zh-CN" w:bidi="hi-IN"/>
        </w:rPr>
        <w:t xml:space="preserve"> заповнення </w:t>
      </w:r>
      <w:r>
        <w:rPr>
          <w:color w:val="000000"/>
          <w:kern w:val="3"/>
          <w:lang w:val="uk-UA" w:eastAsia="zh-CN" w:bidi="hi-IN"/>
        </w:rPr>
        <w:t xml:space="preserve">двовимірного </w:t>
      </w:r>
      <w:r w:rsidRPr="00700BB7">
        <w:rPr>
          <w:color w:val="000000"/>
          <w:kern w:val="3"/>
          <w:lang w:val="uk-UA" w:eastAsia="zh-CN" w:bidi="hi-IN"/>
        </w:rPr>
        <w:t>масиву</w:t>
      </w:r>
    </w:p>
    <w:p w:rsidR="009E2B1F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color w:val="000000"/>
          <w:kern w:val="3"/>
          <w:lang w:val="uk-UA" w:eastAsia="zh-CN" w:bidi="hi-IN"/>
        </w:rPr>
      </w:pPr>
      <w:r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void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Print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(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double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**a,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 w:rsidRPr="006916BB">
        <w:rPr>
          <w:color w:val="000000"/>
          <w:kern w:val="3"/>
          <w:lang w:val="uk-UA" w:eastAsia="zh-CN" w:bidi="hi-IN"/>
        </w:rPr>
        <w:t xml:space="preserve"> </w:t>
      </w:r>
      <w:r>
        <w:rPr>
          <w:i/>
          <w:color w:val="000000"/>
          <w:kern w:val="3"/>
          <w:lang w:val="uk-UA" w:eastAsia="zh-CN" w:bidi="hi-IN"/>
        </w:rPr>
        <w:t xml:space="preserve">– </w:t>
      </w:r>
      <w:r>
        <w:rPr>
          <w:color w:val="000000"/>
          <w:kern w:val="3"/>
          <w:lang w:val="uk-UA" w:eastAsia="zh-CN" w:bidi="hi-IN"/>
        </w:rPr>
        <w:t>виведення масиву на екран у вигляді таблиці</w:t>
      </w:r>
    </w:p>
    <w:p w:rsidR="009E2B1F" w:rsidRPr="00AB3DC8" w:rsidRDefault="009E2B1F" w:rsidP="009E2B1F">
      <w:pPr>
        <w:pStyle w:val="15"/>
        <w:tabs>
          <w:tab w:val="left" w:pos="464"/>
          <w:tab w:val="left" w:pos="851"/>
        </w:tabs>
        <w:spacing w:line="360" w:lineRule="auto"/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</w:pPr>
      <w:r>
        <w:rPr>
          <w:color w:val="000000"/>
          <w:kern w:val="3"/>
          <w:lang w:val="uk-UA" w:eastAsia="zh-CN" w:bidi="hi-IN"/>
        </w:rPr>
        <w:t xml:space="preserve">     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void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My_f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unc(double **a,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m, </w:t>
      </w:r>
      <w:proofErr w:type="spellStart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>int</w:t>
      </w:r>
      <w:proofErr w:type="spellEnd"/>
      <w:r w:rsidRPr="007555EE"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n)</w:t>
      </w:r>
      <w:r>
        <w:rPr>
          <w:rFonts w:ascii="Times New Roman" w:hAnsi="Times New Roman" w:cs="Times New Roman"/>
          <w:i/>
          <w:color w:val="000000"/>
          <w:kern w:val="3"/>
          <w:lang w:val="uk-UA" w:eastAsia="zh-CN" w:bidi="hi-IN"/>
        </w:rPr>
        <w:t xml:space="preserve"> – </w:t>
      </w:r>
      <w:r w:rsidRPr="007555EE">
        <w:rPr>
          <w:color w:val="000000"/>
          <w:kern w:val="3"/>
          <w:lang w:val="uk-UA" w:eastAsia="zh-CN" w:bidi="hi-IN"/>
        </w:rPr>
        <w:t>функція для знаходжен</w:t>
      </w:r>
      <w:r>
        <w:rPr>
          <w:color w:val="000000"/>
          <w:kern w:val="3"/>
          <w:lang w:val="uk-UA" w:eastAsia="zh-CN" w:bidi="hi-IN"/>
        </w:rPr>
        <w:t>ня індексу мінімального елемента і суми елементів масиву над головною діагоналлю</w:t>
      </w:r>
    </w:p>
    <w:p w:rsidR="009E2B1F" w:rsidRDefault="009E2B1F" w:rsidP="009E2B1F">
      <w:pPr>
        <w:pStyle w:val="2"/>
        <w:rPr>
          <w:lang w:val="uk-UA"/>
        </w:rPr>
      </w:pPr>
      <w:bookmarkStart w:id="52" w:name="_Toc46939256"/>
      <w:proofErr w:type="spellStart"/>
      <w:r>
        <w:t>Висновок</w:t>
      </w:r>
      <w:bookmarkEnd w:id="52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B916EF">
        <w:rPr>
          <w:b/>
          <w:sz w:val="28"/>
          <w:szCs w:val="28"/>
          <w:lang w:val="uk-UA"/>
        </w:rPr>
        <w:t>7.1</w:t>
      </w:r>
      <w:r>
        <w:rPr>
          <w:sz w:val="28"/>
          <w:szCs w:val="28"/>
          <w:lang w:val="uk-UA"/>
        </w:rPr>
        <w:t xml:space="preserve"> Під час написання цієї роботи було розроблено програму. В результаті виконання отримано працюючу консольну програму. У результаті виведено індекс мінімального елементу і відсортований масив.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масивами і роботи з ними</w:t>
      </w:r>
      <w:r>
        <w:rPr>
          <w:sz w:val="28"/>
          <w:szCs w:val="28"/>
        </w:rPr>
        <w:t xml:space="preserve"> і т.п.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B916EF">
        <w:rPr>
          <w:b/>
          <w:sz w:val="28"/>
          <w:szCs w:val="28"/>
          <w:lang w:val="uk-UA"/>
        </w:rPr>
        <w:lastRenderedPageBreak/>
        <w:t>7.1</w:t>
      </w:r>
      <w:r>
        <w:rPr>
          <w:sz w:val="28"/>
          <w:szCs w:val="28"/>
          <w:lang w:val="uk-UA"/>
        </w:rPr>
        <w:t xml:space="preserve"> Під час написання цієї роботи було розроблено програму. В результаті виконання отримано працюючу консольну програму. У результаті виведено індекс мінімального елементу і сума елементів над головною діагоналлю.</w:t>
      </w:r>
    </w:p>
    <w:p w:rsidR="009E2B1F" w:rsidRPr="00AB3DC8" w:rsidRDefault="009E2B1F" w:rsidP="009E2B1F">
      <w:pPr>
        <w:pStyle w:val="a0"/>
        <w:numPr>
          <w:ilvl w:val="0"/>
          <w:numId w:val="1"/>
        </w:numPr>
        <w:spacing w:line="360" w:lineRule="auto"/>
        <w:rPr>
          <w:lang w:val="uk-UA"/>
        </w:rPr>
      </w:pPr>
      <w:r w:rsidRPr="00AB3DC8">
        <w:rPr>
          <w:sz w:val="28"/>
          <w:szCs w:val="28"/>
          <w:lang w:val="uk-UA"/>
        </w:rPr>
        <w:t xml:space="preserve">При створенні даної програми було розглянуто чимало інформації пов’язаної з </w:t>
      </w:r>
      <w:r>
        <w:rPr>
          <w:sz w:val="28"/>
          <w:szCs w:val="28"/>
          <w:lang w:val="uk-UA"/>
        </w:rPr>
        <w:t>масивами</w:t>
      </w:r>
      <w:r w:rsidRPr="00AB3DC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динамічним виділенням пам</w:t>
      </w:r>
      <w:r w:rsidRPr="00AB3DC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 і роботи з ними</w:t>
      </w:r>
      <w:r w:rsidRPr="00AB3DC8">
        <w:rPr>
          <w:sz w:val="28"/>
          <w:szCs w:val="28"/>
          <w:lang w:val="uk-UA"/>
        </w:rPr>
        <w:t xml:space="preserve"> і т.п.</w:t>
      </w:r>
    </w:p>
    <w:p w:rsidR="009E2B1F" w:rsidRPr="00C52066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Створено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 xml:space="preserve">вводити масив бажаного розміру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 відразу бачити результат.</w:t>
      </w: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jc w:val="center"/>
        <w:rPr>
          <w:b/>
          <w:sz w:val="28"/>
          <w:szCs w:val="28"/>
        </w:rPr>
      </w:pPr>
    </w:p>
    <w:p w:rsidR="009E2B1F" w:rsidRDefault="009E2B1F" w:rsidP="009E2B1F">
      <w:pPr>
        <w:pStyle w:val="1"/>
        <w:pageBreakBefore/>
      </w:pPr>
      <w:bookmarkStart w:id="53" w:name="_Toc46939257"/>
      <w:r>
        <w:rPr>
          <w:bCs/>
        </w:rPr>
        <w:lastRenderedPageBreak/>
        <w:t>Завдання 8</w:t>
      </w:r>
      <w:bookmarkEnd w:id="53"/>
    </w:p>
    <w:p w:rsidR="009E2B1F" w:rsidRDefault="009E2B1F" w:rsidP="009E2B1F">
      <w:pPr>
        <w:pStyle w:val="2"/>
      </w:pPr>
      <w:bookmarkStart w:id="54" w:name="_Toc46939258"/>
      <w:r>
        <w:lastRenderedPageBreak/>
        <w:t>ПОСТАНОВКА ЗАДАЧІ</w:t>
      </w:r>
      <w:bookmarkEnd w:id="54"/>
    </w:p>
    <w:p w:rsidR="009E2B1F" w:rsidRDefault="009E2B1F" w:rsidP="009E2B1F">
      <w:pPr>
        <w:pStyle w:val="3"/>
        <w:rPr>
          <w:lang w:val="en-US"/>
        </w:rPr>
      </w:pPr>
      <w:bookmarkStart w:id="55" w:name="_Toc46939259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55"/>
      <w:proofErr w:type="spellEnd"/>
    </w:p>
    <w:p w:rsidR="009E2B1F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9E2B1F" w:rsidRPr="00AB3DC8" w:rsidRDefault="009E2B1F" w:rsidP="009E2B1F">
      <w:pPr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2C03CE">
        <w:rPr>
          <w:sz w:val="28"/>
          <w:szCs w:val="28"/>
          <w:lang w:val="uk-UA"/>
        </w:rPr>
        <w:t xml:space="preserve">Дано дві прямі: </w:t>
      </w:r>
      <w:r w:rsidRPr="002C03CE">
        <w:rPr>
          <w:i/>
          <w:sz w:val="28"/>
          <w:szCs w:val="28"/>
          <w:lang w:val="en-US"/>
        </w:rPr>
        <w:t>ax</w:t>
      </w:r>
      <w:r w:rsidRPr="002C03CE">
        <w:rPr>
          <w:sz w:val="28"/>
          <w:szCs w:val="28"/>
          <w:lang w:val="uk-UA"/>
        </w:rPr>
        <w:t xml:space="preserve"> + </w:t>
      </w:r>
      <w:r w:rsidRPr="002C03CE">
        <w:rPr>
          <w:i/>
          <w:sz w:val="28"/>
          <w:szCs w:val="28"/>
          <w:lang w:val="en-US"/>
        </w:rPr>
        <w:t>b</w:t>
      </w:r>
      <w:r w:rsidRPr="002C03CE">
        <w:rPr>
          <w:i/>
          <w:sz w:val="28"/>
          <w:szCs w:val="28"/>
          <w:lang w:val="uk-UA"/>
        </w:rPr>
        <w:t xml:space="preserve"> </w:t>
      </w:r>
      <w:r w:rsidRPr="002C03CE">
        <w:rPr>
          <w:sz w:val="28"/>
          <w:szCs w:val="28"/>
          <w:lang w:val="uk-UA"/>
        </w:rPr>
        <w:t xml:space="preserve">= 0; </w:t>
      </w:r>
      <w:r w:rsidRPr="002C03CE">
        <w:rPr>
          <w:i/>
          <w:sz w:val="28"/>
          <w:szCs w:val="28"/>
          <w:lang w:val="en-US"/>
        </w:rPr>
        <w:t>cx</w:t>
      </w:r>
      <w:r w:rsidRPr="002C03CE">
        <w:rPr>
          <w:i/>
          <w:sz w:val="28"/>
          <w:szCs w:val="28"/>
          <w:lang w:val="uk-UA"/>
        </w:rPr>
        <w:t xml:space="preserve"> </w:t>
      </w:r>
      <w:r w:rsidRPr="002C03CE">
        <w:rPr>
          <w:sz w:val="28"/>
          <w:szCs w:val="28"/>
          <w:lang w:val="uk-UA"/>
        </w:rPr>
        <w:t xml:space="preserve">+ </w:t>
      </w:r>
      <w:r w:rsidRPr="002C03CE">
        <w:rPr>
          <w:i/>
          <w:sz w:val="28"/>
          <w:szCs w:val="28"/>
          <w:lang w:val="en-US"/>
        </w:rPr>
        <w:t>d</w:t>
      </w:r>
      <w:r w:rsidRPr="002C03CE">
        <w:rPr>
          <w:sz w:val="28"/>
          <w:szCs w:val="28"/>
          <w:lang w:val="uk-UA"/>
        </w:rPr>
        <w:t xml:space="preserve"> = 0. </w:t>
      </w:r>
      <w:proofErr w:type="spellStart"/>
      <w:r w:rsidRPr="002C03CE">
        <w:rPr>
          <w:sz w:val="28"/>
          <w:szCs w:val="28"/>
        </w:rPr>
        <w:t>Написати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функцію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i/>
          <w:sz w:val="28"/>
          <w:szCs w:val="28"/>
          <w:lang w:val="en-US"/>
        </w:rPr>
        <w:t>Paral</w:t>
      </w:r>
      <w:proofErr w:type="spellEnd"/>
      <w:r w:rsidRPr="002C03CE">
        <w:rPr>
          <w:sz w:val="28"/>
          <w:szCs w:val="28"/>
        </w:rPr>
        <w:t xml:space="preserve"> для </w:t>
      </w:r>
      <w:proofErr w:type="spellStart"/>
      <w:r w:rsidRPr="002C03CE">
        <w:rPr>
          <w:sz w:val="28"/>
          <w:szCs w:val="28"/>
        </w:rPr>
        <w:t>визначення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чи</w:t>
      </w:r>
      <w:proofErr w:type="spellEnd"/>
      <w:r w:rsidRPr="00AB3DC8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прямі</w:t>
      </w:r>
      <w:proofErr w:type="spellEnd"/>
      <w:r w:rsidRPr="00AB3DC8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паралельні</w:t>
      </w:r>
      <w:proofErr w:type="spellEnd"/>
      <w:r w:rsidRPr="00AB3DC8">
        <w:rPr>
          <w:sz w:val="28"/>
          <w:szCs w:val="28"/>
        </w:rPr>
        <w:t xml:space="preserve">, </w:t>
      </w:r>
      <w:proofErr w:type="spellStart"/>
      <w:proofErr w:type="gramStart"/>
      <w:r w:rsidRPr="00AB3DC8">
        <w:rPr>
          <w:sz w:val="28"/>
          <w:szCs w:val="28"/>
        </w:rPr>
        <w:t>чи</w:t>
      </w:r>
      <w:proofErr w:type="spellEnd"/>
      <w:r w:rsidRPr="00AB3DC8">
        <w:rPr>
          <w:sz w:val="28"/>
          <w:szCs w:val="28"/>
        </w:rPr>
        <w:t xml:space="preserve"> </w:t>
      </w:r>
      <w:proofErr w:type="spellStart"/>
      <w:r w:rsidRPr="00AB3DC8">
        <w:rPr>
          <w:sz w:val="28"/>
          <w:szCs w:val="28"/>
        </w:rPr>
        <w:t>н</w:t>
      </w:r>
      <w:proofErr w:type="gramEnd"/>
      <w:r w:rsidRPr="00AB3DC8">
        <w:rPr>
          <w:sz w:val="28"/>
          <w:szCs w:val="28"/>
        </w:rPr>
        <w:t>і</w:t>
      </w:r>
      <w:proofErr w:type="spellEnd"/>
      <w:r w:rsidRPr="00AB3DC8">
        <w:rPr>
          <w:sz w:val="28"/>
          <w:szCs w:val="28"/>
        </w:rPr>
        <w:t>.</w:t>
      </w:r>
    </w:p>
    <w:p w:rsidR="009E2B1F" w:rsidRPr="00AB3DC8" w:rsidRDefault="009E2B1F" w:rsidP="009E2B1F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  <w:lang w:val="en-US"/>
        </w:rPr>
      </w:pPr>
      <w:proofErr w:type="spellStart"/>
      <w:r w:rsidRPr="00AB3DC8">
        <w:rPr>
          <w:i/>
          <w:iCs/>
          <w:sz w:val="28"/>
          <w:szCs w:val="28"/>
        </w:rPr>
        <w:t>Вхідні</w:t>
      </w:r>
      <w:proofErr w:type="spellEnd"/>
      <w:r w:rsidRPr="00AB3DC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3DC8">
        <w:rPr>
          <w:i/>
          <w:iCs/>
          <w:sz w:val="28"/>
          <w:szCs w:val="28"/>
        </w:rPr>
        <w:t>дані</w:t>
      </w:r>
      <w:proofErr w:type="spellEnd"/>
      <w:r w:rsidRPr="00AB3DC8">
        <w:rPr>
          <w:i/>
          <w:iCs/>
          <w:sz w:val="28"/>
          <w:szCs w:val="28"/>
          <w:lang w:val="en-US"/>
        </w:rPr>
        <w:t>:</w:t>
      </w:r>
      <w:r w:rsidRPr="00AB3DC8">
        <w:rPr>
          <w:sz w:val="28"/>
          <w:szCs w:val="28"/>
          <w:lang w:val="en-US"/>
        </w:rPr>
        <w:t xml:space="preserve">  </w:t>
      </w:r>
      <w:r w:rsidRPr="00AB3DC8">
        <w:rPr>
          <w:i/>
          <w:iCs/>
          <w:sz w:val="28"/>
          <w:szCs w:val="28"/>
          <w:lang w:val="en-US"/>
        </w:rPr>
        <w:t xml:space="preserve">a = </w:t>
      </w:r>
      <w:r w:rsidRPr="00AB3DC8">
        <w:rPr>
          <w:iCs/>
          <w:sz w:val="28"/>
          <w:szCs w:val="28"/>
          <w:lang w:val="en-US"/>
        </w:rPr>
        <w:t xml:space="preserve">2, </w:t>
      </w:r>
      <w:r w:rsidRPr="00AB3DC8">
        <w:rPr>
          <w:i/>
          <w:iCs/>
          <w:sz w:val="28"/>
          <w:szCs w:val="28"/>
          <w:lang w:val="en-US"/>
        </w:rPr>
        <w:t xml:space="preserve">b = </w:t>
      </w:r>
      <w:r w:rsidRPr="00AB3DC8">
        <w:rPr>
          <w:iCs/>
          <w:sz w:val="28"/>
          <w:szCs w:val="28"/>
          <w:lang w:val="en-US"/>
        </w:rPr>
        <w:t xml:space="preserve">6, </w:t>
      </w:r>
      <w:r w:rsidRPr="00AB3DC8">
        <w:rPr>
          <w:i/>
          <w:iCs/>
          <w:sz w:val="28"/>
          <w:szCs w:val="28"/>
          <w:lang w:val="en-US"/>
        </w:rPr>
        <w:t xml:space="preserve">c = </w:t>
      </w:r>
      <w:r w:rsidRPr="00AB3DC8">
        <w:rPr>
          <w:iCs/>
          <w:sz w:val="28"/>
          <w:szCs w:val="28"/>
          <w:lang w:val="en-US"/>
        </w:rPr>
        <w:t xml:space="preserve">4, </w:t>
      </w:r>
      <w:r w:rsidRPr="00AB3DC8">
        <w:rPr>
          <w:i/>
          <w:iCs/>
          <w:sz w:val="28"/>
          <w:szCs w:val="28"/>
          <w:lang w:val="en-US"/>
        </w:rPr>
        <w:t xml:space="preserve">d = </w:t>
      </w:r>
      <w:r w:rsidRPr="00AB3DC8">
        <w:rPr>
          <w:iCs/>
          <w:sz w:val="28"/>
          <w:szCs w:val="28"/>
          <w:lang w:val="en-US"/>
        </w:rPr>
        <w:t>12</w:t>
      </w:r>
      <w:r w:rsidRPr="00AB3DC8">
        <w:rPr>
          <w:i/>
          <w:iCs/>
          <w:sz w:val="28"/>
          <w:szCs w:val="28"/>
          <w:lang w:val="en-US"/>
        </w:rPr>
        <w:t>.</w:t>
      </w:r>
    </w:p>
    <w:p w:rsidR="009E2B1F" w:rsidRPr="00B83CFB" w:rsidRDefault="009E2B1F" w:rsidP="009E2B1F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proofErr w:type="spellStart"/>
      <w:r w:rsidRPr="00AB3DC8">
        <w:rPr>
          <w:i/>
          <w:iCs/>
          <w:sz w:val="28"/>
          <w:szCs w:val="28"/>
        </w:rPr>
        <w:t>Вихідні</w:t>
      </w:r>
      <w:proofErr w:type="spellEnd"/>
      <w:r w:rsidRPr="00AB3DC8">
        <w:rPr>
          <w:i/>
          <w:iCs/>
          <w:sz w:val="28"/>
          <w:szCs w:val="28"/>
        </w:rPr>
        <w:t xml:space="preserve"> </w:t>
      </w:r>
      <w:proofErr w:type="spellStart"/>
      <w:r w:rsidRPr="00AB3DC8">
        <w:rPr>
          <w:i/>
          <w:iCs/>
          <w:sz w:val="28"/>
          <w:szCs w:val="28"/>
        </w:rPr>
        <w:t>дані</w:t>
      </w:r>
      <w:proofErr w:type="spellEnd"/>
      <w:r w:rsidRPr="00AB3DC8">
        <w:rPr>
          <w:i/>
          <w:iCs/>
          <w:sz w:val="28"/>
          <w:szCs w:val="28"/>
        </w:rPr>
        <w:t>:</w:t>
      </w:r>
      <w:r w:rsidRPr="00AB3DC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«</w:t>
      </w:r>
      <w:proofErr w:type="spellStart"/>
      <w:r>
        <w:rPr>
          <w:i/>
          <w:iCs/>
          <w:sz w:val="28"/>
          <w:szCs w:val="28"/>
        </w:rPr>
        <w:t>Прямі</w:t>
      </w:r>
      <w:proofErr w:type="spellEnd"/>
      <w:r>
        <w:rPr>
          <w:i/>
          <w:iCs/>
          <w:sz w:val="28"/>
          <w:szCs w:val="28"/>
        </w:rPr>
        <w:t xml:space="preserve"> є </w:t>
      </w:r>
      <w:proofErr w:type="spellStart"/>
      <w:r>
        <w:rPr>
          <w:i/>
          <w:iCs/>
          <w:sz w:val="28"/>
          <w:szCs w:val="28"/>
        </w:rPr>
        <w:t>паралельними</w:t>
      </w:r>
      <w:proofErr w:type="spellEnd"/>
      <w:r>
        <w:rPr>
          <w:i/>
          <w:iCs/>
          <w:sz w:val="28"/>
          <w:szCs w:val="28"/>
        </w:rPr>
        <w:t>».</w:t>
      </w:r>
    </w:p>
    <w:p w:rsidR="009E2B1F" w:rsidRDefault="009E2B1F" w:rsidP="009E2B1F">
      <w:pPr>
        <w:pStyle w:val="2"/>
        <w:rPr>
          <w:lang w:val="en-US"/>
        </w:rPr>
      </w:pPr>
      <w:bookmarkStart w:id="56" w:name="_Toc46939260"/>
      <w:r>
        <w:t>ТЕОРЕТИЧНІ ВІДОМОСТІ</w:t>
      </w:r>
      <w:bookmarkEnd w:id="56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CA5091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9369CD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знання умови паралельності прямих(геометрія)</w:t>
      </w: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57" w:name="_Toc46939261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57"/>
    </w:p>
    <w:p w:rsidR="009E2B1F" w:rsidRPr="00793A3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793A39">
        <w:rPr>
          <w:sz w:val="28"/>
          <w:szCs w:val="28"/>
        </w:rPr>
        <w:t>#</w:t>
      </w:r>
      <w:proofErr w:type="spellStart"/>
      <w:r w:rsidRPr="00793A39">
        <w:rPr>
          <w:sz w:val="28"/>
          <w:szCs w:val="28"/>
        </w:rPr>
        <w:t>include</w:t>
      </w:r>
      <w:proofErr w:type="spellEnd"/>
      <w:r w:rsidRPr="00793A39">
        <w:rPr>
          <w:sz w:val="28"/>
          <w:szCs w:val="28"/>
        </w:rPr>
        <w:t xml:space="preserve"> &lt;</w:t>
      </w:r>
      <w:proofErr w:type="spellStart"/>
      <w:r w:rsidRPr="00793A39">
        <w:rPr>
          <w:sz w:val="28"/>
          <w:szCs w:val="28"/>
        </w:rPr>
        <w:t>stdio.h</w:t>
      </w:r>
      <w:proofErr w:type="spellEnd"/>
      <w:r w:rsidRPr="00793A39">
        <w:rPr>
          <w:sz w:val="28"/>
          <w:szCs w:val="28"/>
        </w:rPr>
        <w:t>&gt;</w:t>
      </w:r>
    </w:p>
    <w:p w:rsidR="009E2B1F" w:rsidRPr="00793A39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793A39">
        <w:rPr>
          <w:sz w:val="28"/>
          <w:szCs w:val="28"/>
        </w:rPr>
        <w:t>#</w:t>
      </w:r>
      <w:proofErr w:type="spellStart"/>
      <w:r w:rsidRPr="00793A39">
        <w:rPr>
          <w:sz w:val="28"/>
          <w:szCs w:val="28"/>
        </w:rPr>
        <w:t>include</w:t>
      </w:r>
      <w:proofErr w:type="spellEnd"/>
      <w:r w:rsidRPr="00793A39">
        <w:rPr>
          <w:sz w:val="28"/>
          <w:szCs w:val="28"/>
        </w:rPr>
        <w:t xml:space="preserve"> &lt;</w:t>
      </w:r>
      <w:proofErr w:type="spellStart"/>
      <w:r w:rsidRPr="00793A39">
        <w:rPr>
          <w:sz w:val="28"/>
          <w:szCs w:val="28"/>
        </w:rPr>
        <w:t>stdlib.h</w:t>
      </w:r>
      <w:proofErr w:type="spellEnd"/>
      <w:r w:rsidRPr="00793A39">
        <w:rPr>
          <w:sz w:val="28"/>
          <w:szCs w:val="28"/>
        </w:rPr>
        <w:t>&gt;</w:t>
      </w:r>
    </w:p>
    <w:p w:rsidR="009E2B1F" w:rsidRDefault="009E2B1F" w:rsidP="009E2B1F">
      <w:pPr>
        <w:pStyle w:val="3"/>
        <w:rPr>
          <w:lang w:val="uk-UA"/>
        </w:rPr>
      </w:pPr>
      <w:bookmarkStart w:id="58" w:name="_Toc46939262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58"/>
    </w:p>
    <w:p w:rsidR="009E2B1F" w:rsidRPr="00CA5091" w:rsidRDefault="009E2B1F" w:rsidP="009E2B1F">
      <w:pPr>
        <w:spacing w:line="360" w:lineRule="auto"/>
        <w:rPr>
          <w:sz w:val="28"/>
          <w:szCs w:val="28"/>
          <w:lang w:val="uk-UA"/>
        </w:rPr>
      </w:pPr>
      <w:proofErr w:type="spellStart"/>
      <w:proofErr w:type="gramStart"/>
      <w:r w:rsidRPr="00AB3DC8">
        <w:rPr>
          <w:i/>
          <w:iCs/>
          <w:sz w:val="28"/>
          <w:szCs w:val="28"/>
          <w:lang w:val="en-US"/>
        </w:rPr>
        <w:t>Paral</w:t>
      </w:r>
      <w:proofErr w:type="spellEnd"/>
      <w:r w:rsidRPr="00CA5091">
        <w:rPr>
          <w:i/>
          <w:iCs/>
          <w:sz w:val="28"/>
          <w:szCs w:val="28"/>
          <w:lang w:val="uk-UA"/>
        </w:rPr>
        <w:t>(</w:t>
      </w:r>
      <w:proofErr w:type="spellStart"/>
      <w:proofErr w:type="gramEnd"/>
      <w:r w:rsidRPr="00AB3DC8">
        <w:rPr>
          <w:i/>
          <w:iCs/>
          <w:sz w:val="28"/>
          <w:szCs w:val="28"/>
          <w:lang w:val="en-US"/>
        </w:rPr>
        <w:t>int</w:t>
      </w:r>
      <w:proofErr w:type="spellEnd"/>
      <w:r w:rsidRPr="00CA5091">
        <w:rPr>
          <w:i/>
          <w:iCs/>
          <w:sz w:val="28"/>
          <w:szCs w:val="28"/>
          <w:lang w:val="uk-UA"/>
        </w:rPr>
        <w:t xml:space="preserve"> </w:t>
      </w:r>
      <w:r w:rsidRPr="00AB3DC8">
        <w:rPr>
          <w:i/>
          <w:iCs/>
          <w:sz w:val="28"/>
          <w:szCs w:val="28"/>
          <w:lang w:val="en-US"/>
        </w:rPr>
        <w:t>a</w:t>
      </w:r>
      <w:r w:rsidRPr="00CA5091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AB3DC8">
        <w:rPr>
          <w:i/>
          <w:iCs/>
          <w:sz w:val="28"/>
          <w:szCs w:val="28"/>
          <w:lang w:val="en-US"/>
        </w:rPr>
        <w:t>int</w:t>
      </w:r>
      <w:proofErr w:type="spellEnd"/>
      <w:r w:rsidRPr="00CA5091">
        <w:rPr>
          <w:i/>
          <w:iCs/>
          <w:sz w:val="28"/>
          <w:szCs w:val="28"/>
          <w:lang w:val="uk-UA"/>
        </w:rPr>
        <w:t xml:space="preserve"> </w:t>
      </w:r>
      <w:r w:rsidRPr="00AB3DC8">
        <w:rPr>
          <w:i/>
          <w:iCs/>
          <w:sz w:val="28"/>
          <w:szCs w:val="28"/>
          <w:lang w:val="en-US"/>
        </w:rPr>
        <w:t>c</w:t>
      </w:r>
      <w:r w:rsidRPr="00CA5091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– </w:t>
      </w:r>
      <w:r>
        <w:rPr>
          <w:iCs/>
          <w:sz w:val="28"/>
          <w:szCs w:val="28"/>
          <w:lang w:val="uk-UA"/>
        </w:rPr>
        <w:t>функція для визначення паралельні прямі чи ні</w:t>
      </w:r>
    </w:p>
    <w:p w:rsidR="009E2B1F" w:rsidRDefault="009E2B1F" w:rsidP="009E2B1F">
      <w:pPr>
        <w:pStyle w:val="2"/>
        <w:rPr>
          <w:lang w:val="uk-UA"/>
        </w:rPr>
      </w:pPr>
      <w:bookmarkStart w:id="59" w:name="_Toc46939263"/>
      <w:proofErr w:type="spellStart"/>
      <w:r>
        <w:t>Висновок</w:t>
      </w:r>
      <w:bookmarkEnd w:id="59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Вона визначає чи паралельні прямі. Для розв</w:t>
      </w:r>
      <w:r w:rsidRPr="00CA509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язку цієї задачі розглянула і пригадала матеріал з геометрії і планіметрії.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lastRenderedPageBreak/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  <w:lang w:val="uk-UA"/>
        </w:rPr>
        <w:t xml:space="preserve"> з математикою</w:t>
      </w:r>
      <w:r>
        <w:rPr>
          <w:sz w:val="28"/>
          <w:szCs w:val="28"/>
        </w:rPr>
        <w:t>.</w:t>
      </w:r>
    </w:p>
    <w:p w:rsidR="009E2B1F" w:rsidRPr="00793A39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>вводить дані і  відразу бачить результат.</w:t>
      </w:r>
    </w:p>
    <w:p w:rsidR="009E2B1F" w:rsidRDefault="009E2B1F" w:rsidP="009E2B1F">
      <w:pPr>
        <w:pStyle w:val="1"/>
        <w:pageBreakBefore/>
      </w:pPr>
      <w:bookmarkStart w:id="60" w:name="_Toc46939264"/>
      <w:r>
        <w:rPr>
          <w:bCs/>
        </w:rPr>
        <w:lastRenderedPageBreak/>
        <w:t xml:space="preserve">Завдання </w:t>
      </w:r>
      <w:r>
        <w:rPr>
          <w:bCs/>
          <w:lang w:val="en-US"/>
        </w:rPr>
        <w:t>9</w:t>
      </w:r>
      <w:bookmarkEnd w:id="60"/>
    </w:p>
    <w:p w:rsidR="009E2B1F" w:rsidRDefault="009E2B1F" w:rsidP="009E2B1F">
      <w:pPr>
        <w:pStyle w:val="2"/>
      </w:pPr>
      <w:bookmarkStart w:id="61" w:name="_Toc46939265"/>
      <w:r>
        <w:lastRenderedPageBreak/>
        <w:t>ПОСТАНОВКА ЗАДАЧІ</w:t>
      </w:r>
      <w:bookmarkEnd w:id="61"/>
    </w:p>
    <w:p w:rsidR="009E2B1F" w:rsidRDefault="009E2B1F" w:rsidP="009E2B1F">
      <w:pPr>
        <w:pStyle w:val="3"/>
        <w:rPr>
          <w:lang w:val="en-US"/>
        </w:rPr>
      </w:pPr>
      <w:bookmarkStart w:id="62" w:name="_Toc46939266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62"/>
      <w:proofErr w:type="spellEnd"/>
    </w:p>
    <w:p w:rsidR="009E2B1F" w:rsidRPr="0096160C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96160C">
        <w:rPr>
          <w:sz w:val="28"/>
          <w:szCs w:val="28"/>
          <w:lang w:val="uk-UA"/>
        </w:rPr>
        <w:t>Варіант 13</w:t>
      </w:r>
    </w:p>
    <w:p w:rsidR="009E2B1F" w:rsidRPr="00BA098C" w:rsidRDefault="009E2B1F" w:rsidP="009E2B1F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2C03CE">
        <w:rPr>
          <w:sz w:val="28"/>
          <w:szCs w:val="28"/>
        </w:rPr>
        <w:t xml:space="preserve">Дано </w:t>
      </w:r>
      <w:proofErr w:type="spellStart"/>
      <w:r w:rsidRPr="002C03CE">
        <w:rPr>
          <w:sz w:val="28"/>
          <w:szCs w:val="28"/>
        </w:rPr>
        <w:t>цілочислову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матрицю</w:t>
      </w:r>
      <w:proofErr w:type="spellEnd"/>
      <w:proofErr w:type="gramStart"/>
      <w:r w:rsidRPr="002C03CE">
        <w:rPr>
          <w:sz w:val="28"/>
          <w:szCs w:val="28"/>
        </w:rPr>
        <w:t xml:space="preserve"> </w:t>
      </w:r>
      <w:r w:rsidRPr="002C03CE">
        <w:rPr>
          <w:i/>
          <w:iCs/>
          <w:sz w:val="28"/>
          <w:szCs w:val="28"/>
        </w:rPr>
        <w:t>А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розмірності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i/>
          <w:iCs/>
          <w:sz w:val="28"/>
          <w:szCs w:val="28"/>
        </w:rPr>
        <w:t>nxn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Виділіть</w:t>
      </w:r>
      <w:proofErr w:type="spellEnd"/>
      <w:r w:rsidRPr="002C03CE">
        <w:rPr>
          <w:sz w:val="28"/>
          <w:szCs w:val="28"/>
        </w:rPr>
        <w:t xml:space="preserve"> для </w:t>
      </w:r>
      <w:proofErr w:type="spellStart"/>
      <w:r w:rsidRPr="002C03CE">
        <w:rPr>
          <w:sz w:val="28"/>
          <w:szCs w:val="28"/>
        </w:rPr>
        <w:t>неї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необхідний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обсяг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динамічної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пам'яті</w:t>
      </w:r>
      <w:proofErr w:type="spellEnd"/>
      <w:r w:rsidRPr="002C03CE">
        <w:rPr>
          <w:sz w:val="28"/>
          <w:szCs w:val="28"/>
        </w:rPr>
        <w:t xml:space="preserve"> та </w:t>
      </w:r>
      <w:proofErr w:type="spellStart"/>
      <w:r w:rsidRPr="002C03CE">
        <w:rPr>
          <w:sz w:val="28"/>
          <w:szCs w:val="28"/>
        </w:rPr>
        <w:t>знайдіть</w:t>
      </w:r>
      <w:proofErr w:type="spellEnd"/>
      <w:r w:rsidRPr="002C03CE">
        <w:rPr>
          <w:sz w:val="28"/>
          <w:szCs w:val="28"/>
        </w:rPr>
        <w:t xml:space="preserve"> номер </w:t>
      </w:r>
      <w:proofErr w:type="spellStart"/>
      <w:r w:rsidRPr="002C03CE">
        <w:rPr>
          <w:sz w:val="28"/>
          <w:szCs w:val="28"/>
        </w:rPr>
        <w:t>останнього</w:t>
      </w:r>
      <w:proofErr w:type="spellEnd"/>
      <w:r w:rsidRPr="002C03CE">
        <w:rPr>
          <w:sz w:val="28"/>
          <w:szCs w:val="28"/>
        </w:rPr>
        <w:t xml:space="preserve"> з </w:t>
      </w:r>
      <w:proofErr w:type="spellStart"/>
      <w:r w:rsidRPr="002C03CE">
        <w:rPr>
          <w:sz w:val="28"/>
          <w:szCs w:val="28"/>
        </w:rPr>
        <w:t>її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рядків</w:t>
      </w:r>
      <w:proofErr w:type="spellEnd"/>
      <w:r w:rsidRPr="002C03CE">
        <w:rPr>
          <w:sz w:val="28"/>
          <w:szCs w:val="28"/>
        </w:rPr>
        <w:t xml:space="preserve">, </w:t>
      </w:r>
      <w:proofErr w:type="spellStart"/>
      <w:r w:rsidRPr="002C03CE">
        <w:rPr>
          <w:sz w:val="28"/>
          <w:szCs w:val="28"/>
        </w:rPr>
        <w:t>що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proofErr w:type="gramStart"/>
      <w:r w:rsidRPr="002C03CE">
        <w:rPr>
          <w:sz w:val="28"/>
          <w:szCs w:val="28"/>
        </w:rPr>
        <w:t>містить</w:t>
      </w:r>
      <w:proofErr w:type="spellEnd"/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максимальну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кількість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однакових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елементів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Вивільніть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динамічну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пам'ять</w:t>
      </w:r>
      <w:proofErr w:type="spellEnd"/>
      <w:r w:rsidRPr="002C03CE">
        <w:rPr>
          <w:sz w:val="28"/>
          <w:szCs w:val="28"/>
        </w:rPr>
        <w:t>.</w:t>
      </w:r>
    </w:p>
    <w:p w:rsidR="009E2B1F" w:rsidRPr="003E107E" w:rsidRDefault="009E2B1F" w:rsidP="009E2B1F">
      <w:pPr>
        <w:rPr>
          <w:sz w:val="28"/>
          <w:szCs w:val="28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63" w:name="_Toc46939267"/>
      <w:r>
        <w:t>ТЕОРЕТИЧНІ ВІДОМОСТІ</w:t>
      </w:r>
      <w:bookmarkEnd w:id="63"/>
    </w:p>
    <w:p w:rsidR="009E2B1F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645903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645903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засоби роботи із динамічною </w:t>
      </w:r>
      <w:proofErr w:type="spellStart"/>
      <w:r>
        <w:rPr>
          <w:color w:val="000000"/>
          <w:sz w:val="28"/>
          <w:lang w:val="uk-UA"/>
        </w:rPr>
        <w:t>пам</w:t>
      </w:r>
      <w:proofErr w:type="spellEnd"/>
      <w:r>
        <w:rPr>
          <w:color w:val="000000"/>
          <w:sz w:val="28"/>
          <w:lang w:val="en-US"/>
        </w:rPr>
        <w:t>’</w:t>
      </w:r>
      <w:proofErr w:type="spellStart"/>
      <w:r>
        <w:rPr>
          <w:color w:val="000000"/>
          <w:sz w:val="28"/>
          <w:lang w:val="uk-UA"/>
        </w:rPr>
        <w:t>яттю</w:t>
      </w:r>
      <w:proofErr w:type="spellEnd"/>
    </w:p>
    <w:p w:rsidR="009E2B1F" w:rsidRPr="00645903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динамічними масивами</w:t>
      </w:r>
    </w:p>
    <w:p w:rsidR="009E2B1F" w:rsidRPr="002D64B0" w:rsidRDefault="009E2B1F" w:rsidP="009E2B1F">
      <w:pPr>
        <w:pStyle w:val="a0"/>
        <w:rPr>
          <w:lang w:val="uk-UA"/>
        </w:rPr>
      </w:pP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64" w:name="_Toc4693926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64"/>
    </w:p>
    <w:p w:rsidR="009E2B1F" w:rsidRPr="00671EB3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&lt;stdio.h&gt;</w:t>
      </w:r>
    </w:p>
    <w:p w:rsidR="009E2B1F" w:rsidRPr="00671EB3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&lt;stdlib.h&gt;</w:t>
      </w:r>
    </w:p>
    <w:p w:rsidR="009E2B1F" w:rsidRPr="00671EB3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&lt;math.h&gt;</w:t>
      </w:r>
    </w:p>
    <w:p w:rsidR="009E2B1F" w:rsidRDefault="009E2B1F" w:rsidP="009E2B1F">
      <w:pPr>
        <w:spacing w:line="360" w:lineRule="auto"/>
        <w:rPr>
          <w:noProof/>
          <w:sz w:val="28"/>
          <w:lang w:val="en-US"/>
        </w:rPr>
      </w:pPr>
      <w:r w:rsidRPr="00671EB3">
        <w:rPr>
          <w:noProof/>
          <w:sz w:val="28"/>
          <w:lang w:val="en-US"/>
        </w:rPr>
        <w:t>#include &lt;time.h&gt;</w:t>
      </w:r>
    </w:p>
    <w:p w:rsidR="009E2B1F" w:rsidRDefault="009E2B1F" w:rsidP="009E2B1F">
      <w:pPr>
        <w:pStyle w:val="3"/>
        <w:rPr>
          <w:lang w:val="uk-UA"/>
        </w:rPr>
      </w:pPr>
      <w:bookmarkStart w:id="65" w:name="_Toc46939269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65"/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t>double</w:t>
      </w:r>
      <w:r w:rsidRPr="002D64B0">
        <w:rPr>
          <w:i/>
          <w:noProof/>
          <w:sz w:val="28"/>
          <w:szCs w:val="28"/>
          <w:lang w:val="uk-UA"/>
        </w:rPr>
        <w:t xml:space="preserve"> *</w:t>
      </w:r>
      <w:r w:rsidRPr="008E33F2">
        <w:rPr>
          <w:i/>
          <w:noProof/>
          <w:sz w:val="28"/>
          <w:szCs w:val="28"/>
          <w:lang w:val="en-US"/>
        </w:rPr>
        <w:t>Allocate</w:t>
      </w:r>
      <w:r w:rsidRPr="002D64B0">
        <w:rPr>
          <w:i/>
          <w:noProof/>
          <w:sz w:val="28"/>
          <w:szCs w:val="28"/>
          <w:lang w:val="uk-UA"/>
        </w:rPr>
        <w:t>(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2D64B0">
        <w:rPr>
          <w:i/>
          <w:noProof/>
          <w:sz w:val="28"/>
          <w:szCs w:val="28"/>
          <w:lang w:val="uk-UA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n</w:t>
      </w:r>
      <w:r w:rsidRPr="002D64B0">
        <w:rPr>
          <w:i/>
          <w:noProof/>
          <w:sz w:val="28"/>
          <w:szCs w:val="28"/>
          <w:lang w:val="uk-UA"/>
        </w:rPr>
        <w:t>)</w:t>
      </w:r>
      <w:r w:rsidRPr="002D64B0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виділення динамічної пам</w:t>
      </w:r>
      <w:r w:rsidRPr="002D64B0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uk-UA"/>
        </w:rPr>
        <w:t>ятф під матрицю</w:t>
      </w:r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t>void</w:t>
      </w:r>
      <w:r w:rsidRPr="008E33F2">
        <w:rPr>
          <w:i/>
          <w:noProof/>
          <w:sz w:val="28"/>
          <w:szCs w:val="28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Init</w:t>
      </w:r>
      <w:r w:rsidRPr="008E33F2">
        <w:rPr>
          <w:i/>
          <w:noProof/>
          <w:sz w:val="28"/>
          <w:szCs w:val="28"/>
        </w:rPr>
        <w:t>(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</w:rPr>
        <w:t xml:space="preserve"> *</w:t>
      </w:r>
      <w:r w:rsidRPr="008E33F2">
        <w:rPr>
          <w:i/>
          <w:noProof/>
          <w:sz w:val="28"/>
          <w:szCs w:val="28"/>
          <w:lang w:val="en-US"/>
        </w:rPr>
        <w:t>a</w:t>
      </w:r>
      <w:r w:rsidRPr="008E33F2">
        <w:rPr>
          <w:i/>
          <w:noProof/>
          <w:sz w:val="28"/>
          <w:szCs w:val="28"/>
        </w:rPr>
        <w:t xml:space="preserve">, 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n</w:t>
      </w:r>
      <w:r w:rsidRPr="008E33F2">
        <w:rPr>
          <w:i/>
          <w:noProof/>
          <w:sz w:val="28"/>
          <w:szCs w:val="28"/>
        </w:rPr>
        <w:t>)</w:t>
      </w:r>
      <w:r w:rsidRPr="008E33F2">
        <w:rPr>
          <w:i/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– заповнення матриці елементами в межах 9</w:t>
      </w:r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t>void Print(int *a, int n)</w:t>
      </w:r>
      <w:r>
        <w:rPr>
          <w:noProof/>
          <w:sz w:val="28"/>
          <w:szCs w:val="28"/>
          <w:lang w:val="uk-UA"/>
        </w:rPr>
        <w:t xml:space="preserve"> – вивидення матриці на екран</w:t>
      </w:r>
    </w:p>
    <w:p w:rsidR="009E2B1F" w:rsidRDefault="009E2B1F" w:rsidP="009E2B1F">
      <w:pPr>
        <w:spacing w:line="360" w:lineRule="auto"/>
        <w:rPr>
          <w:noProof/>
          <w:sz w:val="28"/>
          <w:szCs w:val="28"/>
          <w:lang w:val="uk-UA"/>
        </w:rPr>
      </w:pPr>
      <w:r w:rsidRPr="008E33F2">
        <w:rPr>
          <w:i/>
          <w:noProof/>
          <w:sz w:val="28"/>
          <w:szCs w:val="28"/>
          <w:lang w:val="en-US"/>
        </w:rPr>
        <w:lastRenderedPageBreak/>
        <w:t>void</w:t>
      </w:r>
      <w:r w:rsidRPr="008E33F2">
        <w:rPr>
          <w:i/>
          <w:noProof/>
          <w:sz w:val="28"/>
          <w:szCs w:val="28"/>
          <w:lang w:val="uk-UA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Suma</w:t>
      </w:r>
      <w:r w:rsidRPr="008E33F2">
        <w:rPr>
          <w:i/>
          <w:noProof/>
          <w:sz w:val="28"/>
          <w:szCs w:val="28"/>
          <w:lang w:val="uk-UA"/>
        </w:rPr>
        <w:t>(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  <w:lang w:val="uk-UA"/>
        </w:rPr>
        <w:t xml:space="preserve"> *</w:t>
      </w:r>
      <w:r w:rsidRPr="008E33F2">
        <w:rPr>
          <w:i/>
          <w:noProof/>
          <w:sz w:val="28"/>
          <w:szCs w:val="28"/>
          <w:lang w:val="en-US"/>
        </w:rPr>
        <w:t>a</w:t>
      </w:r>
      <w:r w:rsidRPr="008E33F2">
        <w:rPr>
          <w:i/>
          <w:noProof/>
          <w:sz w:val="28"/>
          <w:szCs w:val="28"/>
          <w:lang w:val="uk-UA"/>
        </w:rPr>
        <w:t xml:space="preserve">, </w:t>
      </w:r>
      <w:r w:rsidRPr="008E33F2">
        <w:rPr>
          <w:i/>
          <w:noProof/>
          <w:sz w:val="28"/>
          <w:szCs w:val="28"/>
          <w:lang w:val="en-US"/>
        </w:rPr>
        <w:t>int</w:t>
      </w:r>
      <w:r w:rsidRPr="008E33F2">
        <w:rPr>
          <w:i/>
          <w:noProof/>
          <w:sz w:val="28"/>
          <w:szCs w:val="28"/>
          <w:lang w:val="uk-UA"/>
        </w:rPr>
        <w:t xml:space="preserve"> </w:t>
      </w:r>
      <w:r w:rsidRPr="008E33F2">
        <w:rPr>
          <w:i/>
          <w:noProof/>
          <w:sz w:val="28"/>
          <w:szCs w:val="28"/>
          <w:lang w:val="en-US"/>
        </w:rPr>
        <w:t>n</w:t>
      </w:r>
      <w:r w:rsidRPr="008E33F2">
        <w:rPr>
          <w:i/>
          <w:noProof/>
          <w:sz w:val="28"/>
          <w:szCs w:val="28"/>
          <w:lang w:val="uk-UA"/>
        </w:rPr>
        <w:t>)</w:t>
      </w:r>
      <w:r>
        <w:rPr>
          <w:noProof/>
          <w:sz w:val="28"/>
          <w:szCs w:val="28"/>
          <w:lang w:val="uk-UA"/>
        </w:rPr>
        <w:t xml:space="preserve"> – знаходження діагоналі де максимальна кількість однакових елементів</w:t>
      </w:r>
    </w:p>
    <w:p w:rsidR="009E2B1F" w:rsidRDefault="009E2B1F" w:rsidP="009E2B1F">
      <w:pPr>
        <w:pStyle w:val="2"/>
        <w:rPr>
          <w:lang w:val="uk-UA"/>
        </w:rPr>
      </w:pPr>
      <w:bookmarkStart w:id="66" w:name="_Toc46939270"/>
      <w:proofErr w:type="spellStart"/>
      <w:r>
        <w:t>Висновок</w:t>
      </w:r>
      <w:bookmarkEnd w:id="66"/>
      <w:proofErr w:type="spellEnd"/>
    </w:p>
    <w:p w:rsidR="009E2B1F" w:rsidRPr="008E33F2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 w:rsidRPr="008E33F2">
        <w:rPr>
          <w:sz w:val="28"/>
          <w:szCs w:val="28"/>
          <w:lang w:val="uk-UA"/>
        </w:rPr>
        <w:t xml:space="preserve">Під час написання цієї роботи було розроблено програму. В результаті виконання отримано працюючу консольну програму. Вона побудована за допомогою динамічної матриці. 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 w:rsidRPr="008E33F2">
        <w:rPr>
          <w:sz w:val="28"/>
          <w:szCs w:val="28"/>
        </w:rPr>
        <w:t xml:space="preserve">При </w:t>
      </w:r>
      <w:proofErr w:type="spellStart"/>
      <w:r w:rsidRPr="008E33F2">
        <w:rPr>
          <w:sz w:val="28"/>
          <w:szCs w:val="28"/>
        </w:rPr>
        <w:t>створенні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даної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програми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було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розглянуто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чимало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r w:rsidRPr="008E33F2">
        <w:rPr>
          <w:sz w:val="28"/>
          <w:szCs w:val="28"/>
        </w:rPr>
        <w:t>інформації</w:t>
      </w:r>
      <w:proofErr w:type="spellEnd"/>
      <w:r w:rsidRPr="008E33F2">
        <w:rPr>
          <w:sz w:val="28"/>
          <w:szCs w:val="28"/>
        </w:rPr>
        <w:t xml:space="preserve"> </w:t>
      </w:r>
      <w:proofErr w:type="spellStart"/>
      <w:proofErr w:type="gramStart"/>
      <w:r w:rsidRPr="008E33F2">
        <w:rPr>
          <w:sz w:val="28"/>
          <w:szCs w:val="28"/>
        </w:rPr>
        <w:t>пов’язано</w:t>
      </w:r>
      <w:proofErr w:type="gramEnd"/>
      <w:r w:rsidRPr="008E33F2">
        <w:rPr>
          <w:sz w:val="28"/>
          <w:szCs w:val="28"/>
        </w:rPr>
        <w:t>ї</w:t>
      </w:r>
      <w:proofErr w:type="spellEnd"/>
      <w:r>
        <w:rPr>
          <w:sz w:val="28"/>
          <w:szCs w:val="28"/>
          <w:lang w:val="uk-UA"/>
        </w:rPr>
        <w:t xml:space="preserve"> з матрицями та </w:t>
      </w:r>
      <w:r w:rsidRPr="008E33F2">
        <w:rPr>
          <w:sz w:val="28"/>
          <w:szCs w:val="28"/>
          <w:lang w:val="uk-UA"/>
        </w:rPr>
        <w:t xml:space="preserve">динамічною </w:t>
      </w:r>
      <w:proofErr w:type="spellStart"/>
      <w:r w:rsidRPr="008E33F2">
        <w:rPr>
          <w:sz w:val="28"/>
          <w:szCs w:val="28"/>
          <w:lang w:val="uk-UA"/>
        </w:rPr>
        <w:t>пам</w:t>
      </w:r>
      <w:proofErr w:type="spellEnd"/>
      <w:r w:rsidRPr="008E33F2">
        <w:rPr>
          <w:sz w:val="28"/>
          <w:szCs w:val="28"/>
        </w:rPr>
        <w:t>’</w:t>
      </w:r>
      <w:proofErr w:type="spellStart"/>
      <w:r w:rsidRPr="008E33F2">
        <w:rPr>
          <w:sz w:val="28"/>
          <w:szCs w:val="28"/>
          <w:lang w:val="uk-UA"/>
        </w:rPr>
        <w:t>яттю</w:t>
      </w:r>
      <w:proofErr w:type="spellEnd"/>
      <w:r w:rsidRPr="008E33F2">
        <w:rPr>
          <w:sz w:val="28"/>
          <w:szCs w:val="28"/>
          <w:lang w:val="uk-UA"/>
        </w:rPr>
        <w:t>.</w:t>
      </w:r>
      <w:r w:rsidRPr="008E33F2">
        <w:rPr>
          <w:sz w:val="28"/>
          <w:szCs w:val="28"/>
        </w:rPr>
        <w:t>.</w:t>
      </w:r>
    </w:p>
    <w:p w:rsidR="009E2B1F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</w:p>
    <w:p w:rsidR="009E2B1F" w:rsidRPr="00183381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комфортно </w:t>
      </w:r>
      <w:r>
        <w:rPr>
          <w:sz w:val="28"/>
          <w:szCs w:val="28"/>
          <w:lang w:val="uk-UA"/>
        </w:rPr>
        <w:t>вводить дані і  відразу бачить результат</w:t>
      </w:r>
      <w:r w:rsidRPr="00500F5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швидко може знайти потрібну інформацію.</w:t>
      </w:r>
    </w:p>
    <w:p w:rsidR="009E2B1F" w:rsidRPr="009874D0" w:rsidRDefault="009E2B1F" w:rsidP="009E2B1F">
      <w:pPr>
        <w:spacing w:line="360" w:lineRule="auto"/>
        <w:jc w:val="both"/>
        <w:rPr>
          <w:i/>
          <w:sz w:val="28"/>
          <w:szCs w:val="28"/>
        </w:rPr>
      </w:pPr>
    </w:p>
    <w:p w:rsidR="009E2B1F" w:rsidRDefault="009E2B1F" w:rsidP="009E2B1F">
      <w:pPr>
        <w:pStyle w:val="1"/>
        <w:pageBreakBefore/>
      </w:pPr>
      <w:bookmarkStart w:id="67" w:name="_Toc46939271"/>
      <w:r>
        <w:rPr>
          <w:bCs/>
        </w:rPr>
        <w:lastRenderedPageBreak/>
        <w:t>Завдання 10</w:t>
      </w:r>
      <w:bookmarkEnd w:id="67"/>
    </w:p>
    <w:p w:rsidR="009E2B1F" w:rsidRDefault="009E2B1F" w:rsidP="009E2B1F">
      <w:pPr>
        <w:pStyle w:val="2"/>
      </w:pPr>
      <w:bookmarkStart w:id="68" w:name="_Toc46939272"/>
      <w:r>
        <w:lastRenderedPageBreak/>
        <w:t>ПОСТАНОВКА ЗАДАЧІ</w:t>
      </w:r>
      <w:bookmarkEnd w:id="68"/>
    </w:p>
    <w:p w:rsidR="009E2B1F" w:rsidRDefault="009E2B1F" w:rsidP="009E2B1F">
      <w:pPr>
        <w:pStyle w:val="3"/>
        <w:rPr>
          <w:lang w:val="en-US"/>
        </w:rPr>
      </w:pPr>
      <w:bookmarkStart w:id="69" w:name="_Toc46939273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69"/>
      <w:proofErr w:type="spellEnd"/>
    </w:p>
    <w:p w:rsidR="009E2B1F" w:rsidRPr="0096160C" w:rsidRDefault="009E2B1F" w:rsidP="009E2B1F">
      <w:pPr>
        <w:spacing w:line="360" w:lineRule="auto"/>
        <w:rPr>
          <w:sz w:val="28"/>
          <w:szCs w:val="28"/>
          <w:lang w:val="uk-UA"/>
        </w:rPr>
      </w:pPr>
      <w:r w:rsidRPr="0096160C">
        <w:rPr>
          <w:sz w:val="28"/>
          <w:szCs w:val="28"/>
          <w:lang w:val="uk-UA"/>
        </w:rPr>
        <w:t>Варіант 13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6160C">
        <w:rPr>
          <w:sz w:val="28"/>
          <w:szCs w:val="28"/>
        </w:rPr>
        <w:t xml:space="preserve">Доступна </w:t>
      </w:r>
      <w:proofErr w:type="spellStart"/>
      <w:r w:rsidRPr="0096160C">
        <w:rPr>
          <w:sz w:val="28"/>
          <w:szCs w:val="28"/>
        </w:rPr>
        <w:t>така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інформація</w:t>
      </w:r>
      <w:proofErr w:type="spellEnd"/>
      <w:r w:rsidRPr="0096160C">
        <w:rPr>
          <w:sz w:val="28"/>
          <w:szCs w:val="28"/>
        </w:rPr>
        <w:t xml:space="preserve"> про </w:t>
      </w:r>
      <w:proofErr w:type="spellStart"/>
      <w:r w:rsidRPr="0096160C">
        <w:rPr>
          <w:sz w:val="28"/>
          <w:szCs w:val="28"/>
        </w:rPr>
        <w:t>музичні</w:t>
      </w:r>
      <w:proofErr w:type="spellEnd"/>
      <w:r w:rsidRPr="0096160C">
        <w:rPr>
          <w:sz w:val="28"/>
          <w:szCs w:val="28"/>
        </w:rPr>
        <w:t xml:space="preserve"> твори</w:t>
      </w:r>
      <w:proofErr w:type="gramEnd"/>
      <w:r w:rsidRPr="0096160C">
        <w:rPr>
          <w:sz w:val="28"/>
          <w:szCs w:val="28"/>
        </w:rPr>
        <w:t>: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носій</w:t>
      </w:r>
      <w:proofErr w:type="spellEnd"/>
      <w:r w:rsidRPr="0096160C">
        <w:rPr>
          <w:sz w:val="28"/>
          <w:szCs w:val="28"/>
        </w:rPr>
        <w:t xml:space="preserve"> (</w:t>
      </w:r>
      <w:proofErr w:type="spellStart"/>
      <w:r w:rsidRPr="0096160C">
        <w:rPr>
          <w:sz w:val="28"/>
          <w:szCs w:val="28"/>
        </w:rPr>
        <w:t>грамплатівка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proofErr w:type="gramStart"/>
      <w:r w:rsidRPr="0096160C">
        <w:rPr>
          <w:sz w:val="28"/>
          <w:szCs w:val="28"/>
        </w:rPr>
        <w:t>ауд</w:t>
      </w:r>
      <w:proofErr w:type="gramEnd"/>
      <w:r w:rsidRPr="0096160C">
        <w:rPr>
          <w:sz w:val="28"/>
          <w:szCs w:val="28"/>
        </w:rPr>
        <w:t>іокасета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r w:rsidRPr="0096160C">
        <w:rPr>
          <w:sz w:val="28"/>
          <w:szCs w:val="28"/>
        </w:rPr>
        <w:t>лазерний</w:t>
      </w:r>
      <w:proofErr w:type="spellEnd"/>
      <w:r w:rsidRPr="0096160C">
        <w:rPr>
          <w:sz w:val="28"/>
          <w:szCs w:val="28"/>
        </w:rPr>
        <w:t xml:space="preserve"> диск);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назва</w:t>
      </w:r>
      <w:proofErr w:type="spellEnd"/>
      <w:r w:rsidRPr="0096160C">
        <w:rPr>
          <w:sz w:val="28"/>
          <w:szCs w:val="28"/>
        </w:rPr>
        <w:t>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виконавець</w:t>
      </w:r>
      <w:proofErr w:type="spellEnd"/>
      <w:r w:rsidRPr="0096160C">
        <w:rPr>
          <w:sz w:val="28"/>
          <w:szCs w:val="28"/>
        </w:rPr>
        <w:t xml:space="preserve"> (</w:t>
      </w:r>
      <w:proofErr w:type="spellStart"/>
      <w:proofErr w:type="gramStart"/>
      <w:r w:rsidRPr="0096160C">
        <w:rPr>
          <w:sz w:val="28"/>
          <w:szCs w:val="28"/>
        </w:rPr>
        <w:t>пр</w:t>
      </w:r>
      <w:proofErr w:type="gramEnd"/>
      <w:r w:rsidRPr="0096160C">
        <w:rPr>
          <w:sz w:val="28"/>
          <w:szCs w:val="28"/>
        </w:rPr>
        <w:t>ізвище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r w:rsidRPr="0096160C">
        <w:rPr>
          <w:sz w:val="28"/>
          <w:szCs w:val="28"/>
        </w:rPr>
        <w:t>ім'я</w:t>
      </w:r>
      <w:proofErr w:type="spellEnd"/>
      <w:r w:rsidRPr="0096160C">
        <w:rPr>
          <w:sz w:val="28"/>
          <w:szCs w:val="28"/>
        </w:rPr>
        <w:t>);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160C">
        <w:rPr>
          <w:sz w:val="28"/>
          <w:szCs w:val="28"/>
        </w:rPr>
        <w:t xml:space="preserve">– час </w:t>
      </w:r>
      <w:proofErr w:type="spellStart"/>
      <w:r w:rsidRPr="0096160C">
        <w:rPr>
          <w:sz w:val="28"/>
          <w:szCs w:val="28"/>
        </w:rPr>
        <w:t>звучання</w:t>
      </w:r>
      <w:proofErr w:type="spellEnd"/>
      <w:r w:rsidRPr="0096160C">
        <w:rPr>
          <w:sz w:val="28"/>
          <w:szCs w:val="28"/>
        </w:rPr>
        <w:t>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кількість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творів</w:t>
      </w:r>
      <w:proofErr w:type="spellEnd"/>
      <w:r w:rsidRPr="0096160C">
        <w:rPr>
          <w:sz w:val="28"/>
          <w:szCs w:val="28"/>
        </w:rPr>
        <w:t>;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r w:rsidRPr="0096160C">
        <w:rPr>
          <w:sz w:val="28"/>
          <w:szCs w:val="28"/>
        </w:rPr>
        <w:t xml:space="preserve">– </w:t>
      </w:r>
      <w:proofErr w:type="spellStart"/>
      <w:r w:rsidRPr="0096160C">
        <w:rPr>
          <w:sz w:val="28"/>
          <w:szCs w:val="28"/>
        </w:rPr>
        <w:t>ці</w:t>
      </w:r>
      <w:proofErr w:type="gramStart"/>
      <w:r w:rsidRPr="0096160C">
        <w:rPr>
          <w:sz w:val="28"/>
          <w:szCs w:val="28"/>
        </w:rPr>
        <w:t>на</w:t>
      </w:r>
      <w:proofErr w:type="spellEnd"/>
      <w:proofErr w:type="gramEnd"/>
      <w:r w:rsidRPr="0096160C">
        <w:rPr>
          <w:sz w:val="28"/>
          <w:szCs w:val="28"/>
        </w:rPr>
        <w:t xml:space="preserve"> по каталогу.</w:t>
      </w:r>
    </w:p>
    <w:p w:rsidR="009E2B1F" w:rsidRPr="0096160C" w:rsidRDefault="009E2B1F" w:rsidP="009E2B1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6160C">
        <w:rPr>
          <w:sz w:val="28"/>
          <w:szCs w:val="28"/>
        </w:rPr>
        <w:t>Створити</w:t>
      </w:r>
      <w:proofErr w:type="spellEnd"/>
      <w:r w:rsidRPr="0096160C">
        <w:rPr>
          <w:sz w:val="28"/>
          <w:szCs w:val="28"/>
        </w:rPr>
        <w:t xml:space="preserve"> в </w:t>
      </w:r>
      <w:proofErr w:type="spellStart"/>
      <w:r w:rsidRPr="0096160C">
        <w:rPr>
          <w:sz w:val="28"/>
          <w:szCs w:val="28"/>
        </w:rPr>
        <w:t>структурі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функції</w:t>
      </w:r>
      <w:proofErr w:type="spellEnd"/>
      <w:r w:rsidRPr="0096160C">
        <w:rPr>
          <w:sz w:val="28"/>
          <w:szCs w:val="28"/>
        </w:rPr>
        <w:t xml:space="preserve">, </w:t>
      </w:r>
      <w:proofErr w:type="spellStart"/>
      <w:r w:rsidRPr="0096160C">
        <w:rPr>
          <w:sz w:val="28"/>
          <w:szCs w:val="28"/>
        </w:rPr>
        <w:t>що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визначають</w:t>
      </w:r>
      <w:proofErr w:type="spellEnd"/>
      <w:r w:rsidRPr="0096160C">
        <w:rPr>
          <w:sz w:val="28"/>
          <w:szCs w:val="28"/>
        </w:rPr>
        <w:t xml:space="preserve">: а) </w:t>
      </w:r>
      <w:proofErr w:type="spellStart"/>
      <w:r w:rsidRPr="0096160C">
        <w:rPr>
          <w:sz w:val="28"/>
          <w:szCs w:val="28"/>
        </w:rPr>
        <w:t>загальний</w:t>
      </w:r>
      <w:proofErr w:type="spellEnd"/>
      <w:r w:rsidRPr="0096160C">
        <w:rPr>
          <w:sz w:val="28"/>
          <w:szCs w:val="28"/>
        </w:rPr>
        <w:t xml:space="preserve"> час </w:t>
      </w:r>
      <w:proofErr w:type="spellStart"/>
      <w:r w:rsidRPr="0096160C">
        <w:rPr>
          <w:sz w:val="28"/>
          <w:szCs w:val="28"/>
        </w:rPr>
        <w:t>звучання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proofErr w:type="gramStart"/>
      <w:r w:rsidRPr="0096160C">
        <w:rPr>
          <w:sz w:val="28"/>
          <w:szCs w:val="28"/>
        </w:rPr>
        <w:t>п</w:t>
      </w:r>
      <w:proofErr w:type="gramEnd"/>
      <w:r w:rsidRPr="0096160C">
        <w:rPr>
          <w:sz w:val="28"/>
          <w:szCs w:val="28"/>
        </w:rPr>
        <w:t>ісень</w:t>
      </w:r>
      <w:proofErr w:type="spellEnd"/>
      <w:r w:rsidRPr="0096160C">
        <w:rPr>
          <w:sz w:val="28"/>
          <w:szCs w:val="28"/>
        </w:rPr>
        <w:t xml:space="preserve"> для </w:t>
      </w:r>
      <w:proofErr w:type="spellStart"/>
      <w:r w:rsidRPr="0096160C">
        <w:rPr>
          <w:sz w:val="28"/>
          <w:szCs w:val="28"/>
        </w:rPr>
        <w:t>заданого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виконавця</w:t>
      </w:r>
      <w:proofErr w:type="spellEnd"/>
      <w:r w:rsidRPr="0096160C">
        <w:rPr>
          <w:sz w:val="28"/>
          <w:szCs w:val="28"/>
        </w:rPr>
        <w:t xml:space="preserve">; б) </w:t>
      </w:r>
      <w:proofErr w:type="spellStart"/>
      <w:r w:rsidRPr="0096160C">
        <w:rPr>
          <w:sz w:val="28"/>
          <w:szCs w:val="28"/>
        </w:rPr>
        <w:t>середню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вартість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всіх</w:t>
      </w:r>
      <w:proofErr w:type="spellEnd"/>
      <w:r w:rsidRPr="0096160C">
        <w:rPr>
          <w:sz w:val="28"/>
          <w:szCs w:val="28"/>
        </w:rPr>
        <w:t xml:space="preserve"> </w:t>
      </w:r>
      <w:proofErr w:type="spellStart"/>
      <w:r w:rsidRPr="0096160C">
        <w:rPr>
          <w:sz w:val="28"/>
          <w:szCs w:val="28"/>
        </w:rPr>
        <w:t>аудіокасет</w:t>
      </w:r>
      <w:proofErr w:type="spellEnd"/>
      <w:r w:rsidRPr="0096160C">
        <w:rPr>
          <w:sz w:val="28"/>
          <w:szCs w:val="28"/>
        </w:rPr>
        <w:t>.</w:t>
      </w:r>
    </w:p>
    <w:p w:rsidR="009E2B1F" w:rsidRPr="003E107E" w:rsidRDefault="009E2B1F" w:rsidP="009E2B1F">
      <w:pPr>
        <w:rPr>
          <w:sz w:val="28"/>
          <w:szCs w:val="28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70" w:name="_Toc46939274"/>
      <w:r>
        <w:t>ТЕОРЕТИЧНІ ВІДОМОСТІ</w:t>
      </w:r>
      <w:bookmarkEnd w:id="70"/>
    </w:p>
    <w:p w:rsidR="009E2B1F" w:rsidRDefault="009E2B1F" w:rsidP="009E2B1F">
      <w:pPr>
        <w:pStyle w:val="ad"/>
        <w:numPr>
          <w:ilvl w:val="0"/>
          <w:numId w:val="1"/>
        </w:numPr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23609A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 w:rsidRPr="0062291C">
        <w:rPr>
          <w:color w:val="000000"/>
          <w:sz w:val="28"/>
          <w:lang w:val="uk-UA"/>
        </w:rPr>
        <w:t xml:space="preserve">умовний оператор вибору </w:t>
      </w:r>
      <w:r w:rsidRPr="0062291C">
        <w:rPr>
          <w:color w:val="000000"/>
          <w:sz w:val="28"/>
          <w:lang w:val="en-US"/>
        </w:rPr>
        <w:t>if</w:t>
      </w:r>
    </w:p>
    <w:p w:rsidR="009E2B1F" w:rsidRPr="0023609A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>засоби роботи із структурами</w:t>
      </w:r>
    </w:p>
    <w:p w:rsidR="009E2B1F" w:rsidRPr="00CF66AB" w:rsidRDefault="009E2B1F" w:rsidP="009E2B1F">
      <w:pPr>
        <w:pStyle w:val="ad"/>
        <w:numPr>
          <w:ilvl w:val="0"/>
          <w:numId w:val="6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lang w:val="uk-UA"/>
        </w:rPr>
        <w:t xml:space="preserve">виділення динамічної </w:t>
      </w:r>
      <w:proofErr w:type="spellStart"/>
      <w:r>
        <w:rPr>
          <w:color w:val="000000"/>
          <w:sz w:val="28"/>
          <w:lang w:val="uk-UA"/>
        </w:rPr>
        <w:t>пам</w:t>
      </w:r>
      <w:proofErr w:type="spellEnd"/>
      <w:r>
        <w:rPr>
          <w:color w:val="000000"/>
          <w:sz w:val="28"/>
          <w:lang w:val="en-US"/>
        </w:rPr>
        <w:t>’</w:t>
      </w:r>
      <w:r>
        <w:rPr>
          <w:color w:val="000000"/>
          <w:sz w:val="28"/>
          <w:lang w:val="uk-UA"/>
        </w:rPr>
        <w:t>яті структурі</w:t>
      </w: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700BB7" w:rsidRDefault="009E2B1F" w:rsidP="009E2B1F">
      <w:pPr>
        <w:pStyle w:val="3"/>
        <w:rPr>
          <w:lang w:val="uk-UA"/>
        </w:rPr>
      </w:pPr>
      <w:bookmarkStart w:id="71" w:name="_Toc46939275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71"/>
    </w:p>
    <w:p w:rsidR="009E2B1F" w:rsidRPr="00D97DFD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>#</w:t>
      </w:r>
      <w:proofErr w:type="spellStart"/>
      <w:r w:rsidRPr="00D97DFD">
        <w:rPr>
          <w:sz w:val="28"/>
          <w:szCs w:val="28"/>
        </w:rPr>
        <w:t>include</w:t>
      </w:r>
      <w:proofErr w:type="spellEnd"/>
      <w:r w:rsidRPr="00D97DFD">
        <w:rPr>
          <w:sz w:val="28"/>
          <w:szCs w:val="28"/>
        </w:rPr>
        <w:t xml:space="preserve"> &lt;</w:t>
      </w:r>
      <w:proofErr w:type="spellStart"/>
      <w:r w:rsidRPr="00D97DFD">
        <w:rPr>
          <w:sz w:val="28"/>
          <w:szCs w:val="28"/>
        </w:rPr>
        <w:t>stdio.h</w:t>
      </w:r>
      <w:proofErr w:type="spellEnd"/>
      <w:r w:rsidRPr="00D97DFD">
        <w:rPr>
          <w:sz w:val="28"/>
          <w:szCs w:val="28"/>
        </w:rPr>
        <w:t>&gt;</w:t>
      </w:r>
    </w:p>
    <w:p w:rsidR="009E2B1F" w:rsidRPr="00D97DFD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>#</w:t>
      </w:r>
      <w:proofErr w:type="spellStart"/>
      <w:r w:rsidRPr="00D97DFD">
        <w:rPr>
          <w:sz w:val="28"/>
          <w:szCs w:val="28"/>
        </w:rPr>
        <w:t>include</w:t>
      </w:r>
      <w:proofErr w:type="spellEnd"/>
      <w:r w:rsidRPr="00D97DFD">
        <w:rPr>
          <w:sz w:val="28"/>
          <w:szCs w:val="28"/>
        </w:rPr>
        <w:t xml:space="preserve"> &lt;</w:t>
      </w:r>
      <w:proofErr w:type="spellStart"/>
      <w:r w:rsidRPr="00D97DFD">
        <w:rPr>
          <w:sz w:val="28"/>
          <w:szCs w:val="28"/>
        </w:rPr>
        <w:t>stdlib.h</w:t>
      </w:r>
      <w:proofErr w:type="spellEnd"/>
      <w:r w:rsidRPr="00D97DFD">
        <w:rPr>
          <w:sz w:val="28"/>
          <w:szCs w:val="28"/>
        </w:rPr>
        <w:t>&gt;</w:t>
      </w:r>
    </w:p>
    <w:p w:rsidR="009E2B1F" w:rsidRPr="00D97DFD" w:rsidRDefault="009E2B1F" w:rsidP="009E2B1F">
      <w:pPr>
        <w:spacing w:line="360" w:lineRule="auto"/>
        <w:jc w:val="both"/>
        <w:rPr>
          <w:sz w:val="28"/>
          <w:szCs w:val="28"/>
          <w:lang w:val="en-US"/>
        </w:rPr>
      </w:pPr>
      <w:r w:rsidRPr="00D97DFD">
        <w:rPr>
          <w:sz w:val="28"/>
          <w:szCs w:val="28"/>
          <w:lang w:val="en-US"/>
        </w:rPr>
        <w:t>#include &lt;</w:t>
      </w:r>
      <w:proofErr w:type="spellStart"/>
      <w:r w:rsidRPr="00D97DFD">
        <w:rPr>
          <w:sz w:val="28"/>
          <w:szCs w:val="28"/>
          <w:lang w:val="en-US"/>
        </w:rPr>
        <w:t>string.h</w:t>
      </w:r>
      <w:proofErr w:type="spellEnd"/>
      <w:r w:rsidRPr="00D97DFD">
        <w:rPr>
          <w:sz w:val="28"/>
          <w:szCs w:val="28"/>
          <w:lang w:val="en-US"/>
        </w:rPr>
        <w:t>&gt;</w:t>
      </w:r>
    </w:p>
    <w:p w:rsidR="009E2B1F" w:rsidRPr="00CA5091" w:rsidRDefault="009E2B1F" w:rsidP="009E2B1F">
      <w:pPr>
        <w:pStyle w:val="af2"/>
        <w:numPr>
          <w:ilvl w:val="0"/>
          <w:numId w:val="1"/>
        </w:num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i/>
          <w:sz w:val="28"/>
          <w:szCs w:val="28"/>
        </w:rPr>
      </w:pPr>
    </w:p>
    <w:p w:rsidR="009E2B1F" w:rsidRDefault="009E2B1F" w:rsidP="009E2B1F">
      <w:pPr>
        <w:pStyle w:val="2"/>
        <w:rPr>
          <w:lang w:val="uk-UA"/>
        </w:rPr>
      </w:pPr>
      <w:bookmarkStart w:id="72" w:name="_Toc46939276"/>
      <w:proofErr w:type="spellStart"/>
      <w:r>
        <w:lastRenderedPageBreak/>
        <w:t>Висновок</w:t>
      </w:r>
      <w:bookmarkEnd w:id="72"/>
      <w:proofErr w:type="spellEnd"/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написання цієї роботи було розроблено програму. В результаті виконання отримано працюючу консольну програму. Вона побудована за допомогою структури. ЇЇ можна використовувати при підрахунку середньої вартості та знаходити час звучання</w:t>
      </w:r>
      <w:r w:rsidRPr="00500F50">
        <w:rPr>
          <w:sz w:val="28"/>
          <w:szCs w:val="28"/>
        </w:rPr>
        <w:t>.</w:t>
      </w:r>
    </w:p>
    <w:p w:rsidR="009E2B1F" w:rsidRDefault="009E2B1F" w:rsidP="009E2B1F">
      <w:pPr>
        <w:pStyle w:val="a0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чимало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пов’язано</w:t>
      </w:r>
      <w:proofErr w:type="gramEnd"/>
      <w:r>
        <w:rPr>
          <w:sz w:val="28"/>
          <w:szCs w:val="28"/>
        </w:rPr>
        <w:t>ї</w:t>
      </w:r>
      <w:proofErr w:type="spellEnd"/>
      <w:r>
        <w:rPr>
          <w:sz w:val="28"/>
          <w:szCs w:val="28"/>
          <w:lang w:val="uk-UA"/>
        </w:rPr>
        <w:t xml:space="preserve"> зі структурами та динамічною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CF66A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яттю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.</w:t>
      </w:r>
    </w:p>
    <w:p w:rsidR="009E2B1F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</w:p>
    <w:p w:rsidR="009E2B1F" w:rsidRPr="00CF66AB" w:rsidRDefault="009E2B1F" w:rsidP="009E2B1F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комфортно </w:t>
      </w:r>
      <w:r>
        <w:rPr>
          <w:sz w:val="28"/>
          <w:szCs w:val="28"/>
          <w:lang w:val="uk-UA"/>
        </w:rPr>
        <w:t>вводить дані і  відразу бачить результат</w:t>
      </w:r>
      <w:r w:rsidRPr="00500F5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швидко може знайти потрібну інформацію.</w:t>
      </w: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pStyle w:val="1"/>
        <w:pageBreakBefore/>
      </w:pPr>
      <w:bookmarkStart w:id="73" w:name="_Toc46939277"/>
      <w:r>
        <w:rPr>
          <w:bCs/>
        </w:rPr>
        <w:lastRenderedPageBreak/>
        <w:t>Завдання 11</w:t>
      </w:r>
      <w:bookmarkEnd w:id="73"/>
    </w:p>
    <w:p w:rsidR="009E2B1F" w:rsidRDefault="009E2B1F" w:rsidP="009E2B1F">
      <w:pPr>
        <w:pStyle w:val="2"/>
      </w:pPr>
      <w:bookmarkStart w:id="74" w:name="_Toc46939278"/>
      <w:r>
        <w:lastRenderedPageBreak/>
        <w:t>ПОСТАНОВКА ЗАДАЧІ</w:t>
      </w:r>
      <w:bookmarkEnd w:id="74"/>
    </w:p>
    <w:p w:rsidR="009E2B1F" w:rsidRPr="009F36A2" w:rsidRDefault="009E2B1F" w:rsidP="009E2B1F">
      <w:pPr>
        <w:pStyle w:val="3"/>
        <w:rPr>
          <w:lang w:val="en-US"/>
        </w:rPr>
      </w:pPr>
      <w:bookmarkStart w:id="75" w:name="_Toc46939279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75"/>
      <w:proofErr w:type="spellEnd"/>
    </w:p>
    <w:p w:rsidR="009E2B1F" w:rsidRPr="00D97DFD" w:rsidRDefault="009E2B1F" w:rsidP="009E2B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9E2B1F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  <w:lang w:val="uk-UA"/>
        </w:rPr>
        <w:t xml:space="preserve">Відомі дані про 25 учнів класу: прізвище, ім'я, по батькові, адреса та домашній телефон, якщо він є. Вивести на екран прізвище, ім'я та адресу кожного учня, у якого немає домашнього телефону та учня в номері, якого присутня цифра «7» . </w:t>
      </w:r>
      <w:proofErr w:type="spellStart"/>
      <w:r w:rsidRPr="00D97DFD">
        <w:rPr>
          <w:sz w:val="28"/>
          <w:szCs w:val="28"/>
        </w:rPr>
        <w:t>Розглянути</w:t>
      </w:r>
      <w:proofErr w:type="spellEnd"/>
      <w:r w:rsidRPr="00D97DFD">
        <w:rPr>
          <w:sz w:val="28"/>
          <w:szCs w:val="28"/>
        </w:rPr>
        <w:t xml:space="preserve"> три </w:t>
      </w:r>
      <w:proofErr w:type="spellStart"/>
      <w:r w:rsidRPr="00D97DFD">
        <w:rPr>
          <w:sz w:val="28"/>
          <w:szCs w:val="28"/>
        </w:rPr>
        <w:t>випадки</w:t>
      </w:r>
      <w:proofErr w:type="spellEnd"/>
      <w:r w:rsidRPr="00D97DFD">
        <w:rPr>
          <w:sz w:val="28"/>
          <w:szCs w:val="28"/>
        </w:rPr>
        <w:t>:</w:t>
      </w:r>
    </w:p>
    <w:p w:rsidR="009E2B1F" w:rsidRPr="00D97DFD" w:rsidRDefault="009E2B1F" w:rsidP="009E2B1F">
      <w:pPr>
        <w:numPr>
          <w:ilvl w:val="1"/>
          <w:numId w:val="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 xml:space="preserve">телефон заданий у </w:t>
      </w:r>
      <w:proofErr w:type="spellStart"/>
      <w:r w:rsidRPr="00D97DFD">
        <w:rPr>
          <w:sz w:val="28"/>
          <w:szCs w:val="28"/>
        </w:rPr>
        <w:t>вигляді</w:t>
      </w:r>
      <w:proofErr w:type="spellEnd"/>
      <w:r w:rsidRPr="00D97DFD">
        <w:rPr>
          <w:sz w:val="28"/>
          <w:szCs w:val="28"/>
        </w:rPr>
        <w:t xml:space="preserve"> 6 – </w:t>
      </w:r>
      <w:proofErr w:type="spellStart"/>
      <w:r w:rsidRPr="00D97DFD">
        <w:rPr>
          <w:sz w:val="28"/>
          <w:szCs w:val="28"/>
        </w:rPr>
        <w:t>значного</w:t>
      </w:r>
      <w:proofErr w:type="spellEnd"/>
      <w:r w:rsidRPr="00D97DFD">
        <w:rPr>
          <w:sz w:val="28"/>
          <w:szCs w:val="28"/>
        </w:rPr>
        <w:t xml:space="preserve"> числа: 557059;</w:t>
      </w:r>
    </w:p>
    <w:p w:rsidR="009E2B1F" w:rsidRPr="00D97DFD" w:rsidRDefault="009E2B1F" w:rsidP="009E2B1F">
      <w:pPr>
        <w:numPr>
          <w:ilvl w:val="1"/>
          <w:numId w:val="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 xml:space="preserve">телефон заданий у </w:t>
      </w:r>
      <w:proofErr w:type="spellStart"/>
      <w:r w:rsidRPr="00D97DFD">
        <w:rPr>
          <w:sz w:val="28"/>
          <w:szCs w:val="28"/>
        </w:rPr>
        <w:t>вигляді</w:t>
      </w:r>
      <w:proofErr w:type="spellEnd"/>
      <w:r w:rsidRPr="00D97DFD">
        <w:rPr>
          <w:sz w:val="28"/>
          <w:szCs w:val="28"/>
        </w:rPr>
        <w:t xml:space="preserve"> </w:t>
      </w:r>
      <w:proofErr w:type="spellStart"/>
      <w:r w:rsidRPr="00D97DFD">
        <w:rPr>
          <w:sz w:val="28"/>
          <w:szCs w:val="28"/>
        </w:rPr>
        <w:t>всеукраїнського</w:t>
      </w:r>
      <w:proofErr w:type="spellEnd"/>
      <w:r w:rsidRPr="00D97DFD">
        <w:rPr>
          <w:sz w:val="28"/>
          <w:szCs w:val="28"/>
        </w:rPr>
        <w:t xml:space="preserve"> стандарту: (80372) – 55–00–57 </w:t>
      </w:r>
    </w:p>
    <w:p w:rsidR="009E2B1F" w:rsidRPr="00D97DFD" w:rsidRDefault="009E2B1F" w:rsidP="009E2B1F">
      <w:pPr>
        <w:numPr>
          <w:ilvl w:val="1"/>
          <w:numId w:val="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97DFD">
        <w:rPr>
          <w:sz w:val="28"/>
          <w:szCs w:val="28"/>
        </w:rPr>
        <w:t xml:space="preserve">телефон заданий у </w:t>
      </w:r>
      <w:proofErr w:type="spellStart"/>
      <w:r w:rsidRPr="00D97DFD">
        <w:rPr>
          <w:sz w:val="28"/>
          <w:szCs w:val="28"/>
        </w:rPr>
        <w:t>вигляді</w:t>
      </w:r>
      <w:proofErr w:type="spellEnd"/>
      <w:r w:rsidRPr="00D97DFD">
        <w:rPr>
          <w:sz w:val="28"/>
          <w:szCs w:val="28"/>
        </w:rPr>
        <w:t>: 55-50-57.</w:t>
      </w:r>
    </w:p>
    <w:p w:rsidR="009E2B1F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</w:t>
      </w:r>
      <w:r>
        <w:rPr>
          <w:b/>
          <w:sz w:val="28"/>
          <w:szCs w:val="36"/>
          <w:lang w:val="uk-UA"/>
        </w:rPr>
        <w:t>.2</w:t>
      </w:r>
    </w:p>
    <w:p w:rsidR="009E2B1F" w:rsidRPr="007C0D4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D97DFD">
        <w:rPr>
          <w:sz w:val="28"/>
          <w:szCs w:val="28"/>
        </w:rPr>
        <w:t>Відомий</w:t>
      </w:r>
      <w:proofErr w:type="spellEnd"/>
      <w:r w:rsidRPr="00D97DFD">
        <w:rPr>
          <w:sz w:val="28"/>
          <w:szCs w:val="28"/>
        </w:rPr>
        <w:t xml:space="preserve"> </w:t>
      </w:r>
      <w:proofErr w:type="spellStart"/>
      <w:proofErr w:type="gramStart"/>
      <w:r w:rsidRPr="00D97DFD">
        <w:rPr>
          <w:sz w:val="28"/>
          <w:szCs w:val="28"/>
        </w:rPr>
        <w:t>р</w:t>
      </w:r>
      <w:proofErr w:type="gramEnd"/>
      <w:r w:rsidRPr="00D97DFD">
        <w:rPr>
          <w:sz w:val="28"/>
          <w:szCs w:val="28"/>
        </w:rPr>
        <w:t>іст</w:t>
      </w:r>
      <w:proofErr w:type="spellEnd"/>
      <w:r w:rsidRPr="00D97DFD">
        <w:rPr>
          <w:sz w:val="28"/>
          <w:szCs w:val="28"/>
        </w:rPr>
        <w:t xml:space="preserve"> і стать кожного з 22 </w:t>
      </w:r>
      <w:proofErr w:type="spellStart"/>
      <w:r w:rsidRPr="00D97DFD">
        <w:rPr>
          <w:sz w:val="28"/>
          <w:szCs w:val="28"/>
        </w:rPr>
        <w:t>чоловік</w:t>
      </w:r>
      <w:proofErr w:type="spellEnd"/>
      <w:r w:rsidRPr="00D97DF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чоловіків</w:t>
      </w:r>
      <w:proofErr w:type="spellEnd"/>
      <w:r>
        <w:rPr>
          <w:sz w:val="28"/>
          <w:szCs w:val="28"/>
        </w:rPr>
        <w:t>.</w:t>
      </w:r>
    </w:p>
    <w:p w:rsidR="009E2B1F" w:rsidRPr="003E107E" w:rsidRDefault="009E2B1F" w:rsidP="009E2B1F">
      <w:pPr>
        <w:rPr>
          <w:sz w:val="28"/>
          <w:szCs w:val="28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76" w:name="_Toc46939280"/>
      <w:r>
        <w:t>ТЕОРЕТИЧНІ ВІДОМОСТІ</w:t>
      </w:r>
      <w:bookmarkEnd w:id="76"/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 w:rsidRPr="00D97DFD">
        <w:rPr>
          <w:color w:val="000000"/>
          <w:sz w:val="28"/>
          <w:szCs w:val="28"/>
          <w:lang w:val="uk-UA"/>
        </w:rPr>
        <w:t xml:space="preserve">Оператор вибору </w:t>
      </w:r>
      <w:r w:rsidRPr="00D97DFD">
        <w:rPr>
          <w:color w:val="000000"/>
          <w:sz w:val="28"/>
          <w:szCs w:val="28"/>
          <w:lang w:val="en-US"/>
        </w:rPr>
        <w:t>Switch</w:t>
      </w:r>
      <w:r w:rsidRPr="00D97DFD">
        <w:rPr>
          <w:lang w:val="uk-UA"/>
        </w:rPr>
        <w:t xml:space="preserve">.. </w:t>
      </w:r>
      <w:r w:rsidRPr="00D97DFD">
        <w:rPr>
          <w:color w:val="000000"/>
          <w:sz w:val="28"/>
          <w:szCs w:val="28"/>
          <w:lang w:val="uk-UA"/>
        </w:rPr>
        <w:t xml:space="preserve">Оператор </w:t>
      </w:r>
      <w:r w:rsidRPr="00D97DFD">
        <w:rPr>
          <w:color w:val="000000"/>
          <w:sz w:val="28"/>
          <w:szCs w:val="28"/>
          <w:lang w:val="en-US"/>
        </w:rPr>
        <w:t>Switch</w:t>
      </w:r>
      <w:r w:rsidRPr="00D97DFD">
        <w:rPr>
          <w:color w:val="000000"/>
          <w:sz w:val="32"/>
          <w:szCs w:val="28"/>
          <w:lang w:val="uk-UA"/>
        </w:rPr>
        <w:t xml:space="preserve"> </w:t>
      </w:r>
      <w:r w:rsidRPr="00D97DFD">
        <w:rPr>
          <w:b/>
          <w:color w:val="000000"/>
          <w:sz w:val="32"/>
          <w:szCs w:val="28"/>
          <w:lang w:val="uk-UA"/>
        </w:rPr>
        <w:t xml:space="preserve"> </w:t>
      </w:r>
      <w:r w:rsidRPr="00D97DFD">
        <w:rPr>
          <w:color w:val="000000"/>
          <w:sz w:val="28"/>
          <w:szCs w:val="28"/>
          <w:lang w:val="uk-UA"/>
        </w:rPr>
        <w:t xml:space="preserve">я використала  для </w:t>
      </w:r>
      <w:r>
        <w:rPr>
          <w:color w:val="000000"/>
          <w:sz w:val="28"/>
          <w:szCs w:val="28"/>
          <w:lang w:val="uk-UA"/>
        </w:rPr>
        <w:t xml:space="preserve"> визначення формату номера для введення</w:t>
      </w:r>
    </w:p>
    <w:p w:rsidR="009E2B1F" w:rsidRPr="007C0D4D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9E2B1F" w:rsidRPr="004652A5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>
        <w:rPr>
          <w:color w:val="000000"/>
          <w:sz w:val="28"/>
          <w:szCs w:val="28"/>
          <w:lang w:val="uk-UA"/>
        </w:rPr>
        <w:t>пам</w:t>
      </w:r>
      <w:proofErr w:type="spellEnd"/>
      <w:r w:rsidRPr="007C0D4D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uk-UA"/>
        </w:rPr>
        <w:t>яті під структуру</w:t>
      </w:r>
    </w:p>
    <w:p w:rsidR="009E2B1F" w:rsidRPr="00645903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форматоване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введеня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color w:val="000000"/>
          <w:sz w:val="28"/>
          <w:szCs w:val="28"/>
          <w:lang w:val="uk-UA"/>
        </w:rPr>
        <w:t>вивидення</w:t>
      </w:r>
      <w:proofErr w:type="spellEnd"/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szCs w:val="28"/>
          <w:lang w:val="uk-UA"/>
        </w:rPr>
      </w:pPr>
    </w:p>
    <w:p w:rsidR="009E2B1F" w:rsidRPr="007C0D4D" w:rsidRDefault="009E2B1F" w:rsidP="009E2B1F">
      <w:pPr>
        <w:pStyle w:val="ad"/>
        <w:spacing w:after="283" w:line="360" w:lineRule="auto"/>
        <w:jc w:val="both"/>
        <w:rPr>
          <w:lang w:val="uk-UA"/>
        </w:rPr>
      </w:pPr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>
        <w:rPr>
          <w:b/>
          <w:sz w:val="28"/>
          <w:szCs w:val="36"/>
          <w:lang w:val="uk-UA"/>
        </w:rPr>
        <w:lastRenderedPageBreak/>
        <w:t>11.2</w:t>
      </w:r>
    </w:p>
    <w:p w:rsidR="009E2B1F" w:rsidRDefault="009E2B1F" w:rsidP="009E2B1F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9E2B1F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  <w:lang w:val="uk-UA"/>
        </w:rPr>
        <w:t xml:space="preserve"> для визначення статі </w:t>
      </w:r>
    </w:p>
    <w:p w:rsidR="009E2B1F" w:rsidRPr="009F36A2" w:rsidRDefault="009E2B1F" w:rsidP="009E2B1F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 w:rsidRPr="009F36A2"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 w:rsidRPr="009F36A2">
        <w:rPr>
          <w:color w:val="000000"/>
          <w:sz w:val="28"/>
          <w:szCs w:val="28"/>
          <w:lang w:val="uk-UA"/>
        </w:rPr>
        <w:t>пам</w:t>
      </w:r>
      <w:proofErr w:type="spellEnd"/>
      <w:r w:rsidRPr="009F36A2">
        <w:rPr>
          <w:color w:val="000000"/>
          <w:sz w:val="28"/>
          <w:szCs w:val="28"/>
        </w:rPr>
        <w:t>‘</w:t>
      </w:r>
      <w:r w:rsidRPr="009F36A2">
        <w:rPr>
          <w:color w:val="000000"/>
          <w:sz w:val="28"/>
          <w:szCs w:val="28"/>
          <w:lang w:val="uk-UA"/>
        </w:rPr>
        <w:t>яті під структуру</w:t>
      </w:r>
    </w:p>
    <w:p w:rsidR="009E2B1F" w:rsidRPr="00B83CFB" w:rsidRDefault="009E2B1F" w:rsidP="009E2B1F">
      <w:pPr>
        <w:pStyle w:val="af2"/>
        <w:jc w:val="center"/>
        <w:rPr>
          <w:b/>
          <w:sz w:val="44"/>
          <w:szCs w:val="44"/>
          <w:lang w:val="uk-UA"/>
        </w:rPr>
      </w:pPr>
      <w:r w:rsidRPr="00B83CFB">
        <w:rPr>
          <w:b/>
          <w:sz w:val="44"/>
          <w:szCs w:val="44"/>
          <w:lang w:val="uk-UA"/>
        </w:rPr>
        <w:t>СХЕМИ АЛГОРИТМІВ ОСНОВНИХ ФУНКЦІЙ</w:t>
      </w:r>
    </w:p>
    <w:p w:rsidR="009E2B1F" w:rsidRPr="006A60A2" w:rsidRDefault="009E2B1F" w:rsidP="009E2B1F">
      <w:pPr>
        <w:pStyle w:val="3"/>
        <w:rPr>
          <w:lang w:val="uk-UA"/>
        </w:rPr>
      </w:pPr>
      <w:bookmarkStart w:id="77" w:name="_Toc46939281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77"/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2"/>
          <w:lang w:val="uk-UA"/>
        </w:rPr>
      </w:pPr>
      <w:r w:rsidRPr="00D97DFD">
        <w:rPr>
          <w:sz w:val="28"/>
          <w:szCs w:val="22"/>
          <w:lang w:val="uk-UA"/>
        </w:rPr>
        <w:t>#</w:t>
      </w:r>
      <w:proofErr w:type="spellStart"/>
      <w:r w:rsidRPr="00D97DFD">
        <w:rPr>
          <w:sz w:val="28"/>
          <w:szCs w:val="22"/>
        </w:rPr>
        <w:t>include</w:t>
      </w:r>
      <w:proofErr w:type="spellEnd"/>
      <w:r w:rsidRPr="00D97DFD">
        <w:rPr>
          <w:sz w:val="28"/>
          <w:szCs w:val="22"/>
          <w:lang w:val="uk-UA"/>
        </w:rPr>
        <w:t xml:space="preserve"> &lt;</w:t>
      </w:r>
      <w:proofErr w:type="spellStart"/>
      <w:r w:rsidRPr="00D97DFD">
        <w:rPr>
          <w:sz w:val="28"/>
          <w:szCs w:val="22"/>
        </w:rPr>
        <w:t>stdio</w:t>
      </w:r>
      <w:proofErr w:type="spellEnd"/>
      <w:r w:rsidRPr="00D97DFD">
        <w:rPr>
          <w:sz w:val="28"/>
          <w:szCs w:val="22"/>
          <w:lang w:val="uk-UA"/>
        </w:rPr>
        <w:t>.</w:t>
      </w:r>
      <w:r w:rsidRPr="00D97DFD">
        <w:rPr>
          <w:sz w:val="28"/>
          <w:szCs w:val="22"/>
        </w:rPr>
        <w:t>h</w:t>
      </w:r>
      <w:r w:rsidRPr="00D97DFD">
        <w:rPr>
          <w:sz w:val="28"/>
          <w:szCs w:val="22"/>
          <w:lang w:val="uk-UA"/>
        </w:rPr>
        <w:t>&gt;</w:t>
      </w:r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2"/>
          <w:lang w:val="uk-UA"/>
        </w:rPr>
      </w:pPr>
      <w:r w:rsidRPr="00D97DFD">
        <w:rPr>
          <w:sz w:val="28"/>
          <w:szCs w:val="22"/>
          <w:lang w:val="uk-UA"/>
        </w:rPr>
        <w:t>#</w:t>
      </w:r>
      <w:proofErr w:type="spellStart"/>
      <w:r w:rsidRPr="00D97DFD">
        <w:rPr>
          <w:sz w:val="28"/>
          <w:szCs w:val="22"/>
        </w:rPr>
        <w:t>include</w:t>
      </w:r>
      <w:proofErr w:type="spellEnd"/>
      <w:r w:rsidRPr="00D97DFD">
        <w:rPr>
          <w:sz w:val="28"/>
          <w:szCs w:val="22"/>
          <w:lang w:val="uk-UA"/>
        </w:rPr>
        <w:t xml:space="preserve"> &lt;</w:t>
      </w:r>
      <w:proofErr w:type="spellStart"/>
      <w:r w:rsidRPr="00D97DFD">
        <w:rPr>
          <w:sz w:val="28"/>
          <w:szCs w:val="22"/>
        </w:rPr>
        <w:t>stdlib</w:t>
      </w:r>
      <w:proofErr w:type="spellEnd"/>
      <w:r w:rsidRPr="00D97DFD">
        <w:rPr>
          <w:sz w:val="28"/>
          <w:szCs w:val="22"/>
          <w:lang w:val="uk-UA"/>
        </w:rPr>
        <w:t>.</w:t>
      </w:r>
      <w:r w:rsidRPr="00D97DFD">
        <w:rPr>
          <w:sz w:val="28"/>
          <w:szCs w:val="22"/>
        </w:rPr>
        <w:t>h</w:t>
      </w:r>
      <w:r w:rsidRPr="00D97DFD">
        <w:rPr>
          <w:sz w:val="28"/>
          <w:szCs w:val="22"/>
          <w:lang w:val="uk-UA"/>
        </w:rPr>
        <w:t>&gt;</w:t>
      </w:r>
    </w:p>
    <w:p w:rsidR="009E2B1F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2"/>
          <w:lang w:val="uk-UA"/>
        </w:rPr>
      </w:pPr>
      <w:r w:rsidRPr="00D97DFD">
        <w:rPr>
          <w:sz w:val="28"/>
          <w:szCs w:val="22"/>
          <w:lang w:val="uk-UA"/>
        </w:rPr>
        <w:t>#</w:t>
      </w:r>
      <w:proofErr w:type="spellStart"/>
      <w:r w:rsidRPr="00D97DFD">
        <w:rPr>
          <w:sz w:val="28"/>
          <w:szCs w:val="22"/>
        </w:rPr>
        <w:t>include</w:t>
      </w:r>
      <w:proofErr w:type="spellEnd"/>
      <w:r w:rsidRPr="00D97DFD">
        <w:rPr>
          <w:sz w:val="28"/>
          <w:szCs w:val="22"/>
          <w:lang w:val="uk-UA"/>
        </w:rPr>
        <w:t xml:space="preserve"> &lt;</w:t>
      </w:r>
      <w:proofErr w:type="spellStart"/>
      <w:r w:rsidRPr="00D97DFD">
        <w:rPr>
          <w:sz w:val="28"/>
          <w:szCs w:val="22"/>
        </w:rPr>
        <w:t>string</w:t>
      </w:r>
      <w:proofErr w:type="spellEnd"/>
      <w:r w:rsidRPr="00D97DFD">
        <w:rPr>
          <w:sz w:val="28"/>
          <w:szCs w:val="22"/>
          <w:lang w:val="uk-UA"/>
        </w:rPr>
        <w:t>.</w:t>
      </w:r>
      <w:r w:rsidRPr="00D97DFD">
        <w:rPr>
          <w:sz w:val="28"/>
          <w:szCs w:val="22"/>
        </w:rPr>
        <w:t>h</w:t>
      </w:r>
      <w:r w:rsidRPr="00D97DFD">
        <w:rPr>
          <w:sz w:val="28"/>
          <w:szCs w:val="22"/>
          <w:lang w:val="uk-UA"/>
        </w:rPr>
        <w:t>&gt;</w:t>
      </w:r>
    </w:p>
    <w:p w:rsidR="009E2B1F" w:rsidRPr="006A60A2" w:rsidRDefault="009E2B1F" w:rsidP="009E2B1F">
      <w:pPr>
        <w:pStyle w:val="3"/>
        <w:rPr>
          <w:lang w:val="uk-UA"/>
        </w:rPr>
      </w:pPr>
      <w:bookmarkStart w:id="78" w:name="_Toc46939282"/>
      <w:r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</w:t>
      </w:r>
      <w:r>
        <w:t>:</w:t>
      </w:r>
      <w:bookmarkEnd w:id="78"/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Pr="00D97DFD" w:rsidRDefault="009E2B1F" w:rsidP="009E2B1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proofErr w:type="gramStart"/>
      <w:r w:rsidRPr="00D97DFD">
        <w:rPr>
          <w:i/>
          <w:sz w:val="28"/>
          <w:szCs w:val="28"/>
          <w:lang w:val="en-US"/>
        </w:rPr>
        <w:t>void</w:t>
      </w:r>
      <w:proofErr w:type="gramEnd"/>
      <w:r w:rsidRPr="00D97DFD">
        <w:rPr>
          <w:i/>
          <w:sz w:val="28"/>
          <w:szCs w:val="28"/>
          <w:lang w:val="uk-UA"/>
        </w:rPr>
        <w:t xml:space="preserve"> </w:t>
      </w:r>
      <w:r w:rsidRPr="00D97DFD">
        <w:rPr>
          <w:i/>
          <w:sz w:val="28"/>
          <w:szCs w:val="28"/>
          <w:lang w:val="en-US"/>
        </w:rPr>
        <w:t>print</w:t>
      </w:r>
      <w:r w:rsidRPr="00D97DFD">
        <w:rPr>
          <w:i/>
          <w:sz w:val="28"/>
          <w:szCs w:val="28"/>
          <w:lang w:val="uk-UA"/>
        </w:rPr>
        <w:t>(</w:t>
      </w:r>
      <w:proofErr w:type="spellStart"/>
      <w:r w:rsidRPr="00D97DFD">
        <w:rPr>
          <w:i/>
          <w:sz w:val="28"/>
          <w:szCs w:val="28"/>
          <w:lang w:val="en-US"/>
        </w:rPr>
        <w:t>sts</w:t>
      </w:r>
      <w:proofErr w:type="spellEnd"/>
      <w:r w:rsidRPr="00D97DFD">
        <w:rPr>
          <w:i/>
          <w:sz w:val="28"/>
          <w:szCs w:val="28"/>
          <w:lang w:val="uk-UA"/>
        </w:rPr>
        <w:t xml:space="preserve"> </w:t>
      </w:r>
      <w:r w:rsidRPr="00D97DFD">
        <w:rPr>
          <w:i/>
          <w:sz w:val="28"/>
          <w:szCs w:val="28"/>
          <w:lang w:val="en-US"/>
        </w:rPr>
        <w:t>fil</w:t>
      </w:r>
      <w:r w:rsidRPr="00D97DFD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– </w:t>
      </w:r>
      <w:r w:rsidRPr="00D97DFD">
        <w:rPr>
          <w:sz w:val="28"/>
          <w:szCs w:val="28"/>
          <w:lang w:val="uk-UA"/>
        </w:rPr>
        <w:t>виводить фамілію ім’я та адресу учня</w:t>
      </w:r>
    </w:p>
    <w:p w:rsidR="009E2B1F" w:rsidRPr="000E24F3" w:rsidRDefault="009E2B1F" w:rsidP="009E2B1F">
      <w:pPr>
        <w:rPr>
          <w:b/>
          <w:sz w:val="44"/>
          <w:szCs w:val="44"/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r w:rsidRPr="00645903">
        <w:rPr>
          <w:lang w:val="uk-UA"/>
        </w:rPr>
        <w:t xml:space="preserve"> </w:t>
      </w:r>
      <w:bookmarkStart w:id="79" w:name="_Toc46939283"/>
      <w:proofErr w:type="spellStart"/>
      <w:r>
        <w:t>Висновок</w:t>
      </w:r>
      <w:bookmarkEnd w:id="79"/>
      <w:proofErr w:type="spellEnd"/>
    </w:p>
    <w:p w:rsidR="009E2B1F" w:rsidRPr="00D97DF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 w:rsidRPr="00D97DFD">
        <w:rPr>
          <w:b/>
          <w:sz w:val="28"/>
          <w:szCs w:val="36"/>
          <w:lang w:val="uk-UA"/>
        </w:rPr>
        <w:t>11.1</w:t>
      </w:r>
    </w:p>
    <w:p w:rsidR="009E2B1F" w:rsidRDefault="009E2B1F" w:rsidP="009E2B1F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визначати учнів у яких немає </w:t>
      </w:r>
      <w:proofErr w:type="spellStart"/>
      <w:r>
        <w:rPr>
          <w:sz w:val="28"/>
          <w:szCs w:val="28"/>
          <w:lang w:val="uk-UA"/>
        </w:rPr>
        <w:t>телефона</w:t>
      </w:r>
      <w:proofErr w:type="spellEnd"/>
      <w:r>
        <w:rPr>
          <w:sz w:val="28"/>
          <w:szCs w:val="28"/>
          <w:lang w:val="uk-UA"/>
        </w:rPr>
        <w:t xml:space="preserve"> або в номері присутня цифра 7.  </w:t>
      </w:r>
    </w:p>
    <w:p w:rsidR="009E2B1F" w:rsidRPr="007C0D4D" w:rsidRDefault="009E2B1F" w:rsidP="009E2B1F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  ході розробки програми були вивченні та поглиблені знання з динамічної </w:t>
      </w:r>
      <w:r>
        <w:rPr>
          <w:color w:val="000000"/>
          <w:sz w:val="28"/>
          <w:szCs w:val="28"/>
          <w:lang w:val="uk-UA"/>
        </w:rPr>
        <w:t>пам</w:t>
      </w:r>
      <w:r w:rsidRPr="007C0D4D">
        <w:rPr>
          <w:color w:val="000000"/>
          <w:sz w:val="28"/>
          <w:szCs w:val="28"/>
          <w:lang w:val="uk-UA"/>
        </w:rPr>
        <w:t>‘</w:t>
      </w:r>
      <w:r>
        <w:rPr>
          <w:color w:val="000000"/>
          <w:sz w:val="28"/>
          <w:szCs w:val="28"/>
          <w:lang w:val="uk-UA"/>
        </w:rPr>
        <w:t>яті та роботи зі структурами.</w:t>
      </w:r>
    </w:p>
    <w:p w:rsidR="009E2B1F" w:rsidRDefault="009E2B1F" w:rsidP="009E2B1F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9E2B1F" w:rsidRDefault="009E2B1F" w:rsidP="009E2B1F">
      <w:pPr>
        <w:pStyle w:val="af"/>
        <w:spacing w:line="360" w:lineRule="auto"/>
        <w:ind w:left="72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програма може використовуватися вчителями для збору і розподілення контактної інформації про учнів.</w:t>
      </w:r>
    </w:p>
    <w:p w:rsidR="009E2B1F" w:rsidRPr="007C0D4D" w:rsidRDefault="009E2B1F" w:rsidP="009E2B1F">
      <w:pPr>
        <w:spacing w:line="360" w:lineRule="auto"/>
        <w:rPr>
          <w:b/>
          <w:sz w:val="28"/>
          <w:szCs w:val="36"/>
          <w:lang w:val="uk-UA"/>
        </w:rPr>
      </w:pPr>
      <w:r>
        <w:rPr>
          <w:b/>
          <w:sz w:val="28"/>
          <w:szCs w:val="36"/>
          <w:lang w:val="uk-UA"/>
        </w:rPr>
        <w:lastRenderedPageBreak/>
        <w:t>11.2</w:t>
      </w:r>
    </w:p>
    <w:p w:rsidR="009E2B1F" w:rsidRDefault="009E2B1F" w:rsidP="009E2B1F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знаходити середній ріст саме чоловіків.  </w:t>
      </w:r>
    </w:p>
    <w:p w:rsidR="009E2B1F" w:rsidRPr="007C0D4D" w:rsidRDefault="009E2B1F" w:rsidP="009E2B1F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  ході розробки </w:t>
      </w:r>
      <w:proofErr w:type="spellStart"/>
      <w:r>
        <w:rPr>
          <w:sz w:val="28"/>
          <w:szCs w:val="28"/>
          <w:lang w:val="uk-UA"/>
        </w:rPr>
        <w:t>прграмибули</w:t>
      </w:r>
      <w:proofErr w:type="spellEnd"/>
      <w:r>
        <w:rPr>
          <w:sz w:val="28"/>
          <w:szCs w:val="28"/>
          <w:lang w:val="uk-UA"/>
        </w:rPr>
        <w:t xml:space="preserve"> вивченні та поглиблені знання з динамічної </w:t>
      </w:r>
      <w:r>
        <w:rPr>
          <w:color w:val="000000"/>
          <w:sz w:val="28"/>
          <w:szCs w:val="28"/>
          <w:lang w:val="uk-UA"/>
        </w:rPr>
        <w:t>пам</w:t>
      </w:r>
      <w:r w:rsidRPr="007C0D4D">
        <w:rPr>
          <w:color w:val="000000"/>
          <w:sz w:val="28"/>
          <w:szCs w:val="28"/>
          <w:lang w:val="uk-UA"/>
        </w:rPr>
        <w:t>‘</w:t>
      </w:r>
      <w:r>
        <w:rPr>
          <w:color w:val="000000"/>
          <w:sz w:val="28"/>
          <w:szCs w:val="28"/>
          <w:lang w:val="uk-UA"/>
        </w:rPr>
        <w:t>яті та роботи зі структурами.</w:t>
      </w:r>
    </w:p>
    <w:p w:rsidR="009E2B1F" w:rsidRDefault="009E2B1F" w:rsidP="009E2B1F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9E2B1F" w:rsidRDefault="009E2B1F" w:rsidP="009E2B1F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9E2B1F" w:rsidRPr="00C329D7" w:rsidRDefault="009E2B1F" w:rsidP="009E2B1F">
      <w:pPr>
        <w:pStyle w:val="af"/>
        <w:spacing w:line="360" w:lineRule="auto"/>
        <w:ind w:left="720" w:firstLine="0"/>
        <w:jc w:val="both"/>
      </w:pPr>
      <w:r>
        <w:rPr>
          <w:sz w:val="28"/>
          <w:szCs w:val="28"/>
          <w:lang w:val="uk-UA"/>
        </w:rPr>
        <w:t>Ця програма може використовуватися вчителями для визначення росту учнів.</w:t>
      </w: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rPr>
          <w:lang w:val="uk-UA"/>
        </w:rPr>
      </w:pPr>
    </w:p>
    <w:p w:rsidR="009E2B1F" w:rsidRDefault="009E2B1F" w:rsidP="009E2B1F">
      <w:pPr>
        <w:pStyle w:val="1"/>
        <w:pageBreakBefore/>
        <w:rPr>
          <w:bCs/>
        </w:rPr>
      </w:pPr>
      <w:bookmarkStart w:id="80" w:name="_Toc46939284"/>
      <w:r w:rsidRPr="00F72599">
        <w:rPr>
          <w:bCs/>
        </w:rPr>
        <w:lastRenderedPageBreak/>
        <w:t>Завдання 1</w:t>
      </w:r>
      <w:r>
        <w:rPr>
          <w:bCs/>
        </w:rPr>
        <w:t>2</w:t>
      </w:r>
      <w:bookmarkEnd w:id="80"/>
    </w:p>
    <w:p w:rsidR="009E2B1F" w:rsidRDefault="009E2B1F" w:rsidP="009E2B1F">
      <w:pPr>
        <w:pStyle w:val="2"/>
      </w:pPr>
      <w:bookmarkStart w:id="81" w:name="_Toc46939285"/>
      <w:r>
        <w:lastRenderedPageBreak/>
        <w:t>ПОСТАНОВКА ЗАДАЧІ</w:t>
      </w:r>
      <w:bookmarkEnd w:id="81"/>
    </w:p>
    <w:p w:rsidR="009E2B1F" w:rsidRPr="005F5ABA" w:rsidRDefault="009E2B1F" w:rsidP="009E2B1F">
      <w:pPr>
        <w:pStyle w:val="3"/>
        <w:rPr>
          <w:lang w:val="uk-UA"/>
        </w:rPr>
      </w:pPr>
      <w:bookmarkStart w:id="82" w:name="_Toc46939286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82"/>
      <w:proofErr w:type="spellEnd"/>
    </w:p>
    <w:p w:rsidR="009E2B1F" w:rsidRDefault="00923302" w:rsidP="009E2B1F">
      <w:pPr>
        <w:pStyle w:val="a0"/>
        <w:rPr>
          <w:sz w:val="28"/>
          <w:szCs w:val="28"/>
          <w:lang w:val="uk-UA"/>
        </w:rPr>
      </w:pPr>
      <w:r w:rsidRPr="00923302">
        <w:rPr>
          <w:sz w:val="28"/>
          <w:szCs w:val="28"/>
          <w:lang w:val="uk-UA"/>
        </w:rPr>
        <w:t>Варіант 13</w:t>
      </w:r>
    </w:p>
    <w:p w:rsidR="008F3D7B" w:rsidRPr="002C03CE" w:rsidRDefault="008F3D7B" w:rsidP="008F3D7B">
      <w:pPr>
        <w:tabs>
          <w:tab w:val="left" w:pos="851"/>
          <w:tab w:val="left" w:pos="1134"/>
        </w:tabs>
        <w:spacing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proofErr w:type="spellStart"/>
      <w:r w:rsidRPr="002C03CE">
        <w:rPr>
          <w:color w:val="000000"/>
          <w:sz w:val="28"/>
          <w:szCs w:val="28"/>
        </w:rPr>
        <w:t>Створити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r w:rsidRPr="002C03CE">
        <w:rPr>
          <w:color w:val="000000"/>
          <w:sz w:val="28"/>
          <w:szCs w:val="28"/>
          <w:lang w:val="uk-UA"/>
        </w:rPr>
        <w:t>однозв’язний лінійний</w:t>
      </w:r>
      <w:r w:rsidRPr="002C03CE">
        <w:rPr>
          <w:color w:val="000000"/>
          <w:sz w:val="28"/>
          <w:szCs w:val="28"/>
        </w:rPr>
        <w:t xml:space="preserve"> список </w:t>
      </w:r>
      <w:proofErr w:type="spellStart"/>
      <w:r w:rsidRPr="002C03CE">
        <w:rPr>
          <w:color w:val="000000"/>
          <w:sz w:val="28"/>
          <w:szCs w:val="28"/>
        </w:rPr>
        <w:t>елементами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якого</w:t>
      </w:r>
      <w:proofErr w:type="spellEnd"/>
      <w:r w:rsidRPr="002C03CE">
        <w:rPr>
          <w:color w:val="000000"/>
          <w:sz w:val="28"/>
          <w:szCs w:val="28"/>
        </w:rPr>
        <w:t xml:space="preserve"> є </w:t>
      </w:r>
      <w:proofErr w:type="spellStart"/>
      <w:r w:rsidRPr="002C03CE">
        <w:rPr>
          <w:color w:val="000000"/>
          <w:sz w:val="28"/>
          <w:szCs w:val="28"/>
        </w:rPr>
        <w:t>символи</w:t>
      </w:r>
      <w:proofErr w:type="spellEnd"/>
      <w:r w:rsidRPr="002C03CE">
        <w:rPr>
          <w:color w:val="000000"/>
          <w:sz w:val="28"/>
          <w:szCs w:val="28"/>
        </w:rPr>
        <w:t xml:space="preserve">. </w:t>
      </w:r>
      <w:proofErr w:type="spellStart"/>
      <w:r w:rsidRPr="002C03CE">
        <w:rPr>
          <w:color w:val="000000"/>
          <w:sz w:val="28"/>
          <w:szCs w:val="28"/>
        </w:rPr>
        <w:t>Реалізувати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функцію</w:t>
      </w:r>
      <w:proofErr w:type="spellEnd"/>
      <w:r w:rsidRPr="002C03CE">
        <w:rPr>
          <w:color w:val="000000"/>
          <w:sz w:val="28"/>
          <w:szCs w:val="28"/>
        </w:rPr>
        <w:t xml:space="preserve">, яка </w:t>
      </w:r>
      <w:proofErr w:type="spellStart"/>
      <w:r w:rsidRPr="002C03CE">
        <w:rPr>
          <w:color w:val="000000"/>
          <w:sz w:val="28"/>
          <w:szCs w:val="28"/>
        </w:rPr>
        <w:t>повертає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кількість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C03CE">
        <w:rPr>
          <w:color w:val="000000"/>
          <w:sz w:val="28"/>
          <w:szCs w:val="28"/>
        </w:rPr>
        <w:t>р</w:t>
      </w:r>
      <w:proofErr w:type="gramEnd"/>
      <w:r w:rsidRPr="002C03CE">
        <w:rPr>
          <w:color w:val="000000"/>
          <w:sz w:val="28"/>
          <w:szCs w:val="28"/>
        </w:rPr>
        <w:t>ізних</w:t>
      </w:r>
      <w:proofErr w:type="spellEnd"/>
      <w:r w:rsidRPr="002C03CE">
        <w:rPr>
          <w:color w:val="000000"/>
          <w:sz w:val="28"/>
          <w:szCs w:val="28"/>
        </w:rPr>
        <w:t xml:space="preserve"> маленьких </w:t>
      </w:r>
      <w:proofErr w:type="spellStart"/>
      <w:r w:rsidRPr="002C03CE">
        <w:rPr>
          <w:color w:val="000000"/>
          <w:sz w:val="28"/>
          <w:szCs w:val="28"/>
        </w:rPr>
        <w:t>латинських</w:t>
      </w:r>
      <w:proofErr w:type="spellEnd"/>
      <w:r w:rsidRPr="002C03CE">
        <w:rPr>
          <w:color w:val="000000"/>
          <w:sz w:val="28"/>
          <w:szCs w:val="28"/>
        </w:rPr>
        <w:t xml:space="preserve"> </w:t>
      </w:r>
      <w:proofErr w:type="spellStart"/>
      <w:r w:rsidRPr="002C03CE">
        <w:rPr>
          <w:color w:val="000000"/>
          <w:sz w:val="28"/>
          <w:szCs w:val="28"/>
        </w:rPr>
        <w:t>літер</w:t>
      </w:r>
      <w:proofErr w:type="spellEnd"/>
      <w:r w:rsidRPr="002C03CE">
        <w:rPr>
          <w:color w:val="000000"/>
          <w:sz w:val="28"/>
          <w:szCs w:val="28"/>
        </w:rPr>
        <w:t xml:space="preserve"> в списку.</w:t>
      </w:r>
      <w:r w:rsidRPr="002C03CE">
        <w:rPr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:rsidR="008F3D7B" w:rsidRPr="00923302" w:rsidRDefault="008F3D7B" w:rsidP="009E2B1F">
      <w:pPr>
        <w:pStyle w:val="a0"/>
        <w:rPr>
          <w:sz w:val="28"/>
          <w:szCs w:val="28"/>
          <w:lang w:val="uk-UA"/>
        </w:rPr>
      </w:pPr>
    </w:p>
    <w:p w:rsidR="009E2B1F" w:rsidRPr="005F5ABA" w:rsidRDefault="009E2B1F" w:rsidP="009E2B1F">
      <w:pPr>
        <w:pStyle w:val="2"/>
        <w:rPr>
          <w:lang w:val="uk-UA"/>
        </w:rPr>
      </w:pPr>
      <w:bookmarkStart w:id="83" w:name="_Toc46939287"/>
      <w:r>
        <w:t>ТЕОРЕТИЧНІ ВІДОМОСТІ</w:t>
      </w:r>
      <w:bookmarkEnd w:id="83"/>
    </w:p>
    <w:p w:rsidR="008F3D7B" w:rsidRDefault="008F3D7B" w:rsidP="008F3D7B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8F3D7B" w:rsidRPr="007C0D4D" w:rsidRDefault="008F3D7B" w:rsidP="008F3D7B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8F3D7B" w:rsidRPr="004652A5" w:rsidRDefault="008F3D7B" w:rsidP="008F3D7B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динамічне виділення </w:t>
      </w:r>
      <w:proofErr w:type="spellStart"/>
      <w:r>
        <w:rPr>
          <w:color w:val="000000"/>
          <w:sz w:val="28"/>
          <w:szCs w:val="28"/>
          <w:lang w:val="uk-UA"/>
        </w:rPr>
        <w:t>пам</w:t>
      </w:r>
      <w:proofErr w:type="spellEnd"/>
      <w:r w:rsidRPr="007C0D4D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uk-UA"/>
        </w:rPr>
        <w:t>яті під структуру</w:t>
      </w:r>
      <w:r w:rsidRPr="006E56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та елементи списку</w:t>
      </w:r>
    </w:p>
    <w:p w:rsidR="008F3D7B" w:rsidRPr="006E5698" w:rsidRDefault="008F3D7B" w:rsidP="008F3D7B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форматоване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введеня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color w:val="000000"/>
          <w:sz w:val="28"/>
          <w:szCs w:val="28"/>
          <w:lang w:val="uk-UA"/>
        </w:rPr>
        <w:t>вивидення</w:t>
      </w:r>
      <w:proofErr w:type="spellEnd"/>
    </w:p>
    <w:p w:rsidR="008F3D7B" w:rsidRPr="005F5ABA" w:rsidRDefault="008F3D7B" w:rsidP="008F3D7B">
      <w:pPr>
        <w:pStyle w:val="a0"/>
        <w:rPr>
          <w:lang w:val="uk-UA"/>
        </w:rPr>
      </w:pPr>
    </w:p>
    <w:p w:rsidR="009E2B1F" w:rsidRPr="005F5ABA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84" w:name="_Toc46939288"/>
      <w:r>
        <w:t>СХЕМИ АЛГОРИТМІВ ОСНОВНИХ ФУНКЦІЙ</w:t>
      </w:r>
      <w:bookmarkEnd w:id="84"/>
    </w:p>
    <w:p w:rsidR="009E2B1F" w:rsidRDefault="009E2B1F" w:rsidP="009E2B1F">
      <w:pPr>
        <w:pStyle w:val="3"/>
      </w:pPr>
      <w:bookmarkStart w:id="85" w:name="_Toc46939289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85"/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stdio.h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stdlib.h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time.h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math.h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8F3D7B" w:rsidRPr="00B26B11" w:rsidRDefault="008F3D7B" w:rsidP="008F3D7B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 w:rsidRPr="00B26B11">
        <w:rPr>
          <w:sz w:val="28"/>
          <w:szCs w:val="28"/>
          <w:lang w:val="en-US"/>
        </w:rPr>
        <w:t>#include &lt;</w:t>
      </w:r>
      <w:proofErr w:type="spellStart"/>
      <w:r w:rsidRPr="00B26B11">
        <w:rPr>
          <w:sz w:val="28"/>
          <w:szCs w:val="28"/>
          <w:lang w:val="en-US"/>
        </w:rPr>
        <w:t>string.h</w:t>
      </w:r>
      <w:proofErr w:type="spellEnd"/>
      <w:r w:rsidRPr="00B26B11">
        <w:rPr>
          <w:sz w:val="28"/>
          <w:szCs w:val="28"/>
          <w:lang w:val="en-US"/>
        </w:rPr>
        <w:t>&gt;</w:t>
      </w:r>
    </w:p>
    <w:p w:rsidR="009E2B1F" w:rsidRDefault="009E2B1F" w:rsidP="009E2B1F">
      <w:pPr>
        <w:pStyle w:val="3"/>
        <w:rPr>
          <w:lang w:val="uk-UA"/>
        </w:rPr>
      </w:pPr>
    </w:p>
    <w:p w:rsidR="009E2B1F" w:rsidRPr="00197DEF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86" w:name="_Toc46939291"/>
      <w:proofErr w:type="spellStart"/>
      <w:r>
        <w:lastRenderedPageBreak/>
        <w:t>Висновок</w:t>
      </w:r>
      <w:bookmarkEnd w:id="86"/>
      <w:proofErr w:type="spellEnd"/>
    </w:p>
    <w:p w:rsidR="008F3D7B" w:rsidRDefault="008F3D7B" w:rsidP="008F3D7B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знаходити кількість різних елементів списку.  </w:t>
      </w:r>
    </w:p>
    <w:p w:rsidR="008F3D7B" w:rsidRPr="007C0D4D" w:rsidRDefault="008F3D7B" w:rsidP="008F3D7B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  ході розробки </w:t>
      </w:r>
      <w:proofErr w:type="spellStart"/>
      <w:r>
        <w:rPr>
          <w:sz w:val="28"/>
          <w:szCs w:val="28"/>
          <w:lang w:val="uk-UA"/>
        </w:rPr>
        <w:t>прграмибули</w:t>
      </w:r>
      <w:proofErr w:type="spellEnd"/>
      <w:r>
        <w:rPr>
          <w:sz w:val="28"/>
          <w:szCs w:val="28"/>
          <w:lang w:val="uk-UA"/>
        </w:rPr>
        <w:t xml:space="preserve"> вивченні та поглиблені знання з динамічної </w:t>
      </w:r>
      <w:r>
        <w:rPr>
          <w:color w:val="000000"/>
          <w:sz w:val="28"/>
          <w:szCs w:val="28"/>
          <w:lang w:val="uk-UA"/>
        </w:rPr>
        <w:t>пам</w:t>
      </w:r>
      <w:r w:rsidRPr="007C0D4D">
        <w:rPr>
          <w:color w:val="000000"/>
          <w:sz w:val="28"/>
          <w:szCs w:val="28"/>
          <w:lang w:val="uk-UA"/>
        </w:rPr>
        <w:t>‘</w:t>
      </w:r>
      <w:r>
        <w:rPr>
          <w:color w:val="000000"/>
          <w:sz w:val="28"/>
          <w:szCs w:val="28"/>
          <w:lang w:val="uk-UA"/>
        </w:rPr>
        <w:t>яті та роботи зі структурами  та списками.</w:t>
      </w:r>
    </w:p>
    <w:p w:rsidR="008F3D7B" w:rsidRDefault="008F3D7B" w:rsidP="008F3D7B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8F3D7B" w:rsidRPr="006E5698" w:rsidRDefault="008F3D7B" w:rsidP="008F3D7B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8F3D7B" w:rsidRDefault="008F3D7B" w:rsidP="008F3D7B">
      <w:pPr>
        <w:pStyle w:val="af"/>
        <w:numPr>
          <w:ilvl w:val="1"/>
          <w:numId w:val="11"/>
        </w:numPr>
        <w:spacing w:line="360" w:lineRule="auto"/>
        <w:jc w:val="both"/>
      </w:pPr>
      <w:proofErr w:type="spellStart"/>
      <w:r>
        <w:rPr>
          <w:sz w:val="28"/>
          <w:szCs w:val="28"/>
          <w:lang w:val="uk-UA"/>
        </w:rPr>
        <w:t>формаування</w:t>
      </w:r>
      <w:proofErr w:type="spellEnd"/>
      <w:r>
        <w:rPr>
          <w:sz w:val="28"/>
          <w:szCs w:val="28"/>
          <w:lang w:val="uk-UA"/>
        </w:rPr>
        <w:t xml:space="preserve"> даних</w:t>
      </w:r>
    </w:p>
    <w:p w:rsidR="008F3D7B" w:rsidRDefault="008F3D7B" w:rsidP="008F3D7B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8F3D7B" w:rsidRPr="00064F47" w:rsidRDefault="008F3D7B" w:rsidP="00064F47">
      <w:pPr>
        <w:pStyle w:val="a0"/>
        <w:ind w:left="708"/>
        <w:rPr>
          <w:lang w:val="uk-UA"/>
        </w:rPr>
      </w:pPr>
    </w:p>
    <w:p w:rsidR="009E2B1F" w:rsidRDefault="009E2B1F" w:rsidP="009E2B1F">
      <w:pPr>
        <w:pStyle w:val="1"/>
        <w:pageBreakBefore/>
        <w:numPr>
          <w:ilvl w:val="0"/>
          <w:numId w:val="0"/>
        </w:numPr>
      </w:pPr>
      <w:bookmarkStart w:id="87" w:name="_Toc46939293"/>
      <w:r w:rsidRPr="00710616">
        <w:rPr>
          <w:bCs/>
        </w:rPr>
        <w:lastRenderedPageBreak/>
        <w:t>Завдання 13</w:t>
      </w:r>
      <w:bookmarkEnd w:id="87"/>
    </w:p>
    <w:p w:rsidR="009E2B1F" w:rsidRDefault="009E2B1F" w:rsidP="009E2B1F">
      <w:pPr>
        <w:pStyle w:val="2"/>
      </w:pPr>
      <w:bookmarkStart w:id="88" w:name="_Toc46939294"/>
      <w:r>
        <w:lastRenderedPageBreak/>
        <w:t>ПОСТАНОВКА ЗАДАЧІ</w:t>
      </w:r>
      <w:bookmarkEnd w:id="88"/>
    </w:p>
    <w:p w:rsidR="009E2B1F" w:rsidRDefault="009E2B1F" w:rsidP="009E2B1F">
      <w:pPr>
        <w:pStyle w:val="3"/>
        <w:spacing w:line="360" w:lineRule="auto"/>
        <w:rPr>
          <w:lang w:val="uk-UA"/>
        </w:rPr>
      </w:pPr>
      <w:bookmarkStart w:id="89" w:name="_Toc46939295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89"/>
      <w:proofErr w:type="spellEnd"/>
    </w:p>
    <w:p w:rsidR="00CB4798" w:rsidRPr="00657093" w:rsidRDefault="00CB4798" w:rsidP="00CB4798">
      <w:pPr>
        <w:pStyle w:val="a0"/>
        <w:spacing w:line="360" w:lineRule="auto"/>
        <w:rPr>
          <w:sz w:val="28"/>
          <w:szCs w:val="28"/>
          <w:lang w:val="uk-UA"/>
        </w:rPr>
      </w:pPr>
      <w:r w:rsidRPr="00657093">
        <w:rPr>
          <w:sz w:val="28"/>
          <w:szCs w:val="28"/>
          <w:lang w:val="uk-UA"/>
        </w:rPr>
        <w:t>Варіант 13</w:t>
      </w:r>
    </w:p>
    <w:p w:rsidR="00CB4798" w:rsidRPr="00657093" w:rsidRDefault="00CB4798" w:rsidP="00CB479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C3FE3">
        <w:rPr>
          <w:b/>
          <w:sz w:val="28"/>
          <w:szCs w:val="28"/>
          <w:lang w:val="uk-UA"/>
        </w:rPr>
        <w:t>13.1</w:t>
      </w:r>
      <w:r w:rsidRPr="00657093">
        <w:rPr>
          <w:sz w:val="28"/>
          <w:szCs w:val="28"/>
        </w:rPr>
        <w:t xml:space="preserve">Дано </w:t>
      </w:r>
      <w:proofErr w:type="spellStart"/>
      <w:r w:rsidRPr="00657093">
        <w:rPr>
          <w:sz w:val="28"/>
          <w:szCs w:val="28"/>
        </w:rPr>
        <w:t>текстовий</w:t>
      </w:r>
      <w:proofErr w:type="spellEnd"/>
      <w:r w:rsidRPr="00657093">
        <w:rPr>
          <w:sz w:val="28"/>
          <w:szCs w:val="28"/>
        </w:rPr>
        <w:t xml:space="preserve"> файл. </w:t>
      </w:r>
      <w:proofErr w:type="spellStart"/>
      <w:r w:rsidRPr="00657093">
        <w:rPr>
          <w:sz w:val="28"/>
          <w:szCs w:val="28"/>
        </w:rPr>
        <w:t>Створити</w:t>
      </w:r>
      <w:proofErr w:type="spellEnd"/>
      <w:r w:rsidRPr="00657093">
        <w:rPr>
          <w:sz w:val="28"/>
          <w:szCs w:val="28"/>
        </w:rPr>
        <w:t xml:space="preserve"> на </w:t>
      </w:r>
      <w:proofErr w:type="spellStart"/>
      <w:r w:rsidRPr="00657093">
        <w:rPr>
          <w:sz w:val="28"/>
          <w:szCs w:val="28"/>
        </w:rPr>
        <w:t>його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основі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цілочисловий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масив</w:t>
      </w:r>
      <w:proofErr w:type="spellEnd"/>
      <w:r w:rsidRPr="00657093">
        <w:rPr>
          <w:sz w:val="28"/>
          <w:szCs w:val="28"/>
        </w:rPr>
        <w:t xml:space="preserve">  </w:t>
      </w:r>
      <w:r w:rsidRPr="00657093">
        <w:rPr>
          <w:i/>
          <w:iCs/>
          <w:sz w:val="28"/>
          <w:szCs w:val="28"/>
        </w:rPr>
        <w:t>а</w:t>
      </w:r>
      <w:r w:rsidRPr="00657093">
        <w:rPr>
          <w:sz w:val="28"/>
          <w:szCs w:val="28"/>
        </w:rPr>
        <w:t>[</w:t>
      </w:r>
      <w:r w:rsidRPr="00657093">
        <w:rPr>
          <w:i/>
          <w:iCs/>
          <w:sz w:val="28"/>
          <w:szCs w:val="28"/>
        </w:rPr>
        <w:t>i</w:t>
      </w:r>
      <w:r w:rsidRPr="00657093">
        <w:rPr>
          <w:sz w:val="28"/>
          <w:szCs w:val="28"/>
        </w:rPr>
        <w:t xml:space="preserve">], </w:t>
      </w:r>
      <w:proofErr w:type="spellStart"/>
      <w:r w:rsidRPr="00657093">
        <w:rPr>
          <w:sz w:val="28"/>
          <w:szCs w:val="28"/>
        </w:rPr>
        <w:t>який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складається</w:t>
      </w:r>
      <w:proofErr w:type="spellEnd"/>
      <w:r w:rsidRPr="00657093">
        <w:rPr>
          <w:sz w:val="28"/>
          <w:szCs w:val="28"/>
        </w:rPr>
        <w:t xml:space="preserve"> з чисел, </w:t>
      </w:r>
      <w:proofErr w:type="spellStart"/>
      <w:r w:rsidRPr="00657093">
        <w:rPr>
          <w:sz w:val="28"/>
          <w:szCs w:val="28"/>
        </w:rPr>
        <w:t>що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визначають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кількість</w:t>
      </w:r>
      <w:proofErr w:type="spellEnd"/>
      <w:r w:rsidRPr="00657093">
        <w:rPr>
          <w:sz w:val="28"/>
          <w:szCs w:val="28"/>
        </w:rPr>
        <w:t xml:space="preserve"> </w:t>
      </w:r>
      <w:proofErr w:type="spellStart"/>
      <w:r w:rsidRPr="00657093">
        <w:rPr>
          <w:sz w:val="28"/>
          <w:szCs w:val="28"/>
        </w:rPr>
        <w:t>символів</w:t>
      </w:r>
      <w:proofErr w:type="spellEnd"/>
      <w:r w:rsidRPr="00657093">
        <w:rPr>
          <w:sz w:val="28"/>
          <w:szCs w:val="28"/>
        </w:rPr>
        <w:t xml:space="preserve"> </w:t>
      </w:r>
      <w:proofErr w:type="gramStart"/>
      <w:r w:rsidRPr="00657093">
        <w:rPr>
          <w:sz w:val="28"/>
          <w:szCs w:val="28"/>
        </w:rPr>
        <w:t>в</w:t>
      </w:r>
      <w:proofErr w:type="gramEnd"/>
      <w:r w:rsidRPr="00657093">
        <w:rPr>
          <w:sz w:val="28"/>
          <w:szCs w:val="28"/>
        </w:rPr>
        <w:t xml:space="preserve"> кожному з </w:t>
      </w:r>
      <w:proofErr w:type="spellStart"/>
      <w:r w:rsidRPr="00657093">
        <w:rPr>
          <w:sz w:val="28"/>
          <w:szCs w:val="28"/>
        </w:rPr>
        <w:t>рядків</w:t>
      </w:r>
      <w:proofErr w:type="spellEnd"/>
      <w:r w:rsidRPr="00657093">
        <w:rPr>
          <w:sz w:val="28"/>
          <w:szCs w:val="28"/>
        </w:rPr>
        <w:t xml:space="preserve">. </w:t>
      </w:r>
    </w:p>
    <w:p w:rsidR="00CB4798" w:rsidRPr="00AE7C25" w:rsidRDefault="00CB4798" w:rsidP="00CB4798">
      <w:pPr>
        <w:spacing w:line="360" w:lineRule="auto"/>
        <w:jc w:val="both"/>
        <w:rPr>
          <w:sz w:val="28"/>
          <w:szCs w:val="28"/>
        </w:rPr>
      </w:pPr>
      <w:r w:rsidRPr="00AE7C25">
        <w:rPr>
          <w:b/>
          <w:sz w:val="28"/>
          <w:szCs w:val="28"/>
          <w:lang w:val="uk-UA"/>
        </w:rPr>
        <w:t>13.2</w:t>
      </w:r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Розробити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дві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консольн</w:t>
      </w:r>
      <w:proofErr w:type="spellEnd"/>
      <w:r w:rsidRPr="00AE7C25">
        <w:rPr>
          <w:sz w:val="28"/>
          <w:szCs w:val="28"/>
          <w:lang w:val="uk-UA"/>
        </w:rPr>
        <w:t>і</w:t>
      </w:r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програми</w:t>
      </w:r>
      <w:proofErr w:type="spellEnd"/>
      <w:r w:rsidRPr="00AE7C25">
        <w:rPr>
          <w:sz w:val="28"/>
          <w:szCs w:val="28"/>
        </w:rPr>
        <w:t xml:space="preserve"> для </w:t>
      </w:r>
      <w:proofErr w:type="spellStart"/>
      <w:r w:rsidRPr="00AE7C25">
        <w:rPr>
          <w:sz w:val="28"/>
          <w:szCs w:val="28"/>
        </w:rPr>
        <w:t>розв’язання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задачі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згідно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варіанту</w:t>
      </w:r>
      <w:proofErr w:type="spellEnd"/>
      <w:r w:rsidRPr="00AE7C25">
        <w:rPr>
          <w:sz w:val="28"/>
          <w:szCs w:val="28"/>
        </w:rPr>
        <w:t xml:space="preserve">. </w:t>
      </w:r>
      <w:proofErr w:type="gramStart"/>
      <w:r w:rsidRPr="00AE7C25">
        <w:rPr>
          <w:sz w:val="28"/>
          <w:szCs w:val="28"/>
        </w:rPr>
        <w:t xml:space="preserve">Перша </w:t>
      </w:r>
      <w:proofErr w:type="spellStart"/>
      <w:r w:rsidRPr="00AE7C25">
        <w:rPr>
          <w:sz w:val="28"/>
          <w:szCs w:val="28"/>
        </w:rPr>
        <w:t>програма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вхідні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дані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читає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із</w:t>
      </w:r>
      <w:proofErr w:type="spellEnd"/>
      <w:r w:rsidRPr="00AE7C25">
        <w:rPr>
          <w:sz w:val="28"/>
          <w:szCs w:val="28"/>
        </w:rPr>
        <w:t xml:space="preserve"> стандартного потоку </w:t>
      </w:r>
      <w:proofErr w:type="spellStart"/>
      <w:r w:rsidRPr="00AE7C25">
        <w:rPr>
          <w:sz w:val="28"/>
          <w:szCs w:val="28"/>
        </w:rPr>
        <w:t>введення</w:t>
      </w:r>
      <w:proofErr w:type="spellEnd"/>
      <w:r w:rsidRPr="00AE7C25">
        <w:rPr>
          <w:sz w:val="28"/>
          <w:szCs w:val="28"/>
        </w:rPr>
        <w:t xml:space="preserve">, результат </w:t>
      </w:r>
      <w:proofErr w:type="spellStart"/>
      <w:r w:rsidRPr="00AE7C25">
        <w:rPr>
          <w:sz w:val="28"/>
          <w:szCs w:val="28"/>
        </w:rPr>
        <w:t>записується</w:t>
      </w:r>
      <w:proofErr w:type="spellEnd"/>
      <w:r w:rsidRPr="00AE7C25">
        <w:rPr>
          <w:sz w:val="28"/>
          <w:szCs w:val="28"/>
        </w:rPr>
        <w:t xml:space="preserve"> у </w:t>
      </w:r>
      <w:proofErr w:type="spellStart"/>
      <w:r w:rsidRPr="00AE7C25">
        <w:rPr>
          <w:sz w:val="28"/>
          <w:szCs w:val="28"/>
        </w:rPr>
        <w:t>стандартний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потік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виведення</w:t>
      </w:r>
      <w:proofErr w:type="spellEnd"/>
      <w:r w:rsidRPr="00AE7C25">
        <w:rPr>
          <w:sz w:val="28"/>
          <w:szCs w:val="28"/>
        </w:rPr>
        <w:t>.</w:t>
      </w:r>
      <w:proofErr w:type="gramEnd"/>
      <w:r w:rsidRPr="00AE7C25">
        <w:rPr>
          <w:sz w:val="28"/>
          <w:szCs w:val="28"/>
        </w:rPr>
        <w:t xml:space="preserve"> Друга </w:t>
      </w:r>
      <w:proofErr w:type="spellStart"/>
      <w:r w:rsidRPr="00AE7C25">
        <w:rPr>
          <w:sz w:val="28"/>
          <w:szCs w:val="28"/>
        </w:rPr>
        <w:t>програма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вхідні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дані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читаютє</w:t>
      </w:r>
      <w:proofErr w:type="spellEnd"/>
      <w:r w:rsidRPr="00AE7C25">
        <w:rPr>
          <w:sz w:val="28"/>
          <w:szCs w:val="28"/>
        </w:rPr>
        <w:t xml:space="preserve"> з файлу, результат </w:t>
      </w:r>
      <w:proofErr w:type="spellStart"/>
      <w:r w:rsidRPr="00AE7C25">
        <w:rPr>
          <w:sz w:val="28"/>
          <w:szCs w:val="28"/>
        </w:rPr>
        <w:t>записується</w:t>
      </w:r>
      <w:proofErr w:type="spellEnd"/>
      <w:r w:rsidRPr="00AE7C25">
        <w:rPr>
          <w:sz w:val="28"/>
          <w:szCs w:val="28"/>
        </w:rPr>
        <w:t xml:space="preserve"> у </w:t>
      </w:r>
      <w:proofErr w:type="spellStart"/>
      <w:r w:rsidRPr="00AE7C25">
        <w:rPr>
          <w:sz w:val="28"/>
          <w:szCs w:val="28"/>
        </w:rPr>
        <w:t>новий</w:t>
      </w:r>
      <w:proofErr w:type="spellEnd"/>
      <w:r w:rsidRPr="00AE7C25">
        <w:rPr>
          <w:sz w:val="28"/>
          <w:szCs w:val="28"/>
        </w:rPr>
        <w:t xml:space="preserve"> файл</w:t>
      </w:r>
      <w:proofErr w:type="gramStart"/>
      <w:r w:rsidRPr="00AE7C25">
        <w:rPr>
          <w:sz w:val="28"/>
          <w:szCs w:val="28"/>
        </w:rPr>
        <w:t>.</w:t>
      </w:r>
      <w:proofErr w:type="gram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І</w:t>
      </w:r>
      <w:proofErr w:type="gramStart"/>
      <w:r w:rsidRPr="00AE7C25">
        <w:rPr>
          <w:sz w:val="28"/>
          <w:szCs w:val="28"/>
        </w:rPr>
        <w:t>м</w:t>
      </w:r>
      <w:proofErr w:type="gramEnd"/>
      <w:r w:rsidRPr="00AE7C25">
        <w:rPr>
          <w:sz w:val="28"/>
          <w:szCs w:val="28"/>
        </w:rPr>
        <w:t>’я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файлів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передаються</w:t>
      </w:r>
      <w:proofErr w:type="spellEnd"/>
      <w:r w:rsidRPr="00AE7C25">
        <w:rPr>
          <w:sz w:val="28"/>
          <w:szCs w:val="28"/>
        </w:rPr>
        <w:t xml:space="preserve"> через </w:t>
      </w:r>
      <w:proofErr w:type="spellStart"/>
      <w:r w:rsidRPr="00AE7C25">
        <w:rPr>
          <w:sz w:val="28"/>
          <w:szCs w:val="28"/>
        </w:rPr>
        <w:t>командний</w:t>
      </w:r>
      <w:proofErr w:type="spellEnd"/>
      <w:r w:rsidRPr="00AE7C25">
        <w:rPr>
          <w:sz w:val="28"/>
          <w:szCs w:val="28"/>
        </w:rPr>
        <w:t xml:space="preserve"> рядок, </w:t>
      </w:r>
      <w:proofErr w:type="spellStart"/>
      <w:r w:rsidRPr="00AE7C25">
        <w:rPr>
          <w:sz w:val="28"/>
          <w:szCs w:val="28"/>
        </w:rPr>
        <w:t>або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вводяться</w:t>
      </w:r>
      <w:proofErr w:type="spellEnd"/>
      <w:r w:rsidRPr="00AE7C25">
        <w:rPr>
          <w:sz w:val="28"/>
          <w:szCs w:val="28"/>
        </w:rPr>
        <w:t xml:space="preserve"> з </w:t>
      </w:r>
      <w:proofErr w:type="spellStart"/>
      <w:r w:rsidRPr="00AE7C25">
        <w:rPr>
          <w:sz w:val="28"/>
          <w:szCs w:val="28"/>
        </w:rPr>
        <w:t>консолі</w:t>
      </w:r>
      <w:proofErr w:type="spellEnd"/>
      <w:r w:rsidRPr="00AE7C25">
        <w:rPr>
          <w:sz w:val="28"/>
          <w:szCs w:val="28"/>
        </w:rPr>
        <w:t xml:space="preserve">. </w:t>
      </w:r>
    </w:p>
    <w:p w:rsidR="00CB4798" w:rsidRPr="00AE7C25" w:rsidRDefault="00CB4798" w:rsidP="00CB479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E7C25">
        <w:rPr>
          <w:sz w:val="28"/>
          <w:szCs w:val="28"/>
        </w:rPr>
        <w:t xml:space="preserve">Задано два </w:t>
      </w:r>
      <w:proofErr w:type="spellStart"/>
      <w:r w:rsidRPr="00AE7C25">
        <w:rPr>
          <w:sz w:val="28"/>
          <w:szCs w:val="28"/>
        </w:rPr>
        <w:t>тексти</w:t>
      </w:r>
      <w:proofErr w:type="spellEnd"/>
      <w:r w:rsidRPr="00AE7C25">
        <w:rPr>
          <w:sz w:val="28"/>
          <w:szCs w:val="28"/>
        </w:rPr>
        <w:t xml:space="preserve">, слова в </w:t>
      </w:r>
      <w:proofErr w:type="spellStart"/>
      <w:r w:rsidRPr="00AE7C25">
        <w:rPr>
          <w:sz w:val="28"/>
          <w:szCs w:val="28"/>
        </w:rPr>
        <w:t>яких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розділені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пробілами</w:t>
      </w:r>
      <w:proofErr w:type="spellEnd"/>
      <w:r w:rsidRPr="00AE7C25">
        <w:rPr>
          <w:sz w:val="28"/>
          <w:szCs w:val="28"/>
        </w:rPr>
        <w:t xml:space="preserve"> і </w:t>
      </w:r>
      <w:proofErr w:type="spellStart"/>
      <w:r w:rsidRPr="00AE7C25">
        <w:rPr>
          <w:sz w:val="28"/>
          <w:szCs w:val="28"/>
        </w:rPr>
        <w:t>розділовими</w:t>
      </w:r>
      <w:proofErr w:type="spellEnd"/>
      <w:r w:rsidRPr="00AE7C25">
        <w:rPr>
          <w:sz w:val="28"/>
          <w:szCs w:val="28"/>
        </w:rPr>
        <w:t xml:space="preserve"> знаками. </w:t>
      </w:r>
      <w:proofErr w:type="spellStart"/>
      <w:r w:rsidRPr="00AE7C25">
        <w:rPr>
          <w:sz w:val="28"/>
          <w:szCs w:val="28"/>
        </w:rPr>
        <w:t>Розробити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програму</w:t>
      </w:r>
      <w:proofErr w:type="spellEnd"/>
      <w:r w:rsidRPr="00AE7C25">
        <w:rPr>
          <w:sz w:val="28"/>
          <w:szCs w:val="28"/>
        </w:rPr>
        <w:t xml:space="preserve">, яка </w:t>
      </w:r>
      <w:proofErr w:type="spellStart"/>
      <w:proofErr w:type="gramStart"/>
      <w:r w:rsidRPr="00AE7C25">
        <w:rPr>
          <w:sz w:val="28"/>
          <w:szCs w:val="28"/>
        </w:rPr>
        <w:t>створю</w:t>
      </w:r>
      <w:proofErr w:type="gramEnd"/>
      <w:r w:rsidRPr="00AE7C25">
        <w:rPr>
          <w:sz w:val="28"/>
          <w:szCs w:val="28"/>
        </w:rPr>
        <w:t>є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третій</w:t>
      </w:r>
      <w:proofErr w:type="spellEnd"/>
      <w:r w:rsidRPr="00AE7C25">
        <w:rPr>
          <w:sz w:val="28"/>
          <w:szCs w:val="28"/>
        </w:rPr>
        <w:t xml:space="preserve"> текст </w:t>
      </w:r>
      <w:proofErr w:type="spellStart"/>
      <w:r w:rsidRPr="00AE7C25">
        <w:rPr>
          <w:sz w:val="28"/>
          <w:szCs w:val="28"/>
        </w:rPr>
        <w:t>із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слів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першого</w:t>
      </w:r>
      <w:proofErr w:type="spellEnd"/>
      <w:r w:rsidRPr="00AE7C25">
        <w:rPr>
          <w:sz w:val="28"/>
          <w:szCs w:val="28"/>
        </w:rPr>
        <w:t xml:space="preserve"> тексту, </w:t>
      </w:r>
      <w:proofErr w:type="spellStart"/>
      <w:r w:rsidRPr="00AE7C25">
        <w:rPr>
          <w:sz w:val="28"/>
          <w:szCs w:val="28"/>
        </w:rPr>
        <w:t>які</w:t>
      </w:r>
      <w:proofErr w:type="spellEnd"/>
      <w:r w:rsidRPr="00AE7C25">
        <w:rPr>
          <w:sz w:val="28"/>
          <w:szCs w:val="28"/>
        </w:rPr>
        <w:t xml:space="preserve"> не </w:t>
      </w:r>
      <w:proofErr w:type="spellStart"/>
      <w:r w:rsidRPr="00AE7C25">
        <w:rPr>
          <w:sz w:val="28"/>
          <w:szCs w:val="28"/>
        </w:rPr>
        <w:t>входять</w:t>
      </w:r>
      <w:proofErr w:type="spellEnd"/>
      <w:r w:rsidRPr="00AE7C25">
        <w:rPr>
          <w:sz w:val="28"/>
          <w:szCs w:val="28"/>
        </w:rPr>
        <w:t xml:space="preserve">  у </w:t>
      </w:r>
      <w:proofErr w:type="spellStart"/>
      <w:r w:rsidRPr="00AE7C25">
        <w:rPr>
          <w:sz w:val="28"/>
          <w:szCs w:val="28"/>
        </w:rPr>
        <w:t>другий</w:t>
      </w:r>
      <w:proofErr w:type="spellEnd"/>
      <w:r w:rsidRPr="00AE7C25">
        <w:rPr>
          <w:sz w:val="28"/>
          <w:szCs w:val="28"/>
        </w:rPr>
        <w:t xml:space="preserve"> текст, </w:t>
      </w:r>
      <w:proofErr w:type="spellStart"/>
      <w:r w:rsidRPr="00AE7C25">
        <w:rPr>
          <w:sz w:val="28"/>
          <w:szCs w:val="28"/>
        </w:rPr>
        <w:t>розділяючи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їх</w:t>
      </w:r>
      <w:proofErr w:type="spellEnd"/>
      <w:r w:rsidRPr="00AE7C25">
        <w:rPr>
          <w:sz w:val="28"/>
          <w:szCs w:val="28"/>
        </w:rPr>
        <w:t xml:space="preserve"> </w:t>
      </w:r>
      <w:proofErr w:type="spellStart"/>
      <w:r w:rsidRPr="00AE7C25">
        <w:rPr>
          <w:sz w:val="28"/>
          <w:szCs w:val="28"/>
        </w:rPr>
        <w:t>пробілами</w:t>
      </w:r>
      <w:proofErr w:type="spellEnd"/>
      <w:r w:rsidRPr="00AE7C25">
        <w:rPr>
          <w:sz w:val="28"/>
          <w:szCs w:val="28"/>
        </w:rPr>
        <w:t>.</w:t>
      </w:r>
    </w:p>
    <w:p w:rsidR="009E2B1F" w:rsidRPr="00CB4798" w:rsidRDefault="009E2B1F" w:rsidP="009E2B1F">
      <w:pPr>
        <w:pStyle w:val="a0"/>
        <w:rPr>
          <w:lang w:val="uk-UA"/>
        </w:rPr>
      </w:pPr>
    </w:p>
    <w:p w:rsidR="009E2B1F" w:rsidRPr="005F5ABA" w:rsidRDefault="009E2B1F" w:rsidP="009E2B1F">
      <w:pPr>
        <w:pStyle w:val="2"/>
        <w:rPr>
          <w:lang w:val="uk-UA"/>
        </w:rPr>
      </w:pPr>
      <w:bookmarkStart w:id="90" w:name="__RefHeading___Toc3404_2096317517"/>
      <w:bookmarkStart w:id="91" w:name="_Toc46939296"/>
      <w:bookmarkEnd w:id="90"/>
      <w:r>
        <w:t>ТЕОРЕТИЧНІ ВІДОМОСТІ</w:t>
      </w:r>
      <w:bookmarkEnd w:id="91"/>
    </w:p>
    <w:p w:rsidR="00CB4798" w:rsidRDefault="00CB4798" w:rsidP="00CB4798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CB4798" w:rsidRPr="007C0D4D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функції роботи з файлами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засоби роботи із </w:t>
      </w:r>
      <w:proofErr w:type="spellStart"/>
      <w:r>
        <w:rPr>
          <w:color w:val="000000"/>
          <w:sz w:val="28"/>
          <w:szCs w:val="28"/>
          <w:lang w:val="uk-UA"/>
        </w:rPr>
        <w:t>сроками</w:t>
      </w:r>
      <w:proofErr w:type="spellEnd"/>
      <w:r>
        <w:rPr>
          <w:color w:val="000000"/>
          <w:sz w:val="28"/>
          <w:szCs w:val="28"/>
          <w:lang w:val="uk-UA"/>
        </w:rPr>
        <w:t xml:space="preserve"> в файлах</w:t>
      </w:r>
    </w:p>
    <w:p w:rsidR="00CB4798" w:rsidRPr="004652A5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стандартні функції роботи зі строками</w:t>
      </w:r>
    </w:p>
    <w:p w:rsidR="00CB4798" w:rsidRPr="005F5ABA" w:rsidRDefault="00CB4798" w:rsidP="00CB4798">
      <w:pPr>
        <w:pStyle w:val="a0"/>
        <w:rPr>
          <w:lang w:val="uk-UA"/>
        </w:rPr>
      </w:pPr>
    </w:p>
    <w:p w:rsidR="009E2B1F" w:rsidRPr="005F5ABA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92" w:name="__RefHeading___Toc3409_2096317517"/>
      <w:bookmarkStart w:id="93" w:name="_Toc46939297"/>
      <w:bookmarkEnd w:id="92"/>
      <w:r>
        <w:lastRenderedPageBreak/>
        <w:t>СХЕМИ АЛГОРИТМІВ ОСНОВНИХ ФУНКЦІЙ</w:t>
      </w:r>
      <w:bookmarkEnd w:id="93"/>
    </w:p>
    <w:p w:rsidR="009E2B1F" w:rsidRDefault="009E2B1F" w:rsidP="009E2B1F">
      <w:pPr>
        <w:pStyle w:val="3"/>
        <w:rPr>
          <w:lang w:val="uk-UA"/>
        </w:rPr>
      </w:pPr>
      <w:bookmarkStart w:id="94" w:name="_Toc46939298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94"/>
    </w:p>
    <w:p w:rsidR="009E2B1F" w:rsidRPr="002C3FE3" w:rsidRDefault="009E2B1F" w:rsidP="009E2B1F">
      <w:pPr>
        <w:spacing w:line="360" w:lineRule="auto"/>
        <w:rPr>
          <w:sz w:val="28"/>
          <w:lang w:val="en-US"/>
        </w:rPr>
      </w:pPr>
      <w:r w:rsidRPr="002C3FE3">
        <w:rPr>
          <w:sz w:val="28"/>
          <w:lang w:val="en-US"/>
        </w:rPr>
        <w:t>#include &lt;</w:t>
      </w:r>
      <w:proofErr w:type="spellStart"/>
      <w:r w:rsidRPr="002C3FE3">
        <w:rPr>
          <w:sz w:val="28"/>
          <w:lang w:val="en-US"/>
        </w:rPr>
        <w:t>stdio.h</w:t>
      </w:r>
      <w:proofErr w:type="spellEnd"/>
      <w:r w:rsidRPr="002C3FE3">
        <w:rPr>
          <w:sz w:val="28"/>
          <w:lang w:val="en-US"/>
        </w:rPr>
        <w:t>&gt;</w:t>
      </w:r>
    </w:p>
    <w:p w:rsidR="009E2B1F" w:rsidRPr="00CB4798" w:rsidRDefault="009E2B1F" w:rsidP="00CB4798">
      <w:pPr>
        <w:spacing w:line="360" w:lineRule="auto"/>
        <w:rPr>
          <w:sz w:val="28"/>
          <w:lang w:val="uk-UA"/>
        </w:rPr>
      </w:pPr>
      <w:r w:rsidRPr="002C3FE3">
        <w:rPr>
          <w:sz w:val="28"/>
          <w:lang w:val="en-US"/>
        </w:rPr>
        <w:t>#include &lt;</w:t>
      </w:r>
      <w:proofErr w:type="spellStart"/>
      <w:r w:rsidRPr="002C3FE3">
        <w:rPr>
          <w:sz w:val="28"/>
          <w:lang w:val="en-US"/>
        </w:rPr>
        <w:t>string.h</w:t>
      </w:r>
      <w:proofErr w:type="spellEnd"/>
      <w:r w:rsidRPr="002C3FE3">
        <w:rPr>
          <w:sz w:val="28"/>
          <w:lang w:val="en-US"/>
        </w:rPr>
        <w:t>&gt;</w:t>
      </w:r>
    </w:p>
    <w:p w:rsidR="009E2B1F" w:rsidRDefault="009E2B1F" w:rsidP="009E2B1F">
      <w:pPr>
        <w:pStyle w:val="2"/>
        <w:rPr>
          <w:lang w:val="uk-UA"/>
        </w:rPr>
      </w:pPr>
      <w:bookmarkStart w:id="95" w:name="__RefHeading___Toc3716_2096317517"/>
      <w:bookmarkStart w:id="96" w:name="_Toc46939299"/>
      <w:bookmarkEnd w:id="95"/>
      <w:proofErr w:type="spellStart"/>
      <w:r>
        <w:t>Висновок</w:t>
      </w:r>
      <w:bookmarkEnd w:id="96"/>
      <w:proofErr w:type="spellEnd"/>
    </w:p>
    <w:p w:rsidR="00CB4798" w:rsidRDefault="00CB4798" w:rsidP="00CB4798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консольні програми. В яких ми можемо оперувати інформацією, а саме працювати із файлами та строками що записані у них.  </w:t>
      </w:r>
    </w:p>
    <w:p w:rsidR="00CB4798" w:rsidRPr="007C0D4D" w:rsidRDefault="00CB4798" w:rsidP="00CB4798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>В  ході розробки програми були вивченні та поглиблені знання для робот з файлами і строками</w:t>
      </w:r>
      <w:r>
        <w:rPr>
          <w:color w:val="000000"/>
          <w:sz w:val="28"/>
          <w:szCs w:val="28"/>
          <w:lang w:val="uk-UA"/>
        </w:rPr>
        <w:t>.</w:t>
      </w:r>
    </w:p>
    <w:p w:rsidR="00CB4798" w:rsidRDefault="00CB4798" w:rsidP="00CB4798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9E2B1F" w:rsidRPr="00CB4798" w:rsidRDefault="009E2B1F" w:rsidP="009E2B1F">
      <w:pPr>
        <w:pStyle w:val="a0"/>
      </w:pPr>
    </w:p>
    <w:p w:rsidR="009E2B1F" w:rsidRDefault="009E2B1F" w:rsidP="009E2B1F">
      <w:pPr>
        <w:pStyle w:val="a0"/>
        <w:rPr>
          <w:lang w:val="uk-UA"/>
        </w:rPr>
      </w:pPr>
    </w:p>
    <w:p w:rsidR="009E2B1F" w:rsidRPr="002C3FE3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1"/>
        <w:pageBreakBefore/>
        <w:rPr>
          <w:bCs/>
        </w:rPr>
      </w:pPr>
      <w:bookmarkStart w:id="97" w:name="__RefHeading___Toc3718_2096317517"/>
      <w:bookmarkStart w:id="98" w:name="_Toc46939300"/>
      <w:bookmarkEnd w:id="97"/>
      <w:r w:rsidRPr="00F72599">
        <w:rPr>
          <w:bCs/>
        </w:rPr>
        <w:lastRenderedPageBreak/>
        <w:t>Завдання 1</w:t>
      </w:r>
      <w:r>
        <w:rPr>
          <w:bCs/>
        </w:rPr>
        <w:t>4</w:t>
      </w:r>
      <w:bookmarkEnd w:id="98"/>
    </w:p>
    <w:p w:rsidR="009E2B1F" w:rsidRDefault="009E2B1F" w:rsidP="009E2B1F">
      <w:pPr>
        <w:pStyle w:val="2"/>
      </w:pPr>
      <w:bookmarkStart w:id="99" w:name="_Toc46939301"/>
      <w:r>
        <w:lastRenderedPageBreak/>
        <w:t>ПОСТАНОВКА ЗАДАЧІ</w:t>
      </w:r>
      <w:bookmarkEnd w:id="99"/>
    </w:p>
    <w:p w:rsidR="009E2B1F" w:rsidRPr="005F5ABA" w:rsidRDefault="009E2B1F" w:rsidP="009E2B1F">
      <w:pPr>
        <w:pStyle w:val="3"/>
        <w:rPr>
          <w:lang w:val="uk-UA"/>
        </w:rPr>
      </w:pPr>
      <w:bookmarkStart w:id="100" w:name="_Toc46939302"/>
      <w:proofErr w:type="spellStart"/>
      <w:r>
        <w:t>Опис</w:t>
      </w:r>
      <w:proofErr w:type="spellEnd"/>
      <w:r>
        <w:t xml:space="preserve"> </w:t>
      </w:r>
      <w:proofErr w:type="spellStart"/>
      <w:r>
        <w:t>завдання</w:t>
      </w:r>
      <w:bookmarkEnd w:id="100"/>
      <w:proofErr w:type="spellEnd"/>
    </w:p>
    <w:p w:rsidR="00CB4798" w:rsidRPr="003F5720" w:rsidRDefault="00CB4798" w:rsidP="00CB4798">
      <w:pPr>
        <w:pStyle w:val="a0"/>
        <w:spacing w:line="360" w:lineRule="auto"/>
        <w:rPr>
          <w:sz w:val="28"/>
          <w:szCs w:val="28"/>
          <w:lang w:val="uk-UA"/>
        </w:rPr>
      </w:pPr>
      <w:r w:rsidRPr="003F5720">
        <w:rPr>
          <w:sz w:val="28"/>
          <w:szCs w:val="28"/>
          <w:lang w:val="uk-UA"/>
        </w:rPr>
        <w:t>Варіант 13</w:t>
      </w:r>
    </w:p>
    <w:p w:rsidR="00CB4798" w:rsidRPr="003F5720" w:rsidRDefault="00CB4798" w:rsidP="00CB4798">
      <w:pPr>
        <w:tabs>
          <w:tab w:val="left" w:pos="720"/>
          <w:tab w:val="num" w:pos="993"/>
          <w:tab w:val="left" w:pos="1083"/>
        </w:tabs>
        <w:spacing w:line="360" w:lineRule="auto"/>
        <w:jc w:val="both"/>
        <w:rPr>
          <w:sz w:val="28"/>
          <w:szCs w:val="28"/>
          <w:lang w:val="uk-UA"/>
        </w:rPr>
      </w:pPr>
      <w:r w:rsidRPr="003F5720">
        <w:rPr>
          <w:b/>
          <w:sz w:val="28"/>
          <w:szCs w:val="28"/>
          <w:lang w:val="uk-UA"/>
        </w:rPr>
        <w:t>14.1</w:t>
      </w:r>
      <w:r w:rsidRPr="003F5720">
        <w:rPr>
          <w:sz w:val="28"/>
          <w:szCs w:val="28"/>
        </w:rPr>
        <w:t xml:space="preserve"> Дано рядок </w:t>
      </w:r>
      <w:r w:rsidRPr="003F5720">
        <w:rPr>
          <w:i/>
          <w:iCs/>
          <w:sz w:val="28"/>
          <w:szCs w:val="28"/>
        </w:rPr>
        <w:t>S</w:t>
      </w:r>
      <w:r w:rsidRPr="003F5720">
        <w:rPr>
          <w:sz w:val="28"/>
          <w:szCs w:val="28"/>
        </w:rPr>
        <w:t xml:space="preserve">. </w:t>
      </w:r>
      <w:proofErr w:type="spellStart"/>
      <w:r w:rsidRPr="003F5720">
        <w:rPr>
          <w:sz w:val="28"/>
          <w:szCs w:val="28"/>
        </w:rPr>
        <w:t>Подвоїти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входження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кожної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голосної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букви</w:t>
      </w:r>
      <w:proofErr w:type="spellEnd"/>
      <w:r w:rsidRPr="003F5720">
        <w:rPr>
          <w:sz w:val="28"/>
          <w:szCs w:val="28"/>
        </w:rPr>
        <w:t xml:space="preserve"> і </w:t>
      </w:r>
      <w:proofErr w:type="spellStart"/>
      <w:r w:rsidRPr="003F5720">
        <w:rPr>
          <w:sz w:val="28"/>
          <w:szCs w:val="28"/>
        </w:rPr>
        <w:t>видалити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всі</w:t>
      </w:r>
      <w:proofErr w:type="spellEnd"/>
      <w:r w:rsidRPr="003F5720">
        <w:rPr>
          <w:sz w:val="28"/>
          <w:szCs w:val="28"/>
        </w:rPr>
        <w:t xml:space="preserve"> </w:t>
      </w:r>
      <w:proofErr w:type="spellStart"/>
      <w:r w:rsidRPr="003F5720">
        <w:rPr>
          <w:sz w:val="28"/>
          <w:szCs w:val="28"/>
        </w:rPr>
        <w:t>пробіли</w:t>
      </w:r>
      <w:proofErr w:type="spellEnd"/>
      <w:r w:rsidRPr="003F5720">
        <w:rPr>
          <w:sz w:val="28"/>
          <w:szCs w:val="28"/>
        </w:rPr>
        <w:t xml:space="preserve">. </w:t>
      </w:r>
    </w:p>
    <w:p w:rsidR="00CB4798" w:rsidRPr="002C03CE" w:rsidRDefault="00CB4798" w:rsidP="00CB479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14.</w:t>
      </w:r>
      <w:r w:rsidRPr="005F7C8F">
        <w:rPr>
          <w:b/>
          <w:sz w:val="28"/>
          <w:szCs w:val="28"/>
        </w:rPr>
        <w:t xml:space="preserve">2 </w:t>
      </w:r>
      <w:proofErr w:type="spellStart"/>
      <w:r w:rsidRPr="002C03CE">
        <w:rPr>
          <w:sz w:val="28"/>
          <w:szCs w:val="28"/>
        </w:rPr>
        <w:t>Розробити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програми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мовою</w:t>
      </w:r>
      <w:proofErr w:type="spellEnd"/>
      <w:r w:rsidRPr="002C03CE">
        <w:rPr>
          <w:sz w:val="28"/>
          <w:szCs w:val="28"/>
        </w:rPr>
        <w:t xml:space="preserve"> С для </w:t>
      </w:r>
      <w:proofErr w:type="spellStart"/>
      <w:r w:rsidRPr="002C03CE">
        <w:rPr>
          <w:sz w:val="28"/>
          <w:szCs w:val="28"/>
        </w:rPr>
        <w:t>розв’язання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задачі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згідно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варіанту</w:t>
      </w:r>
      <w:proofErr w:type="spellEnd"/>
      <w:r w:rsidRPr="002C03CE">
        <w:rPr>
          <w:sz w:val="28"/>
          <w:szCs w:val="28"/>
        </w:rPr>
        <w:t xml:space="preserve">. </w:t>
      </w:r>
      <w:proofErr w:type="spellStart"/>
      <w:r w:rsidRPr="002C03CE">
        <w:rPr>
          <w:sz w:val="28"/>
          <w:szCs w:val="28"/>
        </w:rPr>
        <w:t>Вхідні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дані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читаються</w:t>
      </w:r>
      <w:proofErr w:type="spellEnd"/>
      <w:r w:rsidRPr="002C03CE">
        <w:rPr>
          <w:sz w:val="28"/>
          <w:szCs w:val="28"/>
        </w:rPr>
        <w:t xml:space="preserve"> з файлу, результат </w:t>
      </w:r>
      <w:proofErr w:type="spellStart"/>
      <w:r w:rsidRPr="002C03CE">
        <w:rPr>
          <w:sz w:val="28"/>
          <w:szCs w:val="28"/>
        </w:rPr>
        <w:t>записується</w:t>
      </w:r>
      <w:proofErr w:type="spellEnd"/>
      <w:r w:rsidRPr="002C03CE">
        <w:rPr>
          <w:sz w:val="28"/>
          <w:szCs w:val="28"/>
        </w:rPr>
        <w:t xml:space="preserve"> у </w:t>
      </w:r>
      <w:proofErr w:type="spellStart"/>
      <w:r w:rsidRPr="002C03CE">
        <w:rPr>
          <w:sz w:val="28"/>
          <w:szCs w:val="28"/>
        </w:rPr>
        <w:t>новий</w:t>
      </w:r>
      <w:proofErr w:type="spellEnd"/>
      <w:r w:rsidRPr="002C03CE">
        <w:rPr>
          <w:sz w:val="28"/>
          <w:szCs w:val="28"/>
        </w:rPr>
        <w:t xml:space="preserve"> файл</w:t>
      </w:r>
      <w:proofErr w:type="gramStart"/>
      <w:r w:rsidRPr="002C03CE">
        <w:rPr>
          <w:sz w:val="28"/>
          <w:szCs w:val="28"/>
        </w:rPr>
        <w:t>.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І</w:t>
      </w:r>
      <w:proofErr w:type="gramStart"/>
      <w:r w:rsidRPr="002C03CE">
        <w:rPr>
          <w:sz w:val="28"/>
          <w:szCs w:val="28"/>
        </w:rPr>
        <w:t>м</w:t>
      </w:r>
      <w:proofErr w:type="gramEnd"/>
      <w:r w:rsidRPr="002C03CE">
        <w:rPr>
          <w:sz w:val="28"/>
          <w:szCs w:val="28"/>
        </w:rPr>
        <w:t>’я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файлів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передаються</w:t>
      </w:r>
      <w:proofErr w:type="spellEnd"/>
      <w:r w:rsidRPr="002C03CE">
        <w:rPr>
          <w:sz w:val="28"/>
          <w:szCs w:val="28"/>
        </w:rPr>
        <w:t xml:space="preserve"> через </w:t>
      </w:r>
      <w:proofErr w:type="spellStart"/>
      <w:r w:rsidRPr="002C03CE">
        <w:rPr>
          <w:sz w:val="28"/>
          <w:szCs w:val="28"/>
        </w:rPr>
        <w:t>командний</w:t>
      </w:r>
      <w:proofErr w:type="spellEnd"/>
      <w:r w:rsidRPr="002C03CE">
        <w:rPr>
          <w:sz w:val="28"/>
          <w:szCs w:val="28"/>
        </w:rPr>
        <w:t xml:space="preserve"> рядок, </w:t>
      </w:r>
      <w:proofErr w:type="spellStart"/>
      <w:r w:rsidRPr="002C03CE">
        <w:rPr>
          <w:sz w:val="28"/>
          <w:szCs w:val="28"/>
        </w:rPr>
        <w:t>або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вводяться</w:t>
      </w:r>
      <w:proofErr w:type="spellEnd"/>
      <w:r w:rsidRPr="002C03CE">
        <w:rPr>
          <w:sz w:val="28"/>
          <w:szCs w:val="28"/>
        </w:rPr>
        <w:t xml:space="preserve"> з </w:t>
      </w:r>
      <w:proofErr w:type="spellStart"/>
      <w:r w:rsidRPr="002C03CE">
        <w:rPr>
          <w:sz w:val="28"/>
          <w:szCs w:val="28"/>
        </w:rPr>
        <w:t>консолі</w:t>
      </w:r>
      <w:proofErr w:type="spellEnd"/>
      <w:r w:rsidRPr="002C03CE">
        <w:rPr>
          <w:sz w:val="28"/>
          <w:szCs w:val="28"/>
        </w:rPr>
        <w:t xml:space="preserve">. </w:t>
      </w:r>
    </w:p>
    <w:p w:rsidR="00CB4798" w:rsidRPr="002C03CE" w:rsidRDefault="00CB4798" w:rsidP="00CB4798">
      <w:pPr>
        <w:spacing w:line="360" w:lineRule="auto"/>
        <w:ind w:right="26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2D22F3">
        <w:rPr>
          <w:sz w:val="28"/>
          <w:szCs w:val="28"/>
        </w:rPr>
        <w:t>)</w:t>
      </w:r>
      <w:proofErr w:type="gramEnd"/>
      <w:r w:rsidRPr="002C03CE">
        <w:rPr>
          <w:sz w:val="28"/>
          <w:szCs w:val="28"/>
        </w:rPr>
        <w:t xml:space="preserve">Задано </w:t>
      </w:r>
      <w:proofErr w:type="spellStart"/>
      <w:r w:rsidRPr="002C03CE">
        <w:rPr>
          <w:sz w:val="28"/>
          <w:szCs w:val="28"/>
        </w:rPr>
        <w:t>символьні</w:t>
      </w:r>
      <w:proofErr w:type="spellEnd"/>
      <w:r w:rsidRPr="002C03CE">
        <w:rPr>
          <w:sz w:val="28"/>
          <w:szCs w:val="28"/>
        </w:rPr>
        <w:t xml:space="preserve"> рядки. Рядок </w:t>
      </w:r>
      <w:proofErr w:type="spellStart"/>
      <w:r w:rsidRPr="002C03CE">
        <w:rPr>
          <w:sz w:val="28"/>
          <w:szCs w:val="28"/>
        </w:rPr>
        <w:t>складається</w:t>
      </w:r>
      <w:proofErr w:type="spellEnd"/>
      <w:r w:rsidRPr="002C03CE">
        <w:rPr>
          <w:sz w:val="28"/>
          <w:szCs w:val="28"/>
        </w:rPr>
        <w:t xml:space="preserve"> з </w:t>
      </w:r>
      <w:proofErr w:type="spellStart"/>
      <w:r w:rsidRPr="002C03CE">
        <w:rPr>
          <w:sz w:val="28"/>
          <w:szCs w:val="28"/>
        </w:rPr>
        <w:t>декількох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слів</w:t>
      </w:r>
      <w:proofErr w:type="spellEnd"/>
      <w:r w:rsidRPr="002C03CE">
        <w:rPr>
          <w:sz w:val="28"/>
          <w:szCs w:val="28"/>
        </w:rPr>
        <w:t xml:space="preserve">  (</w:t>
      </w:r>
      <w:proofErr w:type="spellStart"/>
      <w:r w:rsidRPr="002C03CE">
        <w:rPr>
          <w:sz w:val="28"/>
          <w:szCs w:val="28"/>
        </w:rPr>
        <w:t>наборів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), </w:t>
      </w:r>
      <w:proofErr w:type="spellStart"/>
      <w:r w:rsidRPr="002C03CE">
        <w:rPr>
          <w:sz w:val="28"/>
          <w:szCs w:val="28"/>
        </w:rPr>
        <w:t>які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розділяються</w:t>
      </w:r>
      <w:proofErr w:type="spellEnd"/>
      <w:r w:rsidRPr="002C03CE">
        <w:rPr>
          <w:sz w:val="28"/>
          <w:szCs w:val="28"/>
        </w:rPr>
        <w:t xml:space="preserve"> не </w:t>
      </w:r>
      <w:proofErr w:type="spellStart"/>
      <w:r w:rsidRPr="002C03CE">
        <w:rPr>
          <w:sz w:val="28"/>
          <w:szCs w:val="28"/>
        </w:rPr>
        <w:t>менше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ніж</w:t>
      </w:r>
      <w:proofErr w:type="spellEnd"/>
      <w:r w:rsidRPr="002C03CE">
        <w:rPr>
          <w:sz w:val="28"/>
          <w:szCs w:val="28"/>
        </w:rPr>
        <w:t xml:space="preserve"> одним символом </w:t>
      </w:r>
      <w:proofErr w:type="spellStart"/>
      <w:r w:rsidRPr="002C03CE">
        <w:rPr>
          <w:sz w:val="28"/>
          <w:szCs w:val="28"/>
        </w:rPr>
        <w:t>пробілу</w:t>
      </w:r>
      <w:proofErr w:type="spellEnd"/>
      <w:r w:rsidRPr="002C03CE">
        <w:rPr>
          <w:sz w:val="28"/>
          <w:szCs w:val="28"/>
        </w:rPr>
        <w:t xml:space="preserve"> (' '). Слова </w:t>
      </w:r>
      <w:proofErr w:type="gramStart"/>
      <w:r w:rsidRPr="002C03CE">
        <w:rPr>
          <w:sz w:val="28"/>
          <w:szCs w:val="28"/>
        </w:rPr>
        <w:t>у</w:t>
      </w:r>
      <w:proofErr w:type="gramEnd"/>
      <w:r w:rsidRPr="002C03CE">
        <w:rPr>
          <w:sz w:val="28"/>
          <w:szCs w:val="28"/>
        </w:rPr>
        <w:t xml:space="preserve"> </w:t>
      </w:r>
      <w:proofErr w:type="gramStart"/>
      <w:r w:rsidRPr="002C03CE">
        <w:rPr>
          <w:sz w:val="28"/>
          <w:szCs w:val="28"/>
        </w:rPr>
        <w:t>рядку</w:t>
      </w:r>
      <w:proofErr w:type="gram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складаються</w:t>
      </w:r>
      <w:proofErr w:type="spellEnd"/>
      <w:r w:rsidRPr="002C03CE">
        <w:rPr>
          <w:sz w:val="28"/>
          <w:szCs w:val="28"/>
        </w:rPr>
        <w:t xml:space="preserve"> з букв </w:t>
      </w:r>
      <w:proofErr w:type="spellStart"/>
      <w:r w:rsidRPr="002C03CE">
        <w:rPr>
          <w:sz w:val="28"/>
          <w:szCs w:val="28"/>
        </w:rPr>
        <w:t>латинського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алфавіту</w:t>
      </w:r>
      <w:proofErr w:type="spellEnd"/>
      <w:r w:rsidRPr="002C03CE">
        <w:rPr>
          <w:sz w:val="28"/>
          <w:szCs w:val="28"/>
        </w:rPr>
        <w:t xml:space="preserve">. Для кожного рядка </w:t>
      </w:r>
      <w:proofErr w:type="spellStart"/>
      <w:r w:rsidRPr="002C03CE">
        <w:rPr>
          <w:sz w:val="28"/>
          <w:szCs w:val="28"/>
        </w:rPr>
        <w:t>знайти</w:t>
      </w:r>
      <w:proofErr w:type="spellEnd"/>
      <w:r w:rsidRPr="002C03CE">
        <w:rPr>
          <w:sz w:val="28"/>
          <w:szCs w:val="28"/>
        </w:rPr>
        <w:t xml:space="preserve">: слова, в </w:t>
      </w:r>
      <w:proofErr w:type="spellStart"/>
      <w:r w:rsidRPr="002C03CE">
        <w:rPr>
          <w:sz w:val="28"/>
          <w:szCs w:val="28"/>
        </w:rPr>
        <w:t>яких</w:t>
      </w:r>
      <w:proofErr w:type="spellEnd"/>
      <w:r w:rsidRPr="002C03CE">
        <w:rPr>
          <w:sz w:val="28"/>
          <w:szCs w:val="28"/>
        </w:rPr>
        <w:t xml:space="preserve"> є </w:t>
      </w:r>
      <w:proofErr w:type="spellStart"/>
      <w:r w:rsidRPr="002C03CE">
        <w:rPr>
          <w:sz w:val="28"/>
          <w:szCs w:val="28"/>
        </w:rPr>
        <w:t>хоча</w:t>
      </w:r>
      <w:proofErr w:type="spellEnd"/>
      <w:r w:rsidRPr="002C03CE">
        <w:rPr>
          <w:sz w:val="28"/>
          <w:szCs w:val="28"/>
        </w:rPr>
        <w:t xml:space="preserve"> б одна з букв: 'а', 'b', 'c', 'd' i 'e';</w:t>
      </w:r>
    </w:p>
    <w:p w:rsidR="00CB4798" w:rsidRPr="002C03CE" w:rsidRDefault="00CB4798" w:rsidP="00CB4798">
      <w:pPr>
        <w:spacing w:line="360" w:lineRule="auto"/>
        <w:ind w:right="26"/>
        <w:jc w:val="both"/>
        <w:rPr>
          <w:sz w:val="28"/>
          <w:szCs w:val="28"/>
        </w:rPr>
      </w:pPr>
      <w:r w:rsidRPr="002D22F3">
        <w:rPr>
          <w:sz w:val="28"/>
          <w:szCs w:val="28"/>
        </w:rPr>
        <w:t xml:space="preserve">         </w:t>
      </w:r>
      <w:r>
        <w:rPr>
          <w:sz w:val="28"/>
          <w:szCs w:val="28"/>
          <w:lang w:val="uk-UA"/>
        </w:rPr>
        <w:t>б)</w:t>
      </w:r>
      <w:r w:rsidRPr="002C03CE">
        <w:rPr>
          <w:sz w:val="28"/>
          <w:szCs w:val="28"/>
        </w:rPr>
        <w:t xml:space="preserve">Задано </w:t>
      </w:r>
      <w:proofErr w:type="spellStart"/>
      <w:r w:rsidRPr="002C03CE">
        <w:rPr>
          <w:sz w:val="28"/>
          <w:szCs w:val="28"/>
        </w:rPr>
        <w:t>символьні</w:t>
      </w:r>
      <w:proofErr w:type="spellEnd"/>
      <w:r w:rsidRPr="002C03CE">
        <w:rPr>
          <w:sz w:val="28"/>
          <w:szCs w:val="28"/>
        </w:rPr>
        <w:t xml:space="preserve"> рядки. Рядок, </w:t>
      </w:r>
      <w:proofErr w:type="spellStart"/>
      <w:r w:rsidRPr="002C03CE">
        <w:rPr>
          <w:sz w:val="28"/>
          <w:szCs w:val="28"/>
        </w:rPr>
        <w:t>який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складається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із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декількох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proofErr w:type="gramStart"/>
      <w:r w:rsidRPr="002C03CE">
        <w:rPr>
          <w:sz w:val="28"/>
          <w:szCs w:val="28"/>
        </w:rPr>
        <w:t>посл</w:t>
      </w:r>
      <w:proofErr w:type="gramEnd"/>
      <w:r w:rsidRPr="002C03CE">
        <w:rPr>
          <w:sz w:val="28"/>
          <w:szCs w:val="28"/>
        </w:rPr>
        <w:t>ідовностей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 (</w:t>
      </w:r>
      <w:proofErr w:type="spellStart"/>
      <w:r w:rsidRPr="002C03CE">
        <w:rPr>
          <w:sz w:val="28"/>
          <w:szCs w:val="28"/>
        </w:rPr>
        <w:t>наборів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), </w:t>
      </w:r>
      <w:proofErr w:type="spellStart"/>
      <w:r w:rsidRPr="002C03CE">
        <w:rPr>
          <w:sz w:val="28"/>
          <w:szCs w:val="28"/>
        </w:rPr>
        <w:t>які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розділяються</w:t>
      </w:r>
      <w:proofErr w:type="spellEnd"/>
      <w:r w:rsidRPr="002C03CE">
        <w:rPr>
          <w:sz w:val="28"/>
          <w:szCs w:val="28"/>
        </w:rPr>
        <w:t xml:space="preserve"> не </w:t>
      </w:r>
      <w:proofErr w:type="spellStart"/>
      <w:r w:rsidRPr="002C03CE">
        <w:rPr>
          <w:sz w:val="28"/>
          <w:szCs w:val="28"/>
        </w:rPr>
        <w:t>менше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ніж</w:t>
      </w:r>
      <w:proofErr w:type="spellEnd"/>
      <w:r w:rsidRPr="002C03CE">
        <w:rPr>
          <w:sz w:val="28"/>
          <w:szCs w:val="28"/>
        </w:rPr>
        <w:t xml:space="preserve"> одним символом </w:t>
      </w:r>
      <w:proofErr w:type="spellStart"/>
      <w:r w:rsidRPr="002C03CE">
        <w:rPr>
          <w:sz w:val="28"/>
          <w:szCs w:val="28"/>
        </w:rPr>
        <w:t>пробілу</w:t>
      </w:r>
      <w:proofErr w:type="spellEnd"/>
      <w:r w:rsidRPr="002C03CE">
        <w:rPr>
          <w:sz w:val="28"/>
          <w:szCs w:val="28"/>
        </w:rPr>
        <w:t xml:space="preserve"> (' ').  Для кожного рядка </w:t>
      </w:r>
      <w:proofErr w:type="spellStart"/>
      <w:r w:rsidRPr="002C03CE">
        <w:rPr>
          <w:sz w:val="28"/>
          <w:szCs w:val="28"/>
        </w:rPr>
        <w:t>знайти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послідовності</w:t>
      </w:r>
      <w:proofErr w:type="spellEnd"/>
      <w:r w:rsidRPr="002C03CE">
        <w:rPr>
          <w:sz w:val="28"/>
          <w:szCs w:val="28"/>
        </w:rPr>
        <w:t xml:space="preserve"> </w:t>
      </w:r>
      <w:proofErr w:type="spellStart"/>
      <w:r w:rsidRPr="002C03CE">
        <w:rPr>
          <w:sz w:val="28"/>
          <w:szCs w:val="28"/>
        </w:rPr>
        <w:t>символів</w:t>
      </w:r>
      <w:proofErr w:type="spellEnd"/>
      <w:r w:rsidRPr="002C03CE">
        <w:rPr>
          <w:sz w:val="28"/>
          <w:szCs w:val="28"/>
        </w:rPr>
        <w:t xml:space="preserve"> у </w:t>
      </w:r>
      <w:proofErr w:type="spellStart"/>
      <w:r w:rsidRPr="002C03CE">
        <w:rPr>
          <w:sz w:val="28"/>
          <w:szCs w:val="28"/>
        </w:rPr>
        <w:t>яких</w:t>
      </w:r>
      <w:proofErr w:type="spellEnd"/>
      <w:r w:rsidRPr="002C03CE">
        <w:rPr>
          <w:sz w:val="28"/>
          <w:szCs w:val="28"/>
        </w:rPr>
        <w:t xml:space="preserve"> є:</w:t>
      </w:r>
      <w:r>
        <w:rPr>
          <w:sz w:val="28"/>
          <w:szCs w:val="28"/>
          <w:lang w:val="uk-UA"/>
        </w:rPr>
        <w:t xml:space="preserve"> </w:t>
      </w:r>
      <w:proofErr w:type="spellStart"/>
      <w:r w:rsidRPr="002C03CE">
        <w:rPr>
          <w:sz w:val="28"/>
          <w:szCs w:val="28"/>
        </w:rPr>
        <w:t>цифри</w:t>
      </w:r>
      <w:proofErr w:type="spellEnd"/>
      <w:r w:rsidRPr="002C03CE">
        <w:rPr>
          <w:sz w:val="28"/>
          <w:szCs w:val="28"/>
        </w:rPr>
        <w:t xml:space="preserve"> ('0','1',...'9') та знаки: '&gt;', '&lt;', '=';</w:t>
      </w:r>
    </w:p>
    <w:p w:rsidR="009E2B1F" w:rsidRPr="00CB4798" w:rsidRDefault="009E2B1F" w:rsidP="009E2B1F">
      <w:pPr>
        <w:pStyle w:val="a0"/>
      </w:pPr>
    </w:p>
    <w:p w:rsidR="009E2B1F" w:rsidRPr="005F5ABA" w:rsidRDefault="009E2B1F" w:rsidP="009E2B1F">
      <w:pPr>
        <w:pStyle w:val="2"/>
        <w:rPr>
          <w:lang w:val="uk-UA"/>
        </w:rPr>
      </w:pPr>
      <w:bookmarkStart w:id="101" w:name="_Toc46939303"/>
      <w:r>
        <w:t>ТЕОРЕТИЧНІ ВІДОМОСТІ</w:t>
      </w:r>
      <w:bookmarkEnd w:id="101"/>
    </w:p>
    <w:p w:rsidR="00CB4798" w:rsidRDefault="00CB4798" w:rsidP="00CB4798">
      <w:pPr>
        <w:pStyle w:val="ad"/>
        <w:spacing w:after="283" w:line="360" w:lineRule="auto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При </w:t>
      </w:r>
      <w:proofErr w:type="spellStart"/>
      <w:r>
        <w:rPr>
          <w:color w:val="000000"/>
          <w:sz w:val="28"/>
        </w:rPr>
        <w:t>розв’язанні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поставленої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задачі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були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використані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наступні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засоби</w:t>
      </w:r>
      <w:proofErr w:type="spellEnd"/>
      <w:r>
        <w:rPr>
          <w:color w:val="000000"/>
          <w:sz w:val="28"/>
        </w:rPr>
        <w:t>:</w:t>
      </w:r>
    </w:p>
    <w:p w:rsidR="00CB4798" w:rsidRPr="007C0D4D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оператор вибору </w:t>
      </w:r>
      <w:r>
        <w:rPr>
          <w:color w:val="000000"/>
          <w:sz w:val="28"/>
          <w:szCs w:val="28"/>
          <w:lang w:val="en-US"/>
        </w:rPr>
        <w:t>if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функції роботи з файлами</w:t>
      </w:r>
    </w:p>
    <w:p w:rsidR="00CB4798" w:rsidRPr="004F6C54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засоби роботи із </w:t>
      </w:r>
      <w:proofErr w:type="spellStart"/>
      <w:r>
        <w:rPr>
          <w:color w:val="000000"/>
          <w:sz w:val="28"/>
          <w:szCs w:val="28"/>
          <w:lang w:val="uk-UA"/>
        </w:rPr>
        <w:t>сроками</w:t>
      </w:r>
      <w:proofErr w:type="spellEnd"/>
      <w:r>
        <w:rPr>
          <w:color w:val="000000"/>
          <w:sz w:val="28"/>
          <w:szCs w:val="28"/>
          <w:lang w:val="uk-UA"/>
        </w:rPr>
        <w:t xml:space="preserve"> в файлах</w:t>
      </w:r>
    </w:p>
    <w:p w:rsidR="00CB4798" w:rsidRPr="004652A5" w:rsidRDefault="00CB4798" w:rsidP="00CB4798">
      <w:pPr>
        <w:pStyle w:val="ad"/>
        <w:numPr>
          <w:ilvl w:val="0"/>
          <w:numId w:val="9"/>
        </w:numPr>
        <w:spacing w:after="283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стандартні функції роботи зі строками</w:t>
      </w:r>
    </w:p>
    <w:p w:rsidR="009E2B1F" w:rsidRPr="005F5ABA" w:rsidRDefault="009E2B1F" w:rsidP="009E2B1F">
      <w:pPr>
        <w:pStyle w:val="a0"/>
        <w:rPr>
          <w:lang w:val="uk-UA"/>
        </w:rPr>
      </w:pPr>
    </w:p>
    <w:p w:rsidR="009E2B1F" w:rsidRDefault="009E2B1F" w:rsidP="009E2B1F">
      <w:pPr>
        <w:pStyle w:val="2"/>
        <w:rPr>
          <w:lang w:val="uk-UA"/>
        </w:rPr>
      </w:pPr>
      <w:bookmarkStart w:id="102" w:name="_Toc46939304"/>
      <w:r>
        <w:lastRenderedPageBreak/>
        <w:t>СХЕМИ АЛГОРИТМІВ ОСНОВНИХ ФУНКЦІЙ</w:t>
      </w:r>
      <w:bookmarkEnd w:id="102"/>
    </w:p>
    <w:p w:rsidR="009E2B1F" w:rsidRDefault="009E2B1F" w:rsidP="009E2B1F">
      <w:pPr>
        <w:pStyle w:val="3"/>
        <w:rPr>
          <w:lang w:val="uk-UA"/>
        </w:rPr>
      </w:pPr>
      <w:bookmarkStart w:id="103" w:name="_Toc46939305"/>
      <w:r>
        <w:t xml:space="preserve">Список </w:t>
      </w:r>
      <w:proofErr w:type="spellStart"/>
      <w:proofErr w:type="gramStart"/>
      <w:r>
        <w:t>п</w:t>
      </w:r>
      <w:proofErr w:type="gramEnd"/>
      <w:r>
        <w:t>ідключених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>:</w:t>
      </w:r>
      <w:bookmarkEnd w:id="103"/>
    </w:p>
    <w:p w:rsidR="00CB4798" w:rsidRPr="002D22F3" w:rsidRDefault="00CB4798" w:rsidP="00CB4798">
      <w:pPr>
        <w:pStyle w:val="a0"/>
        <w:spacing w:line="360" w:lineRule="auto"/>
        <w:rPr>
          <w:sz w:val="28"/>
          <w:lang w:val="en-US"/>
        </w:rPr>
      </w:pPr>
      <w:r w:rsidRPr="002D22F3">
        <w:rPr>
          <w:sz w:val="28"/>
          <w:lang w:val="en-US"/>
        </w:rPr>
        <w:t>#include &lt;</w:t>
      </w:r>
      <w:proofErr w:type="spellStart"/>
      <w:r w:rsidRPr="002D22F3">
        <w:rPr>
          <w:sz w:val="28"/>
          <w:lang w:val="en-US"/>
        </w:rPr>
        <w:t>stdio.h</w:t>
      </w:r>
      <w:proofErr w:type="spellEnd"/>
      <w:r w:rsidRPr="002D22F3">
        <w:rPr>
          <w:sz w:val="28"/>
          <w:lang w:val="en-US"/>
        </w:rPr>
        <w:t>&gt;</w:t>
      </w:r>
    </w:p>
    <w:p w:rsidR="00CB4798" w:rsidRPr="002D22F3" w:rsidRDefault="00CB4798" w:rsidP="00CB4798">
      <w:pPr>
        <w:pStyle w:val="a0"/>
        <w:spacing w:line="360" w:lineRule="auto"/>
        <w:rPr>
          <w:sz w:val="28"/>
          <w:lang w:val="uk-UA"/>
        </w:rPr>
      </w:pPr>
      <w:r w:rsidRPr="002D22F3">
        <w:rPr>
          <w:sz w:val="28"/>
          <w:lang w:val="en-US"/>
        </w:rPr>
        <w:t>#include &lt;</w:t>
      </w:r>
      <w:proofErr w:type="spellStart"/>
      <w:r w:rsidRPr="002D22F3">
        <w:rPr>
          <w:sz w:val="28"/>
          <w:lang w:val="en-US"/>
        </w:rPr>
        <w:t>stdlib.h</w:t>
      </w:r>
      <w:proofErr w:type="spellEnd"/>
      <w:r w:rsidRPr="002D22F3">
        <w:rPr>
          <w:sz w:val="28"/>
          <w:lang w:val="en-US"/>
        </w:rPr>
        <w:t>&gt;</w:t>
      </w:r>
      <w:r w:rsidRPr="002D22F3">
        <w:rPr>
          <w:sz w:val="28"/>
          <w:lang w:val="uk-UA"/>
        </w:rPr>
        <w:t xml:space="preserve"> </w:t>
      </w:r>
    </w:p>
    <w:p w:rsidR="00CB4798" w:rsidRPr="00CB4798" w:rsidRDefault="00CB4798" w:rsidP="00CB4798">
      <w:pPr>
        <w:pStyle w:val="a0"/>
        <w:spacing w:line="360" w:lineRule="auto"/>
        <w:rPr>
          <w:sz w:val="28"/>
          <w:lang w:val="uk-UA"/>
        </w:rPr>
      </w:pPr>
      <w:r w:rsidRPr="00CB4798">
        <w:rPr>
          <w:sz w:val="28"/>
        </w:rPr>
        <w:t>#</w:t>
      </w:r>
      <w:r w:rsidRPr="002D22F3">
        <w:rPr>
          <w:sz w:val="28"/>
          <w:lang w:val="en-US"/>
        </w:rPr>
        <w:t>include</w:t>
      </w:r>
      <w:r w:rsidRPr="00CB4798">
        <w:rPr>
          <w:sz w:val="28"/>
        </w:rPr>
        <w:t xml:space="preserve"> &lt;</w:t>
      </w:r>
      <w:r w:rsidRPr="002D22F3">
        <w:rPr>
          <w:sz w:val="28"/>
          <w:lang w:val="en-US"/>
        </w:rPr>
        <w:t>string</w:t>
      </w:r>
      <w:r w:rsidRPr="00CB4798">
        <w:rPr>
          <w:sz w:val="28"/>
        </w:rPr>
        <w:t>.</w:t>
      </w:r>
      <w:r w:rsidRPr="002D22F3">
        <w:rPr>
          <w:sz w:val="28"/>
          <w:lang w:val="en-US"/>
        </w:rPr>
        <w:t>h</w:t>
      </w:r>
      <w:r w:rsidRPr="00CB4798">
        <w:rPr>
          <w:sz w:val="28"/>
        </w:rPr>
        <w:t>&gt;</w:t>
      </w:r>
    </w:p>
    <w:p w:rsidR="009E2B1F" w:rsidRDefault="009E2B1F" w:rsidP="00CB4798">
      <w:pPr>
        <w:pStyle w:val="2"/>
        <w:numPr>
          <w:ilvl w:val="0"/>
          <w:numId w:val="0"/>
        </w:numPr>
      </w:pPr>
      <w:bookmarkStart w:id="104" w:name="_Toc46939307"/>
      <w:proofErr w:type="spellStart"/>
      <w:r>
        <w:t>Висновок</w:t>
      </w:r>
      <w:bookmarkEnd w:id="104"/>
      <w:proofErr w:type="spellEnd"/>
    </w:p>
    <w:p w:rsidR="00CB4798" w:rsidRDefault="00CB4798" w:rsidP="00CB4798">
      <w:pPr>
        <w:spacing w:line="360" w:lineRule="auto"/>
        <w:jc w:val="both"/>
      </w:pPr>
      <w:r>
        <w:rPr>
          <w:sz w:val="28"/>
          <w:szCs w:val="28"/>
          <w:lang w:val="uk-UA"/>
        </w:rPr>
        <w:t xml:space="preserve">Під час написання цієї роботи було розроблено консольну програму. В якій ми можемо оперувати інформацією, а саме працювати із файлами та строками що записані у них.  </w:t>
      </w:r>
    </w:p>
    <w:p w:rsidR="00CB4798" w:rsidRPr="007C0D4D" w:rsidRDefault="00CB4798" w:rsidP="00CB4798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>В  ході розробки програми були вивченні та поглиблені знання для робот з файлами і строками</w:t>
      </w:r>
      <w:r>
        <w:rPr>
          <w:color w:val="000000"/>
          <w:sz w:val="28"/>
          <w:szCs w:val="28"/>
          <w:lang w:val="uk-UA"/>
        </w:rPr>
        <w:t>.</w:t>
      </w:r>
    </w:p>
    <w:p w:rsidR="00CB4798" w:rsidRDefault="00CB4798" w:rsidP="00CB4798">
      <w:pPr>
        <w:pStyle w:val="af"/>
        <w:spacing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Було забезпечено написання  базових операцій з даними :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Введення даних</w:t>
      </w:r>
    </w:p>
    <w:p w:rsidR="00CB4798" w:rsidRDefault="00CB4798" w:rsidP="00CB4798">
      <w:pPr>
        <w:pStyle w:val="af"/>
        <w:numPr>
          <w:ilvl w:val="1"/>
          <w:numId w:val="11"/>
        </w:numPr>
        <w:spacing w:line="360" w:lineRule="auto"/>
        <w:jc w:val="both"/>
      </w:pPr>
      <w:r>
        <w:rPr>
          <w:sz w:val="28"/>
          <w:szCs w:val="28"/>
          <w:lang w:val="uk-UA"/>
        </w:rPr>
        <w:t>Виведення всіх даних на екран.</w:t>
      </w:r>
    </w:p>
    <w:p w:rsidR="00CB4798" w:rsidRPr="005F7C8F" w:rsidRDefault="00CB4798" w:rsidP="00CB4798">
      <w:pPr>
        <w:pStyle w:val="a0"/>
        <w:rPr>
          <w:lang w:val="uk-UA"/>
        </w:rPr>
      </w:pPr>
    </w:p>
    <w:p w:rsidR="007F6183" w:rsidRPr="00CB4798" w:rsidRDefault="007F6183">
      <w:pPr>
        <w:rPr>
          <w:lang w:val="uk-UA"/>
        </w:rPr>
      </w:pPr>
    </w:p>
    <w:sectPr w:rsidR="007F6183" w:rsidRPr="00CB4798">
      <w:pgSz w:w="11906" w:h="16838"/>
      <w:pgMar w:top="1134" w:right="850" w:bottom="1134" w:left="1701" w:header="720" w:footer="720" w:gutter="0"/>
      <w:cols w:space="72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 PL SungtiL GB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val="uk-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33C459E"/>
    <w:multiLevelType w:val="hybridMultilevel"/>
    <w:tmpl w:val="068C7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8252F"/>
    <w:multiLevelType w:val="hybridMultilevel"/>
    <w:tmpl w:val="D0F6F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D3D55"/>
    <w:multiLevelType w:val="hybridMultilevel"/>
    <w:tmpl w:val="3A86B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307BA"/>
    <w:multiLevelType w:val="hybridMultilevel"/>
    <w:tmpl w:val="B7EE9780"/>
    <w:lvl w:ilvl="0" w:tplc="C4CC7E4A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0BE784E"/>
    <w:multiLevelType w:val="hybridMultilevel"/>
    <w:tmpl w:val="24FC4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67328"/>
    <w:multiLevelType w:val="hybridMultilevel"/>
    <w:tmpl w:val="42DC5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035C4"/>
    <w:multiLevelType w:val="hybridMultilevel"/>
    <w:tmpl w:val="D0A6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82C60"/>
    <w:multiLevelType w:val="hybridMultilevel"/>
    <w:tmpl w:val="4F2E0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34"/>
    <w:rsid w:val="00064F47"/>
    <w:rsid w:val="00087EA4"/>
    <w:rsid w:val="002804D3"/>
    <w:rsid w:val="002B2174"/>
    <w:rsid w:val="003C7DB4"/>
    <w:rsid w:val="006F1C38"/>
    <w:rsid w:val="007F6183"/>
    <w:rsid w:val="008F3D7B"/>
    <w:rsid w:val="00923302"/>
    <w:rsid w:val="009874D0"/>
    <w:rsid w:val="009E2B1F"/>
    <w:rsid w:val="00BC5F34"/>
    <w:rsid w:val="00CB4798"/>
    <w:rsid w:val="00E5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1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2B1F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u w:val="single"/>
      <w:lang w:val="uk-UA"/>
    </w:rPr>
  </w:style>
  <w:style w:type="paragraph" w:styleId="2">
    <w:name w:val="heading 2"/>
    <w:basedOn w:val="a1"/>
    <w:next w:val="a0"/>
    <w:link w:val="20"/>
    <w:qFormat/>
    <w:rsid w:val="009E2B1F"/>
    <w:pPr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b/>
      <w:sz w:val="44"/>
    </w:rPr>
  </w:style>
  <w:style w:type="paragraph" w:styleId="3">
    <w:name w:val="heading 3"/>
    <w:basedOn w:val="a1"/>
    <w:next w:val="a0"/>
    <w:link w:val="30"/>
    <w:qFormat/>
    <w:rsid w:val="009E2B1F"/>
    <w:pPr>
      <w:numPr>
        <w:ilvl w:val="2"/>
        <w:numId w:val="1"/>
      </w:numPr>
      <w:outlineLvl w:val="2"/>
    </w:pPr>
    <w:rPr>
      <w:rFonts w:ascii="Times New Roman" w:hAnsi="Times New Roman" w:cs="Times New Roman"/>
      <w:b/>
      <w:sz w:val="36"/>
    </w:rPr>
  </w:style>
  <w:style w:type="paragraph" w:styleId="5">
    <w:name w:val="heading 5"/>
    <w:basedOn w:val="a"/>
    <w:next w:val="a0"/>
    <w:link w:val="50"/>
    <w:qFormat/>
    <w:rsid w:val="009E2B1F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lang w:val="uk-UA"/>
    </w:rPr>
  </w:style>
  <w:style w:type="paragraph" w:styleId="6">
    <w:name w:val="heading 6"/>
    <w:basedOn w:val="a"/>
    <w:next w:val="a0"/>
    <w:link w:val="60"/>
    <w:qFormat/>
    <w:rsid w:val="009E2B1F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lang w:val="uk-UA"/>
    </w:rPr>
  </w:style>
  <w:style w:type="paragraph" w:styleId="7">
    <w:name w:val="heading 7"/>
    <w:basedOn w:val="a"/>
    <w:next w:val="a0"/>
    <w:link w:val="70"/>
    <w:qFormat/>
    <w:rsid w:val="009E2B1F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E2B1F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2"/>
    <w:link w:val="2"/>
    <w:rsid w:val="009E2B1F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9E2B1F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2"/>
    <w:link w:val="6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2"/>
    <w:link w:val="7"/>
    <w:rsid w:val="009E2B1F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character" w:customStyle="1" w:styleId="WW8Num1z0">
    <w:name w:val="WW8Num1z0"/>
    <w:rsid w:val="009E2B1F"/>
    <w:rPr>
      <w:sz w:val="28"/>
      <w:szCs w:val="28"/>
      <w:lang w:val="uk-UA"/>
    </w:rPr>
  </w:style>
  <w:style w:type="character" w:customStyle="1" w:styleId="WW8Num1z1">
    <w:name w:val="WW8Num1z1"/>
    <w:rsid w:val="009E2B1F"/>
  </w:style>
  <w:style w:type="character" w:customStyle="1" w:styleId="WW8Num1z2">
    <w:name w:val="WW8Num1z2"/>
    <w:rsid w:val="009E2B1F"/>
  </w:style>
  <w:style w:type="character" w:customStyle="1" w:styleId="WW8Num1z3">
    <w:name w:val="WW8Num1z3"/>
    <w:rsid w:val="009E2B1F"/>
  </w:style>
  <w:style w:type="character" w:customStyle="1" w:styleId="WW8Num1z4">
    <w:name w:val="WW8Num1z4"/>
    <w:rsid w:val="009E2B1F"/>
  </w:style>
  <w:style w:type="character" w:customStyle="1" w:styleId="WW8Num1z5">
    <w:name w:val="WW8Num1z5"/>
    <w:rsid w:val="009E2B1F"/>
  </w:style>
  <w:style w:type="character" w:customStyle="1" w:styleId="WW8Num1z6">
    <w:name w:val="WW8Num1z6"/>
    <w:rsid w:val="009E2B1F"/>
  </w:style>
  <w:style w:type="character" w:customStyle="1" w:styleId="WW8Num1z7">
    <w:name w:val="WW8Num1z7"/>
    <w:rsid w:val="009E2B1F"/>
  </w:style>
  <w:style w:type="character" w:customStyle="1" w:styleId="WW8Num1z8">
    <w:name w:val="WW8Num1z8"/>
    <w:rsid w:val="009E2B1F"/>
  </w:style>
  <w:style w:type="character" w:customStyle="1" w:styleId="WW8Num2z0">
    <w:name w:val="WW8Num2z0"/>
    <w:rsid w:val="009E2B1F"/>
    <w:rPr>
      <w:rFonts w:ascii="Symbol" w:hAnsi="Symbol" w:cs="Symbol"/>
      <w:sz w:val="28"/>
    </w:rPr>
  </w:style>
  <w:style w:type="character" w:customStyle="1" w:styleId="WW8Num2z1">
    <w:name w:val="WW8Num2z1"/>
    <w:rsid w:val="009E2B1F"/>
  </w:style>
  <w:style w:type="character" w:customStyle="1" w:styleId="WW8Num2z2">
    <w:name w:val="WW8Num2z2"/>
    <w:rsid w:val="009E2B1F"/>
  </w:style>
  <w:style w:type="character" w:customStyle="1" w:styleId="WW8Num2z3">
    <w:name w:val="WW8Num2z3"/>
    <w:rsid w:val="009E2B1F"/>
  </w:style>
  <w:style w:type="character" w:customStyle="1" w:styleId="WW8Num2z4">
    <w:name w:val="WW8Num2z4"/>
    <w:rsid w:val="009E2B1F"/>
  </w:style>
  <w:style w:type="character" w:customStyle="1" w:styleId="WW8Num2z5">
    <w:name w:val="WW8Num2z5"/>
    <w:rsid w:val="009E2B1F"/>
  </w:style>
  <w:style w:type="character" w:customStyle="1" w:styleId="WW8Num2z6">
    <w:name w:val="WW8Num2z6"/>
    <w:rsid w:val="009E2B1F"/>
  </w:style>
  <w:style w:type="character" w:customStyle="1" w:styleId="WW8Num2z7">
    <w:name w:val="WW8Num2z7"/>
    <w:rsid w:val="009E2B1F"/>
  </w:style>
  <w:style w:type="character" w:customStyle="1" w:styleId="WW8Num2z8">
    <w:name w:val="WW8Num2z8"/>
    <w:rsid w:val="009E2B1F"/>
  </w:style>
  <w:style w:type="character" w:customStyle="1" w:styleId="WW8Num3z0">
    <w:name w:val="WW8Num3z0"/>
    <w:rsid w:val="009E2B1F"/>
  </w:style>
  <w:style w:type="character" w:customStyle="1" w:styleId="WW8Num3z1">
    <w:name w:val="WW8Num3z1"/>
    <w:rsid w:val="009E2B1F"/>
  </w:style>
  <w:style w:type="character" w:customStyle="1" w:styleId="WW8Num3z2">
    <w:name w:val="WW8Num3z2"/>
    <w:rsid w:val="009E2B1F"/>
  </w:style>
  <w:style w:type="character" w:customStyle="1" w:styleId="WW8Num3z3">
    <w:name w:val="WW8Num3z3"/>
    <w:rsid w:val="009E2B1F"/>
  </w:style>
  <w:style w:type="character" w:customStyle="1" w:styleId="WW8Num3z4">
    <w:name w:val="WW8Num3z4"/>
    <w:rsid w:val="009E2B1F"/>
  </w:style>
  <w:style w:type="character" w:customStyle="1" w:styleId="WW8Num3z5">
    <w:name w:val="WW8Num3z5"/>
    <w:rsid w:val="009E2B1F"/>
  </w:style>
  <w:style w:type="character" w:customStyle="1" w:styleId="WW8Num3z6">
    <w:name w:val="WW8Num3z6"/>
    <w:rsid w:val="009E2B1F"/>
  </w:style>
  <w:style w:type="character" w:customStyle="1" w:styleId="WW8Num3z7">
    <w:name w:val="WW8Num3z7"/>
    <w:rsid w:val="009E2B1F"/>
  </w:style>
  <w:style w:type="character" w:customStyle="1" w:styleId="WW8Num3z8">
    <w:name w:val="WW8Num3z8"/>
    <w:rsid w:val="009E2B1F"/>
  </w:style>
  <w:style w:type="character" w:customStyle="1" w:styleId="11">
    <w:name w:val="Основной шрифт абзаца1"/>
    <w:rsid w:val="009E2B1F"/>
  </w:style>
  <w:style w:type="character" w:customStyle="1" w:styleId="a5">
    <w:name w:val="Название Знак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31">
    <w:name w:val="Основной текст с отступом 3 Знак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6">
    <w:name w:val="Hyperlink"/>
    <w:uiPriority w:val="99"/>
    <w:rsid w:val="009E2B1F"/>
    <w:rPr>
      <w:color w:val="000080"/>
      <w:u w:val="single"/>
    </w:rPr>
  </w:style>
  <w:style w:type="character" w:customStyle="1" w:styleId="a7">
    <w:name w:val="Посилання покажчика"/>
    <w:rsid w:val="009E2B1F"/>
  </w:style>
  <w:style w:type="character" w:customStyle="1" w:styleId="WW8Num5z0">
    <w:name w:val="WW8Num5z0"/>
    <w:rsid w:val="009E2B1F"/>
    <w:rPr>
      <w:rFonts w:ascii="Symbol" w:hAnsi="Symbol" w:cs="Symbol"/>
    </w:rPr>
  </w:style>
  <w:style w:type="character" w:customStyle="1" w:styleId="ListLabel1">
    <w:name w:val="ListLabel 1"/>
    <w:rsid w:val="009E2B1F"/>
    <w:rPr>
      <w:sz w:val="28"/>
      <w:szCs w:val="28"/>
      <w:lang w:val="uk-UA"/>
    </w:rPr>
  </w:style>
  <w:style w:type="character" w:customStyle="1" w:styleId="ListLabel2">
    <w:name w:val="ListLabel 2"/>
    <w:rsid w:val="009E2B1F"/>
    <w:rPr>
      <w:rFonts w:ascii="Times New Roman" w:hAnsi="Times New Roman" w:cs="Symbol"/>
      <w:sz w:val="28"/>
    </w:rPr>
  </w:style>
  <w:style w:type="paragraph" w:customStyle="1" w:styleId="a1">
    <w:name w:val="Заголовок"/>
    <w:basedOn w:val="a"/>
    <w:next w:val="a0"/>
    <w:rsid w:val="009E2B1F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0">
    <w:name w:val="Body Text"/>
    <w:basedOn w:val="a"/>
    <w:link w:val="a8"/>
    <w:rsid w:val="009E2B1F"/>
    <w:pPr>
      <w:spacing w:after="140" w:line="288" w:lineRule="auto"/>
    </w:pPr>
  </w:style>
  <w:style w:type="character" w:customStyle="1" w:styleId="a8">
    <w:name w:val="Основной текст Знак"/>
    <w:basedOn w:val="a2"/>
    <w:link w:val="a0"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"/>
    <w:basedOn w:val="a0"/>
    <w:rsid w:val="009E2B1F"/>
    <w:rPr>
      <w:rFonts w:cs="FreeSans"/>
    </w:rPr>
  </w:style>
  <w:style w:type="paragraph" w:styleId="aa">
    <w:name w:val="caption"/>
    <w:basedOn w:val="a"/>
    <w:qFormat/>
    <w:rsid w:val="009E2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rsid w:val="009E2B1F"/>
    <w:pPr>
      <w:suppressLineNumbers/>
    </w:pPr>
    <w:rPr>
      <w:rFonts w:cs="FreeSans"/>
    </w:rPr>
  </w:style>
  <w:style w:type="paragraph" w:styleId="ac">
    <w:name w:val="Title"/>
    <w:basedOn w:val="a"/>
    <w:next w:val="a0"/>
    <w:link w:val="12"/>
    <w:qFormat/>
    <w:rsid w:val="009E2B1F"/>
    <w:pPr>
      <w:jc w:val="center"/>
    </w:pPr>
    <w:rPr>
      <w:sz w:val="32"/>
      <w:szCs w:val="24"/>
      <w:lang w:val="uk-UA"/>
    </w:rPr>
  </w:style>
  <w:style w:type="character" w:customStyle="1" w:styleId="12">
    <w:name w:val="Название Знак1"/>
    <w:basedOn w:val="a2"/>
    <w:link w:val="ac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customStyle="1" w:styleId="310">
    <w:name w:val="Основной текст с отступом 31"/>
    <w:basedOn w:val="a"/>
    <w:rsid w:val="009E2B1F"/>
    <w:pPr>
      <w:spacing w:line="280" w:lineRule="atLeast"/>
      <w:ind w:left="4962"/>
    </w:pPr>
    <w:rPr>
      <w:sz w:val="28"/>
      <w:lang w:val="uk-UA"/>
    </w:rPr>
  </w:style>
  <w:style w:type="paragraph" w:customStyle="1" w:styleId="13">
    <w:name w:val="Заголовок таблицы ссылок1"/>
    <w:basedOn w:val="a1"/>
    <w:rsid w:val="009E2B1F"/>
    <w:pPr>
      <w:jc w:val="center"/>
    </w:pPr>
    <w:rPr>
      <w:rFonts w:ascii="Times New Roman" w:hAnsi="Times New Roman" w:cs="Times New Roman"/>
      <w:b/>
      <w:sz w:val="32"/>
    </w:rPr>
  </w:style>
  <w:style w:type="paragraph" w:styleId="51">
    <w:name w:val="toc 5"/>
    <w:basedOn w:val="ab"/>
    <w:uiPriority w:val="39"/>
    <w:rsid w:val="009E2B1F"/>
  </w:style>
  <w:style w:type="paragraph" w:styleId="71">
    <w:name w:val="toc 7"/>
    <w:basedOn w:val="ab"/>
    <w:uiPriority w:val="39"/>
    <w:rsid w:val="009E2B1F"/>
  </w:style>
  <w:style w:type="paragraph" w:styleId="61">
    <w:name w:val="toc 6"/>
    <w:basedOn w:val="ab"/>
    <w:uiPriority w:val="39"/>
    <w:rsid w:val="009E2B1F"/>
  </w:style>
  <w:style w:type="paragraph" w:styleId="14">
    <w:name w:val="toc 1"/>
    <w:basedOn w:val="ab"/>
    <w:uiPriority w:val="39"/>
    <w:rsid w:val="009E2B1F"/>
    <w:rPr>
      <w:sz w:val="30"/>
    </w:rPr>
  </w:style>
  <w:style w:type="paragraph" w:styleId="21">
    <w:name w:val="toc 2"/>
    <w:basedOn w:val="ab"/>
    <w:uiPriority w:val="39"/>
    <w:rsid w:val="009E2B1F"/>
  </w:style>
  <w:style w:type="paragraph" w:styleId="32">
    <w:name w:val="toc 3"/>
    <w:basedOn w:val="ab"/>
    <w:uiPriority w:val="39"/>
    <w:rsid w:val="009E2B1F"/>
    <w:pPr>
      <w:ind w:firstLine="567"/>
    </w:pPr>
    <w:rPr>
      <w:sz w:val="26"/>
    </w:rPr>
  </w:style>
  <w:style w:type="paragraph" w:styleId="4">
    <w:name w:val="toc 4"/>
    <w:basedOn w:val="ab"/>
    <w:uiPriority w:val="39"/>
    <w:rsid w:val="009E2B1F"/>
    <w:pPr>
      <w:ind w:firstLine="1134"/>
    </w:pPr>
    <w:rPr>
      <w:sz w:val="26"/>
    </w:rPr>
  </w:style>
  <w:style w:type="paragraph" w:customStyle="1" w:styleId="ad">
    <w:name w:val="Вміст таблиці"/>
    <w:basedOn w:val="a"/>
    <w:rsid w:val="009E2B1F"/>
    <w:pPr>
      <w:suppressLineNumbers/>
    </w:pPr>
  </w:style>
  <w:style w:type="paragraph" w:styleId="ae">
    <w:name w:val="Normal (Web)"/>
    <w:basedOn w:val="a"/>
    <w:rsid w:val="009E2B1F"/>
    <w:pPr>
      <w:spacing w:before="280" w:after="280"/>
    </w:pPr>
    <w:rPr>
      <w:sz w:val="24"/>
      <w:szCs w:val="24"/>
      <w:lang w:val="uk-UA"/>
    </w:rPr>
  </w:style>
  <w:style w:type="paragraph" w:styleId="af">
    <w:name w:val="Body Text Indent"/>
    <w:basedOn w:val="a"/>
    <w:link w:val="af0"/>
    <w:rsid w:val="009E2B1F"/>
    <w:pPr>
      <w:ind w:firstLine="360"/>
    </w:pPr>
    <w:rPr>
      <w:sz w:val="24"/>
      <w:szCs w:val="24"/>
    </w:rPr>
  </w:style>
  <w:style w:type="character" w:customStyle="1" w:styleId="af0">
    <w:name w:val="Основной текст с отступом Знак"/>
    <w:basedOn w:val="a2"/>
    <w:link w:val="af"/>
    <w:rsid w:val="009E2B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Заголовок таблиці"/>
    <w:basedOn w:val="ad"/>
    <w:rsid w:val="009E2B1F"/>
    <w:pPr>
      <w:jc w:val="center"/>
    </w:pPr>
    <w:rPr>
      <w:b/>
      <w:bCs/>
    </w:rPr>
  </w:style>
  <w:style w:type="paragraph" w:styleId="af2">
    <w:name w:val="List Paragraph"/>
    <w:basedOn w:val="a"/>
    <w:uiPriority w:val="34"/>
    <w:qFormat/>
    <w:rsid w:val="009E2B1F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2B1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9E2B1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Plain Text"/>
    <w:basedOn w:val="a"/>
    <w:link w:val="af6"/>
    <w:rsid w:val="009E2B1F"/>
    <w:pPr>
      <w:suppressAutoHyphens w:val="0"/>
    </w:pPr>
    <w:rPr>
      <w:rFonts w:ascii="Courier New" w:hAnsi="Courier New" w:cs="Courier New"/>
      <w:lang w:val="uk-UA"/>
    </w:rPr>
  </w:style>
  <w:style w:type="character" w:customStyle="1" w:styleId="af6">
    <w:name w:val="Текст Знак"/>
    <w:basedOn w:val="a2"/>
    <w:link w:val="af5"/>
    <w:rsid w:val="009E2B1F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7">
    <w:name w:val="endnote text"/>
    <w:basedOn w:val="a"/>
    <w:link w:val="af8"/>
    <w:uiPriority w:val="99"/>
    <w:semiHidden/>
    <w:unhideWhenUsed/>
    <w:rsid w:val="009E2B1F"/>
  </w:style>
  <w:style w:type="character" w:customStyle="1" w:styleId="af8">
    <w:name w:val="Текст концевой сноски Знак"/>
    <w:basedOn w:val="a2"/>
    <w:link w:val="af7"/>
    <w:uiPriority w:val="99"/>
    <w:semiHidden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2"/>
    <w:uiPriority w:val="99"/>
    <w:semiHidden/>
    <w:unhideWhenUsed/>
    <w:rsid w:val="009E2B1F"/>
    <w:rPr>
      <w:vertAlign w:val="superscript"/>
    </w:rPr>
  </w:style>
  <w:style w:type="character" w:customStyle="1" w:styleId="afa">
    <w:name w:val="Основной текст_"/>
    <w:link w:val="15"/>
    <w:locked/>
    <w:rsid w:val="009E2B1F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5">
    <w:name w:val="Основной текст1"/>
    <w:basedOn w:val="a"/>
    <w:link w:val="afa"/>
    <w:rsid w:val="009E2B1F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eastAsia="en-US"/>
    </w:rPr>
  </w:style>
  <w:style w:type="character" w:customStyle="1" w:styleId="13pt">
    <w:name w:val="Основной текст + 13 pt"/>
    <w:aliases w:val="Курсив,Интервал 1 pt"/>
    <w:rsid w:val="009E2B1F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1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2B1F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u w:val="single"/>
      <w:lang w:val="uk-UA"/>
    </w:rPr>
  </w:style>
  <w:style w:type="paragraph" w:styleId="2">
    <w:name w:val="heading 2"/>
    <w:basedOn w:val="a1"/>
    <w:next w:val="a0"/>
    <w:link w:val="20"/>
    <w:qFormat/>
    <w:rsid w:val="009E2B1F"/>
    <w:pPr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b/>
      <w:sz w:val="44"/>
    </w:rPr>
  </w:style>
  <w:style w:type="paragraph" w:styleId="3">
    <w:name w:val="heading 3"/>
    <w:basedOn w:val="a1"/>
    <w:next w:val="a0"/>
    <w:link w:val="30"/>
    <w:qFormat/>
    <w:rsid w:val="009E2B1F"/>
    <w:pPr>
      <w:numPr>
        <w:ilvl w:val="2"/>
        <w:numId w:val="1"/>
      </w:numPr>
      <w:outlineLvl w:val="2"/>
    </w:pPr>
    <w:rPr>
      <w:rFonts w:ascii="Times New Roman" w:hAnsi="Times New Roman" w:cs="Times New Roman"/>
      <w:b/>
      <w:sz w:val="36"/>
    </w:rPr>
  </w:style>
  <w:style w:type="paragraph" w:styleId="5">
    <w:name w:val="heading 5"/>
    <w:basedOn w:val="a"/>
    <w:next w:val="a0"/>
    <w:link w:val="50"/>
    <w:qFormat/>
    <w:rsid w:val="009E2B1F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lang w:val="uk-UA"/>
    </w:rPr>
  </w:style>
  <w:style w:type="paragraph" w:styleId="6">
    <w:name w:val="heading 6"/>
    <w:basedOn w:val="a"/>
    <w:next w:val="a0"/>
    <w:link w:val="60"/>
    <w:qFormat/>
    <w:rsid w:val="009E2B1F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lang w:val="uk-UA"/>
    </w:rPr>
  </w:style>
  <w:style w:type="paragraph" w:styleId="7">
    <w:name w:val="heading 7"/>
    <w:basedOn w:val="a"/>
    <w:next w:val="a0"/>
    <w:link w:val="70"/>
    <w:qFormat/>
    <w:rsid w:val="009E2B1F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E2B1F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2"/>
    <w:link w:val="2"/>
    <w:rsid w:val="009E2B1F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9E2B1F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2"/>
    <w:link w:val="6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2"/>
    <w:link w:val="7"/>
    <w:rsid w:val="009E2B1F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character" w:customStyle="1" w:styleId="WW8Num1z0">
    <w:name w:val="WW8Num1z0"/>
    <w:rsid w:val="009E2B1F"/>
    <w:rPr>
      <w:sz w:val="28"/>
      <w:szCs w:val="28"/>
      <w:lang w:val="uk-UA"/>
    </w:rPr>
  </w:style>
  <w:style w:type="character" w:customStyle="1" w:styleId="WW8Num1z1">
    <w:name w:val="WW8Num1z1"/>
    <w:rsid w:val="009E2B1F"/>
  </w:style>
  <w:style w:type="character" w:customStyle="1" w:styleId="WW8Num1z2">
    <w:name w:val="WW8Num1z2"/>
    <w:rsid w:val="009E2B1F"/>
  </w:style>
  <w:style w:type="character" w:customStyle="1" w:styleId="WW8Num1z3">
    <w:name w:val="WW8Num1z3"/>
    <w:rsid w:val="009E2B1F"/>
  </w:style>
  <w:style w:type="character" w:customStyle="1" w:styleId="WW8Num1z4">
    <w:name w:val="WW8Num1z4"/>
    <w:rsid w:val="009E2B1F"/>
  </w:style>
  <w:style w:type="character" w:customStyle="1" w:styleId="WW8Num1z5">
    <w:name w:val="WW8Num1z5"/>
    <w:rsid w:val="009E2B1F"/>
  </w:style>
  <w:style w:type="character" w:customStyle="1" w:styleId="WW8Num1z6">
    <w:name w:val="WW8Num1z6"/>
    <w:rsid w:val="009E2B1F"/>
  </w:style>
  <w:style w:type="character" w:customStyle="1" w:styleId="WW8Num1z7">
    <w:name w:val="WW8Num1z7"/>
    <w:rsid w:val="009E2B1F"/>
  </w:style>
  <w:style w:type="character" w:customStyle="1" w:styleId="WW8Num1z8">
    <w:name w:val="WW8Num1z8"/>
    <w:rsid w:val="009E2B1F"/>
  </w:style>
  <w:style w:type="character" w:customStyle="1" w:styleId="WW8Num2z0">
    <w:name w:val="WW8Num2z0"/>
    <w:rsid w:val="009E2B1F"/>
    <w:rPr>
      <w:rFonts w:ascii="Symbol" w:hAnsi="Symbol" w:cs="Symbol"/>
      <w:sz w:val="28"/>
    </w:rPr>
  </w:style>
  <w:style w:type="character" w:customStyle="1" w:styleId="WW8Num2z1">
    <w:name w:val="WW8Num2z1"/>
    <w:rsid w:val="009E2B1F"/>
  </w:style>
  <w:style w:type="character" w:customStyle="1" w:styleId="WW8Num2z2">
    <w:name w:val="WW8Num2z2"/>
    <w:rsid w:val="009E2B1F"/>
  </w:style>
  <w:style w:type="character" w:customStyle="1" w:styleId="WW8Num2z3">
    <w:name w:val="WW8Num2z3"/>
    <w:rsid w:val="009E2B1F"/>
  </w:style>
  <w:style w:type="character" w:customStyle="1" w:styleId="WW8Num2z4">
    <w:name w:val="WW8Num2z4"/>
    <w:rsid w:val="009E2B1F"/>
  </w:style>
  <w:style w:type="character" w:customStyle="1" w:styleId="WW8Num2z5">
    <w:name w:val="WW8Num2z5"/>
    <w:rsid w:val="009E2B1F"/>
  </w:style>
  <w:style w:type="character" w:customStyle="1" w:styleId="WW8Num2z6">
    <w:name w:val="WW8Num2z6"/>
    <w:rsid w:val="009E2B1F"/>
  </w:style>
  <w:style w:type="character" w:customStyle="1" w:styleId="WW8Num2z7">
    <w:name w:val="WW8Num2z7"/>
    <w:rsid w:val="009E2B1F"/>
  </w:style>
  <w:style w:type="character" w:customStyle="1" w:styleId="WW8Num2z8">
    <w:name w:val="WW8Num2z8"/>
    <w:rsid w:val="009E2B1F"/>
  </w:style>
  <w:style w:type="character" w:customStyle="1" w:styleId="WW8Num3z0">
    <w:name w:val="WW8Num3z0"/>
    <w:rsid w:val="009E2B1F"/>
  </w:style>
  <w:style w:type="character" w:customStyle="1" w:styleId="WW8Num3z1">
    <w:name w:val="WW8Num3z1"/>
    <w:rsid w:val="009E2B1F"/>
  </w:style>
  <w:style w:type="character" w:customStyle="1" w:styleId="WW8Num3z2">
    <w:name w:val="WW8Num3z2"/>
    <w:rsid w:val="009E2B1F"/>
  </w:style>
  <w:style w:type="character" w:customStyle="1" w:styleId="WW8Num3z3">
    <w:name w:val="WW8Num3z3"/>
    <w:rsid w:val="009E2B1F"/>
  </w:style>
  <w:style w:type="character" w:customStyle="1" w:styleId="WW8Num3z4">
    <w:name w:val="WW8Num3z4"/>
    <w:rsid w:val="009E2B1F"/>
  </w:style>
  <w:style w:type="character" w:customStyle="1" w:styleId="WW8Num3z5">
    <w:name w:val="WW8Num3z5"/>
    <w:rsid w:val="009E2B1F"/>
  </w:style>
  <w:style w:type="character" w:customStyle="1" w:styleId="WW8Num3z6">
    <w:name w:val="WW8Num3z6"/>
    <w:rsid w:val="009E2B1F"/>
  </w:style>
  <w:style w:type="character" w:customStyle="1" w:styleId="WW8Num3z7">
    <w:name w:val="WW8Num3z7"/>
    <w:rsid w:val="009E2B1F"/>
  </w:style>
  <w:style w:type="character" w:customStyle="1" w:styleId="WW8Num3z8">
    <w:name w:val="WW8Num3z8"/>
    <w:rsid w:val="009E2B1F"/>
  </w:style>
  <w:style w:type="character" w:customStyle="1" w:styleId="11">
    <w:name w:val="Основной шрифт абзаца1"/>
    <w:rsid w:val="009E2B1F"/>
  </w:style>
  <w:style w:type="character" w:customStyle="1" w:styleId="a5">
    <w:name w:val="Название Знак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31">
    <w:name w:val="Основной текст с отступом 3 Знак"/>
    <w:rsid w:val="009E2B1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6">
    <w:name w:val="Hyperlink"/>
    <w:uiPriority w:val="99"/>
    <w:rsid w:val="009E2B1F"/>
    <w:rPr>
      <w:color w:val="000080"/>
      <w:u w:val="single"/>
    </w:rPr>
  </w:style>
  <w:style w:type="character" w:customStyle="1" w:styleId="a7">
    <w:name w:val="Посилання покажчика"/>
    <w:rsid w:val="009E2B1F"/>
  </w:style>
  <w:style w:type="character" w:customStyle="1" w:styleId="WW8Num5z0">
    <w:name w:val="WW8Num5z0"/>
    <w:rsid w:val="009E2B1F"/>
    <w:rPr>
      <w:rFonts w:ascii="Symbol" w:hAnsi="Symbol" w:cs="Symbol"/>
    </w:rPr>
  </w:style>
  <w:style w:type="character" w:customStyle="1" w:styleId="ListLabel1">
    <w:name w:val="ListLabel 1"/>
    <w:rsid w:val="009E2B1F"/>
    <w:rPr>
      <w:sz w:val="28"/>
      <w:szCs w:val="28"/>
      <w:lang w:val="uk-UA"/>
    </w:rPr>
  </w:style>
  <w:style w:type="character" w:customStyle="1" w:styleId="ListLabel2">
    <w:name w:val="ListLabel 2"/>
    <w:rsid w:val="009E2B1F"/>
    <w:rPr>
      <w:rFonts w:ascii="Times New Roman" w:hAnsi="Times New Roman" w:cs="Symbol"/>
      <w:sz w:val="28"/>
    </w:rPr>
  </w:style>
  <w:style w:type="paragraph" w:customStyle="1" w:styleId="a1">
    <w:name w:val="Заголовок"/>
    <w:basedOn w:val="a"/>
    <w:next w:val="a0"/>
    <w:rsid w:val="009E2B1F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0">
    <w:name w:val="Body Text"/>
    <w:basedOn w:val="a"/>
    <w:link w:val="a8"/>
    <w:rsid w:val="009E2B1F"/>
    <w:pPr>
      <w:spacing w:after="140" w:line="288" w:lineRule="auto"/>
    </w:pPr>
  </w:style>
  <w:style w:type="character" w:customStyle="1" w:styleId="a8">
    <w:name w:val="Основной текст Знак"/>
    <w:basedOn w:val="a2"/>
    <w:link w:val="a0"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"/>
    <w:basedOn w:val="a0"/>
    <w:rsid w:val="009E2B1F"/>
    <w:rPr>
      <w:rFonts w:cs="FreeSans"/>
    </w:rPr>
  </w:style>
  <w:style w:type="paragraph" w:styleId="aa">
    <w:name w:val="caption"/>
    <w:basedOn w:val="a"/>
    <w:qFormat/>
    <w:rsid w:val="009E2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rsid w:val="009E2B1F"/>
    <w:pPr>
      <w:suppressLineNumbers/>
    </w:pPr>
    <w:rPr>
      <w:rFonts w:cs="FreeSans"/>
    </w:rPr>
  </w:style>
  <w:style w:type="paragraph" w:styleId="ac">
    <w:name w:val="Title"/>
    <w:basedOn w:val="a"/>
    <w:next w:val="a0"/>
    <w:link w:val="12"/>
    <w:qFormat/>
    <w:rsid w:val="009E2B1F"/>
    <w:pPr>
      <w:jc w:val="center"/>
    </w:pPr>
    <w:rPr>
      <w:sz w:val="32"/>
      <w:szCs w:val="24"/>
      <w:lang w:val="uk-UA"/>
    </w:rPr>
  </w:style>
  <w:style w:type="character" w:customStyle="1" w:styleId="12">
    <w:name w:val="Название Знак1"/>
    <w:basedOn w:val="a2"/>
    <w:link w:val="ac"/>
    <w:rsid w:val="009E2B1F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customStyle="1" w:styleId="310">
    <w:name w:val="Основной текст с отступом 31"/>
    <w:basedOn w:val="a"/>
    <w:rsid w:val="009E2B1F"/>
    <w:pPr>
      <w:spacing w:line="280" w:lineRule="atLeast"/>
      <w:ind w:left="4962"/>
    </w:pPr>
    <w:rPr>
      <w:sz w:val="28"/>
      <w:lang w:val="uk-UA"/>
    </w:rPr>
  </w:style>
  <w:style w:type="paragraph" w:customStyle="1" w:styleId="13">
    <w:name w:val="Заголовок таблицы ссылок1"/>
    <w:basedOn w:val="a1"/>
    <w:rsid w:val="009E2B1F"/>
    <w:pPr>
      <w:jc w:val="center"/>
    </w:pPr>
    <w:rPr>
      <w:rFonts w:ascii="Times New Roman" w:hAnsi="Times New Roman" w:cs="Times New Roman"/>
      <w:b/>
      <w:sz w:val="32"/>
    </w:rPr>
  </w:style>
  <w:style w:type="paragraph" w:styleId="51">
    <w:name w:val="toc 5"/>
    <w:basedOn w:val="ab"/>
    <w:uiPriority w:val="39"/>
    <w:rsid w:val="009E2B1F"/>
  </w:style>
  <w:style w:type="paragraph" w:styleId="71">
    <w:name w:val="toc 7"/>
    <w:basedOn w:val="ab"/>
    <w:uiPriority w:val="39"/>
    <w:rsid w:val="009E2B1F"/>
  </w:style>
  <w:style w:type="paragraph" w:styleId="61">
    <w:name w:val="toc 6"/>
    <w:basedOn w:val="ab"/>
    <w:uiPriority w:val="39"/>
    <w:rsid w:val="009E2B1F"/>
  </w:style>
  <w:style w:type="paragraph" w:styleId="14">
    <w:name w:val="toc 1"/>
    <w:basedOn w:val="ab"/>
    <w:uiPriority w:val="39"/>
    <w:rsid w:val="009E2B1F"/>
    <w:rPr>
      <w:sz w:val="30"/>
    </w:rPr>
  </w:style>
  <w:style w:type="paragraph" w:styleId="21">
    <w:name w:val="toc 2"/>
    <w:basedOn w:val="ab"/>
    <w:uiPriority w:val="39"/>
    <w:rsid w:val="009E2B1F"/>
  </w:style>
  <w:style w:type="paragraph" w:styleId="32">
    <w:name w:val="toc 3"/>
    <w:basedOn w:val="ab"/>
    <w:uiPriority w:val="39"/>
    <w:rsid w:val="009E2B1F"/>
    <w:pPr>
      <w:ind w:firstLine="567"/>
    </w:pPr>
    <w:rPr>
      <w:sz w:val="26"/>
    </w:rPr>
  </w:style>
  <w:style w:type="paragraph" w:styleId="4">
    <w:name w:val="toc 4"/>
    <w:basedOn w:val="ab"/>
    <w:uiPriority w:val="39"/>
    <w:rsid w:val="009E2B1F"/>
    <w:pPr>
      <w:ind w:firstLine="1134"/>
    </w:pPr>
    <w:rPr>
      <w:sz w:val="26"/>
    </w:rPr>
  </w:style>
  <w:style w:type="paragraph" w:customStyle="1" w:styleId="ad">
    <w:name w:val="Вміст таблиці"/>
    <w:basedOn w:val="a"/>
    <w:rsid w:val="009E2B1F"/>
    <w:pPr>
      <w:suppressLineNumbers/>
    </w:pPr>
  </w:style>
  <w:style w:type="paragraph" w:styleId="ae">
    <w:name w:val="Normal (Web)"/>
    <w:basedOn w:val="a"/>
    <w:rsid w:val="009E2B1F"/>
    <w:pPr>
      <w:spacing w:before="280" w:after="280"/>
    </w:pPr>
    <w:rPr>
      <w:sz w:val="24"/>
      <w:szCs w:val="24"/>
      <w:lang w:val="uk-UA"/>
    </w:rPr>
  </w:style>
  <w:style w:type="paragraph" w:styleId="af">
    <w:name w:val="Body Text Indent"/>
    <w:basedOn w:val="a"/>
    <w:link w:val="af0"/>
    <w:rsid w:val="009E2B1F"/>
    <w:pPr>
      <w:ind w:firstLine="360"/>
    </w:pPr>
    <w:rPr>
      <w:sz w:val="24"/>
      <w:szCs w:val="24"/>
    </w:rPr>
  </w:style>
  <w:style w:type="character" w:customStyle="1" w:styleId="af0">
    <w:name w:val="Основной текст с отступом Знак"/>
    <w:basedOn w:val="a2"/>
    <w:link w:val="af"/>
    <w:rsid w:val="009E2B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Заголовок таблиці"/>
    <w:basedOn w:val="ad"/>
    <w:rsid w:val="009E2B1F"/>
    <w:pPr>
      <w:jc w:val="center"/>
    </w:pPr>
    <w:rPr>
      <w:b/>
      <w:bCs/>
    </w:rPr>
  </w:style>
  <w:style w:type="paragraph" w:styleId="af2">
    <w:name w:val="List Paragraph"/>
    <w:basedOn w:val="a"/>
    <w:uiPriority w:val="34"/>
    <w:qFormat/>
    <w:rsid w:val="009E2B1F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2B1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9E2B1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Plain Text"/>
    <w:basedOn w:val="a"/>
    <w:link w:val="af6"/>
    <w:rsid w:val="009E2B1F"/>
    <w:pPr>
      <w:suppressAutoHyphens w:val="0"/>
    </w:pPr>
    <w:rPr>
      <w:rFonts w:ascii="Courier New" w:hAnsi="Courier New" w:cs="Courier New"/>
      <w:lang w:val="uk-UA"/>
    </w:rPr>
  </w:style>
  <w:style w:type="character" w:customStyle="1" w:styleId="af6">
    <w:name w:val="Текст Знак"/>
    <w:basedOn w:val="a2"/>
    <w:link w:val="af5"/>
    <w:rsid w:val="009E2B1F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7">
    <w:name w:val="endnote text"/>
    <w:basedOn w:val="a"/>
    <w:link w:val="af8"/>
    <w:uiPriority w:val="99"/>
    <w:semiHidden/>
    <w:unhideWhenUsed/>
    <w:rsid w:val="009E2B1F"/>
  </w:style>
  <w:style w:type="character" w:customStyle="1" w:styleId="af8">
    <w:name w:val="Текст концевой сноски Знак"/>
    <w:basedOn w:val="a2"/>
    <w:link w:val="af7"/>
    <w:uiPriority w:val="99"/>
    <w:semiHidden/>
    <w:rsid w:val="009E2B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2"/>
    <w:uiPriority w:val="99"/>
    <w:semiHidden/>
    <w:unhideWhenUsed/>
    <w:rsid w:val="009E2B1F"/>
    <w:rPr>
      <w:vertAlign w:val="superscript"/>
    </w:rPr>
  </w:style>
  <w:style w:type="character" w:customStyle="1" w:styleId="afa">
    <w:name w:val="Основной текст_"/>
    <w:link w:val="15"/>
    <w:locked/>
    <w:rsid w:val="009E2B1F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5">
    <w:name w:val="Основной текст1"/>
    <w:basedOn w:val="a"/>
    <w:link w:val="afa"/>
    <w:rsid w:val="009E2B1F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eastAsia="en-US"/>
    </w:rPr>
  </w:style>
  <w:style w:type="character" w:customStyle="1" w:styleId="13pt">
    <w:name w:val="Основной текст + 13 pt"/>
    <w:aliases w:val="Курсив,Интервал 1 pt"/>
    <w:rsid w:val="009E2B1F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E2B1F"/>
    <w:pPr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638E4-674E-41BA-B1FF-CF900D72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4914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13</cp:revision>
  <dcterms:created xsi:type="dcterms:W3CDTF">2020-07-29T15:12:00Z</dcterms:created>
  <dcterms:modified xsi:type="dcterms:W3CDTF">2020-08-03T07:07:00Z</dcterms:modified>
</cp:coreProperties>
</file>