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B1F" w:rsidRDefault="009E2B1F" w:rsidP="009E2B1F">
      <w:pPr>
        <w:jc w:val="center"/>
      </w:pPr>
      <w:r>
        <w:rPr>
          <w:sz w:val="30"/>
          <w:szCs w:val="30"/>
        </w:rPr>
        <w:t>МІНІСТЕРСТВО ОСВІТИ І НАУКИ УКРАЇНИ</w:t>
      </w:r>
    </w:p>
    <w:p w:rsidR="009E2B1F" w:rsidRDefault="009E2B1F" w:rsidP="009E2B1F">
      <w:pPr>
        <w:jc w:val="center"/>
      </w:pPr>
      <w:r>
        <w:t>КОЛЕДЖ ЧЕРНІВЕЦЬКОГО НАЦІОНАЛЬНОГО УНІВЕРСИТЕТУ</w:t>
      </w:r>
    </w:p>
    <w:p w:rsidR="009E2B1F" w:rsidRDefault="009E2B1F" w:rsidP="009E2B1F">
      <w:pPr>
        <w:jc w:val="center"/>
      </w:pPr>
      <w:r>
        <w:t>ІМЕНІ ЮРІЯ ФЕДЬКОВИЧА</w:t>
      </w:r>
    </w:p>
    <w:p w:rsidR="009E2B1F" w:rsidRDefault="009E2B1F" w:rsidP="009E2B1F">
      <w:pPr>
        <w:jc w:val="center"/>
        <w:rPr>
          <w:sz w:val="32"/>
          <w:lang w:val="uk-UA"/>
        </w:rPr>
      </w:pPr>
    </w:p>
    <w:p w:rsidR="009E2B1F" w:rsidRDefault="009E2B1F" w:rsidP="009E2B1F">
      <w:pPr>
        <w:jc w:val="center"/>
        <w:rPr>
          <w:sz w:val="32"/>
          <w:lang w:val="uk-UA"/>
        </w:rPr>
      </w:pPr>
    </w:p>
    <w:p w:rsidR="009E2B1F" w:rsidRDefault="009E2B1F" w:rsidP="009E2B1F">
      <w:pPr>
        <w:jc w:val="center"/>
        <w:rPr>
          <w:sz w:val="32"/>
          <w:lang w:val="uk-UA"/>
        </w:rPr>
      </w:pPr>
    </w:p>
    <w:p w:rsidR="009E2B1F" w:rsidRDefault="009E2B1F" w:rsidP="009E2B1F">
      <w:pPr>
        <w:pStyle w:val="6"/>
        <w:spacing w:line="240" w:lineRule="auto"/>
        <w:ind w:firstLine="0"/>
        <w:jc w:val="center"/>
        <w:rPr>
          <w:sz w:val="32"/>
        </w:rPr>
      </w:pPr>
    </w:p>
    <w:p w:rsidR="009E2B1F" w:rsidRDefault="009E2B1F" w:rsidP="009E2B1F">
      <w:pPr>
        <w:rPr>
          <w:sz w:val="32"/>
          <w:lang w:val="uk-UA"/>
        </w:rPr>
      </w:pPr>
    </w:p>
    <w:p w:rsidR="009E2B1F" w:rsidRDefault="009E2B1F" w:rsidP="009E2B1F">
      <w:pPr>
        <w:rPr>
          <w:sz w:val="32"/>
          <w:lang w:val="uk-UA"/>
        </w:rPr>
      </w:pPr>
    </w:p>
    <w:p w:rsidR="009E2B1F" w:rsidRDefault="009E2B1F" w:rsidP="009E2B1F">
      <w:pPr>
        <w:rPr>
          <w:sz w:val="32"/>
          <w:lang w:val="uk-UA"/>
        </w:rPr>
      </w:pPr>
    </w:p>
    <w:p w:rsidR="009E2B1F" w:rsidRDefault="009E2B1F" w:rsidP="009E2B1F">
      <w:pPr>
        <w:rPr>
          <w:sz w:val="32"/>
          <w:lang w:val="uk-UA"/>
        </w:rPr>
      </w:pPr>
    </w:p>
    <w:p w:rsidR="009E2B1F" w:rsidRDefault="009E2B1F" w:rsidP="009E2B1F">
      <w:pPr>
        <w:rPr>
          <w:sz w:val="32"/>
          <w:lang w:val="uk-UA"/>
        </w:rPr>
      </w:pPr>
    </w:p>
    <w:p w:rsidR="009E2B1F" w:rsidRDefault="009E2B1F" w:rsidP="009E2B1F">
      <w:pPr>
        <w:jc w:val="center"/>
      </w:pPr>
      <w:r>
        <w:rPr>
          <w:b/>
          <w:bCs/>
          <w:sz w:val="48"/>
          <w:szCs w:val="48"/>
        </w:rPr>
        <w:t>ЗВІТ</w:t>
      </w:r>
    </w:p>
    <w:p w:rsidR="009E2B1F" w:rsidRDefault="009E2B1F" w:rsidP="009E2B1F">
      <w:pPr>
        <w:jc w:val="center"/>
        <w:rPr>
          <w:sz w:val="32"/>
          <w:lang w:val="uk-UA"/>
        </w:rPr>
      </w:pPr>
    </w:p>
    <w:p w:rsidR="009E2B1F" w:rsidRDefault="009E2B1F" w:rsidP="009E2B1F">
      <w:pPr>
        <w:jc w:val="center"/>
      </w:pPr>
      <w:r>
        <w:rPr>
          <w:sz w:val="32"/>
          <w:lang w:val="uk-UA"/>
        </w:rPr>
        <w:t>про навчальну практику</w:t>
      </w:r>
    </w:p>
    <w:p w:rsidR="009E2B1F" w:rsidRDefault="009E2B1F" w:rsidP="009E2B1F">
      <w:pPr>
        <w:jc w:val="center"/>
      </w:pPr>
      <w:r>
        <w:rPr>
          <w:sz w:val="32"/>
          <w:lang w:val="uk-UA"/>
        </w:rPr>
        <w:t>студент(а/</w:t>
      </w:r>
      <w:proofErr w:type="spellStart"/>
      <w:r w:rsidRPr="00A240EF">
        <w:rPr>
          <w:sz w:val="32"/>
          <w:u w:val="single"/>
          <w:lang w:val="uk-UA"/>
        </w:rPr>
        <w:t>ки</w:t>
      </w:r>
      <w:proofErr w:type="spellEnd"/>
      <w:r>
        <w:rPr>
          <w:sz w:val="32"/>
          <w:lang w:val="uk-UA"/>
        </w:rPr>
        <w:t xml:space="preserve">) </w:t>
      </w:r>
      <w:r>
        <w:rPr>
          <w:sz w:val="32"/>
          <w:lang w:val="en-US"/>
        </w:rPr>
        <w:t>II</w:t>
      </w:r>
      <w:r>
        <w:rPr>
          <w:sz w:val="32"/>
        </w:rPr>
        <w:t xml:space="preserve"> </w:t>
      </w:r>
      <w:r>
        <w:rPr>
          <w:sz w:val="32"/>
          <w:lang w:val="uk-UA"/>
        </w:rPr>
        <w:t xml:space="preserve"> курсу, спеціальності</w:t>
      </w:r>
      <w:r>
        <w:rPr>
          <w:sz w:val="32"/>
        </w:rPr>
        <w:t xml:space="preserve">  </w:t>
      </w:r>
    </w:p>
    <w:p w:rsidR="009E2B1F" w:rsidRDefault="009E2B1F" w:rsidP="009E2B1F">
      <w:pPr>
        <w:jc w:val="center"/>
      </w:pPr>
      <w:r>
        <w:rPr>
          <w:sz w:val="32"/>
        </w:rPr>
        <w:t>«</w:t>
      </w:r>
      <w:proofErr w:type="spellStart"/>
      <w:r>
        <w:rPr>
          <w:sz w:val="32"/>
        </w:rPr>
        <w:t>Комп</w:t>
      </w:r>
      <w:proofErr w:type="gramStart"/>
      <w:r>
        <w:rPr>
          <w:sz w:val="32"/>
        </w:rPr>
        <w:t>`ю</w:t>
      </w:r>
      <w:proofErr w:type="gramEnd"/>
      <w:r>
        <w:rPr>
          <w:sz w:val="32"/>
        </w:rPr>
        <w:t>терні</w:t>
      </w:r>
      <w:proofErr w:type="spellEnd"/>
      <w:r>
        <w:rPr>
          <w:sz w:val="32"/>
        </w:rPr>
        <w:t xml:space="preserve"> науки»</w:t>
      </w:r>
    </w:p>
    <w:p w:rsidR="009E2B1F" w:rsidRDefault="009E2B1F" w:rsidP="009E2B1F">
      <w:pPr>
        <w:jc w:val="center"/>
      </w:pPr>
      <w:r>
        <w:rPr>
          <w:sz w:val="32"/>
          <w:lang w:val="uk-UA"/>
        </w:rPr>
        <w:t xml:space="preserve">204групи       </w:t>
      </w:r>
    </w:p>
    <w:p w:rsidR="009E2B1F" w:rsidRDefault="009E2B1F" w:rsidP="009E2B1F">
      <w:pPr>
        <w:jc w:val="center"/>
      </w:pPr>
      <w:r>
        <w:rPr>
          <w:i/>
          <w:sz w:val="32"/>
          <w:lang w:val="uk-UA"/>
        </w:rPr>
        <w:t>(</w:t>
      </w:r>
      <w:proofErr w:type="spellStart"/>
      <w:r>
        <w:rPr>
          <w:i/>
          <w:sz w:val="32"/>
          <w:lang w:val="uk-UA"/>
        </w:rPr>
        <w:t>Дармограй</w:t>
      </w:r>
      <w:proofErr w:type="spellEnd"/>
      <w:r>
        <w:rPr>
          <w:i/>
          <w:sz w:val="32"/>
          <w:lang w:val="uk-UA"/>
        </w:rPr>
        <w:t xml:space="preserve"> Анастасії Сергіївни)</w:t>
      </w:r>
    </w:p>
    <w:p w:rsidR="009E2B1F" w:rsidRDefault="009E2B1F" w:rsidP="009E2B1F">
      <w:pPr>
        <w:jc w:val="both"/>
        <w:rPr>
          <w:sz w:val="32"/>
          <w:lang w:val="uk-UA"/>
        </w:rPr>
      </w:pPr>
    </w:p>
    <w:p w:rsidR="009E2B1F" w:rsidRDefault="009E2B1F" w:rsidP="009E2B1F">
      <w:pPr>
        <w:jc w:val="center"/>
        <w:rPr>
          <w:sz w:val="24"/>
          <w:szCs w:val="24"/>
          <w:lang w:val="uk-UA"/>
        </w:rPr>
      </w:pPr>
    </w:p>
    <w:p w:rsidR="009E2B1F" w:rsidRDefault="009E2B1F" w:rsidP="009E2B1F">
      <w:pPr>
        <w:jc w:val="center"/>
        <w:rPr>
          <w:sz w:val="32"/>
          <w:szCs w:val="24"/>
          <w:lang w:val="uk-UA"/>
        </w:rPr>
      </w:pPr>
    </w:p>
    <w:p w:rsidR="009E2B1F" w:rsidRDefault="009E2B1F" w:rsidP="009E2B1F">
      <w:pPr>
        <w:jc w:val="center"/>
      </w:pPr>
      <w:r>
        <w:rPr>
          <w:sz w:val="32"/>
          <w:lang w:val="uk-UA"/>
        </w:rPr>
        <w:t>Період практики з “__________” 20__ р. по “_________” 20__ р.</w:t>
      </w:r>
    </w:p>
    <w:p w:rsidR="009E2B1F" w:rsidRDefault="009E2B1F" w:rsidP="009E2B1F">
      <w:pPr>
        <w:jc w:val="both"/>
        <w:rPr>
          <w:sz w:val="32"/>
          <w:lang w:val="uk-UA"/>
        </w:rPr>
      </w:pPr>
    </w:p>
    <w:p w:rsidR="009E2B1F" w:rsidRDefault="009E2B1F" w:rsidP="009E2B1F">
      <w:pPr>
        <w:ind w:left="4536"/>
      </w:pPr>
      <w:r>
        <w:rPr>
          <w:sz w:val="32"/>
          <w:lang w:val="uk-UA"/>
        </w:rPr>
        <w:t>Керівник практики від коледжу:</w:t>
      </w:r>
    </w:p>
    <w:p w:rsidR="009E2B1F" w:rsidRDefault="009E2B1F" w:rsidP="009E2B1F">
      <w:pPr>
        <w:pStyle w:val="310"/>
        <w:spacing w:line="240" w:lineRule="auto"/>
        <w:ind w:left="4536"/>
      </w:pPr>
      <w:proofErr w:type="spellStart"/>
      <w:r>
        <w:rPr>
          <w:sz w:val="32"/>
        </w:rPr>
        <w:t>викл</w:t>
      </w:r>
      <w:proofErr w:type="spellEnd"/>
      <w:r>
        <w:rPr>
          <w:sz w:val="32"/>
        </w:rPr>
        <w:t xml:space="preserve">. </w:t>
      </w:r>
      <w:proofErr w:type="spellStart"/>
      <w:r>
        <w:rPr>
          <w:sz w:val="32"/>
        </w:rPr>
        <w:t>Ковдриш</w:t>
      </w:r>
      <w:proofErr w:type="spellEnd"/>
      <w:r>
        <w:rPr>
          <w:sz w:val="32"/>
        </w:rPr>
        <w:t xml:space="preserve"> В.В. __________</w:t>
      </w:r>
    </w:p>
    <w:p w:rsidR="009E2B1F" w:rsidRPr="00354C33" w:rsidRDefault="009E2B1F" w:rsidP="009E2B1F">
      <w:pPr>
        <w:ind w:left="4536"/>
        <w:rPr>
          <w:lang w:val="uk-UA"/>
        </w:rPr>
      </w:pP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  <w:t xml:space="preserve">                    /підпис/</w:t>
      </w:r>
      <w:r>
        <w:rPr>
          <w:sz w:val="24"/>
          <w:szCs w:val="24"/>
          <w:lang w:val="uk-UA"/>
        </w:rPr>
        <w:tab/>
      </w:r>
    </w:p>
    <w:p w:rsidR="009E2B1F" w:rsidRDefault="009E2B1F" w:rsidP="009E2B1F">
      <w:pPr>
        <w:rPr>
          <w:sz w:val="32"/>
          <w:lang w:val="uk-UA"/>
        </w:rPr>
      </w:pPr>
    </w:p>
    <w:p w:rsidR="009E2B1F" w:rsidRPr="00354C33" w:rsidRDefault="009E2B1F" w:rsidP="009E2B1F">
      <w:pPr>
        <w:rPr>
          <w:lang w:val="uk-UA"/>
        </w:rPr>
      </w:pPr>
      <w:r>
        <w:rPr>
          <w:sz w:val="32"/>
          <w:lang w:val="uk-UA"/>
        </w:rPr>
        <w:tab/>
      </w:r>
      <w:r>
        <w:rPr>
          <w:sz w:val="32"/>
          <w:lang w:val="uk-UA"/>
        </w:rPr>
        <w:tab/>
      </w:r>
      <w:r>
        <w:rPr>
          <w:sz w:val="32"/>
          <w:lang w:val="uk-UA"/>
        </w:rPr>
        <w:tab/>
      </w:r>
      <w:r>
        <w:rPr>
          <w:sz w:val="32"/>
          <w:lang w:val="uk-UA"/>
        </w:rPr>
        <w:tab/>
      </w:r>
      <w:r>
        <w:rPr>
          <w:sz w:val="32"/>
          <w:lang w:val="uk-UA"/>
        </w:rPr>
        <w:tab/>
      </w:r>
      <w:r>
        <w:rPr>
          <w:sz w:val="32"/>
          <w:lang w:val="uk-UA"/>
        </w:rPr>
        <w:tab/>
        <w:t xml:space="preserve">    Оцінка:_________ __________</w:t>
      </w:r>
    </w:p>
    <w:p w:rsidR="009E2B1F" w:rsidRDefault="009E2B1F" w:rsidP="009E2B1F">
      <w:pPr>
        <w:ind w:left="7080"/>
      </w:pPr>
      <w:r>
        <w:rPr>
          <w:sz w:val="24"/>
          <w:szCs w:val="24"/>
          <w:lang w:val="uk-UA"/>
        </w:rPr>
        <w:t xml:space="preserve">       /підпис/</w:t>
      </w:r>
    </w:p>
    <w:p w:rsidR="009E2B1F" w:rsidRDefault="009E2B1F" w:rsidP="009E2B1F">
      <w:pPr>
        <w:rPr>
          <w:sz w:val="32"/>
          <w:lang w:val="uk-UA"/>
        </w:rPr>
      </w:pPr>
    </w:p>
    <w:p w:rsidR="009E2B1F" w:rsidRDefault="009E2B1F" w:rsidP="009E2B1F">
      <w:pPr>
        <w:rPr>
          <w:sz w:val="32"/>
          <w:lang w:val="uk-UA"/>
        </w:rPr>
      </w:pPr>
    </w:p>
    <w:p w:rsidR="009E2B1F" w:rsidRDefault="009E2B1F" w:rsidP="009E2B1F">
      <w:pPr>
        <w:rPr>
          <w:sz w:val="32"/>
          <w:lang w:val="uk-UA"/>
        </w:rPr>
      </w:pPr>
    </w:p>
    <w:p w:rsidR="009E2B1F" w:rsidRDefault="009E2B1F" w:rsidP="009E2B1F">
      <w:pPr>
        <w:rPr>
          <w:sz w:val="32"/>
          <w:lang w:val="uk-UA"/>
        </w:rPr>
      </w:pPr>
    </w:p>
    <w:p w:rsidR="009E2B1F" w:rsidRDefault="009E2B1F" w:rsidP="009E2B1F">
      <w:pPr>
        <w:rPr>
          <w:sz w:val="32"/>
          <w:lang w:val="uk-UA"/>
        </w:rPr>
      </w:pPr>
    </w:p>
    <w:p w:rsidR="009E2B1F" w:rsidRDefault="009E2B1F" w:rsidP="009E2B1F">
      <w:pPr>
        <w:rPr>
          <w:sz w:val="32"/>
          <w:lang w:val="uk-UA"/>
        </w:rPr>
      </w:pPr>
    </w:p>
    <w:p w:rsidR="009E2B1F" w:rsidRDefault="009E2B1F" w:rsidP="009E2B1F">
      <w:pPr>
        <w:jc w:val="center"/>
      </w:pPr>
      <w:r>
        <w:rPr>
          <w:sz w:val="32"/>
          <w:lang w:val="uk-UA"/>
        </w:rPr>
        <w:t>ЧЕРНІВЦІ, 2020</w:t>
      </w:r>
    </w:p>
    <w:p w:rsidR="009E2B1F" w:rsidRDefault="009E2B1F" w:rsidP="009E2B1F">
      <w:pPr>
        <w:spacing w:after="200" w:line="276" w:lineRule="auto"/>
        <w:rPr>
          <w:sz w:val="32"/>
          <w:lang w:val="uk-UA"/>
        </w:rPr>
      </w:pPr>
    </w:p>
    <w:p w:rsidR="009E2B1F" w:rsidRDefault="009E2B1F" w:rsidP="009E2B1F">
      <w:pPr>
        <w:pStyle w:val="ac"/>
        <w:pageBreakBefore/>
      </w:pPr>
      <w:r>
        <w:rPr>
          <w:szCs w:val="32"/>
        </w:rPr>
        <w:lastRenderedPageBreak/>
        <w:t>ТАБЛИЦЯ ОЦІНЮВАННЯ</w:t>
      </w:r>
    </w:p>
    <w:p w:rsidR="009E2B1F" w:rsidRDefault="009E2B1F" w:rsidP="009E2B1F">
      <w:pPr>
        <w:pStyle w:val="ac"/>
        <w:rPr>
          <w:szCs w:val="32"/>
        </w:rPr>
      </w:pPr>
    </w:p>
    <w:tbl>
      <w:tblPr>
        <w:tblW w:w="0" w:type="auto"/>
        <w:jc w:val="center"/>
        <w:tblLayout w:type="fixed"/>
        <w:tblCellMar>
          <w:left w:w="90" w:type="dxa"/>
        </w:tblCellMar>
        <w:tblLook w:val="0000" w:firstRow="0" w:lastRow="0" w:firstColumn="0" w:lastColumn="0" w:noHBand="0" w:noVBand="0"/>
      </w:tblPr>
      <w:tblGrid>
        <w:gridCol w:w="4724"/>
        <w:gridCol w:w="1718"/>
        <w:gridCol w:w="2424"/>
      </w:tblGrid>
      <w:tr w:rsidR="009E2B1F" w:rsidTr="003B0289">
        <w:trPr>
          <w:trHeight w:val="1193"/>
          <w:jc w:val="center"/>
        </w:trPr>
        <w:tc>
          <w:tcPr>
            <w:tcW w:w="4724" w:type="dxa"/>
            <w:tcBorders>
              <w:top w:val="thickThinSmallGap" w:sz="24" w:space="0" w:color="00000A"/>
              <w:left w:val="thickThinSmallGap" w:sz="24" w:space="0" w:color="00000A"/>
              <w:bottom w:val="single" w:sz="24" w:space="0" w:color="00000A"/>
            </w:tcBorders>
            <w:shd w:val="clear" w:color="auto" w:fill="auto"/>
            <w:vAlign w:val="center"/>
          </w:tcPr>
          <w:p w:rsidR="009E2B1F" w:rsidRDefault="009E2B1F" w:rsidP="003B0289">
            <w:pPr>
              <w:pStyle w:val="ac"/>
            </w:pPr>
            <w:r>
              <w:rPr>
                <w:sz w:val="28"/>
                <w:szCs w:val="28"/>
              </w:rPr>
              <w:t>Завдання</w:t>
            </w:r>
          </w:p>
        </w:tc>
        <w:tc>
          <w:tcPr>
            <w:tcW w:w="1718" w:type="dxa"/>
            <w:tcBorders>
              <w:top w:val="thickThinSmallGap" w:sz="24" w:space="0" w:color="00000A"/>
              <w:left w:val="single" w:sz="18" w:space="0" w:color="00000A"/>
              <w:bottom w:val="single" w:sz="24" w:space="0" w:color="00000A"/>
            </w:tcBorders>
            <w:shd w:val="clear" w:color="auto" w:fill="auto"/>
            <w:vAlign w:val="center"/>
          </w:tcPr>
          <w:p w:rsidR="009E2B1F" w:rsidRDefault="009E2B1F" w:rsidP="003B0289">
            <w:pPr>
              <w:pStyle w:val="ac"/>
            </w:pPr>
            <w:r>
              <w:rPr>
                <w:sz w:val="28"/>
                <w:szCs w:val="28"/>
              </w:rPr>
              <w:t>Оцінка за завдання</w:t>
            </w:r>
          </w:p>
        </w:tc>
        <w:tc>
          <w:tcPr>
            <w:tcW w:w="2424" w:type="dxa"/>
            <w:tcBorders>
              <w:top w:val="thickThinSmallGap" w:sz="24" w:space="0" w:color="00000A"/>
              <w:left w:val="single" w:sz="18" w:space="0" w:color="00000A"/>
              <w:bottom w:val="single" w:sz="24" w:space="0" w:color="00000A"/>
              <w:right w:val="thickThinSmallGap" w:sz="24" w:space="0" w:color="00000A"/>
            </w:tcBorders>
            <w:shd w:val="clear" w:color="auto" w:fill="auto"/>
            <w:vAlign w:val="center"/>
          </w:tcPr>
          <w:p w:rsidR="009E2B1F" w:rsidRDefault="009E2B1F" w:rsidP="003B0289">
            <w:pPr>
              <w:pStyle w:val="ac"/>
            </w:pPr>
            <w:r>
              <w:rPr>
                <w:sz w:val="28"/>
                <w:szCs w:val="28"/>
              </w:rPr>
              <w:t>Підпис керівника практики</w:t>
            </w:r>
          </w:p>
        </w:tc>
      </w:tr>
      <w:tr w:rsidR="009E2B1F" w:rsidTr="003B0289">
        <w:trPr>
          <w:trHeight w:val="731"/>
          <w:jc w:val="center"/>
        </w:trPr>
        <w:tc>
          <w:tcPr>
            <w:tcW w:w="4724" w:type="dxa"/>
            <w:tcBorders>
              <w:left w:val="thickThinSmallGap" w:sz="24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9E2B1F" w:rsidRDefault="009E2B1F" w:rsidP="003B0289">
            <w:proofErr w:type="spellStart"/>
            <w:r>
              <w:rPr>
                <w:sz w:val="24"/>
                <w:szCs w:val="24"/>
              </w:rPr>
              <w:t>Завдання</w:t>
            </w:r>
            <w:proofErr w:type="spellEnd"/>
            <w:r>
              <w:rPr>
                <w:sz w:val="24"/>
                <w:szCs w:val="24"/>
              </w:rPr>
              <w:t xml:space="preserve"> 1.</w:t>
            </w:r>
          </w:p>
        </w:tc>
        <w:tc>
          <w:tcPr>
            <w:tcW w:w="1718" w:type="dxa"/>
            <w:tcBorders>
              <w:left w:val="single" w:sz="18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9E2B1F" w:rsidRPr="00AE5674" w:rsidRDefault="009E2B1F" w:rsidP="003B0289">
            <w:pPr>
              <w:pStyle w:val="ac"/>
              <w:snapToGrid w:val="0"/>
              <w:spacing w:line="360" w:lineRule="auto"/>
              <w:rPr>
                <w:b/>
                <w:szCs w:val="32"/>
                <w:lang w:val="en-US"/>
              </w:rPr>
            </w:pPr>
          </w:p>
        </w:tc>
        <w:tc>
          <w:tcPr>
            <w:tcW w:w="2424" w:type="dxa"/>
            <w:tcBorders>
              <w:left w:val="single" w:sz="18" w:space="0" w:color="00000A"/>
              <w:bottom w:val="single" w:sz="4" w:space="0" w:color="00000A"/>
              <w:right w:val="thickThinSmallGap" w:sz="24" w:space="0" w:color="00000A"/>
            </w:tcBorders>
            <w:shd w:val="clear" w:color="auto" w:fill="auto"/>
            <w:vAlign w:val="center"/>
          </w:tcPr>
          <w:p w:rsidR="009E2B1F" w:rsidRDefault="009E2B1F" w:rsidP="003B0289">
            <w:pPr>
              <w:pStyle w:val="ac"/>
              <w:snapToGrid w:val="0"/>
              <w:spacing w:line="360" w:lineRule="auto"/>
              <w:rPr>
                <w:b/>
                <w:szCs w:val="32"/>
              </w:rPr>
            </w:pPr>
          </w:p>
        </w:tc>
      </w:tr>
      <w:tr w:rsidR="009E2B1F" w:rsidTr="003B0289">
        <w:trPr>
          <w:trHeight w:val="731"/>
          <w:jc w:val="center"/>
        </w:trPr>
        <w:tc>
          <w:tcPr>
            <w:tcW w:w="4724" w:type="dxa"/>
            <w:tcBorders>
              <w:left w:val="thickThinSmallGap" w:sz="24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9E2B1F" w:rsidRDefault="009E2B1F" w:rsidP="003B0289">
            <w:proofErr w:type="spellStart"/>
            <w:r>
              <w:rPr>
                <w:sz w:val="24"/>
                <w:szCs w:val="24"/>
              </w:rPr>
              <w:t>Завдання</w:t>
            </w:r>
            <w:proofErr w:type="spellEnd"/>
            <w:r>
              <w:rPr>
                <w:sz w:val="24"/>
                <w:szCs w:val="24"/>
              </w:rPr>
              <w:t xml:space="preserve"> 2.</w:t>
            </w:r>
          </w:p>
        </w:tc>
        <w:tc>
          <w:tcPr>
            <w:tcW w:w="1718" w:type="dxa"/>
            <w:tcBorders>
              <w:left w:val="single" w:sz="18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9E2B1F" w:rsidRPr="00AE5674" w:rsidRDefault="009E2B1F" w:rsidP="003B0289">
            <w:pPr>
              <w:pStyle w:val="ac"/>
              <w:snapToGrid w:val="0"/>
              <w:spacing w:line="360" w:lineRule="auto"/>
              <w:rPr>
                <w:b/>
                <w:szCs w:val="32"/>
                <w:lang w:val="en-US"/>
              </w:rPr>
            </w:pPr>
          </w:p>
        </w:tc>
        <w:tc>
          <w:tcPr>
            <w:tcW w:w="2424" w:type="dxa"/>
            <w:tcBorders>
              <w:left w:val="single" w:sz="18" w:space="0" w:color="00000A"/>
              <w:bottom w:val="single" w:sz="4" w:space="0" w:color="00000A"/>
              <w:right w:val="thickThinSmallGap" w:sz="24" w:space="0" w:color="00000A"/>
            </w:tcBorders>
            <w:shd w:val="clear" w:color="auto" w:fill="auto"/>
            <w:vAlign w:val="center"/>
          </w:tcPr>
          <w:p w:rsidR="009E2B1F" w:rsidRDefault="009E2B1F" w:rsidP="003B0289">
            <w:pPr>
              <w:pStyle w:val="ac"/>
              <w:snapToGrid w:val="0"/>
              <w:spacing w:line="360" w:lineRule="auto"/>
              <w:rPr>
                <w:b/>
                <w:szCs w:val="32"/>
              </w:rPr>
            </w:pPr>
          </w:p>
        </w:tc>
      </w:tr>
      <w:tr w:rsidR="009E2B1F" w:rsidTr="003B0289">
        <w:trPr>
          <w:trHeight w:val="731"/>
          <w:jc w:val="center"/>
        </w:trPr>
        <w:tc>
          <w:tcPr>
            <w:tcW w:w="4724" w:type="dxa"/>
            <w:tcBorders>
              <w:left w:val="thickThinSmallGap" w:sz="24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9E2B1F" w:rsidRDefault="009E2B1F" w:rsidP="003B0289">
            <w:proofErr w:type="spellStart"/>
            <w:r>
              <w:rPr>
                <w:sz w:val="24"/>
                <w:szCs w:val="24"/>
              </w:rPr>
              <w:t>Завдання</w:t>
            </w:r>
            <w:proofErr w:type="spellEnd"/>
            <w:r>
              <w:rPr>
                <w:sz w:val="24"/>
                <w:szCs w:val="24"/>
              </w:rPr>
              <w:t xml:space="preserve"> 3.</w:t>
            </w:r>
          </w:p>
        </w:tc>
        <w:tc>
          <w:tcPr>
            <w:tcW w:w="1718" w:type="dxa"/>
            <w:tcBorders>
              <w:left w:val="single" w:sz="18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9E2B1F" w:rsidRPr="00AE5674" w:rsidRDefault="009E2B1F" w:rsidP="003B0289">
            <w:pPr>
              <w:pStyle w:val="ac"/>
              <w:snapToGrid w:val="0"/>
              <w:spacing w:line="360" w:lineRule="auto"/>
              <w:rPr>
                <w:b/>
                <w:szCs w:val="32"/>
                <w:lang w:val="en-US"/>
              </w:rPr>
            </w:pPr>
          </w:p>
        </w:tc>
        <w:tc>
          <w:tcPr>
            <w:tcW w:w="2424" w:type="dxa"/>
            <w:tcBorders>
              <w:left w:val="single" w:sz="18" w:space="0" w:color="00000A"/>
              <w:bottom w:val="single" w:sz="4" w:space="0" w:color="00000A"/>
              <w:right w:val="thickThinSmallGap" w:sz="24" w:space="0" w:color="00000A"/>
            </w:tcBorders>
            <w:shd w:val="clear" w:color="auto" w:fill="auto"/>
            <w:vAlign w:val="center"/>
          </w:tcPr>
          <w:p w:rsidR="009E2B1F" w:rsidRDefault="009E2B1F" w:rsidP="003B0289">
            <w:pPr>
              <w:pStyle w:val="ac"/>
              <w:snapToGrid w:val="0"/>
              <w:spacing w:line="360" w:lineRule="auto"/>
              <w:rPr>
                <w:b/>
                <w:szCs w:val="32"/>
              </w:rPr>
            </w:pPr>
          </w:p>
        </w:tc>
      </w:tr>
      <w:tr w:rsidR="009E2B1F" w:rsidTr="003B0289">
        <w:trPr>
          <w:trHeight w:val="731"/>
          <w:jc w:val="center"/>
        </w:trPr>
        <w:tc>
          <w:tcPr>
            <w:tcW w:w="4724" w:type="dxa"/>
            <w:tcBorders>
              <w:left w:val="thickThinSmallGap" w:sz="24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9E2B1F" w:rsidRDefault="009E2B1F" w:rsidP="003B0289">
            <w:proofErr w:type="spellStart"/>
            <w:r>
              <w:rPr>
                <w:sz w:val="24"/>
                <w:szCs w:val="24"/>
              </w:rPr>
              <w:t>Завдання</w:t>
            </w:r>
            <w:proofErr w:type="spellEnd"/>
            <w:r>
              <w:rPr>
                <w:sz w:val="24"/>
                <w:szCs w:val="24"/>
              </w:rPr>
              <w:t xml:space="preserve"> 4.</w:t>
            </w:r>
          </w:p>
        </w:tc>
        <w:tc>
          <w:tcPr>
            <w:tcW w:w="1718" w:type="dxa"/>
            <w:tcBorders>
              <w:left w:val="single" w:sz="18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9E2B1F" w:rsidRPr="00AE5674" w:rsidRDefault="009E2B1F" w:rsidP="003B0289">
            <w:pPr>
              <w:pStyle w:val="ac"/>
              <w:snapToGrid w:val="0"/>
              <w:spacing w:line="360" w:lineRule="auto"/>
              <w:rPr>
                <w:b/>
                <w:szCs w:val="32"/>
                <w:lang w:val="en-US"/>
              </w:rPr>
            </w:pPr>
          </w:p>
        </w:tc>
        <w:tc>
          <w:tcPr>
            <w:tcW w:w="2424" w:type="dxa"/>
            <w:tcBorders>
              <w:left w:val="single" w:sz="18" w:space="0" w:color="00000A"/>
              <w:bottom w:val="single" w:sz="4" w:space="0" w:color="00000A"/>
              <w:right w:val="thickThinSmallGap" w:sz="24" w:space="0" w:color="00000A"/>
            </w:tcBorders>
            <w:shd w:val="clear" w:color="auto" w:fill="auto"/>
            <w:vAlign w:val="center"/>
          </w:tcPr>
          <w:p w:rsidR="009E2B1F" w:rsidRDefault="009E2B1F" w:rsidP="003B0289">
            <w:pPr>
              <w:pStyle w:val="ac"/>
              <w:snapToGrid w:val="0"/>
              <w:spacing w:line="360" w:lineRule="auto"/>
              <w:rPr>
                <w:b/>
                <w:szCs w:val="32"/>
              </w:rPr>
            </w:pPr>
          </w:p>
        </w:tc>
      </w:tr>
      <w:tr w:rsidR="009E2B1F" w:rsidTr="003B0289">
        <w:trPr>
          <w:trHeight w:val="731"/>
          <w:jc w:val="center"/>
        </w:trPr>
        <w:tc>
          <w:tcPr>
            <w:tcW w:w="4724" w:type="dxa"/>
            <w:tcBorders>
              <w:left w:val="thickThinSmallGap" w:sz="24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9E2B1F" w:rsidRDefault="009E2B1F" w:rsidP="003B0289">
            <w:proofErr w:type="spellStart"/>
            <w:r>
              <w:rPr>
                <w:sz w:val="24"/>
                <w:szCs w:val="24"/>
              </w:rPr>
              <w:t>Завдання</w:t>
            </w:r>
            <w:proofErr w:type="spellEnd"/>
            <w:r>
              <w:rPr>
                <w:sz w:val="24"/>
                <w:szCs w:val="24"/>
              </w:rPr>
              <w:t xml:space="preserve"> 5.</w:t>
            </w:r>
          </w:p>
        </w:tc>
        <w:tc>
          <w:tcPr>
            <w:tcW w:w="1718" w:type="dxa"/>
            <w:tcBorders>
              <w:left w:val="single" w:sz="18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9E2B1F" w:rsidRPr="00AE5674" w:rsidRDefault="009E2B1F" w:rsidP="003B0289">
            <w:pPr>
              <w:pStyle w:val="ac"/>
              <w:snapToGrid w:val="0"/>
              <w:spacing w:line="360" w:lineRule="auto"/>
              <w:rPr>
                <w:b/>
                <w:szCs w:val="32"/>
                <w:lang w:val="en-US"/>
              </w:rPr>
            </w:pPr>
          </w:p>
        </w:tc>
        <w:tc>
          <w:tcPr>
            <w:tcW w:w="2424" w:type="dxa"/>
            <w:tcBorders>
              <w:left w:val="single" w:sz="18" w:space="0" w:color="00000A"/>
              <w:bottom w:val="single" w:sz="4" w:space="0" w:color="00000A"/>
              <w:right w:val="thickThinSmallGap" w:sz="24" w:space="0" w:color="00000A"/>
            </w:tcBorders>
            <w:shd w:val="clear" w:color="auto" w:fill="auto"/>
            <w:vAlign w:val="center"/>
          </w:tcPr>
          <w:p w:rsidR="009E2B1F" w:rsidRDefault="009E2B1F" w:rsidP="003B0289">
            <w:pPr>
              <w:pStyle w:val="ac"/>
              <w:snapToGrid w:val="0"/>
              <w:spacing w:line="360" w:lineRule="auto"/>
              <w:rPr>
                <w:b/>
                <w:szCs w:val="32"/>
              </w:rPr>
            </w:pPr>
          </w:p>
        </w:tc>
      </w:tr>
      <w:tr w:rsidR="009E2B1F" w:rsidTr="003B0289">
        <w:trPr>
          <w:trHeight w:val="731"/>
          <w:jc w:val="center"/>
        </w:trPr>
        <w:tc>
          <w:tcPr>
            <w:tcW w:w="4724" w:type="dxa"/>
            <w:tcBorders>
              <w:left w:val="thickThinSmallGap" w:sz="24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9E2B1F" w:rsidRDefault="009E2B1F" w:rsidP="003B0289">
            <w:proofErr w:type="spellStart"/>
            <w:r>
              <w:rPr>
                <w:sz w:val="24"/>
                <w:szCs w:val="24"/>
              </w:rPr>
              <w:t>Завдання</w:t>
            </w:r>
            <w:proofErr w:type="spellEnd"/>
            <w:r>
              <w:rPr>
                <w:sz w:val="24"/>
                <w:szCs w:val="24"/>
              </w:rPr>
              <w:t xml:space="preserve"> 6.</w:t>
            </w:r>
          </w:p>
        </w:tc>
        <w:tc>
          <w:tcPr>
            <w:tcW w:w="1718" w:type="dxa"/>
            <w:tcBorders>
              <w:left w:val="single" w:sz="18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9E2B1F" w:rsidRPr="00E820A6" w:rsidRDefault="009E2B1F" w:rsidP="003B0289">
            <w:pPr>
              <w:pStyle w:val="ac"/>
              <w:snapToGrid w:val="0"/>
              <w:spacing w:line="360" w:lineRule="auto"/>
              <w:rPr>
                <w:b/>
                <w:szCs w:val="32"/>
                <w:lang w:val="en-US"/>
              </w:rPr>
            </w:pPr>
          </w:p>
        </w:tc>
        <w:tc>
          <w:tcPr>
            <w:tcW w:w="2424" w:type="dxa"/>
            <w:tcBorders>
              <w:left w:val="single" w:sz="18" w:space="0" w:color="00000A"/>
              <w:bottom w:val="single" w:sz="4" w:space="0" w:color="00000A"/>
              <w:right w:val="thickThinSmallGap" w:sz="24" w:space="0" w:color="00000A"/>
            </w:tcBorders>
            <w:shd w:val="clear" w:color="auto" w:fill="auto"/>
            <w:vAlign w:val="center"/>
          </w:tcPr>
          <w:p w:rsidR="009E2B1F" w:rsidRDefault="009E2B1F" w:rsidP="003B0289">
            <w:pPr>
              <w:pStyle w:val="ac"/>
              <w:snapToGrid w:val="0"/>
              <w:spacing w:line="360" w:lineRule="auto"/>
              <w:rPr>
                <w:b/>
                <w:szCs w:val="32"/>
              </w:rPr>
            </w:pPr>
          </w:p>
        </w:tc>
      </w:tr>
      <w:tr w:rsidR="009E2B1F" w:rsidTr="003B0289">
        <w:trPr>
          <w:trHeight w:val="731"/>
          <w:jc w:val="center"/>
        </w:trPr>
        <w:tc>
          <w:tcPr>
            <w:tcW w:w="4724" w:type="dxa"/>
            <w:tcBorders>
              <w:left w:val="thickThinSmallGap" w:sz="24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9E2B1F" w:rsidRDefault="009E2B1F" w:rsidP="003B0289">
            <w:proofErr w:type="spellStart"/>
            <w:r>
              <w:rPr>
                <w:sz w:val="24"/>
                <w:szCs w:val="24"/>
              </w:rPr>
              <w:t>Завдання</w:t>
            </w:r>
            <w:proofErr w:type="spellEnd"/>
            <w:r>
              <w:rPr>
                <w:sz w:val="24"/>
                <w:szCs w:val="24"/>
              </w:rPr>
              <w:t xml:space="preserve"> 7.</w:t>
            </w:r>
          </w:p>
        </w:tc>
        <w:tc>
          <w:tcPr>
            <w:tcW w:w="1718" w:type="dxa"/>
            <w:tcBorders>
              <w:left w:val="single" w:sz="18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9E2B1F" w:rsidRPr="009E2B1F" w:rsidRDefault="009E2B1F" w:rsidP="003B0289">
            <w:pPr>
              <w:pStyle w:val="ac"/>
              <w:snapToGrid w:val="0"/>
              <w:spacing w:line="360" w:lineRule="auto"/>
              <w:rPr>
                <w:b/>
                <w:szCs w:val="32"/>
                <w:lang w:val="en-US"/>
              </w:rPr>
            </w:pPr>
          </w:p>
        </w:tc>
        <w:tc>
          <w:tcPr>
            <w:tcW w:w="2424" w:type="dxa"/>
            <w:tcBorders>
              <w:left w:val="single" w:sz="18" w:space="0" w:color="00000A"/>
              <w:bottom w:val="single" w:sz="4" w:space="0" w:color="00000A"/>
              <w:right w:val="thickThinSmallGap" w:sz="24" w:space="0" w:color="00000A"/>
            </w:tcBorders>
            <w:shd w:val="clear" w:color="auto" w:fill="auto"/>
            <w:vAlign w:val="center"/>
          </w:tcPr>
          <w:p w:rsidR="009E2B1F" w:rsidRDefault="009E2B1F" w:rsidP="003B0289">
            <w:pPr>
              <w:pStyle w:val="ac"/>
              <w:snapToGrid w:val="0"/>
              <w:spacing w:line="360" w:lineRule="auto"/>
              <w:rPr>
                <w:b/>
                <w:szCs w:val="32"/>
              </w:rPr>
            </w:pPr>
          </w:p>
        </w:tc>
      </w:tr>
      <w:tr w:rsidR="009E2B1F" w:rsidTr="003B0289">
        <w:trPr>
          <w:trHeight w:val="731"/>
          <w:jc w:val="center"/>
        </w:trPr>
        <w:tc>
          <w:tcPr>
            <w:tcW w:w="4724" w:type="dxa"/>
            <w:tcBorders>
              <w:left w:val="thickThinSmallGap" w:sz="24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9E2B1F" w:rsidRDefault="009E2B1F" w:rsidP="003B0289">
            <w:proofErr w:type="spellStart"/>
            <w:r>
              <w:rPr>
                <w:sz w:val="24"/>
                <w:szCs w:val="24"/>
              </w:rPr>
              <w:t>Завдання</w:t>
            </w:r>
            <w:proofErr w:type="spellEnd"/>
            <w:r>
              <w:rPr>
                <w:sz w:val="24"/>
                <w:szCs w:val="24"/>
              </w:rPr>
              <w:t xml:space="preserve"> 8.</w:t>
            </w:r>
          </w:p>
        </w:tc>
        <w:tc>
          <w:tcPr>
            <w:tcW w:w="1718" w:type="dxa"/>
            <w:tcBorders>
              <w:left w:val="single" w:sz="18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9E2B1F" w:rsidRPr="009E2B1F" w:rsidRDefault="009E2B1F" w:rsidP="003B0289">
            <w:pPr>
              <w:pStyle w:val="ac"/>
              <w:snapToGrid w:val="0"/>
              <w:spacing w:line="360" w:lineRule="auto"/>
              <w:rPr>
                <w:b/>
                <w:szCs w:val="32"/>
                <w:lang w:val="en-US"/>
              </w:rPr>
            </w:pPr>
          </w:p>
        </w:tc>
        <w:tc>
          <w:tcPr>
            <w:tcW w:w="2424" w:type="dxa"/>
            <w:tcBorders>
              <w:left w:val="single" w:sz="18" w:space="0" w:color="00000A"/>
              <w:bottom w:val="single" w:sz="4" w:space="0" w:color="00000A"/>
              <w:right w:val="thickThinSmallGap" w:sz="24" w:space="0" w:color="00000A"/>
            </w:tcBorders>
            <w:shd w:val="clear" w:color="auto" w:fill="auto"/>
            <w:vAlign w:val="center"/>
          </w:tcPr>
          <w:p w:rsidR="009E2B1F" w:rsidRDefault="009E2B1F" w:rsidP="003B0289">
            <w:pPr>
              <w:pStyle w:val="ac"/>
              <w:snapToGrid w:val="0"/>
              <w:spacing w:line="360" w:lineRule="auto"/>
              <w:rPr>
                <w:b/>
                <w:szCs w:val="32"/>
              </w:rPr>
            </w:pPr>
          </w:p>
        </w:tc>
      </w:tr>
      <w:tr w:rsidR="009E2B1F" w:rsidTr="003B0289">
        <w:trPr>
          <w:trHeight w:val="731"/>
          <w:jc w:val="center"/>
        </w:trPr>
        <w:tc>
          <w:tcPr>
            <w:tcW w:w="4724" w:type="dxa"/>
            <w:tcBorders>
              <w:left w:val="thickThinSmallGap" w:sz="24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9E2B1F" w:rsidRDefault="009E2B1F" w:rsidP="003B0289">
            <w:proofErr w:type="spellStart"/>
            <w:r>
              <w:rPr>
                <w:sz w:val="24"/>
                <w:szCs w:val="24"/>
              </w:rPr>
              <w:t>Завдання</w:t>
            </w:r>
            <w:proofErr w:type="spellEnd"/>
            <w:r>
              <w:rPr>
                <w:sz w:val="24"/>
                <w:szCs w:val="24"/>
              </w:rPr>
              <w:t xml:space="preserve"> 9.</w:t>
            </w:r>
          </w:p>
        </w:tc>
        <w:tc>
          <w:tcPr>
            <w:tcW w:w="1718" w:type="dxa"/>
            <w:tcBorders>
              <w:left w:val="single" w:sz="18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9E2B1F" w:rsidRPr="009E2B1F" w:rsidRDefault="009E2B1F" w:rsidP="003B0289">
            <w:pPr>
              <w:pStyle w:val="ac"/>
              <w:snapToGrid w:val="0"/>
              <w:spacing w:line="360" w:lineRule="auto"/>
              <w:rPr>
                <w:b/>
                <w:szCs w:val="32"/>
                <w:lang w:val="en-US"/>
              </w:rPr>
            </w:pPr>
          </w:p>
        </w:tc>
        <w:tc>
          <w:tcPr>
            <w:tcW w:w="2424" w:type="dxa"/>
            <w:tcBorders>
              <w:left w:val="single" w:sz="18" w:space="0" w:color="00000A"/>
              <w:bottom w:val="single" w:sz="4" w:space="0" w:color="00000A"/>
              <w:right w:val="thickThinSmallGap" w:sz="24" w:space="0" w:color="00000A"/>
            </w:tcBorders>
            <w:shd w:val="clear" w:color="auto" w:fill="auto"/>
            <w:vAlign w:val="center"/>
          </w:tcPr>
          <w:p w:rsidR="009E2B1F" w:rsidRDefault="009E2B1F" w:rsidP="003B0289">
            <w:pPr>
              <w:pStyle w:val="ac"/>
              <w:snapToGrid w:val="0"/>
              <w:spacing w:line="360" w:lineRule="auto"/>
              <w:rPr>
                <w:b/>
                <w:szCs w:val="32"/>
              </w:rPr>
            </w:pPr>
          </w:p>
        </w:tc>
      </w:tr>
      <w:tr w:rsidR="009E2B1F" w:rsidTr="003B0289">
        <w:trPr>
          <w:trHeight w:val="731"/>
          <w:jc w:val="center"/>
        </w:trPr>
        <w:tc>
          <w:tcPr>
            <w:tcW w:w="4724" w:type="dxa"/>
            <w:tcBorders>
              <w:left w:val="thickThinSmallGap" w:sz="24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9E2B1F" w:rsidRDefault="009E2B1F" w:rsidP="003B0289">
            <w:proofErr w:type="spellStart"/>
            <w:r>
              <w:rPr>
                <w:sz w:val="24"/>
                <w:szCs w:val="24"/>
              </w:rPr>
              <w:t>Завдання</w:t>
            </w:r>
            <w:proofErr w:type="spellEnd"/>
            <w:r>
              <w:rPr>
                <w:sz w:val="24"/>
                <w:szCs w:val="24"/>
              </w:rPr>
              <w:t xml:space="preserve"> 10.</w:t>
            </w:r>
          </w:p>
        </w:tc>
        <w:tc>
          <w:tcPr>
            <w:tcW w:w="1718" w:type="dxa"/>
            <w:tcBorders>
              <w:left w:val="single" w:sz="18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9E2B1F" w:rsidRPr="009E2B1F" w:rsidRDefault="009E2B1F" w:rsidP="003B0289">
            <w:pPr>
              <w:pStyle w:val="ac"/>
              <w:snapToGrid w:val="0"/>
              <w:spacing w:line="360" w:lineRule="auto"/>
              <w:rPr>
                <w:b/>
                <w:szCs w:val="32"/>
                <w:lang w:val="en-US"/>
              </w:rPr>
            </w:pPr>
          </w:p>
        </w:tc>
        <w:tc>
          <w:tcPr>
            <w:tcW w:w="2424" w:type="dxa"/>
            <w:tcBorders>
              <w:left w:val="single" w:sz="18" w:space="0" w:color="00000A"/>
              <w:bottom w:val="single" w:sz="4" w:space="0" w:color="00000A"/>
              <w:right w:val="thickThinSmallGap" w:sz="24" w:space="0" w:color="00000A"/>
            </w:tcBorders>
            <w:shd w:val="clear" w:color="auto" w:fill="auto"/>
            <w:vAlign w:val="center"/>
          </w:tcPr>
          <w:p w:rsidR="009E2B1F" w:rsidRDefault="009E2B1F" w:rsidP="003B0289">
            <w:pPr>
              <w:pStyle w:val="ac"/>
              <w:snapToGrid w:val="0"/>
              <w:spacing w:line="360" w:lineRule="auto"/>
              <w:rPr>
                <w:b/>
                <w:szCs w:val="32"/>
              </w:rPr>
            </w:pPr>
          </w:p>
        </w:tc>
      </w:tr>
      <w:tr w:rsidR="009E2B1F" w:rsidTr="003B0289">
        <w:trPr>
          <w:trHeight w:val="731"/>
          <w:jc w:val="center"/>
        </w:trPr>
        <w:tc>
          <w:tcPr>
            <w:tcW w:w="4724" w:type="dxa"/>
            <w:tcBorders>
              <w:left w:val="thickThinSmallGap" w:sz="24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9E2B1F" w:rsidRDefault="009E2B1F" w:rsidP="003B0289">
            <w:proofErr w:type="spellStart"/>
            <w:r>
              <w:rPr>
                <w:sz w:val="24"/>
                <w:szCs w:val="24"/>
              </w:rPr>
              <w:t>Завдання</w:t>
            </w:r>
            <w:proofErr w:type="spellEnd"/>
            <w:r>
              <w:rPr>
                <w:sz w:val="24"/>
                <w:szCs w:val="24"/>
              </w:rPr>
              <w:t xml:space="preserve"> 11.</w:t>
            </w:r>
          </w:p>
        </w:tc>
        <w:tc>
          <w:tcPr>
            <w:tcW w:w="1718" w:type="dxa"/>
            <w:tcBorders>
              <w:left w:val="single" w:sz="18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9E2B1F" w:rsidRPr="00671EB3" w:rsidRDefault="009E2B1F" w:rsidP="003B0289">
            <w:pPr>
              <w:pStyle w:val="ac"/>
              <w:snapToGrid w:val="0"/>
              <w:spacing w:line="360" w:lineRule="auto"/>
              <w:rPr>
                <w:b/>
                <w:szCs w:val="32"/>
                <w:lang w:val="en-US"/>
              </w:rPr>
            </w:pPr>
          </w:p>
        </w:tc>
        <w:tc>
          <w:tcPr>
            <w:tcW w:w="2424" w:type="dxa"/>
            <w:tcBorders>
              <w:left w:val="single" w:sz="18" w:space="0" w:color="00000A"/>
              <w:bottom w:val="single" w:sz="4" w:space="0" w:color="00000A"/>
              <w:right w:val="thickThinSmallGap" w:sz="24" w:space="0" w:color="00000A"/>
            </w:tcBorders>
            <w:shd w:val="clear" w:color="auto" w:fill="auto"/>
            <w:vAlign w:val="center"/>
          </w:tcPr>
          <w:p w:rsidR="009E2B1F" w:rsidRDefault="009E2B1F" w:rsidP="003B0289">
            <w:pPr>
              <w:pStyle w:val="ac"/>
              <w:snapToGrid w:val="0"/>
              <w:spacing w:line="360" w:lineRule="auto"/>
              <w:rPr>
                <w:b/>
                <w:szCs w:val="32"/>
              </w:rPr>
            </w:pPr>
          </w:p>
        </w:tc>
      </w:tr>
      <w:tr w:rsidR="009E2B1F" w:rsidTr="003B0289">
        <w:trPr>
          <w:trHeight w:val="731"/>
          <w:jc w:val="center"/>
        </w:trPr>
        <w:tc>
          <w:tcPr>
            <w:tcW w:w="4724" w:type="dxa"/>
            <w:tcBorders>
              <w:left w:val="thickThinSmallGap" w:sz="24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9E2B1F" w:rsidRDefault="009E2B1F" w:rsidP="003B0289">
            <w:proofErr w:type="spellStart"/>
            <w:r>
              <w:rPr>
                <w:sz w:val="24"/>
                <w:szCs w:val="24"/>
              </w:rPr>
              <w:t>Завдання</w:t>
            </w:r>
            <w:proofErr w:type="spellEnd"/>
            <w:r>
              <w:rPr>
                <w:sz w:val="24"/>
                <w:szCs w:val="24"/>
              </w:rPr>
              <w:t xml:space="preserve"> 12.</w:t>
            </w:r>
          </w:p>
        </w:tc>
        <w:tc>
          <w:tcPr>
            <w:tcW w:w="1718" w:type="dxa"/>
            <w:tcBorders>
              <w:left w:val="single" w:sz="18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9E2B1F" w:rsidRDefault="009E2B1F" w:rsidP="003B0289">
            <w:pPr>
              <w:pStyle w:val="ac"/>
              <w:snapToGrid w:val="0"/>
              <w:spacing w:line="360" w:lineRule="auto"/>
              <w:rPr>
                <w:b/>
                <w:szCs w:val="32"/>
              </w:rPr>
            </w:pPr>
          </w:p>
        </w:tc>
        <w:tc>
          <w:tcPr>
            <w:tcW w:w="2424" w:type="dxa"/>
            <w:tcBorders>
              <w:left w:val="single" w:sz="18" w:space="0" w:color="00000A"/>
              <w:bottom w:val="single" w:sz="4" w:space="0" w:color="00000A"/>
              <w:right w:val="thickThinSmallGap" w:sz="24" w:space="0" w:color="00000A"/>
            </w:tcBorders>
            <w:shd w:val="clear" w:color="auto" w:fill="auto"/>
            <w:vAlign w:val="center"/>
          </w:tcPr>
          <w:p w:rsidR="009E2B1F" w:rsidRDefault="009E2B1F" w:rsidP="003B0289">
            <w:pPr>
              <w:pStyle w:val="ac"/>
              <w:snapToGrid w:val="0"/>
              <w:spacing w:line="360" w:lineRule="auto"/>
              <w:rPr>
                <w:b/>
                <w:szCs w:val="32"/>
              </w:rPr>
            </w:pPr>
          </w:p>
        </w:tc>
      </w:tr>
      <w:tr w:rsidR="009E2B1F" w:rsidTr="003B0289">
        <w:trPr>
          <w:trHeight w:val="731"/>
          <w:jc w:val="center"/>
        </w:trPr>
        <w:tc>
          <w:tcPr>
            <w:tcW w:w="4724" w:type="dxa"/>
            <w:tcBorders>
              <w:left w:val="thickThinSmallGap" w:sz="24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9E2B1F" w:rsidRDefault="009E2B1F" w:rsidP="003B0289">
            <w:proofErr w:type="spellStart"/>
            <w:r>
              <w:rPr>
                <w:sz w:val="24"/>
                <w:szCs w:val="24"/>
              </w:rPr>
              <w:t>Завдання</w:t>
            </w:r>
            <w:proofErr w:type="spellEnd"/>
            <w:r>
              <w:rPr>
                <w:sz w:val="24"/>
                <w:szCs w:val="24"/>
              </w:rPr>
              <w:t xml:space="preserve"> 13.</w:t>
            </w:r>
          </w:p>
        </w:tc>
        <w:tc>
          <w:tcPr>
            <w:tcW w:w="1718" w:type="dxa"/>
            <w:tcBorders>
              <w:left w:val="single" w:sz="18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9E2B1F" w:rsidRPr="00671EB3" w:rsidRDefault="009E2B1F" w:rsidP="003B0289">
            <w:pPr>
              <w:pStyle w:val="ac"/>
              <w:snapToGrid w:val="0"/>
              <w:spacing w:line="360" w:lineRule="auto"/>
              <w:rPr>
                <w:b/>
                <w:szCs w:val="32"/>
                <w:lang w:val="en-US"/>
              </w:rPr>
            </w:pPr>
          </w:p>
        </w:tc>
        <w:tc>
          <w:tcPr>
            <w:tcW w:w="2424" w:type="dxa"/>
            <w:tcBorders>
              <w:left w:val="single" w:sz="18" w:space="0" w:color="00000A"/>
              <w:bottom w:val="single" w:sz="4" w:space="0" w:color="00000A"/>
              <w:right w:val="thickThinSmallGap" w:sz="24" w:space="0" w:color="00000A"/>
            </w:tcBorders>
            <w:shd w:val="clear" w:color="auto" w:fill="auto"/>
            <w:vAlign w:val="center"/>
          </w:tcPr>
          <w:p w:rsidR="009E2B1F" w:rsidRDefault="009E2B1F" w:rsidP="003B0289">
            <w:pPr>
              <w:pStyle w:val="ac"/>
              <w:snapToGrid w:val="0"/>
              <w:spacing w:line="360" w:lineRule="auto"/>
              <w:rPr>
                <w:b/>
                <w:szCs w:val="32"/>
              </w:rPr>
            </w:pPr>
          </w:p>
        </w:tc>
      </w:tr>
      <w:tr w:rsidR="009E2B1F" w:rsidTr="003B0289">
        <w:trPr>
          <w:trHeight w:val="731"/>
          <w:jc w:val="center"/>
        </w:trPr>
        <w:tc>
          <w:tcPr>
            <w:tcW w:w="4724" w:type="dxa"/>
            <w:tcBorders>
              <w:left w:val="thickThinSmallGap" w:sz="24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9E2B1F" w:rsidRDefault="009E2B1F" w:rsidP="003B0289">
            <w:proofErr w:type="spellStart"/>
            <w:r>
              <w:rPr>
                <w:sz w:val="24"/>
                <w:szCs w:val="24"/>
              </w:rPr>
              <w:t>Завдання</w:t>
            </w:r>
            <w:proofErr w:type="spellEnd"/>
            <w:r>
              <w:rPr>
                <w:sz w:val="24"/>
                <w:szCs w:val="24"/>
              </w:rPr>
              <w:t xml:space="preserve"> 14.</w:t>
            </w:r>
          </w:p>
        </w:tc>
        <w:tc>
          <w:tcPr>
            <w:tcW w:w="1718" w:type="dxa"/>
            <w:tcBorders>
              <w:left w:val="single" w:sz="18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9E2B1F" w:rsidRDefault="009E2B1F" w:rsidP="003B0289">
            <w:pPr>
              <w:pStyle w:val="ac"/>
              <w:snapToGrid w:val="0"/>
              <w:spacing w:line="360" w:lineRule="auto"/>
              <w:rPr>
                <w:b/>
                <w:szCs w:val="32"/>
              </w:rPr>
            </w:pPr>
          </w:p>
        </w:tc>
        <w:tc>
          <w:tcPr>
            <w:tcW w:w="2424" w:type="dxa"/>
            <w:tcBorders>
              <w:left w:val="single" w:sz="18" w:space="0" w:color="00000A"/>
              <w:bottom w:val="single" w:sz="4" w:space="0" w:color="00000A"/>
              <w:right w:val="thickThinSmallGap" w:sz="24" w:space="0" w:color="00000A"/>
            </w:tcBorders>
            <w:shd w:val="clear" w:color="auto" w:fill="auto"/>
            <w:vAlign w:val="center"/>
          </w:tcPr>
          <w:p w:rsidR="009E2B1F" w:rsidRDefault="009E2B1F" w:rsidP="003B0289">
            <w:pPr>
              <w:pStyle w:val="ac"/>
              <w:snapToGrid w:val="0"/>
              <w:spacing w:line="360" w:lineRule="auto"/>
              <w:rPr>
                <w:b/>
                <w:szCs w:val="32"/>
              </w:rPr>
            </w:pPr>
          </w:p>
        </w:tc>
      </w:tr>
      <w:tr w:rsidR="009E2B1F" w:rsidTr="003B0289">
        <w:trPr>
          <w:cantSplit/>
          <w:trHeight w:val="1400"/>
          <w:jc w:val="center"/>
        </w:trPr>
        <w:tc>
          <w:tcPr>
            <w:tcW w:w="6442" w:type="dxa"/>
            <w:gridSpan w:val="2"/>
            <w:tcBorders>
              <w:top w:val="single" w:sz="24" w:space="0" w:color="00000A"/>
              <w:left w:val="thickThinSmallGap" w:sz="24" w:space="0" w:color="00000A"/>
              <w:bottom w:val="thickThinSmallGap" w:sz="24" w:space="0" w:color="00000A"/>
            </w:tcBorders>
            <w:shd w:val="clear" w:color="auto" w:fill="auto"/>
            <w:vAlign w:val="center"/>
          </w:tcPr>
          <w:p w:rsidR="009E2B1F" w:rsidRDefault="009E2B1F" w:rsidP="003B0289">
            <w:pPr>
              <w:pStyle w:val="ac"/>
              <w:spacing w:line="360" w:lineRule="auto"/>
            </w:pPr>
            <w:r>
              <w:rPr>
                <w:sz w:val="28"/>
                <w:szCs w:val="28"/>
              </w:rPr>
              <w:t>Оформлення звіту</w:t>
            </w:r>
          </w:p>
        </w:tc>
        <w:tc>
          <w:tcPr>
            <w:tcW w:w="2424" w:type="dxa"/>
            <w:tcBorders>
              <w:top w:val="single" w:sz="24" w:space="0" w:color="00000A"/>
              <w:left w:val="single" w:sz="18" w:space="0" w:color="00000A"/>
              <w:bottom w:val="thickThinSmallGap" w:sz="24" w:space="0" w:color="00000A"/>
              <w:right w:val="thickThinSmallGap" w:sz="24" w:space="0" w:color="00000A"/>
            </w:tcBorders>
            <w:shd w:val="clear" w:color="auto" w:fill="auto"/>
            <w:vAlign w:val="center"/>
          </w:tcPr>
          <w:p w:rsidR="009E2B1F" w:rsidRDefault="009E2B1F" w:rsidP="003B0289">
            <w:pPr>
              <w:pStyle w:val="ac"/>
              <w:snapToGrid w:val="0"/>
              <w:spacing w:line="360" w:lineRule="auto"/>
              <w:rPr>
                <w:szCs w:val="32"/>
              </w:rPr>
            </w:pPr>
          </w:p>
        </w:tc>
      </w:tr>
      <w:tr w:rsidR="009E2B1F" w:rsidTr="003B0289">
        <w:trPr>
          <w:cantSplit/>
          <w:trHeight w:val="1400"/>
          <w:jc w:val="center"/>
        </w:trPr>
        <w:tc>
          <w:tcPr>
            <w:tcW w:w="6442" w:type="dxa"/>
            <w:gridSpan w:val="2"/>
            <w:tcBorders>
              <w:top w:val="single" w:sz="24" w:space="0" w:color="00000A"/>
              <w:left w:val="thickThinSmallGap" w:sz="24" w:space="0" w:color="00000A"/>
              <w:bottom w:val="thickThinSmallGap" w:sz="24" w:space="0" w:color="00000A"/>
            </w:tcBorders>
            <w:shd w:val="clear" w:color="auto" w:fill="auto"/>
            <w:vAlign w:val="center"/>
          </w:tcPr>
          <w:p w:rsidR="009E2B1F" w:rsidRDefault="009E2B1F" w:rsidP="003B0289">
            <w:pPr>
              <w:pStyle w:val="ac"/>
              <w:spacing w:line="360" w:lineRule="auto"/>
            </w:pPr>
            <w:r>
              <w:rPr>
                <w:sz w:val="28"/>
                <w:szCs w:val="28"/>
              </w:rPr>
              <w:lastRenderedPageBreak/>
              <w:t>Захист звіту</w:t>
            </w:r>
          </w:p>
        </w:tc>
        <w:tc>
          <w:tcPr>
            <w:tcW w:w="2424" w:type="dxa"/>
            <w:tcBorders>
              <w:top w:val="single" w:sz="24" w:space="0" w:color="00000A"/>
              <w:left w:val="single" w:sz="18" w:space="0" w:color="00000A"/>
              <w:bottom w:val="thickThinSmallGap" w:sz="24" w:space="0" w:color="00000A"/>
              <w:right w:val="thickThinSmallGap" w:sz="24" w:space="0" w:color="00000A"/>
            </w:tcBorders>
            <w:shd w:val="clear" w:color="auto" w:fill="auto"/>
            <w:vAlign w:val="center"/>
          </w:tcPr>
          <w:p w:rsidR="009E2B1F" w:rsidRDefault="009E2B1F" w:rsidP="003B0289">
            <w:pPr>
              <w:pStyle w:val="ac"/>
              <w:snapToGrid w:val="0"/>
              <w:spacing w:line="360" w:lineRule="auto"/>
              <w:rPr>
                <w:szCs w:val="32"/>
              </w:rPr>
            </w:pPr>
          </w:p>
        </w:tc>
      </w:tr>
      <w:tr w:rsidR="009E2B1F" w:rsidTr="003B0289">
        <w:trPr>
          <w:cantSplit/>
          <w:trHeight w:val="1400"/>
          <w:jc w:val="center"/>
        </w:trPr>
        <w:tc>
          <w:tcPr>
            <w:tcW w:w="6442" w:type="dxa"/>
            <w:gridSpan w:val="2"/>
            <w:tcBorders>
              <w:top w:val="single" w:sz="24" w:space="0" w:color="00000A"/>
              <w:left w:val="thickThinSmallGap" w:sz="24" w:space="0" w:color="00000A"/>
              <w:bottom w:val="thickThinSmallGap" w:sz="24" w:space="0" w:color="00000A"/>
            </w:tcBorders>
            <w:shd w:val="clear" w:color="auto" w:fill="auto"/>
            <w:vAlign w:val="center"/>
          </w:tcPr>
          <w:p w:rsidR="009E2B1F" w:rsidRDefault="009E2B1F" w:rsidP="003B0289">
            <w:pPr>
              <w:pStyle w:val="ac"/>
              <w:spacing w:line="360" w:lineRule="auto"/>
            </w:pPr>
            <w:r>
              <w:rPr>
                <w:sz w:val="28"/>
                <w:szCs w:val="28"/>
              </w:rPr>
              <w:t>Підсумкова оцінка за навчальну практику</w:t>
            </w:r>
          </w:p>
        </w:tc>
        <w:tc>
          <w:tcPr>
            <w:tcW w:w="2424" w:type="dxa"/>
            <w:tcBorders>
              <w:top w:val="single" w:sz="24" w:space="0" w:color="00000A"/>
              <w:left w:val="single" w:sz="18" w:space="0" w:color="00000A"/>
              <w:bottom w:val="thickThinSmallGap" w:sz="24" w:space="0" w:color="00000A"/>
              <w:right w:val="thickThinSmallGap" w:sz="24" w:space="0" w:color="00000A"/>
            </w:tcBorders>
            <w:shd w:val="clear" w:color="auto" w:fill="auto"/>
            <w:vAlign w:val="center"/>
          </w:tcPr>
          <w:p w:rsidR="009E2B1F" w:rsidRPr="000E24F3" w:rsidRDefault="009E2B1F" w:rsidP="003B0289">
            <w:pPr>
              <w:pStyle w:val="ac"/>
              <w:snapToGrid w:val="0"/>
              <w:spacing w:line="360" w:lineRule="auto"/>
              <w:rPr>
                <w:szCs w:val="32"/>
                <w:lang w:val="ru-RU"/>
              </w:rPr>
            </w:pPr>
          </w:p>
        </w:tc>
      </w:tr>
    </w:tbl>
    <w:p w:rsidR="009E2B1F" w:rsidRDefault="009E2B1F" w:rsidP="009E2B1F"/>
    <w:p w:rsidR="009E2B1F" w:rsidRDefault="009E2B1F" w:rsidP="009E2B1F">
      <w:pPr>
        <w:jc w:val="center"/>
        <w:rPr>
          <w:sz w:val="28"/>
          <w:lang w:val="uk-UA"/>
        </w:rPr>
      </w:pPr>
    </w:p>
    <w:p w:rsidR="009E2B1F" w:rsidRDefault="009E2B1F" w:rsidP="009E2B1F">
      <w:pPr>
        <w:jc w:val="center"/>
        <w:rPr>
          <w:sz w:val="28"/>
          <w:lang w:val="uk-UA"/>
        </w:rPr>
      </w:pPr>
    </w:p>
    <w:p w:rsidR="009E2B1F" w:rsidRPr="00CB4798" w:rsidRDefault="009E2B1F" w:rsidP="009E2B1F">
      <w:pPr>
        <w:pageBreakBefore/>
        <w:rPr>
          <w:sz w:val="28"/>
        </w:rPr>
      </w:pPr>
    </w:p>
    <w:p w:rsidR="009E2B1F" w:rsidRDefault="009E2B1F" w:rsidP="009E2B1F">
      <w:pPr>
        <w:pStyle w:val="13"/>
      </w:pPr>
      <w:proofErr w:type="spellStart"/>
      <w:r>
        <w:t>Змі</w:t>
      </w:r>
      <w:proofErr w:type="gramStart"/>
      <w:r>
        <w:t>ст</w:t>
      </w:r>
      <w:proofErr w:type="spellEnd"/>
      <w:proofErr w:type="gramEnd"/>
    </w:p>
    <w:p w:rsidR="009874D0" w:rsidRDefault="009E2B1F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\f \o "1-9" \t "Заголовок,1,Заголовок 2,3,Заголовок 3,4" \h</w:instrText>
      </w:r>
      <w:r>
        <w:fldChar w:fldCharType="separate"/>
      </w:r>
      <w:hyperlink w:anchor="_Toc46939204" w:history="1">
        <w:r w:rsidR="009874D0" w:rsidRPr="006703E2">
          <w:rPr>
            <w:rStyle w:val="a6"/>
            <w:bCs/>
            <w:noProof/>
          </w:rPr>
          <w:t>Завдання 1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_Toc46939204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7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05" w:history="1">
        <w:r w:rsidR="009874D0" w:rsidRPr="006703E2">
          <w:rPr>
            <w:rStyle w:val="a6"/>
            <w:noProof/>
          </w:rPr>
          <w:t>ПОСТАНОВКА ЗАДАЧІ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_Toc46939205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8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3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06" w:history="1">
        <w:r w:rsidR="009874D0" w:rsidRPr="006703E2">
          <w:rPr>
            <w:rStyle w:val="a6"/>
            <w:noProof/>
          </w:rPr>
          <w:t>Опис завдання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_Toc46939206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8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07" w:history="1">
        <w:r w:rsidR="009874D0" w:rsidRPr="006703E2">
          <w:rPr>
            <w:rStyle w:val="a6"/>
            <w:noProof/>
          </w:rPr>
          <w:t>ТЕОРЕТИЧНІ ВІДОМОСТІ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_Toc46939207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8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08" w:history="1">
        <w:r w:rsidR="009874D0" w:rsidRPr="006703E2">
          <w:rPr>
            <w:rStyle w:val="a6"/>
            <w:noProof/>
          </w:rPr>
          <w:t>СХЕМИ АЛГОРИТМІВ ОСНОВНИХ ФУНКЦІЙ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_Toc46939208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8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3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09" w:history="1">
        <w:r w:rsidR="009874D0" w:rsidRPr="006703E2">
          <w:rPr>
            <w:rStyle w:val="a6"/>
            <w:noProof/>
          </w:rPr>
          <w:t>Список підключених бібліотек: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_Toc46939209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8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10" w:history="1">
        <w:r w:rsidR="009874D0" w:rsidRPr="006703E2">
          <w:rPr>
            <w:rStyle w:val="a6"/>
            <w:noProof/>
          </w:rPr>
          <w:t>Висновок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_Toc46939210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8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11" w:history="1">
        <w:r w:rsidR="009874D0" w:rsidRPr="006703E2">
          <w:rPr>
            <w:rStyle w:val="a6"/>
            <w:noProof/>
          </w:rPr>
          <w:t>Додаток(а)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_Toc46939211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9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12" w:history="1">
        <w:r w:rsidR="009874D0" w:rsidRPr="006703E2">
          <w:rPr>
            <w:rStyle w:val="a6"/>
            <w:noProof/>
          </w:rPr>
          <w:t>Додаток(б)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_Toc46939212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9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13" w:history="1">
        <w:r w:rsidR="009874D0" w:rsidRPr="006703E2">
          <w:rPr>
            <w:rStyle w:val="a6"/>
            <w:bCs/>
            <w:noProof/>
          </w:rPr>
          <w:t>Завдання 2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_Toc46939213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10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14" w:history="1">
        <w:r w:rsidR="009874D0" w:rsidRPr="006703E2">
          <w:rPr>
            <w:rStyle w:val="a6"/>
            <w:noProof/>
          </w:rPr>
          <w:t>ПОСТАНОВКА ЗАДАЧІ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_Toc46939214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11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3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15" w:history="1">
        <w:r w:rsidR="009874D0" w:rsidRPr="006703E2">
          <w:rPr>
            <w:rStyle w:val="a6"/>
            <w:noProof/>
          </w:rPr>
          <w:t>Опис завдання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_Toc46939215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11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16" w:history="1">
        <w:r w:rsidR="009874D0" w:rsidRPr="006703E2">
          <w:rPr>
            <w:rStyle w:val="a6"/>
            <w:noProof/>
          </w:rPr>
          <w:t>ТЕОРЕТИЧНІ ВІДОМОСТІ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_Toc46939216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11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17" w:history="1">
        <w:r w:rsidR="009874D0" w:rsidRPr="006703E2">
          <w:rPr>
            <w:rStyle w:val="a6"/>
            <w:noProof/>
          </w:rPr>
          <w:t>СХЕМИ АЛГОРИТМІВ ОСНОВНИХ ФУНКЦІЙ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_Toc46939217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11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3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18" w:history="1">
        <w:r w:rsidR="009874D0" w:rsidRPr="006703E2">
          <w:rPr>
            <w:rStyle w:val="a6"/>
            <w:noProof/>
          </w:rPr>
          <w:t>Список підключених бібліотек: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_Toc46939218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11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19" w:history="1">
        <w:r w:rsidR="009874D0" w:rsidRPr="006703E2">
          <w:rPr>
            <w:rStyle w:val="a6"/>
            <w:noProof/>
          </w:rPr>
          <w:t>Висновок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_Toc46939219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12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20" w:history="1">
        <w:r w:rsidR="009874D0" w:rsidRPr="006703E2">
          <w:rPr>
            <w:rStyle w:val="a6"/>
            <w:bCs/>
            <w:noProof/>
          </w:rPr>
          <w:t>Завдання 3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_Toc46939220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13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21" w:history="1">
        <w:r w:rsidR="009874D0" w:rsidRPr="006703E2">
          <w:rPr>
            <w:rStyle w:val="a6"/>
            <w:noProof/>
          </w:rPr>
          <w:t>ПОСТАНОВКА ЗАДАЧІ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_Toc46939221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14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3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22" w:history="1">
        <w:r w:rsidR="009874D0" w:rsidRPr="006703E2">
          <w:rPr>
            <w:rStyle w:val="a6"/>
            <w:noProof/>
          </w:rPr>
          <w:t>Опис завдання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_Toc46939222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14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23" w:history="1">
        <w:r w:rsidR="009874D0" w:rsidRPr="006703E2">
          <w:rPr>
            <w:rStyle w:val="a6"/>
            <w:noProof/>
          </w:rPr>
          <w:t>ТЕОРЕТИЧНІ ВІДОМОСТІ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_Toc46939223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14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24" w:history="1">
        <w:r w:rsidR="009874D0" w:rsidRPr="006703E2">
          <w:rPr>
            <w:rStyle w:val="a6"/>
            <w:noProof/>
          </w:rPr>
          <w:t>СХЕМИ АЛГОРИТМІВ ОСНОВНИХ ФУНКЦІЙ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_Toc46939224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15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3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25" w:history="1">
        <w:r w:rsidR="009874D0" w:rsidRPr="006703E2">
          <w:rPr>
            <w:rStyle w:val="a6"/>
            <w:noProof/>
          </w:rPr>
          <w:t>Список підключених бібліотек: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_Toc46939225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15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3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26" w:history="1">
        <w:r w:rsidR="009874D0" w:rsidRPr="006703E2">
          <w:rPr>
            <w:rStyle w:val="a6"/>
            <w:noProof/>
          </w:rPr>
          <w:t>Список використаних функці</w:t>
        </w:r>
        <w:r w:rsidR="009874D0" w:rsidRPr="006703E2">
          <w:rPr>
            <w:rStyle w:val="a6"/>
            <w:noProof/>
            <w:lang w:val="uk-UA"/>
          </w:rPr>
          <w:t>й</w:t>
        </w:r>
        <w:r w:rsidR="009874D0" w:rsidRPr="006703E2">
          <w:rPr>
            <w:rStyle w:val="a6"/>
            <w:noProof/>
          </w:rPr>
          <w:t>: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_Toc46939226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15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27" w:history="1">
        <w:r w:rsidR="009874D0" w:rsidRPr="006703E2">
          <w:rPr>
            <w:rStyle w:val="a6"/>
            <w:noProof/>
          </w:rPr>
          <w:t>Висновок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_Toc46939227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15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28" w:history="1">
        <w:r w:rsidR="009874D0" w:rsidRPr="006703E2">
          <w:rPr>
            <w:rStyle w:val="a6"/>
            <w:bCs/>
            <w:noProof/>
          </w:rPr>
          <w:t>Завдання 4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_Toc46939228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17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29" w:history="1">
        <w:r w:rsidR="009874D0" w:rsidRPr="006703E2">
          <w:rPr>
            <w:rStyle w:val="a6"/>
            <w:noProof/>
          </w:rPr>
          <w:t>ПОСТАНОВКА ЗАДАЧІ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_Toc46939229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18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3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30" w:history="1">
        <w:r w:rsidR="009874D0" w:rsidRPr="006703E2">
          <w:rPr>
            <w:rStyle w:val="a6"/>
            <w:noProof/>
          </w:rPr>
          <w:t>Опис завдання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_Toc46939230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18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31" w:history="1">
        <w:r w:rsidR="009874D0" w:rsidRPr="006703E2">
          <w:rPr>
            <w:rStyle w:val="a6"/>
            <w:noProof/>
          </w:rPr>
          <w:t>ТЕОРЕТИЧНІ ВІДОМОСТІ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_Toc46939231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18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32" w:history="1">
        <w:r w:rsidR="009874D0" w:rsidRPr="006703E2">
          <w:rPr>
            <w:rStyle w:val="a6"/>
            <w:noProof/>
          </w:rPr>
          <w:t>СХЕМИ АЛГОРИТМІВ ОСНОВНИХ ФУНКЦІЙ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_Toc46939232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18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3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33" w:history="1">
        <w:r w:rsidR="009874D0" w:rsidRPr="006703E2">
          <w:rPr>
            <w:rStyle w:val="a6"/>
            <w:noProof/>
          </w:rPr>
          <w:t>Список підключених бібліотек: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_Toc46939233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18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34" w:history="1">
        <w:r w:rsidR="009874D0" w:rsidRPr="006703E2">
          <w:rPr>
            <w:rStyle w:val="a6"/>
            <w:noProof/>
          </w:rPr>
          <w:t>Висновок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_Toc46939234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19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35" w:history="1">
        <w:r w:rsidR="009874D0" w:rsidRPr="006703E2">
          <w:rPr>
            <w:rStyle w:val="a6"/>
            <w:bCs/>
            <w:noProof/>
          </w:rPr>
          <w:t>Завдання 5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_Toc46939235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20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36" w:history="1">
        <w:r w:rsidR="009874D0" w:rsidRPr="006703E2">
          <w:rPr>
            <w:rStyle w:val="a6"/>
            <w:noProof/>
          </w:rPr>
          <w:t>ПОСТАНОВКА ЗАДАЧІ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_Toc46939236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21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3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37" w:history="1">
        <w:r w:rsidR="009874D0" w:rsidRPr="006703E2">
          <w:rPr>
            <w:rStyle w:val="a6"/>
            <w:noProof/>
          </w:rPr>
          <w:t>Опис завдання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_Toc46939237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21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38" w:history="1">
        <w:r w:rsidR="009874D0" w:rsidRPr="006703E2">
          <w:rPr>
            <w:rStyle w:val="a6"/>
            <w:noProof/>
          </w:rPr>
          <w:t>ТЕОРЕТИЧНІ ВІДОМОСТІ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_Toc46939238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21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39" w:history="1">
        <w:r w:rsidR="009874D0" w:rsidRPr="006703E2">
          <w:rPr>
            <w:rStyle w:val="a6"/>
            <w:noProof/>
          </w:rPr>
          <w:t>СХЕМИ АЛГОРИТМІВ ОСНОВНИХ ФУНКЦІЙ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_Toc46939239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21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3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40" w:history="1">
        <w:r w:rsidR="009874D0" w:rsidRPr="006703E2">
          <w:rPr>
            <w:rStyle w:val="a6"/>
            <w:noProof/>
          </w:rPr>
          <w:t>Список підключених бібліотек: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_Toc46939240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21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3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41" w:history="1">
        <w:r w:rsidR="009874D0" w:rsidRPr="006703E2">
          <w:rPr>
            <w:rStyle w:val="a6"/>
            <w:noProof/>
          </w:rPr>
          <w:t>Список використаних функці</w:t>
        </w:r>
        <w:r w:rsidR="009874D0" w:rsidRPr="006703E2">
          <w:rPr>
            <w:rStyle w:val="a6"/>
            <w:noProof/>
            <w:lang w:val="uk-UA"/>
          </w:rPr>
          <w:t>й</w:t>
        </w:r>
        <w:r w:rsidR="009874D0" w:rsidRPr="006703E2">
          <w:rPr>
            <w:rStyle w:val="a6"/>
            <w:noProof/>
          </w:rPr>
          <w:t>: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_Toc46939241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21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42" w:history="1">
        <w:r w:rsidR="009874D0" w:rsidRPr="006703E2">
          <w:rPr>
            <w:rStyle w:val="a6"/>
            <w:noProof/>
          </w:rPr>
          <w:t>Висновок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_Toc46939242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22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43" w:history="1">
        <w:r w:rsidR="009874D0" w:rsidRPr="006703E2">
          <w:rPr>
            <w:rStyle w:val="a6"/>
            <w:bCs/>
            <w:noProof/>
          </w:rPr>
          <w:t>Завдання 6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_Toc46939243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23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44" w:history="1">
        <w:r w:rsidR="009874D0" w:rsidRPr="006703E2">
          <w:rPr>
            <w:rStyle w:val="a6"/>
            <w:noProof/>
          </w:rPr>
          <w:t>ПОСТАНОВКА ЗАДАЧІ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_Toc46939244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24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3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45" w:history="1">
        <w:r w:rsidR="009874D0" w:rsidRPr="006703E2">
          <w:rPr>
            <w:rStyle w:val="a6"/>
            <w:noProof/>
          </w:rPr>
          <w:t>Опис завдання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_Toc46939245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24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46" w:history="1">
        <w:r w:rsidR="009874D0" w:rsidRPr="006703E2">
          <w:rPr>
            <w:rStyle w:val="a6"/>
            <w:noProof/>
          </w:rPr>
          <w:t>ТЕОРЕТИЧНІ ВІДОМОСТІ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_Toc46939246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24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47" w:history="1">
        <w:r w:rsidR="009874D0" w:rsidRPr="006703E2">
          <w:rPr>
            <w:rStyle w:val="a6"/>
            <w:noProof/>
          </w:rPr>
          <w:t>СХЕМИ АЛГОРИТМІВ ОСНОВНИХ ФУНКЦІЙ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_Toc46939247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25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3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48" w:history="1">
        <w:r w:rsidR="009874D0" w:rsidRPr="006703E2">
          <w:rPr>
            <w:rStyle w:val="a6"/>
            <w:noProof/>
          </w:rPr>
          <w:t>Список підключених бібліотек: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_Toc46939248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25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49" w:history="1">
        <w:r w:rsidR="009874D0" w:rsidRPr="006703E2">
          <w:rPr>
            <w:rStyle w:val="a6"/>
            <w:noProof/>
          </w:rPr>
          <w:t>Висновок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_Toc46939249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25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50" w:history="1">
        <w:r w:rsidR="009874D0" w:rsidRPr="006703E2">
          <w:rPr>
            <w:rStyle w:val="a6"/>
            <w:bCs/>
            <w:noProof/>
          </w:rPr>
          <w:t>Завдання 7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_Toc46939250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27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51" w:history="1">
        <w:r w:rsidR="009874D0" w:rsidRPr="006703E2">
          <w:rPr>
            <w:rStyle w:val="a6"/>
            <w:noProof/>
          </w:rPr>
          <w:t>ПОСТАНОВКА ЗАДАЧІ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_Toc46939251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28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3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52" w:history="1">
        <w:r w:rsidR="009874D0" w:rsidRPr="006703E2">
          <w:rPr>
            <w:rStyle w:val="a6"/>
            <w:noProof/>
          </w:rPr>
          <w:t>Опис завдання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_Toc46939252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28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53" w:history="1">
        <w:r w:rsidR="009874D0" w:rsidRPr="006703E2">
          <w:rPr>
            <w:rStyle w:val="a6"/>
            <w:noProof/>
          </w:rPr>
          <w:t>ТЕОРЕТИЧНІ ВІДОМОСТІ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_Toc46939253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28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3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54" w:history="1">
        <w:r w:rsidR="009874D0" w:rsidRPr="006703E2">
          <w:rPr>
            <w:rStyle w:val="a6"/>
            <w:noProof/>
          </w:rPr>
          <w:t>Список підключених бібліотек: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_Toc46939254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28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3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55" w:history="1">
        <w:r w:rsidR="009874D0" w:rsidRPr="006703E2">
          <w:rPr>
            <w:rStyle w:val="a6"/>
            <w:noProof/>
          </w:rPr>
          <w:t>Список використаних функці</w:t>
        </w:r>
        <w:r w:rsidR="009874D0" w:rsidRPr="006703E2">
          <w:rPr>
            <w:rStyle w:val="a6"/>
            <w:noProof/>
            <w:lang w:val="uk-UA"/>
          </w:rPr>
          <w:t>й</w:t>
        </w:r>
        <w:r w:rsidR="009874D0" w:rsidRPr="006703E2">
          <w:rPr>
            <w:rStyle w:val="a6"/>
            <w:noProof/>
          </w:rPr>
          <w:t>: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_Toc46939255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29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56" w:history="1">
        <w:r w:rsidR="009874D0" w:rsidRPr="006703E2">
          <w:rPr>
            <w:rStyle w:val="a6"/>
            <w:noProof/>
          </w:rPr>
          <w:t>Висновок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_Toc46939256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29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57" w:history="1">
        <w:r w:rsidR="009874D0" w:rsidRPr="006703E2">
          <w:rPr>
            <w:rStyle w:val="a6"/>
            <w:bCs/>
            <w:noProof/>
          </w:rPr>
          <w:t>Завдання 8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_Toc46939257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31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58" w:history="1">
        <w:r w:rsidR="009874D0" w:rsidRPr="006703E2">
          <w:rPr>
            <w:rStyle w:val="a6"/>
            <w:noProof/>
          </w:rPr>
          <w:t>ПОСТАНОВКА ЗАДАЧІ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_Toc46939258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32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3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59" w:history="1">
        <w:r w:rsidR="009874D0" w:rsidRPr="006703E2">
          <w:rPr>
            <w:rStyle w:val="a6"/>
            <w:noProof/>
          </w:rPr>
          <w:t>Опис завдання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_Toc46939259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32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60" w:history="1">
        <w:r w:rsidR="009874D0" w:rsidRPr="006703E2">
          <w:rPr>
            <w:rStyle w:val="a6"/>
            <w:noProof/>
          </w:rPr>
          <w:t>ТЕОРЕТИЧНІ ВІДОМОСТІ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_Toc46939260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32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3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61" w:history="1">
        <w:r w:rsidR="009874D0" w:rsidRPr="006703E2">
          <w:rPr>
            <w:rStyle w:val="a6"/>
            <w:noProof/>
          </w:rPr>
          <w:t>Список підключених бібліотек: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_Toc46939261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32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3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62" w:history="1">
        <w:r w:rsidR="009874D0" w:rsidRPr="006703E2">
          <w:rPr>
            <w:rStyle w:val="a6"/>
            <w:noProof/>
          </w:rPr>
          <w:t>Список використаних функці</w:t>
        </w:r>
        <w:r w:rsidR="009874D0" w:rsidRPr="006703E2">
          <w:rPr>
            <w:rStyle w:val="a6"/>
            <w:noProof/>
            <w:lang w:val="uk-UA"/>
          </w:rPr>
          <w:t>й</w:t>
        </w:r>
        <w:r w:rsidR="009874D0" w:rsidRPr="006703E2">
          <w:rPr>
            <w:rStyle w:val="a6"/>
            <w:noProof/>
          </w:rPr>
          <w:t>: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_Toc46939262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32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63" w:history="1">
        <w:r w:rsidR="009874D0" w:rsidRPr="006703E2">
          <w:rPr>
            <w:rStyle w:val="a6"/>
            <w:noProof/>
          </w:rPr>
          <w:t>Висновок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_Toc46939263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32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64" w:history="1">
        <w:r w:rsidR="009874D0" w:rsidRPr="006703E2">
          <w:rPr>
            <w:rStyle w:val="a6"/>
            <w:bCs/>
            <w:noProof/>
          </w:rPr>
          <w:t xml:space="preserve">Завдання </w:t>
        </w:r>
        <w:r w:rsidR="009874D0" w:rsidRPr="006703E2">
          <w:rPr>
            <w:rStyle w:val="a6"/>
            <w:bCs/>
            <w:noProof/>
            <w:lang w:val="en-US"/>
          </w:rPr>
          <w:t>9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_Toc46939264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34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65" w:history="1">
        <w:r w:rsidR="009874D0" w:rsidRPr="006703E2">
          <w:rPr>
            <w:rStyle w:val="a6"/>
            <w:noProof/>
          </w:rPr>
          <w:t>ПОСТАНОВКА ЗАДАЧІ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_Toc46939265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35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3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66" w:history="1">
        <w:r w:rsidR="009874D0" w:rsidRPr="006703E2">
          <w:rPr>
            <w:rStyle w:val="a6"/>
            <w:noProof/>
          </w:rPr>
          <w:t>Опис завдання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_Toc46939266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35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67" w:history="1">
        <w:r w:rsidR="009874D0" w:rsidRPr="006703E2">
          <w:rPr>
            <w:rStyle w:val="a6"/>
            <w:noProof/>
          </w:rPr>
          <w:t>ТЕОРЕТИЧНІ ВІДОМОСТІ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_Toc46939267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35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3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68" w:history="1">
        <w:r w:rsidR="009874D0" w:rsidRPr="006703E2">
          <w:rPr>
            <w:rStyle w:val="a6"/>
            <w:noProof/>
          </w:rPr>
          <w:t>Список підключених бібліотек: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_Toc46939268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35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3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69" w:history="1">
        <w:r w:rsidR="009874D0" w:rsidRPr="006703E2">
          <w:rPr>
            <w:rStyle w:val="a6"/>
            <w:noProof/>
          </w:rPr>
          <w:t>Список використаних функці</w:t>
        </w:r>
        <w:r w:rsidR="009874D0" w:rsidRPr="006703E2">
          <w:rPr>
            <w:rStyle w:val="a6"/>
            <w:noProof/>
            <w:lang w:val="uk-UA"/>
          </w:rPr>
          <w:t>й</w:t>
        </w:r>
        <w:r w:rsidR="009874D0" w:rsidRPr="006703E2">
          <w:rPr>
            <w:rStyle w:val="a6"/>
            <w:noProof/>
          </w:rPr>
          <w:t>: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_Toc46939269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35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70" w:history="1">
        <w:r w:rsidR="009874D0" w:rsidRPr="006703E2">
          <w:rPr>
            <w:rStyle w:val="a6"/>
            <w:noProof/>
          </w:rPr>
          <w:t>Висновок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_Toc46939270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36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71" w:history="1">
        <w:r w:rsidR="009874D0" w:rsidRPr="006703E2">
          <w:rPr>
            <w:rStyle w:val="a6"/>
            <w:bCs/>
            <w:noProof/>
          </w:rPr>
          <w:t>Завдання 10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_Toc46939271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37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72" w:history="1">
        <w:r w:rsidR="009874D0" w:rsidRPr="006703E2">
          <w:rPr>
            <w:rStyle w:val="a6"/>
            <w:noProof/>
          </w:rPr>
          <w:t>ПОСТАНОВКА ЗАДАЧІ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_Toc46939272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38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3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73" w:history="1">
        <w:r w:rsidR="009874D0" w:rsidRPr="006703E2">
          <w:rPr>
            <w:rStyle w:val="a6"/>
            <w:noProof/>
          </w:rPr>
          <w:t>Опис завдання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_Toc46939273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38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74" w:history="1">
        <w:r w:rsidR="009874D0" w:rsidRPr="006703E2">
          <w:rPr>
            <w:rStyle w:val="a6"/>
            <w:noProof/>
          </w:rPr>
          <w:t>ТЕОРЕТИЧНІ ВІДОМОСТІ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_Toc46939274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38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3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75" w:history="1">
        <w:r w:rsidR="009874D0" w:rsidRPr="006703E2">
          <w:rPr>
            <w:rStyle w:val="a6"/>
            <w:noProof/>
          </w:rPr>
          <w:t>Список підключених бібліотек: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_Toc46939275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38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76" w:history="1">
        <w:r w:rsidR="009874D0" w:rsidRPr="006703E2">
          <w:rPr>
            <w:rStyle w:val="a6"/>
            <w:noProof/>
          </w:rPr>
          <w:t>Висновок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_Toc46939276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39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77" w:history="1">
        <w:r w:rsidR="009874D0" w:rsidRPr="006703E2">
          <w:rPr>
            <w:rStyle w:val="a6"/>
            <w:bCs/>
            <w:noProof/>
          </w:rPr>
          <w:t>Завдання 11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_Toc46939277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40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78" w:history="1">
        <w:r w:rsidR="009874D0" w:rsidRPr="006703E2">
          <w:rPr>
            <w:rStyle w:val="a6"/>
            <w:noProof/>
          </w:rPr>
          <w:t>ПОСТАНОВКА ЗАДАЧІ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_Toc46939278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41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3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79" w:history="1">
        <w:r w:rsidR="009874D0" w:rsidRPr="006703E2">
          <w:rPr>
            <w:rStyle w:val="a6"/>
            <w:noProof/>
          </w:rPr>
          <w:t>Опис завдання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_Toc46939279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41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80" w:history="1">
        <w:r w:rsidR="009874D0" w:rsidRPr="006703E2">
          <w:rPr>
            <w:rStyle w:val="a6"/>
            <w:noProof/>
          </w:rPr>
          <w:t>ТЕОРЕТИЧНІ ВІДОМОСТІ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_Toc46939280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41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3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81" w:history="1">
        <w:r w:rsidR="009874D0" w:rsidRPr="006703E2">
          <w:rPr>
            <w:rStyle w:val="a6"/>
            <w:noProof/>
          </w:rPr>
          <w:t>Список підключених бібліотек: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_Toc46939281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42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3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82" w:history="1">
        <w:r w:rsidR="009874D0" w:rsidRPr="006703E2">
          <w:rPr>
            <w:rStyle w:val="a6"/>
            <w:noProof/>
          </w:rPr>
          <w:t>Список використаних функці</w:t>
        </w:r>
        <w:r w:rsidR="009874D0" w:rsidRPr="006703E2">
          <w:rPr>
            <w:rStyle w:val="a6"/>
            <w:noProof/>
            <w:lang w:val="uk-UA"/>
          </w:rPr>
          <w:t>й</w:t>
        </w:r>
        <w:r w:rsidR="009874D0" w:rsidRPr="006703E2">
          <w:rPr>
            <w:rStyle w:val="a6"/>
            <w:noProof/>
          </w:rPr>
          <w:t>: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_Toc46939282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42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83" w:history="1">
        <w:r w:rsidR="009874D0" w:rsidRPr="006703E2">
          <w:rPr>
            <w:rStyle w:val="a6"/>
            <w:noProof/>
          </w:rPr>
          <w:t>Висновок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_Toc46939283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42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84" w:history="1">
        <w:r w:rsidR="009874D0" w:rsidRPr="006703E2">
          <w:rPr>
            <w:rStyle w:val="a6"/>
            <w:bCs/>
            <w:noProof/>
          </w:rPr>
          <w:t>Завдання 12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_Toc46939284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44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85" w:history="1">
        <w:r w:rsidR="009874D0" w:rsidRPr="006703E2">
          <w:rPr>
            <w:rStyle w:val="a6"/>
            <w:noProof/>
          </w:rPr>
          <w:t>ПОСТАНОВКА ЗАДАЧІ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_Toc46939285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45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3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86" w:history="1">
        <w:r w:rsidR="009874D0" w:rsidRPr="006703E2">
          <w:rPr>
            <w:rStyle w:val="a6"/>
            <w:noProof/>
          </w:rPr>
          <w:t>Опис завдання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_Toc46939286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45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87" w:history="1">
        <w:r w:rsidR="009874D0" w:rsidRPr="006703E2">
          <w:rPr>
            <w:rStyle w:val="a6"/>
            <w:noProof/>
          </w:rPr>
          <w:t>ТЕОРЕТИЧНІ ВІДОМОСТІ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_Toc46939287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45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88" w:history="1">
        <w:r w:rsidR="009874D0" w:rsidRPr="006703E2">
          <w:rPr>
            <w:rStyle w:val="a6"/>
            <w:noProof/>
          </w:rPr>
          <w:t>СХЕМИ АЛГОРИТМІВ ОСНОВНИХ ФУНКЦІЙ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_Toc46939288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45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3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89" w:history="1">
        <w:r w:rsidR="009874D0" w:rsidRPr="006703E2">
          <w:rPr>
            <w:rStyle w:val="a6"/>
            <w:noProof/>
          </w:rPr>
          <w:t>Список підключених бібліотек: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_Toc46939289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45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3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90" w:history="1">
        <w:r w:rsidR="009874D0" w:rsidRPr="006703E2">
          <w:rPr>
            <w:rStyle w:val="a6"/>
            <w:noProof/>
          </w:rPr>
          <w:t>Список використаних функці</w:t>
        </w:r>
        <w:r w:rsidR="009874D0" w:rsidRPr="006703E2">
          <w:rPr>
            <w:rStyle w:val="a6"/>
            <w:noProof/>
            <w:lang w:val="uk-UA"/>
          </w:rPr>
          <w:t>й</w:t>
        </w:r>
        <w:r w:rsidR="009874D0" w:rsidRPr="006703E2">
          <w:rPr>
            <w:rStyle w:val="a6"/>
            <w:noProof/>
          </w:rPr>
          <w:t>: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_Toc46939290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45</w:t>
        </w:r>
        <w:r w:rsidR="009874D0">
          <w:rPr>
            <w:noProof/>
          </w:rPr>
          <w:fldChar w:fldCharType="end"/>
        </w:r>
      </w:hyperlink>
    </w:p>
    <w:p w:rsidR="009874D0" w:rsidRDefault="00064F47" w:rsidP="00064F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HYPERLINK \l "_Toc46939291" </w:instrText>
      </w:r>
      <w:r>
        <w:fldChar w:fldCharType="separate"/>
      </w:r>
      <w:r w:rsidR="009874D0" w:rsidRPr="006703E2">
        <w:rPr>
          <w:rStyle w:val="a6"/>
          <w:noProof/>
        </w:rPr>
        <w:t>Висновок</w:t>
      </w:r>
      <w:r w:rsidR="009874D0">
        <w:rPr>
          <w:noProof/>
        </w:rPr>
        <w:tab/>
      </w:r>
      <w:r w:rsidR="009874D0">
        <w:rPr>
          <w:noProof/>
        </w:rPr>
        <w:fldChar w:fldCharType="begin"/>
      </w:r>
      <w:r w:rsidR="009874D0">
        <w:rPr>
          <w:noProof/>
        </w:rPr>
        <w:instrText xml:space="preserve"> PAGEREF _Toc46939291 \h </w:instrText>
      </w:r>
      <w:r w:rsidR="009874D0">
        <w:rPr>
          <w:noProof/>
        </w:rPr>
      </w:r>
      <w:r w:rsidR="009874D0">
        <w:rPr>
          <w:noProof/>
        </w:rPr>
        <w:fldChar w:fldCharType="separate"/>
      </w:r>
      <w:r w:rsidR="009874D0">
        <w:rPr>
          <w:noProof/>
        </w:rPr>
        <w:t>45</w:t>
      </w:r>
      <w:r w:rsidR="009874D0">
        <w:rPr>
          <w:noProof/>
        </w:rPr>
        <w:fldChar w:fldCharType="end"/>
      </w:r>
      <w:r>
        <w:rPr>
          <w:noProof/>
        </w:rPr>
        <w:fldChar w:fldCharType="end"/>
      </w:r>
      <w:bookmarkStart w:id="0" w:name="_GoBack"/>
      <w:bookmarkEnd w:id="0"/>
      <w:r>
        <w:rPr>
          <w:rFonts w:asciiTheme="minorHAnsi" w:eastAsiaTheme="minorEastAsia" w:hAnsiTheme="minorHAnsi" w:cstheme="minorBidi"/>
          <w:noProof/>
          <w:sz w:val="22"/>
          <w:szCs w:val="22"/>
        </w:rPr>
        <w:t xml:space="preserve"> </w:t>
      </w:r>
    </w:p>
    <w:p w:rsidR="009874D0" w:rsidRDefault="00064F47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93" w:history="1">
        <w:r w:rsidR="009874D0" w:rsidRPr="006703E2">
          <w:rPr>
            <w:rStyle w:val="a6"/>
            <w:bCs/>
            <w:noProof/>
          </w:rPr>
          <w:t>Завдання 13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_Toc46939293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46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94" w:history="1">
        <w:r w:rsidR="009874D0" w:rsidRPr="006703E2">
          <w:rPr>
            <w:rStyle w:val="a6"/>
            <w:noProof/>
          </w:rPr>
          <w:t>ПОСТАНОВКА ЗАДАЧІ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_Toc46939294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47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3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95" w:history="1">
        <w:r w:rsidR="009874D0" w:rsidRPr="006703E2">
          <w:rPr>
            <w:rStyle w:val="a6"/>
            <w:noProof/>
          </w:rPr>
          <w:t>Опис завдання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_Toc46939295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47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96" w:history="1">
        <w:r w:rsidR="009874D0" w:rsidRPr="006703E2">
          <w:rPr>
            <w:rStyle w:val="a6"/>
            <w:noProof/>
          </w:rPr>
          <w:t>ТЕОРЕТИЧНІ ВІДОМОСТІ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_Toc46939296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47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97" w:history="1">
        <w:r w:rsidR="009874D0" w:rsidRPr="006703E2">
          <w:rPr>
            <w:rStyle w:val="a6"/>
            <w:noProof/>
          </w:rPr>
          <w:t>СХЕМИ АЛГОРИТМІВ ОСНОВНИХ ФУНКЦІЙ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_Toc46939297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47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3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98" w:history="1">
        <w:r w:rsidR="009874D0" w:rsidRPr="006703E2">
          <w:rPr>
            <w:rStyle w:val="a6"/>
            <w:noProof/>
          </w:rPr>
          <w:t>Список підключених бібліотек: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_Toc46939298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47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99" w:history="1">
        <w:r w:rsidR="009874D0" w:rsidRPr="006703E2">
          <w:rPr>
            <w:rStyle w:val="a6"/>
            <w:noProof/>
          </w:rPr>
          <w:t>Висновок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_Toc46939299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47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300" w:history="1">
        <w:r w:rsidR="009874D0" w:rsidRPr="006703E2">
          <w:rPr>
            <w:rStyle w:val="a6"/>
            <w:bCs/>
            <w:noProof/>
          </w:rPr>
          <w:t>Завдання 14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_Toc46939300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48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301" w:history="1">
        <w:r w:rsidR="009874D0" w:rsidRPr="006703E2">
          <w:rPr>
            <w:rStyle w:val="a6"/>
            <w:noProof/>
          </w:rPr>
          <w:t>ПОСТАНОВКА ЗАДАЧІ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_Toc46939301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49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3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302" w:history="1">
        <w:r w:rsidR="009874D0" w:rsidRPr="006703E2">
          <w:rPr>
            <w:rStyle w:val="a6"/>
            <w:noProof/>
          </w:rPr>
          <w:t>Опис завдання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_Toc46939302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49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303" w:history="1">
        <w:r w:rsidR="009874D0" w:rsidRPr="006703E2">
          <w:rPr>
            <w:rStyle w:val="a6"/>
            <w:noProof/>
          </w:rPr>
          <w:t>ТЕОРЕТИЧНІ ВІДОМОСТІ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_Toc46939303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49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304" w:history="1">
        <w:r w:rsidR="009874D0" w:rsidRPr="006703E2">
          <w:rPr>
            <w:rStyle w:val="a6"/>
            <w:noProof/>
          </w:rPr>
          <w:t>СХЕМИ АЛГОРИТМІВ ОСНОВНИХ ФУНКЦІЙ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_Toc46939304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49</w:t>
        </w:r>
        <w:r w:rsidR="009874D0">
          <w:rPr>
            <w:noProof/>
          </w:rPr>
          <w:fldChar w:fldCharType="end"/>
        </w:r>
      </w:hyperlink>
    </w:p>
    <w:p w:rsidR="009874D0" w:rsidRDefault="00064F47">
      <w:pPr>
        <w:pStyle w:val="3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305" w:history="1">
        <w:r w:rsidR="009874D0" w:rsidRPr="006703E2">
          <w:rPr>
            <w:rStyle w:val="a6"/>
            <w:noProof/>
          </w:rPr>
          <w:t>Список підключених бібліотек: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_Toc46939305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49</w:t>
        </w:r>
        <w:r w:rsidR="009874D0">
          <w:rPr>
            <w:noProof/>
          </w:rPr>
          <w:fldChar w:fldCharType="end"/>
        </w:r>
      </w:hyperlink>
    </w:p>
    <w:p w:rsidR="009E2B1F" w:rsidRPr="0096160C" w:rsidRDefault="002B2174" w:rsidP="002B2174">
      <w:pPr>
        <w:pStyle w:val="21"/>
        <w:tabs>
          <w:tab w:val="right" w:leader="dot" w:pos="9345"/>
        </w:tabs>
        <w:rPr>
          <w:sz w:val="30"/>
          <w:szCs w:val="30"/>
          <w:lang w:val="uk-UA"/>
        </w:rPr>
      </w:pPr>
      <w:hyperlink w:anchor="_Toc46939307" w:history="1">
        <w:r w:rsidR="009874D0" w:rsidRPr="006703E2">
          <w:rPr>
            <w:rStyle w:val="a6"/>
            <w:noProof/>
          </w:rPr>
          <w:t>Висновок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_Toc46939307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49</w:t>
        </w:r>
        <w:r w:rsidR="009874D0">
          <w:rPr>
            <w:noProof/>
          </w:rPr>
          <w:fldChar w:fldCharType="end"/>
        </w:r>
      </w:hyperlink>
      <w:r w:rsidR="009E2B1F">
        <w:fldChar w:fldCharType="end"/>
      </w:r>
    </w:p>
    <w:p w:rsidR="009E2B1F" w:rsidRDefault="009E2B1F" w:rsidP="009E2B1F">
      <w:pPr>
        <w:pStyle w:val="1"/>
        <w:pageBreakBefore/>
      </w:pPr>
      <w:bookmarkStart w:id="1" w:name="_Toc46939204"/>
      <w:r>
        <w:rPr>
          <w:bCs/>
        </w:rPr>
        <w:lastRenderedPageBreak/>
        <w:t>Завдання 1</w:t>
      </w:r>
      <w:bookmarkEnd w:id="1"/>
    </w:p>
    <w:p w:rsidR="009E2B1F" w:rsidRDefault="009E2B1F" w:rsidP="009E2B1F">
      <w:pPr>
        <w:pStyle w:val="2"/>
      </w:pPr>
      <w:bookmarkStart w:id="2" w:name="_Toc46939205"/>
      <w:r>
        <w:lastRenderedPageBreak/>
        <w:t>ПОСТАНОВКА ЗАДАЧІ</w:t>
      </w:r>
      <w:bookmarkEnd w:id="2"/>
    </w:p>
    <w:p w:rsidR="009E2B1F" w:rsidRDefault="009E2B1F" w:rsidP="009E2B1F">
      <w:pPr>
        <w:pStyle w:val="3"/>
        <w:rPr>
          <w:lang w:val="en-US"/>
        </w:rPr>
      </w:pPr>
      <w:bookmarkStart w:id="3" w:name="_Toc46939206"/>
      <w:proofErr w:type="spellStart"/>
      <w:r>
        <w:t>Опис</w:t>
      </w:r>
      <w:proofErr w:type="spellEnd"/>
      <w:r>
        <w:t xml:space="preserve"> </w:t>
      </w:r>
      <w:proofErr w:type="spellStart"/>
      <w:r>
        <w:t>завдання</w:t>
      </w:r>
      <w:bookmarkEnd w:id="3"/>
      <w:proofErr w:type="spellEnd"/>
    </w:p>
    <w:p w:rsidR="009E2B1F" w:rsidRPr="002F18D7" w:rsidRDefault="009E2B1F" w:rsidP="009E2B1F">
      <w:pPr>
        <w:pStyle w:val="af2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2F18D7">
        <w:rPr>
          <w:sz w:val="28"/>
          <w:szCs w:val="28"/>
        </w:rPr>
        <w:t>Варіант</w:t>
      </w:r>
      <w:proofErr w:type="spellEnd"/>
      <w:r w:rsidRPr="002F18D7">
        <w:rPr>
          <w:sz w:val="28"/>
          <w:szCs w:val="28"/>
        </w:rPr>
        <w:t xml:space="preserve"> 10</w:t>
      </w:r>
    </w:p>
    <w:p w:rsidR="009E2B1F" w:rsidRPr="002F18D7" w:rsidRDefault="009E2B1F" w:rsidP="009E2B1F">
      <w:pPr>
        <w:pStyle w:val="af2"/>
        <w:numPr>
          <w:ilvl w:val="0"/>
          <w:numId w:val="1"/>
        </w:numPr>
        <w:spacing w:line="360" w:lineRule="auto"/>
        <w:rPr>
          <w:noProof/>
          <w:sz w:val="28"/>
          <w:szCs w:val="28"/>
        </w:rPr>
      </w:pPr>
      <w:r w:rsidRPr="002F18D7">
        <w:rPr>
          <w:noProof/>
          <w:sz w:val="28"/>
          <w:szCs w:val="28"/>
        </w:rPr>
        <w:t>Створити алгоритм та написати програму для розвязку наступної задачі: перевірку попадання точки ( яка буде вводитись вручну із клавіатури) в заштриховану область.</w:t>
      </w:r>
    </w:p>
    <w:p w:rsidR="009E2B1F" w:rsidRPr="002F18D7" w:rsidRDefault="009E2B1F" w:rsidP="009E2B1F">
      <w:pPr>
        <w:pStyle w:val="a0"/>
      </w:pPr>
      <w:r w:rsidRPr="00446FD1">
        <w:rPr>
          <w:noProof/>
        </w:rPr>
        <w:drawing>
          <wp:inline distT="0" distB="0" distL="0" distR="0" wp14:anchorId="3B5CDF12" wp14:editId="74E69A51">
            <wp:extent cx="5447899" cy="1077858"/>
            <wp:effectExtent l="0" t="0" r="63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25459" r="1209" b="45958"/>
                    <a:stretch/>
                  </pic:blipFill>
                  <pic:spPr bwMode="auto">
                    <a:xfrm>
                      <a:off x="0" y="0"/>
                      <a:ext cx="5460436" cy="1080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2B1F" w:rsidRDefault="009E2B1F" w:rsidP="009E2B1F">
      <w:pPr>
        <w:pStyle w:val="2"/>
        <w:rPr>
          <w:lang w:val="en-US"/>
        </w:rPr>
      </w:pPr>
      <w:bookmarkStart w:id="4" w:name="_Toc46939207"/>
      <w:r>
        <w:t>ТЕОРЕТИЧНІ ВІДОМОСТІ</w:t>
      </w:r>
      <w:bookmarkEnd w:id="4"/>
    </w:p>
    <w:p w:rsidR="009E2B1F" w:rsidRDefault="009E2B1F" w:rsidP="009E2B1F">
      <w:pPr>
        <w:pStyle w:val="a0"/>
        <w:rPr>
          <w:lang w:val="en-US"/>
        </w:rPr>
      </w:pPr>
    </w:p>
    <w:p w:rsidR="009E2B1F" w:rsidRDefault="009E2B1F" w:rsidP="009E2B1F">
      <w:pPr>
        <w:pStyle w:val="ad"/>
        <w:spacing w:after="283" w:line="360" w:lineRule="auto"/>
        <w:jc w:val="both"/>
        <w:rPr>
          <w:color w:val="000000"/>
          <w:sz w:val="28"/>
          <w:lang w:val="uk-UA"/>
        </w:rPr>
      </w:pPr>
      <w:r>
        <w:rPr>
          <w:color w:val="000000"/>
          <w:sz w:val="28"/>
        </w:rPr>
        <w:t xml:space="preserve">При </w:t>
      </w:r>
      <w:proofErr w:type="spellStart"/>
      <w:r>
        <w:rPr>
          <w:color w:val="000000"/>
          <w:sz w:val="28"/>
        </w:rPr>
        <w:t>розв’язанні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поставленої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задачі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були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використані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наступні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засоби</w:t>
      </w:r>
      <w:proofErr w:type="spellEnd"/>
      <w:r>
        <w:rPr>
          <w:color w:val="000000"/>
          <w:sz w:val="28"/>
        </w:rPr>
        <w:t>:</w:t>
      </w:r>
    </w:p>
    <w:p w:rsidR="009E2B1F" w:rsidRPr="00944B15" w:rsidRDefault="009E2B1F" w:rsidP="009E2B1F">
      <w:pPr>
        <w:pStyle w:val="ad"/>
        <w:numPr>
          <w:ilvl w:val="0"/>
          <w:numId w:val="4"/>
        </w:numPr>
        <w:spacing w:after="283" w:line="360" w:lineRule="auto"/>
        <w:jc w:val="both"/>
        <w:rPr>
          <w:lang w:val="uk-UA"/>
        </w:rPr>
      </w:pPr>
      <w:r>
        <w:rPr>
          <w:color w:val="000000"/>
          <w:sz w:val="28"/>
          <w:lang w:val="uk-UA"/>
        </w:rPr>
        <w:t xml:space="preserve">умовний оператор вибору </w:t>
      </w:r>
      <w:r>
        <w:rPr>
          <w:color w:val="000000"/>
          <w:sz w:val="28"/>
          <w:lang w:val="en-US"/>
        </w:rPr>
        <w:t>if;</w:t>
      </w:r>
    </w:p>
    <w:p w:rsidR="009E2B1F" w:rsidRPr="00E17604" w:rsidRDefault="009E2B1F" w:rsidP="009E2B1F">
      <w:pPr>
        <w:pStyle w:val="ad"/>
        <w:numPr>
          <w:ilvl w:val="0"/>
          <w:numId w:val="4"/>
        </w:numPr>
        <w:spacing w:after="283" w:line="360" w:lineRule="auto"/>
        <w:jc w:val="both"/>
        <w:rPr>
          <w:sz w:val="28"/>
          <w:szCs w:val="28"/>
          <w:lang w:val="uk-UA"/>
        </w:rPr>
      </w:pPr>
      <w:r w:rsidRPr="00944B15">
        <w:rPr>
          <w:sz w:val="28"/>
          <w:szCs w:val="28"/>
          <w:lang w:val="uk-UA"/>
        </w:rPr>
        <w:t>математичні знання щодо визначення координат точки</w:t>
      </w:r>
    </w:p>
    <w:p w:rsidR="009E2B1F" w:rsidRDefault="009E2B1F" w:rsidP="009E2B1F">
      <w:pPr>
        <w:pStyle w:val="2"/>
        <w:rPr>
          <w:lang w:val="en-US"/>
        </w:rPr>
      </w:pPr>
      <w:bookmarkStart w:id="5" w:name="_Toc46939208"/>
      <w:r>
        <w:t>СХЕМИ АЛГОРИТМІВ ОСНОВНИХ ФУНКЦІЙ</w:t>
      </w:r>
      <w:bookmarkEnd w:id="5"/>
    </w:p>
    <w:p w:rsidR="009E2B1F" w:rsidRDefault="009E2B1F" w:rsidP="009E2B1F">
      <w:pPr>
        <w:pStyle w:val="3"/>
      </w:pPr>
      <w:bookmarkStart w:id="6" w:name="_Toc46939209"/>
      <w:r>
        <w:t xml:space="preserve">Список </w:t>
      </w:r>
      <w:proofErr w:type="spellStart"/>
      <w:proofErr w:type="gramStart"/>
      <w:r>
        <w:t>п</w:t>
      </w:r>
      <w:proofErr w:type="gramEnd"/>
      <w:r>
        <w:t>ідключених</w:t>
      </w:r>
      <w:proofErr w:type="spellEnd"/>
      <w:r>
        <w:t xml:space="preserve"> </w:t>
      </w:r>
      <w:proofErr w:type="spellStart"/>
      <w:r>
        <w:t>бібліотек</w:t>
      </w:r>
      <w:proofErr w:type="spellEnd"/>
      <w:r>
        <w:t>:</w:t>
      </w:r>
      <w:bookmarkEnd w:id="6"/>
    </w:p>
    <w:p w:rsidR="009E2B1F" w:rsidRPr="002F18D7" w:rsidRDefault="009E2B1F" w:rsidP="009E2B1F">
      <w:pPr>
        <w:pStyle w:val="af2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 w:rsidRPr="002F18D7">
        <w:rPr>
          <w:sz w:val="28"/>
          <w:szCs w:val="28"/>
          <w:lang w:val="uk-UA"/>
        </w:rPr>
        <w:t>#</w:t>
      </w:r>
      <w:proofErr w:type="spellStart"/>
      <w:r w:rsidRPr="002F18D7">
        <w:rPr>
          <w:sz w:val="28"/>
          <w:szCs w:val="28"/>
          <w:lang w:val="uk-UA"/>
        </w:rPr>
        <w:t>include</w:t>
      </w:r>
      <w:proofErr w:type="spellEnd"/>
      <w:r w:rsidRPr="002F18D7">
        <w:rPr>
          <w:sz w:val="28"/>
          <w:szCs w:val="28"/>
          <w:lang w:val="uk-UA"/>
        </w:rPr>
        <w:t xml:space="preserve"> &lt;</w:t>
      </w:r>
      <w:proofErr w:type="spellStart"/>
      <w:r w:rsidRPr="002F18D7">
        <w:rPr>
          <w:sz w:val="28"/>
          <w:szCs w:val="28"/>
          <w:lang w:val="uk-UA"/>
        </w:rPr>
        <w:t>stdio.h</w:t>
      </w:r>
      <w:proofErr w:type="spellEnd"/>
      <w:r w:rsidRPr="002F18D7">
        <w:rPr>
          <w:sz w:val="28"/>
          <w:szCs w:val="28"/>
          <w:lang w:val="uk-UA"/>
        </w:rPr>
        <w:t>&gt;</w:t>
      </w:r>
    </w:p>
    <w:p w:rsidR="009E2B1F" w:rsidRPr="00C47257" w:rsidRDefault="009E2B1F" w:rsidP="009E2B1F">
      <w:pPr>
        <w:pStyle w:val="af2"/>
        <w:numPr>
          <w:ilvl w:val="0"/>
          <w:numId w:val="1"/>
        </w:numPr>
        <w:spacing w:line="360" w:lineRule="auto"/>
        <w:rPr>
          <w:lang w:val="en-US"/>
        </w:rPr>
      </w:pPr>
      <w:r w:rsidRPr="00C47257">
        <w:rPr>
          <w:sz w:val="28"/>
          <w:szCs w:val="28"/>
          <w:lang w:val="uk-UA"/>
        </w:rPr>
        <w:t>#</w:t>
      </w:r>
      <w:proofErr w:type="spellStart"/>
      <w:r w:rsidRPr="00C47257">
        <w:rPr>
          <w:sz w:val="28"/>
          <w:szCs w:val="28"/>
          <w:lang w:val="uk-UA"/>
        </w:rPr>
        <w:t>include</w:t>
      </w:r>
      <w:proofErr w:type="spellEnd"/>
      <w:r w:rsidRPr="00C47257">
        <w:rPr>
          <w:sz w:val="28"/>
          <w:szCs w:val="28"/>
          <w:lang w:val="uk-UA"/>
        </w:rPr>
        <w:t xml:space="preserve"> &lt;</w:t>
      </w:r>
      <w:proofErr w:type="spellStart"/>
      <w:r w:rsidRPr="00C47257">
        <w:rPr>
          <w:sz w:val="28"/>
          <w:szCs w:val="28"/>
          <w:lang w:val="uk-UA"/>
        </w:rPr>
        <w:t>stdlib.h</w:t>
      </w:r>
      <w:proofErr w:type="spellEnd"/>
      <w:r w:rsidRPr="00C47257">
        <w:rPr>
          <w:sz w:val="28"/>
          <w:szCs w:val="28"/>
          <w:lang w:val="uk-UA"/>
        </w:rPr>
        <w:t>&gt;</w:t>
      </w:r>
    </w:p>
    <w:p w:rsidR="009E2B1F" w:rsidRDefault="009E2B1F" w:rsidP="009E2B1F">
      <w:pPr>
        <w:pStyle w:val="2"/>
        <w:rPr>
          <w:lang w:val="uk-UA"/>
        </w:rPr>
      </w:pPr>
      <w:bookmarkStart w:id="7" w:name="_Toc46939210"/>
      <w:proofErr w:type="spellStart"/>
      <w:r>
        <w:t>Висновок</w:t>
      </w:r>
      <w:bookmarkEnd w:id="7"/>
      <w:proofErr w:type="spellEnd"/>
    </w:p>
    <w:p w:rsidR="009E2B1F" w:rsidRPr="00E17604" w:rsidRDefault="009E2B1F" w:rsidP="009E2B1F">
      <w:pPr>
        <w:pStyle w:val="a0"/>
        <w:jc w:val="both"/>
        <w:rPr>
          <w:lang w:val="uk-UA"/>
        </w:rPr>
      </w:pPr>
      <w:r>
        <w:rPr>
          <w:sz w:val="28"/>
          <w:szCs w:val="28"/>
          <w:lang w:val="uk-UA"/>
        </w:rPr>
        <w:t>Під час написання цієї роботи було розроблено програму. В результаті виконання отримано працюючу консольну програму. В якій ми можемо оперувати інформацією, а саме при введенні координат точки знати чи належить вона заштрихованій області</w:t>
      </w:r>
      <w:r w:rsidRPr="002F18D7">
        <w:rPr>
          <w:sz w:val="28"/>
          <w:szCs w:val="28"/>
        </w:rPr>
        <w:t>,</w:t>
      </w:r>
      <w:r>
        <w:rPr>
          <w:sz w:val="28"/>
          <w:szCs w:val="28"/>
          <w:lang w:val="uk-UA"/>
        </w:rPr>
        <w:t xml:space="preserve"> що дана в умові.</w:t>
      </w:r>
      <w:r w:rsidRPr="002F18D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Створено </w:t>
      </w:r>
      <w:proofErr w:type="spellStart"/>
      <w:r>
        <w:rPr>
          <w:sz w:val="28"/>
          <w:szCs w:val="28"/>
        </w:rPr>
        <w:t>зручний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інтерфейс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користувача</w:t>
      </w:r>
      <w:proofErr w:type="spellEnd"/>
      <w:r>
        <w:rPr>
          <w:sz w:val="28"/>
          <w:szCs w:val="28"/>
        </w:rPr>
        <w:t xml:space="preserve">, за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комфортно </w:t>
      </w:r>
      <w:r>
        <w:rPr>
          <w:sz w:val="28"/>
          <w:szCs w:val="28"/>
          <w:lang w:val="uk-UA"/>
        </w:rPr>
        <w:t xml:space="preserve">вводити координати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і відразу бачити результат.  </w:t>
      </w:r>
    </w:p>
    <w:p w:rsidR="009E2B1F" w:rsidRDefault="009E2B1F" w:rsidP="009E2B1F">
      <w:pPr>
        <w:pStyle w:val="2"/>
        <w:rPr>
          <w:lang w:val="en-US"/>
        </w:rPr>
      </w:pPr>
      <w:bookmarkStart w:id="8" w:name="_Toc46939211"/>
      <w:proofErr w:type="spellStart"/>
      <w:r>
        <w:lastRenderedPageBreak/>
        <w:t>Додато</w:t>
      </w:r>
      <w:proofErr w:type="gramStart"/>
      <w:r>
        <w:t>к</w:t>
      </w:r>
      <w:proofErr w:type="spellEnd"/>
      <w:r>
        <w:t>(</w:t>
      </w:r>
      <w:proofErr w:type="gramEnd"/>
      <w:r>
        <w:t>а)</w:t>
      </w:r>
      <w:bookmarkEnd w:id="8"/>
      <w:r>
        <w:rPr>
          <w:lang w:val="en-US"/>
        </w:rPr>
        <w:t xml:space="preserve"> </w:t>
      </w:r>
    </w:p>
    <w:p w:rsidR="009E2B1F" w:rsidRPr="002F18D7" w:rsidRDefault="009E2B1F" w:rsidP="009E2B1F">
      <w:pPr>
        <w:pStyle w:val="af2"/>
        <w:numPr>
          <w:ilvl w:val="0"/>
          <w:numId w:val="1"/>
        </w:numPr>
        <w:spacing w:line="360" w:lineRule="auto"/>
        <w:rPr>
          <w:i/>
          <w:sz w:val="28"/>
          <w:szCs w:val="28"/>
          <w:lang w:val="uk-UA"/>
        </w:rPr>
      </w:pPr>
      <w:r w:rsidRPr="002F18D7">
        <w:rPr>
          <w:i/>
          <w:sz w:val="28"/>
          <w:szCs w:val="28"/>
          <w:lang w:val="uk-UA"/>
        </w:rPr>
        <w:t>#</w:t>
      </w:r>
      <w:proofErr w:type="spellStart"/>
      <w:r w:rsidRPr="002F18D7">
        <w:rPr>
          <w:i/>
          <w:sz w:val="28"/>
          <w:szCs w:val="28"/>
          <w:lang w:val="uk-UA"/>
        </w:rPr>
        <w:t>include</w:t>
      </w:r>
      <w:proofErr w:type="spellEnd"/>
      <w:r w:rsidRPr="002F18D7">
        <w:rPr>
          <w:i/>
          <w:sz w:val="28"/>
          <w:szCs w:val="28"/>
          <w:lang w:val="uk-UA"/>
        </w:rPr>
        <w:t xml:space="preserve"> &lt;</w:t>
      </w:r>
      <w:proofErr w:type="spellStart"/>
      <w:r w:rsidRPr="002F18D7">
        <w:rPr>
          <w:i/>
          <w:sz w:val="28"/>
          <w:szCs w:val="28"/>
          <w:lang w:val="uk-UA"/>
        </w:rPr>
        <w:t>stdio.h</w:t>
      </w:r>
      <w:proofErr w:type="spellEnd"/>
      <w:r w:rsidRPr="002F18D7">
        <w:rPr>
          <w:i/>
          <w:sz w:val="28"/>
          <w:szCs w:val="28"/>
          <w:lang w:val="uk-UA"/>
        </w:rPr>
        <w:t>&gt;</w:t>
      </w:r>
    </w:p>
    <w:p w:rsidR="009E2B1F" w:rsidRPr="002F18D7" w:rsidRDefault="009E2B1F" w:rsidP="009E2B1F">
      <w:pPr>
        <w:pStyle w:val="af2"/>
        <w:numPr>
          <w:ilvl w:val="0"/>
          <w:numId w:val="1"/>
        </w:numPr>
        <w:spacing w:line="360" w:lineRule="auto"/>
        <w:rPr>
          <w:i/>
          <w:sz w:val="28"/>
          <w:szCs w:val="28"/>
          <w:lang w:val="uk-UA"/>
        </w:rPr>
      </w:pPr>
      <w:r w:rsidRPr="002F18D7">
        <w:rPr>
          <w:i/>
          <w:sz w:val="28"/>
          <w:szCs w:val="28"/>
          <w:lang w:val="uk-UA"/>
        </w:rPr>
        <w:t>#</w:t>
      </w:r>
      <w:proofErr w:type="spellStart"/>
      <w:r w:rsidRPr="002F18D7">
        <w:rPr>
          <w:i/>
          <w:sz w:val="28"/>
          <w:szCs w:val="28"/>
          <w:lang w:val="uk-UA"/>
        </w:rPr>
        <w:t>include</w:t>
      </w:r>
      <w:proofErr w:type="spellEnd"/>
      <w:r w:rsidRPr="002F18D7">
        <w:rPr>
          <w:i/>
          <w:sz w:val="28"/>
          <w:szCs w:val="28"/>
          <w:lang w:val="uk-UA"/>
        </w:rPr>
        <w:t xml:space="preserve"> &lt;</w:t>
      </w:r>
      <w:proofErr w:type="spellStart"/>
      <w:r w:rsidRPr="002F18D7">
        <w:rPr>
          <w:i/>
          <w:sz w:val="28"/>
          <w:szCs w:val="28"/>
          <w:lang w:val="uk-UA"/>
        </w:rPr>
        <w:t>stdlib.h</w:t>
      </w:r>
      <w:proofErr w:type="spellEnd"/>
      <w:r w:rsidRPr="002F18D7">
        <w:rPr>
          <w:i/>
          <w:sz w:val="28"/>
          <w:szCs w:val="28"/>
          <w:lang w:val="uk-UA"/>
        </w:rPr>
        <w:t>&gt;</w:t>
      </w:r>
    </w:p>
    <w:p w:rsidR="009E2B1F" w:rsidRPr="002F18D7" w:rsidRDefault="009E2B1F" w:rsidP="009E2B1F">
      <w:pPr>
        <w:pStyle w:val="af2"/>
        <w:numPr>
          <w:ilvl w:val="0"/>
          <w:numId w:val="1"/>
        </w:numPr>
        <w:spacing w:line="360" w:lineRule="auto"/>
        <w:rPr>
          <w:i/>
          <w:sz w:val="28"/>
          <w:szCs w:val="28"/>
          <w:lang w:val="uk-UA"/>
        </w:rPr>
      </w:pPr>
      <w:proofErr w:type="spellStart"/>
      <w:r w:rsidRPr="002F18D7">
        <w:rPr>
          <w:i/>
          <w:sz w:val="28"/>
          <w:szCs w:val="28"/>
          <w:lang w:val="uk-UA"/>
        </w:rPr>
        <w:t>int</w:t>
      </w:r>
      <w:proofErr w:type="spellEnd"/>
      <w:r w:rsidRPr="002F18D7">
        <w:rPr>
          <w:i/>
          <w:sz w:val="28"/>
          <w:szCs w:val="28"/>
          <w:lang w:val="uk-UA"/>
        </w:rPr>
        <w:t xml:space="preserve"> </w:t>
      </w:r>
      <w:proofErr w:type="spellStart"/>
      <w:r w:rsidRPr="002F18D7">
        <w:rPr>
          <w:i/>
          <w:sz w:val="28"/>
          <w:szCs w:val="28"/>
          <w:lang w:val="uk-UA"/>
        </w:rPr>
        <w:t>main</w:t>
      </w:r>
      <w:proofErr w:type="spellEnd"/>
      <w:r w:rsidRPr="002F18D7">
        <w:rPr>
          <w:i/>
          <w:sz w:val="28"/>
          <w:szCs w:val="28"/>
          <w:lang w:val="uk-UA"/>
        </w:rPr>
        <w:t>()</w:t>
      </w:r>
    </w:p>
    <w:p w:rsidR="009E2B1F" w:rsidRPr="002F18D7" w:rsidRDefault="009E2B1F" w:rsidP="009E2B1F">
      <w:pPr>
        <w:pStyle w:val="af2"/>
        <w:numPr>
          <w:ilvl w:val="0"/>
          <w:numId w:val="1"/>
        </w:numPr>
        <w:spacing w:line="360" w:lineRule="auto"/>
        <w:rPr>
          <w:i/>
          <w:sz w:val="28"/>
          <w:szCs w:val="28"/>
          <w:lang w:val="uk-UA"/>
        </w:rPr>
      </w:pPr>
      <w:r w:rsidRPr="002F18D7">
        <w:rPr>
          <w:i/>
          <w:sz w:val="28"/>
          <w:szCs w:val="28"/>
          <w:lang w:val="uk-UA"/>
        </w:rPr>
        <w:t>{</w:t>
      </w:r>
    </w:p>
    <w:p w:rsidR="009E2B1F" w:rsidRPr="002F18D7" w:rsidRDefault="009E2B1F" w:rsidP="009E2B1F">
      <w:pPr>
        <w:pStyle w:val="af2"/>
        <w:numPr>
          <w:ilvl w:val="0"/>
          <w:numId w:val="1"/>
        </w:numPr>
        <w:spacing w:line="360" w:lineRule="auto"/>
        <w:rPr>
          <w:i/>
          <w:sz w:val="28"/>
          <w:szCs w:val="28"/>
          <w:lang w:val="uk-UA"/>
        </w:rPr>
      </w:pPr>
      <w:r w:rsidRPr="002F18D7">
        <w:rPr>
          <w:i/>
          <w:sz w:val="28"/>
          <w:szCs w:val="28"/>
          <w:lang w:val="uk-UA"/>
        </w:rPr>
        <w:t xml:space="preserve">    </w:t>
      </w:r>
      <w:proofErr w:type="spellStart"/>
      <w:r w:rsidRPr="002F18D7">
        <w:rPr>
          <w:i/>
          <w:sz w:val="28"/>
          <w:szCs w:val="28"/>
          <w:lang w:val="uk-UA"/>
        </w:rPr>
        <w:t>float</w:t>
      </w:r>
      <w:proofErr w:type="spellEnd"/>
      <w:r w:rsidRPr="002F18D7">
        <w:rPr>
          <w:i/>
          <w:sz w:val="28"/>
          <w:szCs w:val="28"/>
          <w:lang w:val="uk-UA"/>
        </w:rPr>
        <w:t xml:space="preserve"> x,y,r=2;</w:t>
      </w:r>
    </w:p>
    <w:p w:rsidR="009E2B1F" w:rsidRPr="002F18D7" w:rsidRDefault="009E2B1F" w:rsidP="009E2B1F">
      <w:pPr>
        <w:pStyle w:val="af2"/>
        <w:numPr>
          <w:ilvl w:val="0"/>
          <w:numId w:val="1"/>
        </w:numPr>
        <w:spacing w:line="360" w:lineRule="auto"/>
        <w:rPr>
          <w:i/>
          <w:sz w:val="28"/>
          <w:szCs w:val="28"/>
          <w:lang w:val="uk-UA"/>
        </w:rPr>
      </w:pPr>
      <w:r w:rsidRPr="002F18D7">
        <w:rPr>
          <w:i/>
          <w:sz w:val="28"/>
          <w:szCs w:val="28"/>
          <w:lang w:val="uk-UA"/>
        </w:rPr>
        <w:t xml:space="preserve">    </w:t>
      </w:r>
      <w:proofErr w:type="spellStart"/>
      <w:r w:rsidRPr="002F18D7">
        <w:rPr>
          <w:i/>
          <w:sz w:val="28"/>
          <w:szCs w:val="28"/>
          <w:lang w:val="uk-UA"/>
        </w:rPr>
        <w:t>printf</w:t>
      </w:r>
      <w:proofErr w:type="spellEnd"/>
      <w:r w:rsidRPr="002F18D7">
        <w:rPr>
          <w:i/>
          <w:sz w:val="28"/>
          <w:szCs w:val="28"/>
          <w:lang w:val="uk-UA"/>
        </w:rPr>
        <w:t>("</w:t>
      </w:r>
      <w:proofErr w:type="spellStart"/>
      <w:r w:rsidRPr="002F18D7">
        <w:rPr>
          <w:i/>
          <w:sz w:val="28"/>
          <w:szCs w:val="28"/>
          <w:lang w:val="uk-UA"/>
        </w:rPr>
        <w:t>Enter</w:t>
      </w:r>
      <w:proofErr w:type="spellEnd"/>
      <w:r w:rsidRPr="002F18D7">
        <w:rPr>
          <w:i/>
          <w:sz w:val="28"/>
          <w:szCs w:val="28"/>
          <w:lang w:val="uk-UA"/>
        </w:rPr>
        <w:t xml:space="preserve"> x = ");</w:t>
      </w:r>
    </w:p>
    <w:p w:rsidR="009E2B1F" w:rsidRPr="002F18D7" w:rsidRDefault="009E2B1F" w:rsidP="009E2B1F">
      <w:pPr>
        <w:pStyle w:val="af2"/>
        <w:numPr>
          <w:ilvl w:val="0"/>
          <w:numId w:val="1"/>
        </w:numPr>
        <w:spacing w:line="360" w:lineRule="auto"/>
        <w:rPr>
          <w:i/>
          <w:sz w:val="28"/>
          <w:szCs w:val="28"/>
          <w:lang w:val="uk-UA"/>
        </w:rPr>
      </w:pPr>
      <w:r w:rsidRPr="002F18D7">
        <w:rPr>
          <w:i/>
          <w:sz w:val="28"/>
          <w:szCs w:val="28"/>
          <w:lang w:val="uk-UA"/>
        </w:rPr>
        <w:t xml:space="preserve">    </w:t>
      </w:r>
      <w:proofErr w:type="spellStart"/>
      <w:r w:rsidRPr="002F18D7">
        <w:rPr>
          <w:i/>
          <w:sz w:val="28"/>
          <w:szCs w:val="28"/>
          <w:lang w:val="uk-UA"/>
        </w:rPr>
        <w:t>scanf</w:t>
      </w:r>
      <w:proofErr w:type="spellEnd"/>
      <w:r w:rsidRPr="002F18D7">
        <w:rPr>
          <w:i/>
          <w:sz w:val="28"/>
          <w:szCs w:val="28"/>
          <w:lang w:val="uk-UA"/>
        </w:rPr>
        <w:t>("%f", &amp;x);</w:t>
      </w:r>
    </w:p>
    <w:p w:rsidR="009E2B1F" w:rsidRPr="002F18D7" w:rsidRDefault="009E2B1F" w:rsidP="009E2B1F">
      <w:pPr>
        <w:pStyle w:val="af2"/>
        <w:numPr>
          <w:ilvl w:val="0"/>
          <w:numId w:val="1"/>
        </w:numPr>
        <w:spacing w:line="360" w:lineRule="auto"/>
        <w:rPr>
          <w:i/>
          <w:sz w:val="28"/>
          <w:szCs w:val="28"/>
          <w:lang w:val="uk-UA"/>
        </w:rPr>
      </w:pPr>
      <w:r w:rsidRPr="002F18D7">
        <w:rPr>
          <w:i/>
          <w:sz w:val="28"/>
          <w:szCs w:val="28"/>
          <w:lang w:val="uk-UA"/>
        </w:rPr>
        <w:t xml:space="preserve">    </w:t>
      </w:r>
      <w:proofErr w:type="spellStart"/>
      <w:r w:rsidRPr="002F18D7">
        <w:rPr>
          <w:i/>
          <w:sz w:val="28"/>
          <w:szCs w:val="28"/>
          <w:lang w:val="uk-UA"/>
        </w:rPr>
        <w:t>printf</w:t>
      </w:r>
      <w:proofErr w:type="spellEnd"/>
      <w:r w:rsidRPr="002F18D7">
        <w:rPr>
          <w:i/>
          <w:sz w:val="28"/>
          <w:szCs w:val="28"/>
          <w:lang w:val="uk-UA"/>
        </w:rPr>
        <w:t>("</w:t>
      </w:r>
      <w:proofErr w:type="spellStart"/>
      <w:r w:rsidRPr="002F18D7">
        <w:rPr>
          <w:i/>
          <w:sz w:val="28"/>
          <w:szCs w:val="28"/>
          <w:lang w:val="uk-UA"/>
        </w:rPr>
        <w:t>Enter</w:t>
      </w:r>
      <w:proofErr w:type="spellEnd"/>
      <w:r w:rsidRPr="002F18D7">
        <w:rPr>
          <w:i/>
          <w:sz w:val="28"/>
          <w:szCs w:val="28"/>
          <w:lang w:val="uk-UA"/>
        </w:rPr>
        <w:t xml:space="preserve"> y = ");</w:t>
      </w:r>
    </w:p>
    <w:p w:rsidR="009E2B1F" w:rsidRPr="002F18D7" w:rsidRDefault="009E2B1F" w:rsidP="009E2B1F">
      <w:pPr>
        <w:pStyle w:val="af2"/>
        <w:numPr>
          <w:ilvl w:val="0"/>
          <w:numId w:val="1"/>
        </w:numPr>
        <w:spacing w:line="360" w:lineRule="auto"/>
        <w:rPr>
          <w:i/>
          <w:sz w:val="28"/>
          <w:szCs w:val="28"/>
          <w:lang w:val="uk-UA"/>
        </w:rPr>
      </w:pPr>
      <w:r w:rsidRPr="002F18D7">
        <w:rPr>
          <w:i/>
          <w:sz w:val="28"/>
          <w:szCs w:val="28"/>
          <w:lang w:val="uk-UA"/>
        </w:rPr>
        <w:t xml:space="preserve">    </w:t>
      </w:r>
      <w:proofErr w:type="spellStart"/>
      <w:r w:rsidRPr="002F18D7">
        <w:rPr>
          <w:i/>
          <w:sz w:val="28"/>
          <w:szCs w:val="28"/>
          <w:lang w:val="uk-UA"/>
        </w:rPr>
        <w:t>scanf</w:t>
      </w:r>
      <w:proofErr w:type="spellEnd"/>
      <w:r w:rsidRPr="002F18D7">
        <w:rPr>
          <w:i/>
          <w:sz w:val="28"/>
          <w:szCs w:val="28"/>
          <w:lang w:val="uk-UA"/>
        </w:rPr>
        <w:t>("%f", &amp;y);</w:t>
      </w:r>
    </w:p>
    <w:p w:rsidR="009E2B1F" w:rsidRPr="002F18D7" w:rsidRDefault="009E2B1F" w:rsidP="009E2B1F">
      <w:pPr>
        <w:pStyle w:val="af2"/>
        <w:numPr>
          <w:ilvl w:val="0"/>
          <w:numId w:val="1"/>
        </w:numPr>
        <w:spacing w:line="360" w:lineRule="auto"/>
        <w:rPr>
          <w:i/>
          <w:sz w:val="28"/>
          <w:szCs w:val="28"/>
          <w:lang w:val="uk-UA"/>
        </w:rPr>
      </w:pPr>
      <w:r w:rsidRPr="002F18D7">
        <w:rPr>
          <w:i/>
          <w:sz w:val="28"/>
          <w:szCs w:val="28"/>
          <w:lang w:val="uk-UA"/>
        </w:rPr>
        <w:t xml:space="preserve">    </w:t>
      </w:r>
      <w:proofErr w:type="spellStart"/>
      <w:r w:rsidRPr="002F18D7">
        <w:rPr>
          <w:i/>
          <w:sz w:val="28"/>
          <w:szCs w:val="28"/>
          <w:lang w:val="uk-UA"/>
        </w:rPr>
        <w:t>if</w:t>
      </w:r>
      <w:proofErr w:type="spellEnd"/>
      <w:r w:rsidRPr="002F18D7">
        <w:rPr>
          <w:i/>
          <w:sz w:val="28"/>
          <w:szCs w:val="28"/>
          <w:lang w:val="uk-UA"/>
        </w:rPr>
        <w:t xml:space="preserve"> (((x*</w:t>
      </w:r>
      <w:proofErr w:type="spellStart"/>
      <w:r w:rsidRPr="002F18D7">
        <w:rPr>
          <w:i/>
          <w:sz w:val="28"/>
          <w:szCs w:val="28"/>
          <w:lang w:val="uk-UA"/>
        </w:rPr>
        <w:t>x+y</w:t>
      </w:r>
      <w:proofErr w:type="spellEnd"/>
      <w:r w:rsidRPr="002F18D7">
        <w:rPr>
          <w:i/>
          <w:sz w:val="28"/>
          <w:szCs w:val="28"/>
          <w:lang w:val="uk-UA"/>
        </w:rPr>
        <w:t>*y&lt;=r*r)&amp;&amp;(x&lt;=-2)&amp;&amp;(y&lt;=-2)) || ((x*</w:t>
      </w:r>
      <w:proofErr w:type="spellStart"/>
      <w:r w:rsidRPr="002F18D7">
        <w:rPr>
          <w:i/>
          <w:sz w:val="28"/>
          <w:szCs w:val="28"/>
          <w:lang w:val="uk-UA"/>
        </w:rPr>
        <w:t>x+y</w:t>
      </w:r>
      <w:proofErr w:type="spellEnd"/>
      <w:r w:rsidRPr="002F18D7">
        <w:rPr>
          <w:i/>
          <w:sz w:val="28"/>
          <w:szCs w:val="28"/>
          <w:lang w:val="uk-UA"/>
        </w:rPr>
        <w:t>*y&lt;=r*r)&amp;&amp;(x&lt;=2)&amp;&amp;(y&lt;=2)))</w:t>
      </w:r>
    </w:p>
    <w:p w:rsidR="009E2B1F" w:rsidRPr="002F18D7" w:rsidRDefault="009E2B1F" w:rsidP="009E2B1F">
      <w:pPr>
        <w:pStyle w:val="af2"/>
        <w:numPr>
          <w:ilvl w:val="0"/>
          <w:numId w:val="1"/>
        </w:numPr>
        <w:spacing w:line="360" w:lineRule="auto"/>
        <w:rPr>
          <w:i/>
          <w:sz w:val="28"/>
          <w:szCs w:val="28"/>
          <w:lang w:val="uk-UA"/>
        </w:rPr>
      </w:pPr>
      <w:r w:rsidRPr="002F18D7">
        <w:rPr>
          <w:i/>
          <w:sz w:val="28"/>
          <w:szCs w:val="28"/>
          <w:lang w:val="uk-UA"/>
        </w:rPr>
        <w:t xml:space="preserve">        </w:t>
      </w:r>
      <w:proofErr w:type="spellStart"/>
      <w:r w:rsidRPr="002F18D7">
        <w:rPr>
          <w:i/>
          <w:sz w:val="28"/>
          <w:szCs w:val="28"/>
          <w:lang w:val="uk-UA"/>
        </w:rPr>
        <w:t>printf</w:t>
      </w:r>
      <w:proofErr w:type="spellEnd"/>
      <w:r w:rsidRPr="002F18D7">
        <w:rPr>
          <w:i/>
          <w:sz w:val="28"/>
          <w:szCs w:val="28"/>
          <w:lang w:val="uk-UA"/>
        </w:rPr>
        <w:t>("</w:t>
      </w:r>
      <w:proofErr w:type="spellStart"/>
      <w:r w:rsidRPr="002F18D7">
        <w:rPr>
          <w:i/>
          <w:sz w:val="28"/>
          <w:szCs w:val="28"/>
          <w:lang w:val="uk-UA"/>
        </w:rPr>
        <w:t>The</w:t>
      </w:r>
      <w:proofErr w:type="spellEnd"/>
      <w:r w:rsidRPr="002F18D7">
        <w:rPr>
          <w:i/>
          <w:sz w:val="28"/>
          <w:szCs w:val="28"/>
          <w:lang w:val="uk-UA"/>
        </w:rPr>
        <w:t xml:space="preserve"> </w:t>
      </w:r>
      <w:proofErr w:type="spellStart"/>
      <w:r w:rsidRPr="002F18D7">
        <w:rPr>
          <w:i/>
          <w:sz w:val="28"/>
          <w:szCs w:val="28"/>
          <w:lang w:val="uk-UA"/>
        </w:rPr>
        <w:t>point</w:t>
      </w:r>
      <w:proofErr w:type="spellEnd"/>
      <w:r w:rsidRPr="002F18D7">
        <w:rPr>
          <w:i/>
          <w:sz w:val="28"/>
          <w:szCs w:val="28"/>
          <w:lang w:val="uk-UA"/>
        </w:rPr>
        <w:t xml:space="preserve"> </w:t>
      </w:r>
      <w:proofErr w:type="spellStart"/>
      <w:r w:rsidRPr="002F18D7">
        <w:rPr>
          <w:i/>
          <w:sz w:val="28"/>
          <w:szCs w:val="28"/>
          <w:lang w:val="uk-UA"/>
        </w:rPr>
        <w:t>belongs</w:t>
      </w:r>
      <w:proofErr w:type="spellEnd"/>
      <w:r w:rsidRPr="002F18D7">
        <w:rPr>
          <w:i/>
          <w:sz w:val="28"/>
          <w:szCs w:val="28"/>
          <w:lang w:val="uk-UA"/>
        </w:rPr>
        <w:t xml:space="preserve"> </w:t>
      </w:r>
      <w:proofErr w:type="spellStart"/>
      <w:r w:rsidRPr="002F18D7">
        <w:rPr>
          <w:i/>
          <w:sz w:val="28"/>
          <w:szCs w:val="28"/>
          <w:lang w:val="uk-UA"/>
        </w:rPr>
        <w:t>to</w:t>
      </w:r>
      <w:proofErr w:type="spellEnd"/>
      <w:r w:rsidRPr="002F18D7">
        <w:rPr>
          <w:i/>
          <w:sz w:val="28"/>
          <w:szCs w:val="28"/>
          <w:lang w:val="uk-UA"/>
        </w:rPr>
        <w:t xml:space="preserve"> </w:t>
      </w:r>
      <w:proofErr w:type="spellStart"/>
      <w:r w:rsidRPr="002F18D7">
        <w:rPr>
          <w:i/>
          <w:sz w:val="28"/>
          <w:szCs w:val="28"/>
          <w:lang w:val="uk-UA"/>
        </w:rPr>
        <w:t>the</w:t>
      </w:r>
      <w:proofErr w:type="spellEnd"/>
      <w:r w:rsidRPr="002F18D7">
        <w:rPr>
          <w:i/>
          <w:sz w:val="28"/>
          <w:szCs w:val="28"/>
          <w:lang w:val="uk-UA"/>
        </w:rPr>
        <w:t xml:space="preserve"> </w:t>
      </w:r>
      <w:proofErr w:type="spellStart"/>
      <w:r w:rsidRPr="002F18D7">
        <w:rPr>
          <w:i/>
          <w:sz w:val="28"/>
          <w:szCs w:val="28"/>
          <w:lang w:val="uk-UA"/>
        </w:rPr>
        <w:t>shaded</w:t>
      </w:r>
      <w:proofErr w:type="spellEnd"/>
      <w:r w:rsidRPr="002F18D7">
        <w:rPr>
          <w:i/>
          <w:sz w:val="28"/>
          <w:szCs w:val="28"/>
          <w:lang w:val="uk-UA"/>
        </w:rPr>
        <w:t xml:space="preserve"> </w:t>
      </w:r>
      <w:proofErr w:type="spellStart"/>
      <w:r w:rsidRPr="002F18D7">
        <w:rPr>
          <w:i/>
          <w:sz w:val="28"/>
          <w:szCs w:val="28"/>
          <w:lang w:val="uk-UA"/>
        </w:rPr>
        <w:t>area</w:t>
      </w:r>
      <w:proofErr w:type="spellEnd"/>
      <w:r w:rsidRPr="002F18D7">
        <w:rPr>
          <w:i/>
          <w:sz w:val="28"/>
          <w:szCs w:val="28"/>
          <w:lang w:val="uk-UA"/>
        </w:rPr>
        <w:t>");</w:t>
      </w:r>
    </w:p>
    <w:p w:rsidR="009E2B1F" w:rsidRPr="002F18D7" w:rsidRDefault="009E2B1F" w:rsidP="009E2B1F">
      <w:pPr>
        <w:pStyle w:val="af2"/>
        <w:numPr>
          <w:ilvl w:val="0"/>
          <w:numId w:val="1"/>
        </w:numPr>
        <w:spacing w:line="360" w:lineRule="auto"/>
        <w:rPr>
          <w:i/>
          <w:sz w:val="28"/>
          <w:szCs w:val="28"/>
          <w:lang w:val="uk-UA"/>
        </w:rPr>
      </w:pPr>
      <w:r w:rsidRPr="002F18D7">
        <w:rPr>
          <w:i/>
          <w:sz w:val="28"/>
          <w:szCs w:val="28"/>
          <w:lang w:val="uk-UA"/>
        </w:rPr>
        <w:t xml:space="preserve">    </w:t>
      </w:r>
      <w:proofErr w:type="spellStart"/>
      <w:r w:rsidRPr="002F18D7">
        <w:rPr>
          <w:i/>
          <w:sz w:val="28"/>
          <w:szCs w:val="28"/>
          <w:lang w:val="uk-UA"/>
        </w:rPr>
        <w:t>else</w:t>
      </w:r>
      <w:proofErr w:type="spellEnd"/>
    </w:p>
    <w:p w:rsidR="009E2B1F" w:rsidRPr="002F18D7" w:rsidRDefault="009E2B1F" w:rsidP="009E2B1F">
      <w:pPr>
        <w:pStyle w:val="af2"/>
        <w:numPr>
          <w:ilvl w:val="0"/>
          <w:numId w:val="1"/>
        </w:numPr>
        <w:spacing w:line="360" w:lineRule="auto"/>
        <w:rPr>
          <w:i/>
          <w:sz w:val="28"/>
          <w:szCs w:val="28"/>
          <w:lang w:val="uk-UA"/>
        </w:rPr>
      </w:pPr>
      <w:r w:rsidRPr="002F18D7">
        <w:rPr>
          <w:i/>
          <w:sz w:val="28"/>
          <w:szCs w:val="28"/>
          <w:lang w:val="uk-UA"/>
        </w:rPr>
        <w:t xml:space="preserve">        </w:t>
      </w:r>
      <w:proofErr w:type="spellStart"/>
      <w:r w:rsidRPr="002F18D7">
        <w:rPr>
          <w:i/>
          <w:sz w:val="28"/>
          <w:szCs w:val="28"/>
          <w:lang w:val="uk-UA"/>
        </w:rPr>
        <w:t>printf</w:t>
      </w:r>
      <w:proofErr w:type="spellEnd"/>
      <w:r w:rsidRPr="002F18D7">
        <w:rPr>
          <w:i/>
          <w:sz w:val="28"/>
          <w:szCs w:val="28"/>
          <w:lang w:val="uk-UA"/>
        </w:rPr>
        <w:t>("</w:t>
      </w:r>
      <w:proofErr w:type="spellStart"/>
      <w:r w:rsidRPr="002F18D7">
        <w:rPr>
          <w:i/>
          <w:sz w:val="28"/>
          <w:szCs w:val="28"/>
          <w:lang w:val="uk-UA"/>
        </w:rPr>
        <w:t>The</w:t>
      </w:r>
      <w:proofErr w:type="spellEnd"/>
      <w:r w:rsidRPr="002F18D7">
        <w:rPr>
          <w:i/>
          <w:sz w:val="28"/>
          <w:szCs w:val="28"/>
          <w:lang w:val="uk-UA"/>
        </w:rPr>
        <w:t xml:space="preserve"> </w:t>
      </w:r>
      <w:proofErr w:type="spellStart"/>
      <w:r w:rsidRPr="002F18D7">
        <w:rPr>
          <w:i/>
          <w:sz w:val="28"/>
          <w:szCs w:val="28"/>
          <w:lang w:val="uk-UA"/>
        </w:rPr>
        <w:t>point</w:t>
      </w:r>
      <w:proofErr w:type="spellEnd"/>
      <w:r w:rsidRPr="002F18D7">
        <w:rPr>
          <w:i/>
          <w:sz w:val="28"/>
          <w:szCs w:val="28"/>
          <w:lang w:val="uk-UA"/>
        </w:rPr>
        <w:t xml:space="preserve"> </w:t>
      </w:r>
      <w:proofErr w:type="spellStart"/>
      <w:r w:rsidRPr="002F18D7">
        <w:rPr>
          <w:i/>
          <w:sz w:val="28"/>
          <w:szCs w:val="28"/>
          <w:lang w:val="uk-UA"/>
        </w:rPr>
        <w:t>does</w:t>
      </w:r>
      <w:proofErr w:type="spellEnd"/>
      <w:r w:rsidRPr="002F18D7">
        <w:rPr>
          <w:i/>
          <w:sz w:val="28"/>
          <w:szCs w:val="28"/>
          <w:lang w:val="uk-UA"/>
        </w:rPr>
        <w:t xml:space="preserve"> </w:t>
      </w:r>
      <w:proofErr w:type="spellStart"/>
      <w:r w:rsidRPr="002F18D7">
        <w:rPr>
          <w:i/>
          <w:sz w:val="28"/>
          <w:szCs w:val="28"/>
          <w:lang w:val="uk-UA"/>
        </w:rPr>
        <w:t>not</w:t>
      </w:r>
      <w:proofErr w:type="spellEnd"/>
      <w:r w:rsidRPr="002F18D7">
        <w:rPr>
          <w:i/>
          <w:sz w:val="28"/>
          <w:szCs w:val="28"/>
          <w:lang w:val="uk-UA"/>
        </w:rPr>
        <w:t xml:space="preserve"> </w:t>
      </w:r>
      <w:proofErr w:type="spellStart"/>
      <w:r w:rsidRPr="002F18D7">
        <w:rPr>
          <w:i/>
          <w:sz w:val="28"/>
          <w:szCs w:val="28"/>
          <w:lang w:val="uk-UA"/>
        </w:rPr>
        <w:t>belong</w:t>
      </w:r>
      <w:proofErr w:type="spellEnd"/>
      <w:r w:rsidRPr="002F18D7">
        <w:rPr>
          <w:i/>
          <w:sz w:val="28"/>
          <w:szCs w:val="28"/>
          <w:lang w:val="uk-UA"/>
        </w:rPr>
        <w:t xml:space="preserve"> </w:t>
      </w:r>
      <w:proofErr w:type="spellStart"/>
      <w:r w:rsidRPr="002F18D7">
        <w:rPr>
          <w:i/>
          <w:sz w:val="28"/>
          <w:szCs w:val="28"/>
          <w:lang w:val="uk-UA"/>
        </w:rPr>
        <w:t>to</w:t>
      </w:r>
      <w:proofErr w:type="spellEnd"/>
      <w:r w:rsidRPr="002F18D7">
        <w:rPr>
          <w:i/>
          <w:sz w:val="28"/>
          <w:szCs w:val="28"/>
          <w:lang w:val="uk-UA"/>
        </w:rPr>
        <w:t xml:space="preserve"> </w:t>
      </w:r>
      <w:proofErr w:type="spellStart"/>
      <w:r w:rsidRPr="002F18D7">
        <w:rPr>
          <w:i/>
          <w:sz w:val="28"/>
          <w:szCs w:val="28"/>
          <w:lang w:val="uk-UA"/>
        </w:rPr>
        <w:t>the</w:t>
      </w:r>
      <w:proofErr w:type="spellEnd"/>
      <w:r w:rsidRPr="002F18D7">
        <w:rPr>
          <w:i/>
          <w:sz w:val="28"/>
          <w:szCs w:val="28"/>
          <w:lang w:val="uk-UA"/>
        </w:rPr>
        <w:t xml:space="preserve"> </w:t>
      </w:r>
      <w:proofErr w:type="spellStart"/>
      <w:r w:rsidRPr="002F18D7">
        <w:rPr>
          <w:i/>
          <w:sz w:val="28"/>
          <w:szCs w:val="28"/>
          <w:lang w:val="uk-UA"/>
        </w:rPr>
        <w:t>shaded</w:t>
      </w:r>
      <w:proofErr w:type="spellEnd"/>
      <w:r w:rsidRPr="002F18D7">
        <w:rPr>
          <w:i/>
          <w:sz w:val="28"/>
          <w:szCs w:val="28"/>
          <w:lang w:val="uk-UA"/>
        </w:rPr>
        <w:t xml:space="preserve"> </w:t>
      </w:r>
      <w:proofErr w:type="spellStart"/>
      <w:r w:rsidRPr="002F18D7">
        <w:rPr>
          <w:i/>
          <w:sz w:val="28"/>
          <w:szCs w:val="28"/>
          <w:lang w:val="uk-UA"/>
        </w:rPr>
        <w:t>area</w:t>
      </w:r>
      <w:proofErr w:type="spellEnd"/>
      <w:r w:rsidRPr="002F18D7">
        <w:rPr>
          <w:i/>
          <w:sz w:val="28"/>
          <w:szCs w:val="28"/>
          <w:lang w:val="uk-UA"/>
        </w:rPr>
        <w:t>");</w:t>
      </w:r>
    </w:p>
    <w:p w:rsidR="009E2B1F" w:rsidRPr="002F18D7" w:rsidRDefault="009E2B1F" w:rsidP="009E2B1F">
      <w:pPr>
        <w:pStyle w:val="af2"/>
        <w:numPr>
          <w:ilvl w:val="0"/>
          <w:numId w:val="1"/>
        </w:numPr>
        <w:spacing w:line="360" w:lineRule="auto"/>
        <w:rPr>
          <w:i/>
          <w:sz w:val="28"/>
          <w:szCs w:val="28"/>
          <w:lang w:val="uk-UA"/>
        </w:rPr>
      </w:pPr>
      <w:r w:rsidRPr="002F18D7">
        <w:rPr>
          <w:i/>
          <w:sz w:val="28"/>
          <w:szCs w:val="28"/>
          <w:lang w:val="uk-UA"/>
        </w:rPr>
        <w:t xml:space="preserve">    </w:t>
      </w:r>
      <w:proofErr w:type="spellStart"/>
      <w:r w:rsidRPr="002F18D7">
        <w:rPr>
          <w:i/>
          <w:sz w:val="28"/>
          <w:szCs w:val="28"/>
          <w:lang w:val="uk-UA"/>
        </w:rPr>
        <w:t>return</w:t>
      </w:r>
      <w:proofErr w:type="spellEnd"/>
      <w:r w:rsidRPr="002F18D7">
        <w:rPr>
          <w:i/>
          <w:sz w:val="28"/>
          <w:szCs w:val="28"/>
          <w:lang w:val="uk-UA"/>
        </w:rPr>
        <w:t xml:space="preserve"> 0;</w:t>
      </w:r>
    </w:p>
    <w:p w:rsidR="009E2B1F" w:rsidRPr="002F18D7" w:rsidRDefault="009E2B1F" w:rsidP="009E2B1F">
      <w:pPr>
        <w:pStyle w:val="af2"/>
        <w:numPr>
          <w:ilvl w:val="0"/>
          <w:numId w:val="1"/>
        </w:numPr>
        <w:spacing w:line="360" w:lineRule="auto"/>
        <w:rPr>
          <w:i/>
          <w:sz w:val="28"/>
          <w:szCs w:val="28"/>
          <w:lang w:val="uk-UA"/>
        </w:rPr>
      </w:pPr>
      <w:r w:rsidRPr="002F18D7">
        <w:rPr>
          <w:i/>
          <w:sz w:val="28"/>
          <w:szCs w:val="28"/>
          <w:lang w:val="uk-UA"/>
        </w:rPr>
        <w:t>}</w:t>
      </w:r>
    </w:p>
    <w:p w:rsidR="009E2B1F" w:rsidRDefault="009E2B1F" w:rsidP="009E2B1F">
      <w:pPr>
        <w:pStyle w:val="2"/>
        <w:rPr>
          <w:lang w:val="en-US"/>
        </w:rPr>
      </w:pPr>
      <w:bookmarkStart w:id="9" w:name="_Toc46939212"/>
      <w:proofErr w:type="spellStart"/>
      <w:r>
        <w:t>Додато</w:t>
      </w:r>
      <w:proofErr w:type="gramStart"/>
      <w:r>
        <w:t>к</w:t>
      </w:r>
      <w:proofErr w:type="spellEnd"/>
      <w:r>
        <w:t>(</w:t>
      </w:r>
      <w:proofErr w:type="gramEnd"/>
      <w:r>
        <w:t>б)</w:t>
      </w:r>
      <w:bookmarkEnd w:id="9"/>
      <w:r>
        <w:rPr>
          <w:lang w:val="uk-UA"/>
        </w:rPr>
        <w:t xml:space="preserve"> </w:t>
      </w:r>
    </w:p>
    <w:p w:rsidR="009E2B1F" w:rsidRPr="002F18D7" w:rsidRDefault="009E2B1F" w:rsidP="009E2B1F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4DBAFB07" wp14:editId="193D2113">
            <wp:extent cx="5935888" cy="1460310"/>
            <wp:effectExtent l="0" t="0" r="825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887" t="10374" r="51991" b="70317"/>
                    <a:stretch/>
                  </pic:blipFill>
                  <pic:spPr bwMode="auto">
                    <a:xfrm>
                      <a:off x="0" y="0"/>
                      <a:ext cx="5948423" cy="1463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2B1F" w:rsidRDefault="009E2B1F" w:rsidP="009E2B1F">
      <w:pPr>
        <w:jc w:val="center"/>
        <w:rPr>
          <w:sz w:val="28"/>
          <w:lang w:val="uk-UA"/>
        </w:rPr>
      </w:pPr>
    </w:p>
    <w:p w:rsidR="009E2B1F" w:rsidRDefault="009E2B1F" w:rsidP="009E2B1F">
      <w:pPr>
        <w:pStyle w:val="1"/>
        <w:pageBreakBefore/>
      </w:pPr>
      <w:bookmarkStart w:id="10" w:name="_Toc46939213"/>
      <w:r>
        <w:rPr>
          <w:bCs/>
        </w:rPr>
        <w:lastRenderedPageBreak/>
        <w:t>Завдання 2</w:t>
      </w:r>
      <w:bookmarkEnd w:id="10"/>
    </w:p>
    <w:p w:rsidR="009E2B1F" w:rsidRDefault="009E2B1F" w:rsidP="009E2B1F">
      <w:pPr>
        <w:pStyle w:val="2"/>
      </w:pPr>
      <w:bookmarkStart w:id="11" w:name="_Toc46939214"/>
      <w:r>
        <w:lastRenderedPageBreak/>
        <w:t>ПОСТАНОВКА ЗАДАЧІ</w:t>
      </w:r>
      <w:bookmarkEnd w:id="11"/>
    </w:p>
    <w:p w:rsidR="009E2B1F" w:rsidRDefault="009E2B1F" w:rsidP="009E2B1F">
      <w:pPr>
        <w:pStyle w:val="3"/>
        <w:rPr>
          <w:lang w:val="uk-UA"/>
        </w:rPr>
      </w:pPr>
      <w:bookmarkStart w:id="12" w:name="_Toc46939215"/>
      <w:proofErr w:type="spellStart"/>
      <w:r>
        <w:t>Опис</w:t>
      </w:r>
      <w:proofErr w:type="spellEnd"/>
      <w:r>
        <w:t xml:space="preserve"> </w:t>
      </w:r>
      <w:proofErr w:type="spellStart"/>
      <w:r>
        <w:t>завдання</w:t>
      </w:r>
      <w:bookmarkEnd w:id="12"/>
      <w:proofErr w:type="spellEnd"/>
    </w:p>
    <w:p w:rsidR="009E2B1F" w:rsidRPr="00BE0472" w:rsidRDefault="009E2B1F" w:rsidP="009E2B1F">
      <w:pPr>
        <w:pStyle w:val="a0"/>
        <w:spacing w:line="360" w:lineRule="auto"/>
        <w:rPr>
          <w:sz w:val="28"/>
          <w:szCs w:val="28"/>
          <w:lang w:val="uk-UA"/>
        </w:rPr>
      </w:pPr>
      <w:r w:rsidRPr="00BE0472">
        <w:rPr>
          <w:sz w:val="28"/>
          <w:szCs w:val="28"/>
          <w:lang w:val="uk-UA"/>
        </w:rPr>
        <w:t>Варіант 13</w:t>
      </w:r>
    </w:p>
    <w:p w:rsidR="009E2B1F" w:rsidRDefault="009E2B1F" w:rsidP="009E2B1F">
      <w:pPr>
        <w:pStyle w:val="af2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 w:rsidRPr="0085789E">
        <w:rPr>
          <w:b/>
          <w:sz w:val="28"/>
          <w:szCs w:val="28"/>
          <w:lang w:val="uk-UA"/>
        </w:rPr>
        <w:t>2.1</w:t>
      </w:r>
      <w:r>
        <w:rPr>
          <w:sz w:val="28"/>
          <w:szCs w:val="28"/>
          <w:lang w:val="uk-UA"/>
        </w:rPr>
        <w:t xml:space="preserve"> </w:t>
      </w:r>
      <w:proofErr w:type="spellStart"/>
      <w:r w:rsidRPr="00BE0472">
        <w:rPr>
          <w:sz w:val="28"/>
          <w:szCs w:val="28"/>
        </w:rPr>
        <w:t>Знайти</w:t>
      </w:r>
      <w:proofErr w:type="spellEnd"/>
      <w:r w:rsidRPr="00BE0472">
        <w:rPr>
          <w:sz w:val="28"/>
          <w:szCs w:val="28"/>
        </w:rPr>
        <w:t xml:space="preserve"> </w:t>
      </w:r>
      <w:proofErr w:type="spellStart"/>
      <w:r w:rsidRPr="00BE0472">
        <w:rPr>
          <w:sz w:val="28"/>
          <w:szCs w:val="28"/>
        </w:rPr>
        <w:t>мінімальний</w:t>
      </w:r>
      <w:proofErr w:type="spellEnd"/>
      <w:r w:rsidRPr="00BE0472">
        <w:rPr>
          <w:sz w:val="28"/>
          <w:szCs w:val="28"/>
        </w:rPr>
        <w:t xml:space="preserve"> та </w:t>
      </w:r>
      <w:proofErr w:type="spellStart"/>
      <w:r w:rsidRPr="00BE0472">
        <w:rPr>
          <w:sz w:val="28"/>
          <w:szCs w:val="28"/>
        </w:rPr>
        <w:t>максимальний</w:t>
      </w:r>
      <w:proofErr w:type="spellEnd"/>
      <w:r w:rsidRPr="00BE0472">
        <w:rPr>
          <w:sz w:val="28"/>
          <w:szCs w:val="28"/>
        </w:rPr>
        <w:t xml:space="preserve"> </w:t>
      </w:r>
      <w:proofErr w:type="spellStart"/>
      <w:r w:rsidRPr="00BE0472">
        <w:rPr>
          <w:sz w:val="28"/>
          <w:szCs w:val="28"/>
        </w:rPr>
        <w:t>елементи</w:t>
      </w:r>
      <w:proofErr w:type="spellEnd"/>
      <w:r w:rsidRPr="00BE0472">
        <w:rPr>
          <w:sz w:val="28"/>
          <w:szCs w:val="28"/>
        </w:rPr>
        <w:t xml:space="preserve"> </w:t>
      </w:r>
      <w:proofErr w:type="spellStart"/>
      <w:r w:rsidRPr="00BE0472">
        <w:rPr>
          <w:sz w:val="28"/>
          <w:szCs w:val="28"/>
        </w:rPr>
        <w:t>заданого</w:t>
      </w:r>
      <w:proofErr w:type="spellEnd"/>
      <w:r w:rsidRPr="00BE0472">
        <w:rPr>
          <w:sz w:val="28"/>
          <w:szCs w:val="28"/>
        </w:rPr>
        <w:t xml:space="preserve"> </w:t>
      </w:r>
      <w:proofErr w:type="spellStart"/>
      <w:r w:rsidRPr="00BE0472">
        <w:rPr>
          <w:sz w:val="28"/>
          <w:szCs w:val="28"/>
        </w:rPr>
        <w:t>масиву</w:t>
      </w:r>
      <w:proofErr w:type="spellEnd"/>
      <w:r w:rsidRPr="00BE0472">
        <w:rPr>
          <w:sz w:val="28"/>
          <w:szCs w:val="28"/>
        </w:rPr>
        <w:t xml:space="preserve"> К(9) і </w:t>
      </w:r>
      <w:proofErr w:type="spellStart"/>
      <w:r w:rsidRPr="00BE0472">
        <w:rPr>
          <w:sz w:val="28"/>
          <w:szCs w:val="28"/>
        </w:rPr>
        <w:t>поміняти</w:t>
      </w:r>
      <w:proofErr w:type="spellEnd"/>
      <w:r w:rsidRPr="00BE0472">
        <w:rPr>
          <w:sz w:val="28"/>
          <w:szCs w:val="28"/>
        </w:rPr>
        <w:t xml:space="preserve"> </w:t>
      </w:r>
      <w:proofErr w:type="spellStart"/>
      <w:r w:rsidRPr="00BE0472">
        <w:rPr>
          <w:sz w:val="28"/>
          <w:szCs w:val="28"/>
        </w:rPr>
        <w:t>їх</w:t>
      </w:r>
      <w:proofErr w:type="spellEnd"/>
      <w:r w:rsidRPr="00BE0472">
        <w:rPr>
          <w:sz w:val="28"/>
          <w:szCs w:val="28"/>
        </w:rPr>
        <w:t xml:space="preserve"> </w:t>
      </w:r>
      <w:proofErr w:type="spellStart"/>
      <w:r w:rsidRPr="00BE0472">
        <w:rPr>
          <w:sz w:val="28"/>
          <w:szCs w:val="28"/>
        </w:rPr>
        <w:t>місцями</w:t>
      </w:r>
      <w:proofErr w:type="spellEnd"/>
      <w:r w:rsidRPr="00BE0472">
        <w:rPr>
          <w:sz w:val="28"/>
          <w:szCs w:val="28"/>
        </w:rPr>
        <w:t xml:space="preserve">. </w:t>
      </w:r>
      <w:proofErr w:type="spellStart"/>
      <w:r w:rsidRPr="00BE0472">
        <w:rPr>
          <w:sz w:val="28"/>
          <w:szCs w:val="28"/>
        </w:rPr>
        <w:t>Вивести</w:t>
      </w:r>
      <w:proofErr w:type="spellEnd"/>
      <w:r w:rsidRPr="00BE0472">
        <w:rPr>
          <w:sz w:val="28"/>
          <w:szCs w:val="28"/>
        </w:rPr>
        <w:t xml:space="preserve"> </w:t>
      </w:r>
      <w:proofErr w:type="spellStart"/>
      <w:r w:rsidRPr="00BE0472">
        <w:rPr>
          <w:sz w:val="28"/>
          <w:szCs w:val="28"/>
        </w:rPr>
        <w:t>мінімальний</w:t>
      </w:r>
      <w:proofErr w:type="spellEnd"/>
      <w:r w:rsidRPr="00BE0472">
        <w:rPr>
          <w:sz w:val="28"/>
          <w:szCs w:val="28"/>
        </w:rPr>
        <w:t xml:space="preserve"> і </w:t>
      </w:r>
      <w:proofErr w:type="spellStart"/>
      <w:r w:rsidRPr="00BE0472">
        <w:rPr>
          <w:sz w:val="28"/>
          <w:szCs w:val="28"/>
        </w:rPr>
        <w:t>максимальний</w:t>
      </w:r>
      <w:proofErr w:type="spellEnd"/>
      <w:r w:rsidRPr="00BE0472">
        <w:rPr>
          <w:sz w:val="28"/>
          <w:szCs w:val="28"/>
        </w:rPr>
        <w:t xml:space="preserve"> </w:t>
      </w:r>
      <w:proofErr w:type="spellStart"/>
      <w:r w:rsidRPr="00BE0472">
        <w:rPr>
          <w:sz w:val="28"/>
          <w:szCs w:val="28"/>
        </w:rPr>
        <w:t>елементи</w:t>
      </w:r>
      <w:proofErr w:type="spellEnd"/>
      <w:r w:rsidRPr="00BE0472">
        <w:rPr>
          <w:sz w:val="28"/>
          <w:szCs w:val="28"/>
        </w:rPr>
        <w:t xml:space="preserve">, </w:t>
      </w:r>
      <w:proofErr w:type="spellStart"/>
      <w:r w:rsidRPr="00BE0472">
        <w:rPr>
          <w:sz w:val="28"/>
          <w:szCs w:val="28"/>
        </w:rPr>
        <w:t>початковий</w:t>
      </w:r>
      <w:proofErr w:type="spellEnd"/>
      <w:r w:rsidRPr="00BE0472">
        <w:rPr>
          <w:sz w:val="28"/>
          <w:szCs w:val="28"/>
        </w:rPr>
        <w:t xml:space="preserve">  та </w:t>
      </w:r>
      <w:proofErr w:type="spellStart"/>
      <w:r w:rsidRPr="00BE0472">
        <w:rPr>
          <w:sz w:val="28"/>
          <w:szCs w:val="28"/>
        </w:rPr>
        <w:t>перетворений</w:t>
      </w:r>
      <w:proofErr w:type="spellEnd"/>
      <w:r w:rsidRPr="00BE0472">
        <w:rPr>
          <w:sz w:val="28"/>
          <w:szCs w:val="28"/>
        </w:rPr>
        <w:t xml:space="preserve"> </w:t>
      </w:r>
      <w:proofErr w:type="spellStart"/>
      <w:r w:rsidRPr="00BE0472">
        <w:rPr>
          <w:sz w:val="28"/>
          <w:szCs w:val="28"/>
        </w:rPr>
        <w:t>масиви</w:t>
      </w:r>
      <w:proofErr w:type="spellEnd"/>
      <w:r w:rsidRPr="00BE0472">
        <w:rPr>
          <w:sz w:val="28"/>
          <w:szCs w:val="28"/>
        </w:rPr>
        <w:t xml:space="preserve">. </w:t>
      </w:r>
    </w:p>
    <w:p w:rsidR="009E2B1F" w:rsidRPr="00000630" w:rsidRDefault="009E2B1F" w:rsidP="009E2B1F">
      <w:pPr>
        <w:pStyle w:val="af2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2291C">
        <w:rPr>
          <w:b/>
          <w:sz w:val="28"/>
          <w:szCs w:val="28"/>
          <w:lang w:val="uk-UA"/>
        </w:rPr>
        <w:t>2.2</w:t>
      </w:r>
      <w:r>
        <w:rPr>
          <w:sz w:val="28"/>
          <w:szCs w:val="28"/>
          <w:lang w:val="uk-UA"/>
        </w:rPr>
        <w:t xml:space="preserve"> </w:t>
      </w:r>
      <w:proofErr w:type="spellStart"/>
      <w:r w:rsidRPr="0062291C">
        <w:rPr>
          <w:sz w:val="28"/>
          <w:szCs w:val="28"/>
        </w:rPr>
        <w:t>Вибрати</w:t>
      </w:r>
      <w:proofErr w:type="spellEnd"/>
      <w:r w:rsidRPr="0062291C">
        <w:rPr>
          <w:sz w:val="28"/>
          <w:szCs w:val="28"/>
        </w:rPr>
        <w:t xml:space="preserve"> з </w:t>
      </w:r>
      <w:proofErr w:type="spellStart"/>
      <w:r w:rsidRPr="0062291C">
        <w:rPr>
          <w:sz w:val="28"/>
          <w:szCs w:val="28"/>
        </w:rPr>
        <w:t>масиву</w:t>
      </w:r>
      <w:proofErr w:type="spellEnd"/>
      <w:r w:rsidRPr="0062291C">
        <w:rPr>
          <w:sz w:val="28"/>
          <w:szCs w:val="28"/>
        </w:rPr>
        <w:t xml:space="preserve"> D(12) </w:t>
      </w:r>
      <w:proofErr w:type="spellStart"/>
      <w:r w:rsidRPr="0062291C">
        <w:rPr>
          <w:sz w:val="28"/>
          <w:szCs w:val="28"/>
        </w:rPr>
        <w:t>вiд'ємнi</w:t>
      </w:r>
      <w:proofErr w:type="spellEnd"/>
      <w:r w:rsidRPr="0062291C">
        <w:rPr>
          <w:sz w:val="28"/>
          <w:szCs w:val="28"/>
        </w:rPr>
        <w:t xml:space="preserve"> </w:t>
      </w:r>
      <w:proofErr w:type="spellStart"/>
      <w:r w:rsidRPr="0062291C">
        <w:rPr>
          <w:sz w:val="28"/>
          <w:szCs w:val="28"/>
        </w:rPr>
        <w:t>елементи</w:t>
      </w:r>
      <w:proofErr w:type="spellEnd"/>
      <w:r w:rsidRPr="0062291C">
        <w:rPr>
          <w:sz w:val="28"/>
          <w:szCs w:val="28"/>
        </w:rPr>
        <w:t xml:space="preserve">, </w:t>
      </w:r>
      <w:proofErr w:type="spellStart"/>
      <w:r w:rsidRPr="0062291C">
        <w:rPr>
          <w:sz w:val="28"/>
          <w:szCs w:val="28"/>
        </w:rPr>
        <w:t>вiдсортувати</w:t>
      </w:r>
      <w:proofErr w:type="spellEnd"/>
      <w:r w:rsidRPr="0062291C">
        <w:rPr>
          <w:sz w:val="28"/>
          <w:szCs w:val="28"/>
        </w:rPr>
        <w:t xml:space="preserve"> </w:t>
      </w:r>
      <w:proofErr w:type="spellStart"/>
      <w:r w:rsidRPr="0062291C">
        <w:rPr>
          <w:sz w:val="28"/>
          <w:szCs w:val="28"/>
        </w:rPr>
        <w:t>їх</w:t>
      </w:r>
      <w:proofErr w:type="spellEnd"/>
      <w:r w:rsidRPr="0062291C">
        <w:rPr>
          <w:sz w:val="28"/>
          <w:szCs w:val="28"/>
        </w:rPr>
        <w:t xml:space="preserve"> за </w:t>
      </w:r>
      <w:proofErr w:type="spellStart"/>
      <w:r w:rsidRPr="0062291C">
        <w:rPr>
          <w:sz w:val="28"/>
          <w:szCs w:val="28"/>
        </w:rPr>
        <w:t>спаданням</w:t>
      </w:r>
      <w:proofErr w:type="spellEnd"/>
      <w:r w:rsidRPr="0062291C">
        <w:rPr>
          <w:sz w:val="28"/>
          <w:szCs w:val="28"/>
        </w:rPr>
        <w:t xml:space="preserve"> та</w:t>
      </w:r>
      <w:r>
        <w:rPr>
          <w:sz w:val="28"/>
          <w:szCs w:val="28"/>
          <w:lang w:val="uk-UA"/>
        </w:rPr>
        <w:t xml:space="preserve"> </w:t>
      </w:r>
      <w:r w:rsidRPr="0062291C">
        <w:rPr>
          <w:sz w:val="28"/>
          <w:szCs w:val="28"/>
        </w:rPr>
        <w:t xml:space="preserve">занести у </w:t>
      </w:r>
      <w:proofErr w:type="spellStart"/>
      <w:r w:rsidRPr="0062291C">
        <w:rPr>
          <w:sz w:val="28"/>
          <w:szCs w:val="28"/>
        </w:rPr>
        <w:t>масив</w:t>
      </w:r>
      <w:proofErr w:type="spellEnd"/>
      <w:r w:rsidRPr="0062291C">
        <w:rPr>
          <w:sz w:val="28"/>
          <w:szCs w:val="28"/>
        </w:rPr>
        <w:t xml:space="preserve"> Z. </w:t>
      </w:r>
      <w:proofErr w:type="spellStart"/>
      <w:r w:rsidRPr="0062291C">
        <w:rPr>
          <w:sz w:val="28"/>
          <w:szCs w:val="28"/>
        </w:rPr>
        <w:t>Вивести</w:t>
      </w:r>
      <w:proofErr w:type="spellEnd"/>
      <w:r w:rsidRPr="0062291C">
        <w:rPr>
          <w:sz w:val="28"/>
          <w:szCs w:val="28"/>
        </w:rPr>
        <w:t xml:space="preserve"> </w:t>
      </w:r>
      <w:proofErr w:type="spellStart"/>
      <w:r w:rsidRPr="0062291C">
        <w:rPr>
          <w:sz w:val="28"/>
          <w:szCs w:val="28"/>
        </w:rPr>
        <w:t>обидва</w:t>
      </w:r>
      <w:proofErr w:type="spellEnd"/>
      <w:r w:rsidRPr="0062291C">
        <w:rPr>
          <w:sz w:val="28"/>
          <w:szCs w:val="28"/>
        </w:rPr>
        <w:t xml:space="preserve"> </w:t>
      </w:r>
      <w:proofErr w:type="spellStart"/>
      <w:r w:rsidRPr="0062291C">
        <w:rPr>
          <w:sz w:val="28"/>
          <w:szCs w:val="28"/>
        </w:rPr>
        <w:t>масиви</w:t>
      </w:r>
      <w:proofErr w:type="spellEnd"/>
      <w:r w:rsidRPr="0062291C">
        <w:rPr>
          <w:sz w:val="28"/>
          <w:szCs w:val="28"/>
        </w:rPr>
        <w:t xml:space="preserve">. </w:t>
      </w:r>
    </w:p>
    <w:p w:rsidR="009E2B1F" w:rsidRDefault="009E2B1F" w:rsidP="009E2B1F">
      <w:pPr>
        <w:pStyle w:val="2"/>
        <w:rPr>
          <w:lang w:val="uk-UA"/>
        </w:rPr>
      </w:pPr>
      <w:bookmarkStart w:id="13" w:name="_Toc46939216"/>
      <w:r>
        <w:t>ТЕОРЕТИЧНІ ВІДОМОСТІ</w:t>
      </w:r>
      <w:bookmarkEnd w:id="13"/>
    </w:p>
    <w:p w:rsidR="009E2B1F" w:rsidRDefault="009E2B1F" w:rsidP="009E2B1F">
      <w:pPr>
        <w:pStyle w:val="ad"/>
        <w:numPr>
          <w:ilvl w:val="0"/>
          <w:numId w:val="1"/>
        </w:numPr>
        <w:spacing w:after="283" w:line="360" w:lineRule="auto"/>
        <w:jc w:val="both"/>
        <w:rPr>
          <w:color w:val="000000"/>
          <w:sz w:val="28"/>
          <w:lang w:val="uk-UA"/>
        </w:rPr>
      </w:pPr>
      <w:r w:rsidRPr="00102116">
        <w:rPr>
          <w:b/>
          <w:color w:val="000000"/>
          <w:sz w:val="28"/>
          <w:lang w:val="uk-UA"/>
        </w:rPr>
        <w:t>2.1</w:t>
      </w:r>
      <w:r>
        <w:rPr>
          <w:color w:val="000000"/>
          <w:sz w:val="28"/>
          <w:lang w:val="uk-UA"/>
        </w:rPr>
        <w:t xml:space="preserve"> </w:t>
      </w:r>
      <w:r>
        <w:rPr>
          <w:color w:val="000000"/>
          <w:sz w:val="28"/>
        </w:rPr>
        <w:t xml:space="preserve">При </w:t>
      </w:r>
      <w:proofErr w:type="spellStart"/>
      <w:r>
        <w:rPr>
          <w:color w:val="000000"/>
          <w:sz w:val="28"/>
        </w:rPr>
        <w:t>розв’язанні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поставленої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задачі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були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використані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наступні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засоби</w:t>
      </w:r>
      <w:proofErr w:type="spellEnd"/>
      <w:r>
        <w:rPr>
          <w:color w:val="000000"/>
          <w:sz w:val="28"/>
        </w:rPr>
        <w:t>:</w:t>
      </w:r>
    </w:p>
    <w:p w:rsidR="009E2B1F" w:rsidRPr="00BE0472" w:rsidRDefault="009E2B1F" w:rsidP="009E2B1F">
      <w:pPr>
        <w:pStyle w:val="ad"/>
        <w:numPr>
          <w:ilvl w:val="0"/>
          <w:numId w:val="6"/>
        </w:numPr>
        <w:spacing w:after="283" w:line="360" w:lineRule="auto"/>
        <w:jc w:val="both"/>
        <w:rPr>
          <w:lang w:val="uk-UA"/>
        </w:rPr>
      </w:pPr>
      <w:r>
        <w:rPr>
          <w:color w:val="000000"/>
          <w:sz w:val="28"/>
          <w:lang w:val="uk-UA"/>
        </w:rPr>
        <w:t xml:space="preserve">умовний оператор вибору </w:t>
      </w:r>
      <w:r>
        <w:rPr>
          <w:color w:val="000000"/>
          <w:sz w:val="28"/>
          <w:lang w:val="en-US"/>
        </w:rPr>
        <w:t>if</w:t>
      </w:r>
      <w:r w:rsidRPr="00BE0472">
        <w:rPr>
          <w:color w:val="000000"/>
          <w:sz w:val="28"/>
        </w:rPr>
        <w:t xml:space="preserve">, </w:t>
      </w:r>
      <w:r>
        <w:rPr>
          <w:color w:val="000000"/>
          <w:sz w:val="28"/>
          <w:lang w:val="uk-UA"/>
        </w:rPr>
        <w:t>за допомогою якого визначала максимальний та мінімальний елементи</w:t>
      </w:r>
    </w:p>
    <w:p w:rsidR="009E2B1F" w:rsidRPr="00C47257" w:rsidRDefault="009E2B1F" w:rsidP="009E2B1F">
      <w:pPr>
        <w:pStyle w:val="ad"/>
        <w:numPr>
          <w:ilvl w:val="0"/>
          <w:numId w:val="6"/>
        </w:numPr>
        <w:spacing w:after="283" w:line="360" w:lineRule="auto"/>
        <w:jc w:val="both"/>
        <w:rPr>
          <w:lang w:val="uk-UA"/>
        </w:rPr>
      </w:pPr>
      <w:r>
        <w:rPr>
          <w:color w:val="000000"/>
          <w:sz w:val="28"/>
          <w:lang w:val="uk-UA"/>
        </w:rPr>
        <w:t xml:space="preserve">оператор </w:t>
      </w:r>
      <w:proofErr w:type="spellStart"/>
      <w:r w:rsidRPr="00BE0472">
        <w:rPr>
          <w:sz w:val="28"/>
          <w:szCs w:val="28"/>
          <w:lang w:val="uk-UA"/>
        </w:rPr>
        <w:t>while</w:t>
      </w:r>
      <w:proofErr w:type="spellEnd"/>
      <w:r>
        <w:rPr>
          <w:sz w:val="28"/>
          <w:szCs w:val="28"/>
          <w:lang w:val="uk-UA"/>
        </w:rPr>
        <w:t xml:space="preserve"> для перевірки кількості елементів</w:t>
      </w:r>
    </w:p>
    <w:p w:rsidR="009E2B1F" w:rsidRPr="00102116" w:rsidRDefault="009E2B1F" w:rsidP="009E2B1F">
      <w:pPr>
        <w:pStyle w:val="ad"/>
        <w:numPr>
          <w:ilvl w:val="0"/>
          <w:numId w:val="6"/>
        </w:numPr>
        <w:spacing w:after="283" w:line="360" w:lineRule="auto"/>
        <w:jc w:val="both"/>
        <w:rPr>
          <w:lang w:val="uk-UA"/>
        </w:rPr>
      </w:pPr>
      <w:proofErr w:type="spellStart"/>
      <w:r>
        <w:rPr>
          <w:sz w:val="28"/>
          <w:szCs w:val="28"/>
          <w:lang w:val="uk-UA"/>
        </w:rPr>
        <w:t>рандомне</w:t>
      </w:r>
      <w:proofErr w:type="spellEnd"/>
      <w:r>
        <w:rPr>
          <w:sz w:val="28"/>
          <w:szCs w:val="28"/>
          <w:lang w:val="uk-UA"/>
        </w:rPr>
        <w:t xml:space="preserve"> заповнення масиву за допомогою функції </w:t>
      </w:r>
      <w:proofErr w:type="spellStart"/>
      <w:r w:rsidRPr="00C47257">
        <w:rPr>
          <w:sz w:val="28"/>
          <w:szCs w:val="28"/>
          <w:lang w:val="uk-UA"/>
        </w:rPr>
        <w:t>rand</w:t>
      </w:r>
      <w:proofErr w:type="spellEnd"/>
      <w:r w:rsidRPr="00C47257">
        <w:rPr>
          <w:sz w:val="28"/>
          <w:szCs w:val="28"/>
          <w:lang w:val="uk-UA"/>
        </w:rPr>
        <w:t>()%</w:t>
      </w:r>
    </w:p>
    <w:p w:rsidR="009E2B1F" w:rsidRDefault="009E2B1F" w:rsidP="009E2B1F">
      <w:pPr>
        <w:pStyle w:val="ad"/>
        <w:numPr>
          <w:ilvl w:val="0"/>
          <w:numId w:val="1"/>
        </w:numPr>
        <w:spacing w:after="283" w:line="360" w:lineRule="auto"/>
        <w:jc w:val="both"/>
        <w:rPr>
          <w:color w:val="000000"/>
          <w:sz w:val="28"/>
          <w:lang w:val="uk-UA"/>
        </w:rPr>
      </w:pPr>
      <w:r w:rsidRPr="00102116">
        <w:rPr>
          <w:b/>
          <w:sz w:val="28"/>
          <w:szCs w:val="28"/>
          <w:lang w:val="uk-UA"/>
        </w:rPr>
        <w:t>2.2</w:t>
      </w:r>
      <w:r w:rsidRPr="00102116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При </w:t>
      </w:r>
      <w:proofErr w:type="spellStart"/>
      <w:r>
        <w:rPr>
          <w:color w:val="000000"/>
          <w:sz w:val="28"/>
        </w:rPr>
        <w:t>розв’язанні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поставленої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задачі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були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використані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наступні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засоби</w:t>
      </w:r>
      <w:proofErr w:type="spellEnd"/>
      <w:r>
        <w:rPr>
          <w:color w:val="000000"/>
          <w:sz w:val="28"/>
        </w:rPr>
        <w:t>:</w:t>
      </w:r>
    </w:p>
    <w:p w:rsidR="009E2B1F" w:rsidRPr="0085789E" w:rsidRDefault="009E2B1F" w:rsidP="009E2B1F">
      <w:pPr>
        <w:pStyle w:val="ad"/>
        <w:numPr>
          <w:ilvl w:val="0"/>
          <w:numId w:val="6"/>
        </w:numPr>
        <w:spacing w:after="283" w:line="360" w:lineRule="auto"/>
        <w:jc w:val="both"/>
        <w:rPr>
          <w:lang w:val="uk-UA"/>
        </w:rPr>
      </w:pPr>
      <w:r w:rsidRPr="0085789E">
        <w:rPr>
          <w:color w:val="000000"/>
          <w:sz w:val="28"/>
          <w:lang w:val="uk-UA"/>
        </w:rPr>
        <w:t xml:space="preserve">умовний оператор вибору </w:t>
      </w:r>
      <w:r w:rsidRPr="0085789E">
        <w:rPr>
          <w:color w:val="000000"/>
          <w:sz w:val="28"/>
          <w:lang w:val="en-US"/>
        </w:rPr>
        <w:t>if</w:t>
      </w:r>
    </w:p>
    <w:p w:rsidR="009E2B1F" w:rsidRPr="0085789E" w:rsidRDefault="009E2B1F" w:rsidP="009E2B1F">
      <w:pPr>
        <w:pStyle w:val="ad"/>
        <w:numPr>
          <w:ilvl w:val="0"/>
          <w:numId w:val="6"/>
        </w:numPr>
        <w:spacing w:after="283" w:line="360" w:lineRule="auto"/>
        <w:jc w:val="both"/>
        <w:rPr>
          <w:lang w:val="uk-UA"/>
        </w:rPr>
      </w:pPr>
      <w:r>
        <w:rPr>
          <w:color w:val="000000"/>
          <w:sz w:val="28"/>
          <w:lang w:val="uk-UA"/>
        </w:rPr>
        <w:t>спосіб сортування бульбашкою</w:t>
      </w:r>
    </w:p>
    <w:p w:rsidR="009E2B1F" w:rsidRPr="00102116" w:rsidRDefault="009E2B1F" w:rsidP="009E2B1F">
      <w:pPr>
        <w:pStyle w:val="ad"/>
        <w:numPr>
          <w:ilvl w:val="0"/>
          <w:numId w:val="6"/>
        </w:numPr>
        <w:spacing w:after="283" w:line="360" w:lineRule="auto"/>
        <w:jc w:val="both"/>
        <w:rPr>
          <w:lang w:val="uk-UA"/>
        </w:rPr>
      </w:pPr>
      <w:r>
        <w:rPr>
          <w:color w:val="000000"/>
          <w:sz w:val="28"/>
          <w:lang w:val="uk-UA"/>
        </w:rPr>
        <w:t>відбір від</w:t>
      </w:r>
      <w:r w:rsidRPr="0085789E">
        <w:rPr>
          <w:color w:val="000000"/>
          <w:sz w:val="28"/>
        </w:rPr>
        <w:t>’</w:t>
      </w:r>
      <w:r>
        <w:rPr>
          <w:color w:val="000000"/>
          <w:sz w:val="28"/>
          <w:lang w:val="uk-UA"/>
        </w:rPr>
        <w:t xml:space="preserve">ємних елементів за допомогою оператора </w:t>
      </w:r>
      <w:r w:rsidRPr="0085789E">
        <w:rPr>
          <w:color w:val="000000"/>
          <w:sz w:val="28"/>
          <w:lang w:val="uk-UA"/>
        </w:rPr>
        <w:t xml:space="preserve">вибору </w:t>
      </w:r>
      <w:r w:rsidRPr="0085789E">
        <w:rPr>
          <w:color w:val="000000"/>
          <w:sz w:val="28"/>
          <w:lang w:val="en-US"/>
        </w:rPr>
        <w:t>if</w:t>
      </w:r>
    </w:p>
    <w:p w:rsidR="009E2B1F" w:rsidRPr="00BE0472" w:rsidRDefault="009E2B1F" w:rsidP="009E2B1F">
      <w:pPr>
        <w:pStyle w:val="2"/>
        <w:rPr>
          <w:lang w:val="uk-UA"/>
        </w:rPr>
      </w:pPr>
      <w:bookmarkStart w:id="14" w:name="_Toc46939217"/>
      <w:r>
        <w:t>СХЕМИ АЛГОРИТМІВ ОСНОВНИХ ФУНКЦІЙ</w:t>
      </w:r>
      <w:bookmarkEnd w:id="14"/>
    </w:p>
    <w:p w:rsidR="009E2B1F" w:rsidRDefault="009E2B1F" w:rsidP="009E2B1F">
      <w:pPr>
        <w:pStyle w:val="3"/>
      </w:pPr>
      <w:bookmarkStart w:id="15" w:name="_Toc46939218"/>
      <w:r>
        <w:t xml:space="preserve">Список </w:t>
      </w:r>
      <w:proofErr w:type="spellStart"/>
      <w:proofErr w:type="gramStart"/>
      <w:r>
        <w:t>п</w:t>
      </w:r>
      <w:proofErr w:type="gramEnd"/>
      <w:r>
        <w:t>ідключених</w:t>
      </w:r>
      <w:proofErr w:type="spellEnd"/>
      <w:r>
        <w:t xml:space="preserve"> </w:t>
      </w:r>
      <w:proofErr w:type="spellStart"/>
      <w:r>
        <w:t>бібліотек</w:t>
      </w:r>
      <w:proofErr w:type="spellEnd"/>
      <w:r>
        <w:t>:</w:t>
      </w:r>
      <w:bookmarkEnd w:id="15"/>
    </w:p>
    <w:p w:rsidR="009E2B1F" w:rsidRPr="002F18D7" w:rsidRDefault="009E2B1F" w:rsidP="009E2B1F">
      <w:pPr>
        <w:pStyle w:val="af2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 w:rsidRPr="002F18D7">
        <w:rPr>
          <w:sz w:val="28"/>
          <w:szCs w:val="28"/>
          <w:lang w:val="uk-UA"/>
        </w:rPr>
        <w:t>#</w:t>
      </w:r>
      <w:proofErr w:type="spellStart"/>
      <w:r w:rsidRPr="002F18D7">
        <w:rPr>
          <w:sz w:val="28"/>
          <w:szCs w:val="28"/>
          <w:lang w:val="uk-UA"/>
        </w:rPr>
        <w:t>include</w:t>
      </w:r>
      <w:proofErr w:type="spellEnd"/>
      <w:r w:rsidRPr="002F18D7">
        <w:rPr>
          <w:sz w:val="28"/>
          <w:szCs w:val="28"/>
          <w:lang w:val="uk-UA"/>
        </w:rPr>
        <w:t xml:space="preserve"> &lt;</w:t>
      </w:r>
      <w:proofErr w:type="spellStart"/>
      <w:r w:rsidRPr="002F18D7">
        <w:rPr>
          <w:sz w:val="28"/>
          <w:szCs w:val="28"/>
          <w:lang w:val="uk-UA"/>
        </w:rPr>
        <w:t>stdio.h</w:t>
      </w:r>
      <w:proofErr w:type="spellEnd"/>
      <w:r w:rsidRPr="002F18D7">
        <w:rPr>
          <w:sz w:val="28"/>
          <w:szCs w:val="28"/>
          <w:lang w:val="uk-UA"/>
        </w:rPr>
        <w:t>&gt;</w:t>
      </w:r>
    </w:p>
    <w:p w:rsidR="009E2B1F" w:rsidRPr="00C47257" w:rsidRDefault="009E2B1F" w:rsidP="009E2B1F">
      <w:pPr>
        <w:pStyle w:val="af2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 w:rsidRPr="002F18D7">
        <w:rPr>
          <w:sz w:val="28"/>
          <w:szCs w:val="28"/>
          <w:lang w:val="uk-UA"/>
        </w:rPr>
        <w:t>#</w:t>
      </w:r>
      <w:proofErr w:type="spellStart"/>
      <w:r w:rsidRPr="002F18D7">
        <w:rPr>
          <w:sz w:val="28"/>
          <w:szCs w:val="28"/>
          <w:lang w:val="uk-UA"/>
        </w:rPr>
        <w:t>include</w:t>
      </w:r>
      <w:proofErr w:type="spellEnd"/>
      <w:r w:rsidRPr="002F18D7">
        <w:rPr>
          <w:sz w:val="28"/>
          <w:szCs w:val="28"/>
          <w:lang w:val="uk-UA"/>
        </w:rPr>
        <w:t xml:space="preserve"> &lt;</w:t>
      </w:r>
      <w:proofErr w:type="spellStart"/>
      <w:r w:rsidRPr="002F18D7">
        <w:rPr>
          <w:sz w:val="28"/>
          <w:szCs w:val="28"/>
          <w:lang w:val="uk-UA"/>
        </w:rPr>
        <w:t>stdlib.h</w:t>
      </w:r>
      <w:proofErr w:type="spellEnd"/>
      <w:r w:rsidRPr="002F18D7">
        <w:rPr>
          <w:sz w:val="28"/>
          <w:szCs w:val="28"/>
          <w:lang w:val="uk-UA"/>
        </w:rPr>
        <w:t>&gt;</w:t>
      </w:r>
    </w:p>
    <w:p w:rsidR="009E2B1F" w:rsidRPr="0085789E" w:rsidRDefault="009E2B1F" w:rsidP="009E2B1F">
      <w:pPr>
        <w:pStyle w:val="2"/>
        <w:rPr>
          <w:lang w:val="uk-UA"/>
        </w:rPr>
      </w:pPr>
      <w:bookmarkStart w:id="16" w:name="_Toc46939219"/>
      <w:proofErr w:type="spellStart"/>
      <w:r>
        <w:lastRenderedPageBreak/>
        <w:t>Висновок</w:t>
      </w:r>
      <w:bookmarkEnd w:id="16"/>
      <w:proofErr w:type="spellEnd"/>
    </w:p>
    <w:p w:rsidR="009E2B1F" w:rsidRDefault="009E2B1F" w:rsidP="009E2B1F">
      <w:pPr>
        <w:pStyle w:val="a0"/>
        <w:spacing w:line="360" w:lineRule="auto"/>
        <w:rPr>
          <w:sz w:val="28"/>
          <w:szCs w:val="28"/>
          <w:lang w:val="uk-UA"/>
        </w:rPr>
      </w:pPr>
      <w:r w:rsidRPr="00102116">
        <w:rPr>
          <w:b/>
          <w:sz w:val="28"/>
          <w:szCs w:val="28"/>
          <w:lang w:val="uk-UA"/>
        </w:rPr>
        <w:t>2.1</w:t>
      </w:r>
      <w:r>
        <w:rPr>
          <w:sz w:val="28"/>
          <w:szCs w:val="28"/>
          <w:lang w:val="uk-UA"/>
        </w:rPr>
        <w:t>Під час написання цієї роботи було розроблено програму. В результаті виконання отримано працюючу консольну програму. В якій ми можемо оперувати інформацією, а саме визначати максимальний та мінімальний елементи масиву і міняти їх місцями. У результаті виведено конвертований масив</w:t>
      </w:r>
      <w:r w:rsidRPr="00C47257">
        <w:rPr>
          <w:sz w:val="28"/>
          <w:szCs w:val="28"/>
        </w:rPr>
        <w:t>,</w:t>
      </w:r>
      <w:r>
        <w:rPr>
          <w:sz w:val="28"/>
          <w:szCs w:val="28"/>
          <w:lang w:val="uk-UA"/>
        </w:rPr>
        <w:t xml:space="preserve"> з вже поміняними елементами.</w:t>
      </w:r>
      <w:r w:rsidRPr="00C47257">
        <w:rPr>
          <w:sz w:val="28"/>
          <w:szCs w:val="28"/>
        </w:rPr>
        <w:t xml:space="preserve"> </w:t>
      </w:r>
    </w:p>
    <w:p w:rsidR="009E2B1F" w:rsidRDefault="009E2B1F" w:rsidP="009E2B1F">
      <w:pPr>
        <w:pStyle w:val="a0"/>
        <w:spacing w:line="360" w:lineRule="auto"/>
      </w:pPr>
      <w:r>
        <w:rPr>
          <w:sz w:val="28"/>
          <w:szCs w:val="28"/>
        </w:rPr>
        <w:t xml:space="preserve">При </w:t>
      </w:r>
      <w:proofErr w:type="spellStart"/>
      <w:r>
        <w:rPr>
          <w:sz w:val="28"/>
          <w:szCs w:val="28"/>
        </w:rPr>
        <w:t>створенні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розглянуто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чимало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інформації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пов’язано</w:t>
      </w:r>
      <w:proofErr w:type="gramEnd"/>
      <w:r>
        <w:rPr>
          <w:sz w:val="28"/>
          <w:szCs w:val="28"/>
        </w:rPr>
        <w:t>ї</w:t>
      </w:r>
      <w:proofErr w:type="spellEnd"/>
      <w:r>
        <w:rPr>
          <w:sz w:val="28"/>
          <w:szCs w:val="28"/>
        </w:rPr>
        <w:t xml:space="preserve"> з </w:t>
      </w:r>
      <w:r>
        <w:rPr>
          <w:sz w:val="28"/>
          <w:szCs w:val="28"/>
          <w:lang w:val="uk-UA"/>
        </w:rPr>
        <w:t>масивами і роботи з ними</w:t>
      </w:r>
      <w:r>
        <w:rPr>
          <w:sz w:val="28"/>
          <w:szCs w:val="28"/>
        </w:rPr>
        <w:t xml:space="preserve"> і т.п.</w:t>
      </w:r>
    </w:p>
    <w:p w:rsidR="009E2B1F" w:rsidRDefault="009E2B1F" w:rsidP="009E2B1F">
      <w:pPr>
        <w:pStyle w:val="a0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Створено </w:t>
      </w:r>
      <w:proofErr w:type="spellStart"/>
      <w:r>
        <w:rPr>
          <w:sz w:val="28"/>
          <w:szCs w:val="28"/>
        </w:rPr>
        <w:t>зручний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інтерфейс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користувача</w:t>
      </w:r>
      <w:proofErr w:type="spellEnd"/>
      <w:r>
        <w:rPr>
          <w:sz w:val="28"/>
          <w:szCs w:val="28"/>
        </w:rPr>
        <w:t xml:space="preserve">, за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комфортно </w:t>
      </w:r>
      <w:r>
        <w:rPr>
          <w:sz w:val="28"/>
          <w:szCs w:val="28"/>
          <w:lang w:val="uk-UA"/>
        </w:rPr>
        <w:t xml:space="preserve">вводити масив бажаного розміру 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  відразу бачити результат.</w:t>
      </w:r>
    </w:p>
    <w:p w:rsidR="009E2B1F" w:rsidRDefault="009E2B1F" w:rsidP="009E2B1F">
      <w:pPr>
        <w:pStyle w:val="a0"/>
        <w:spacing w:line="360" w:lineRule="auto"/>
        <w:jc w:val="both"/>
        <w:rPr>
          <w:sz w:val="28"/>
          <w:szCs w:val="28"/>
          <w:lang w:val="uk-UA"/>
        </w:rPr>
      </w:pPr>
      <w:r w:rsidRPr="00102116">
        <w:rPr>
          <w:b/>
          <w:sz w:val="28"/>
          <w:szCs w:val="28"/>
          <w:lang w:val="uk-UA"/>
        </w:rPr>
        <w:t>2.2</w:t>
      </w:r>
      <w:r>
        <w:rPr>
          <w:sz w:val="28"/>
          <w:szCs w:val="28"/>
          <w:lang w:val="uk-UA"/>
        </w:rPr>
        <w:t xml:space="preserve"> Під час написання цієї роботи було розроблено програму. В результаті виконання отримано працюючу консольну програму. В якій ми можемо оперувати інформацією, а саме визначати від</w:t>
      </w:r>
      <w:r w:rsidRPr="0085789E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 xml:space="preserve">ємні елементи масиву і згодом </w:t>
      </w:r>
      <w:proofErr w:type="spellStart"/>
      <w:r>
        <w:rPr>
          <w:sz w:val="28"/>
          <w:szCs w:val="28"/>
          <w:lang w:val="uk-UA"/>
        </w:rPr>
        <w:t>іх</w:t>
      </w:r>
      <w:proofErr w:type="spellEnd"/>
      <w:r>
        <w:rPr>
          <w:sz w:val="28"/>
          <w:szCs w:val="28"/>
          <w:lang w:val="uk-UA"/>
        </w:rPr>
        <w:t xml:space="preserve"> сортувати за спаданням від найбільшого до найменшого . У результаті виведено конвертований масив</w:t>
      </w:r>
      <w:r w:rsidRPr="00C47257">
        <w:rPr>
          <w:sz w:val="28"/>
          <w:szCs w:val="28"/>
        </w:rPr>
        <w:t>,</w:t>
      </w:r>
      <w:r>
        <w:rPr>
          <w:sz w:val="28"/>
          <w:szCs w:val="28"/>
          <w:lang w:val="uk-UA"/>
        </w:rPr>
        <w:t xml:space="preserve"> вже з відсортованими значеннями.</w:t>
      </w:r>
      <w:r w:rsidRPr="00C47257">
        <w:rPr>
          <w:sz w:val="28"/>
          <w:szCs w:val="28"/>
        </w:rPr>
        <w:t xml:space="preserve"> </w:t>
      </w:r>
    </w:p>
    <w:p w:rsidR="009E2B1F" w:rsidRDefault="009E2B1F" w:rsidP="009E2B1F">
      <w:pPr>
        <w:pStyle w:val="a0"/>
        <w:spacing w:line="360" w:lineRule="auto"/>
        <w:jc w:val="both"/>
      </w:pPr>
      <w:r>
        <w:rPr>
          <w:sz w:val="28"/>
          <w:szCs w:val="28"/>
        </w:rPr>
        <w:t xml:space="preserve">При </w:t>
      </w:r>
      <w:proofErr w:type="spellStart"/>
      <w:r>
        <w:rPr>
          <w:sz w:val="28"/>
          <w:szCs w:val="28"/>
        </w:rPr>
        <w:t>створенні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розглянуто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чимало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інформації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пов’язано</w:t>
      </w:r>
      <w:proofErr w:type="gramEnd"/>
      <w:r>
        <w:rPr>
          <w:sz w:val="28"/>
          <w:szCs w:val="28"/>
        </w:rPr>
        <w:t>ї</w:t>
      </w:r>
      <w:proofErr w:type="spellEnd"/>
      <w:r>
        <w:rPr>
          <w:sz w:val="28"/>
          <w:szCs w:val="28"/>
        </w:rPr>
        <w:t xml:space="preserve"> з </w:t>
      </w:r>
      <w:r>
        <w:rPr>
          <w:sz w:val="28"/>
          <w:szCs w:val="28"/>
          <w:lang w:val="uk-UA"/>
        </w:rPr>
        <w:t>масивами і роботи з ними</w:t>
      </w:r>
      <w:r>
        <w:rPr>
          <w:sz w:val="28"/>
          <w:szCs w:val="28"/>
        </w:rPr>
        <w:t xml:space="preserve"> і т.п.</w:t>
      </w:r>
    </w:p>
    <w:p w:rsidR="009E2B1F" w:rsidRPr="00C47257" w:rsidRDefault="009E2B1F" w:rsidP="009E2B1F">
      <w:pPr>
        <w:pStyle w:val="a0"/>
        <w:spacing w:line="360" w:lineRule="auto"/>
        <w:jc w:val="both"/>
        <w:rPr>
          <w:lang w:val="uk-UA"/>
        </w:rPr>
      </w:pPr>
      <w:r>
        <w:rPr>
          <w:sz w:val="28"/>
          <w:szCs w:val="28"/>
        </w:rPr>
        <w:t xml:space="preserve">Створено </w:t>
      </w:r>
      <w:proofErr w:type="spellStart"/>
      <w:r>
        <w:rPr>
          <w:sz w:val="28"/>
          <w:szCs w:val="28"/>
        </w:rPr>
        <w:t>зручний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інтерфейс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користувача</w:t>
      </w:r>
      <w:proofErr w:type="spellEnd"/>
      <w:r>
        <w:rPr>
          <w:sz w:val="28"/>
          <w:szCs w:val="28"/>
        </w:rPr>
        <w:t xml:space="preserve">, за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комфортно </w:t>
      </w:r>
      <w:r>
        <w:rPr>
          <w:sz w:val="28"/>
          <w:szCs w:val="28"/>
          <w:lang w:val="uk-UA"/>
        </w:rPr>
        <w:t xml:space="preserve">вводити масив бажаного розміру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  відразу бачити результат.</w:t>
      </w:r>
    </w:p>
    <w:p w:rsidR="009E2B1F" w:rsidRPr="00C47257" w:rsidRDefault="009E2B1F" w:rsidP="009E2B1F">
      <w:pPr>
        <w:pStyle w:val="a0"/>
        <w:spacing w:line="360" w:lineRule="auto"/>
        <w:jc w:val="both"/>
        <w:rPr>
          <w:lang w:val="uk-UA"/>
        </w:rPr>
      </w:pPr>
    </w:p>
    <w:p w:rsidR="009E2B1F" w:rsidRPr="0085789E" w:rsidRDefault="009E2B1F" w:rsidP="009E2B1F">
      <w:pPr>
        <w:rPr>
          <w:sz w:val="28"/>
        </w:rPr>
      </w:pPr>
    </w:p>
    <w:p w:rsidR="009E2B1F" w:rsidRDefault="009E2B1F" w:rsidP="009E2B1F">
      <w:pPr>
        <w:pStyle w:val="1"/>
        <w:pageBreakBefore/>
      </w:pPr>
      <w:bookmarkStart w:id="17" w:name="_Toc46939220"/>
      <w:r>
        <w:rPr>
          <w:bCs/>
        </w:rPr>
        <w:lastRenderedPageBreak/>
        <w:t>Завдання 3</w:t>
      </w:r>
      <w:bookmarkEnd w:id="17"/>
    </w:p>
    <w:p w:rsidR="009E2B1F" w:rsidRDefault="009E2B1F" w:rsidP="009E2B1F">
      <w:pPr>
        <w:pStyle w:val="2"/>
      </w:pPr>
      <w:bookmarkStart w:id="18" w:name="_Toc46939221"/>
      <w:r>
        <w:lastRenderedPageBreak/>
        <w:t>ПОСТАНОВКА ЗАДАЧІ</w:t>
      </w:r>
      <w:bookmarkEnd w:id="18"/>
    </w:p>
    <w:p w:rsidR="009E2B1F" w:rsidRDefault="009E2B1F" w:rsidP="009E2B1F">
      <w:pPr>
        <w:pStyle w:val="3"/>
        <w:rPr>
          <w:lang w:val="uk-UA"/>
        </w:rPr>
      </w:pPr>
      <w:bookmarkStart w:id="19" w:name="_Toc46939222"/>
      <w:proofErr w:type="spellStart"/>
      <w:r>
        <w:t>Опис</w:t>
      </w:r>
      <w:proofErr w:type="spellEnd"/>
      <w:r>
        <w:t xml:space="preserve"> </w:t>
      </w:r>
      <w:proofErr w:type="spellStart"/>
      <w:r>
        <w:t>завдання</w:t>
      </w:r>
      <w:bookmarkEnd w:id="19"/>
      <w:proofErr w:type="spellEnd"/>
    </w:p>
    <w:p w:rsidR="009E2B1F" w:rsidRPr="00E17604" w:rsidRDefault="009E2B1F" w:rsidP="009E2B1F">
      <w:pPr>
        <w:pStyle w:val="a0"/>
        <w:spacing w:line="360" w:lineRule="auto"/>
        <w:rPr>
          <w:sz w:val="28"/>
          <w:szCs w:val="28"/>
          <w:lang w:val="uk-UA"/>
        </w:rPr>
      </w:pPr>
      <w:r w:rsidRPr="00E17604">
        <w:rPr>
          <w:sz w:val="28"/>
          <w:szCs w:val="28"/>
          <w:lang w:val="uk-UA"/>
        </w:rPr>
        <w:t>Варіант 13</w:t>
      </w:r>
    </w:p>
    <w:p w:rsidR="009E2B1F" w:rsidRPr="00847587" w:rsidRDefault="009E2B1F" w:rsidP="009E2B1F">
      <w:pPr>
        <w:pStyle w:val="af5"/>
        <w:numPr>
          <w:ilvl w:val="0"/>
          <w:numId w:val="1"/>
        </w:numPr>
        <w:tabs>
          <w:tab w:val="left" w:pos="46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7676">
        <w:rPr>
          <w:rFonts w:ascii="Times New Roman" w:hAnsi="Times New Roman" w:cs="Times New Roman"/>
          <w:b/>
          <w:sz w:val="28"/>
          <w:szCs w:val="28"/>
        </w:rPr>
        <w:t>3.1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7604">
        <w:rPr>
          <w:rFonts w:ascii="Times New Roman" w:hAnsi="Times New Roman" w:cs="Times New Roman"/>
          <w:sz w:val="28"/>
          <w:szCs w:val="28"/>
        </w:rPr>
        <w:t>В заданій матриці L(5,4) знайти середнє арифметичне найбільшого та найменшого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7587">
        <w:rPr>
          <w:rFonts w:ascii="Times New Roman" w:hAnsi="Times New Roman" w:cs="Times New Roman"/>
          <w:sz w:val="28"/>
          <w:szCs w:val="28"/>
        </w:rPr>
        <w:t>елементів. Вивести вихідну матрицю, найбільший, найменший елементи та їх середнє</w:t>
      </w:r>
    </w:p>
    <w:p w:rsidR="009E2B1F" w:rsidRDefault="009E2B1F" w:rsidP="009E2B1F">
      <w:pPr>
        <w:pStyle w:val="af5"/>
        <w:numPr>
          <w:ilvl w:val="0"/>
          <w:numId w:val="1"/>
        </w:numPr>
        <w:tabs>
          <w:tab w:val="left" w:pos="46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7604">
        <w:rPr>
          <w:rFonts w:ascii="Times New Roman" w:hAnsi="Times New Roman" w:cs="Times New Roman"/>
          <w:sz w:val="28"/>
          <w:szCs w:val="28"/>
        </w:rPr>
        <w:t>арифметичне.</w:t>
      </w:r>
    </w:p>
    <w:p w:rsidR="009E2B1F" w:rsidRPr="00537676" w:rsidRDefault="009E2B1F" w:rsidP="009E2B1F">
      <w:pPr>
        <w:pStyle w:val="af2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37676">
        <w:rPr>
          <w:b/>
          <w:sz w:val="28"/>
          <w:szCs w:val="28"/>
          <w:lang w:val="uk-UA"/>
        </w:rPr>
        <w:t>3.2</w:t>
      </w:r>
      <w:r w:rsidRPr="00537676">
        <w:rPr>
          <w:sz w:val="28"/>
          <w:szCs w:val="28"/>
          <w:lang w:val="uk-UA"/>
        </w:rPr>
        <w:t xml:space="preserve"> </w:t>
      </w:r>
      <w:r w:rsidRPr="00537676">
        <w:rPr>
          <w:sz w:val="28"/>
          <w:szCs w:val="28"/>
        </w:rPr>
        <w:t xml:space="preserve">В </w:t>
      </w:r>
      <w:proofErr w:type="spellStart"/>
      <w:r w:rsidRPr="00537676">
        <w:rPr>
          <w:sz w:val="28"/>
          <w:szCs w:val="28"/>
        </w:rPr>
        <w:t>заданій</w:t>
      </w:r>
      <w:proofErr w:type="spellEnd"/>
      <w:r w:rsidRPr="00537676">
        <w:rPr>
          <w:sz w:val="28"/>
          <w:szCs w:val="28"/>
        </w:rPr>
        <w:t xml:space="preserve"> </w:t>
      </w:r>
      <w:proofErr w:type="spellStart"/>
      <w:r w:rsidRPr="00537676">
        <w:rPr>
          <w:sz w:val="28"/>
          <w:szCs w:val="28"/>
        </w:rPr>
        <w:t>матриці</w:t>
      </w:r>
      <w:proofErr w:type="spellEnd"/>
      <w:r w:rsidRPr="00537676">
        <w:rPr>
          <w:sz w:val="28"/>
          <w:szCs w:val="28"/>
        </w:rPr>
        <w:t xml:space="preserve"> К(5,3) </w:t>
      </w:r>
      <w:proofErr w:type="spellStart"/>
      <w:r w:rsidRPr="00537676">
        <w:rPr>
          <w:sz w:val="28"/>
          <w:szCs w:val="28"/>
        </w:rPr>
        <w:t>визначити</w:t>
      </w:r>
      <w:proofErr w:type="spellEnd"/>
      <w:r w:rsidRPr="00537676">
        <w:rPr>
          <w:sz w:val="28"/>
          <w:szCs w:val="28"/>
        </w:rPr>
        <w:t xml:space="preserve"> </w:t>
      </w:r>
      <w:proofErr w:type="spellStart"/>
      <w:r w:rsidRPr="00537676">
        <w:rPr>
          <w:sz w:val="28"/>
          <w:szCs w:val="28"/>
        </w:rPr>
        <w:t>найбільший</w:t>
      </w:r>
      <w:proofErr w:type="spellEnd"/>
      <w:r w:rsidRPr="00537676">
        <w:rPr>
          <w:sz w:val="28"/>
          <w:szCs w:val="28"/>
        </w:rPr>
        <w:t xml:space="preserve"> </w:t>
      </w:r>
      <w:proofErr w:type="spellStart"/>
      <w:r w:rsidRPr="00537676">
        <w:rPr>
          <w:sz w:val="28"/>
          <w:szCs w:val="28"/>
        </w:rPr>
        <w:t>елемент</w:t>
      </w:r>
      <w:proofErr w:type="spellEnd"/>
      <w:r w:rsidRPr="00537676">
        <w:rPr>
          <w:sz w:val="28"/>
          <w:szCs w:val="28"/>
        </w:rPr>
        <w:t xml:space="preserve"> </w:t>
      </w:r>
      <w:proofErr w:type="spellStart"/>
      <w:r w:rsidRPr="00537676">
        <w:rPr>
          <w:sz w:val="28"/>
          <w:szCs w:val="28"/>
        </w:rPr>
        <w:t>серед</w:t>
      </w:r>
      <w:proofErr w:type="spellEnd"/>
      <w:r w:rsidRPr="00537676">
        <w:rPr>
          <w:sz w:val="28"/>
          <w:szCs w:val="28"/>
        </w:rPr>
        <w:t xml:space="preserve"> </w:t>
      </w:r>
      <w:proofErr w:type="spellStart"/>
      <w:r w:rsidRPr="00537676">
        <w:rPr>
          <w:sz w:val="28"/>
          <w:szCs w:val="28"/>
        </w:rPr>
        <w:t>парних</w:t>
      </w:r>
      <w:proofErr w:type="spellEnd"/>
      <w:r w:rsidRPr="00537676">
        <w:rPr>
          <w:sz w:val="28"/>
          <w:szCs w:val="28"/>
        </w:rPr>
        <w:t xml:space="preserve"> </w:t>
      </w:r>
      <w:proofErr w:type="spellStart"/>
      <w:r w:rsidRPr="00537676">
        <w:rPr>
          <w:sz w:val="28"/>
          <w:szCs w:val="28"/>
        </w:rPr>
        <w:t>додатних</w:t>
      </w:r>
      <w:proofErr w:type="spellEnd"/>
      <w:r w:rsidRPr="00537676">
        <w:rPr>
          <w:sz w:val="28"/>
          <w:szCs w:val="28"/>
        </w:rPr>
        <w:t xml:space="preserve"> </w:t>
      </w:r>
      <w:proofErr w:type="spellStart"/>
      <w:r w:rsidRPr="00537676">
        <w:rPr>
          <w:sz w:val="28"/>
          <w:szCs w:val="28"/>
        </w:rPr>
        <w:t>елементів</w:t>
      </w:r>
      <w:proofErr w:type="spellEnd"/>
      <w:r w:rsidRPr="00537676">
        <w:rPr>
          <w:sz w:val="28"/>
          <w:szCs w:val="28"/>
        </w:rPr>
        <w:t xml:space="preserve">, </w:t>
      </w:r>
      <w:proofErr w:type="spellStart"/>
      <w:r w:rsidRPr="00537676">
        <w:rPr>
          <w:sz w:val="28"/>
          <w:szCs w:val="28"/>
        </w:rPr>
        <w:t>що</w:t>
      </w:r>
      <w:proofErr w:type="spellEnd"/>
      <w:r w:rsidRPr="00537676">
        <w:rPr>
          <w:sz w:val="28"/>
          <w:szCs w:val="28"/>
        </w:rPr>
        <w:t xml:space="preserve"> </w:t>
      </w:r>
      <w:proofErr w:type="spellStart"/>
      <w:r w:rsidRPr="00537676">
        <w:rPr>
          <w:sz w:val="28"/>
          <w:szCs w:val="28"/>
        </w:rPr>
        <w:t>розміщуються</w:t>
      </w:r>
      <w:proofErr w:type="spellEnd"/>
      <w:r w:rsidRPr="00537676">
        <w:rPr>
          <w:sz w:val="28"/>
          <w:szCs w:val="28"/>
        </w:rPr>
        <w:t xml:space="preserve"> в </w:t>
      </w:r>
      <w:proofErr w:type="spellStart"/>
      <w:r w:rsidRPr="00537676">
        <w:rPr>
          <w:sz w:val="28"/>
          <w:szCs w:val="28"/>
        </w:rPr>
        <w:t>стовпчиках</w:t>
      </w:r>
      <w:proofErr w:type="spellEnd"/>
      <w:r w:rsidRPr="00537676">
        <w:rPr>
          <w:sz w:val="28"/>
          <w:szCs w:val="28"/>
        </w:rPr>
        <w:t xml:space="preserve"> з </w:t>
      </w:r>
      <w:proofErr w:type="spellStart"/>
      <w:r w:rsidRPr="00537676">
        <w:rPr>
          <w:sz w:val="28"/>
          <w:szCs w:val="28"/>
        </w:rPr>
        <w:t>парними</w:t>
      </w:r>
      <w:proofErr w:type="spellEnd"/>
      <w:r w:rsidRPr="00537676">
        <w:rPr>
          <w:sz w:val="28"/>
          <w:szCs w:val="28"/>
        </w:rPr>
        <w:t xml:space="preserve"> </w:t>
      </w:r>
      <w:proofErr w:type="spellStart"/>
      <w:r w:rsidRPr="00537676">
        <w:rPr>
          <w:sz w:val="28"/>
          <w:szCs w:val="28"/>
        </w:rPr>
        <w:t>індексами</w:t>
      </w:r>
      <w:proofErr w:type="spellEnd"/>
      <w:r w:rsidRPr="00537676">
        <w:rPr>
          <w:sz w:val="28"/>
          <w:szCs w:val="28"/>
        </w:rPr>
        <w:t xml:space="preserve">. </w:t>
      </w:r>
      <w:proofErr w:type="spellStart"/>
      <w:r w:rsidRPr="00537676">
        <w:rPr>
          <w:sz w:val="28"/>
          <w:szCs w:val="28"/>
        </w:rPr>
        <w:t>Вивести</w:t>
      </w:r>
      <w:proofErr w:type="spellEnd"/>
      <w:r w:rsidRPr="00537676">
        <w:rPr>
          <w:sz w:val="28"/>
          <w:szCs w:val="28"/>
        </w:rPr>
        <w:t xml:space="preserve"> </w:t>
      </w:r>
      <w:proofErr w:type="spellStart"/>
      <w:r w:rsidRPr="00537676">
        <w:rPr>
          <w:sz w:val="28"/>
          <w:szCs w:val="28"/>
        </w:rPr>
        <w:t>найбільший</w:t>
      </w:r>
      <w:proofErr w:type="spellEnd"/>
      <w:r w:rsidRPr="00537676">
        <w:rPr>
          <w:sz w:val="28"/>
          <w:szCs w:val="28"/>
        </w:rPr>
        <w:t xml:space="preserve"> </w:t>
      </w:r>
      <w:proofErr w:type="spellStart"/>
      <w:r w:rsidRPr="00537676">
        <w:rPr>
          <w:sz w:val="28"/>
          <w:szCs w:val="28"/>
        </w:rPr>
        <w:t>елемент</w:t>
      </w:r>
      <w:proofErr w:type="spellEnd"/>
      <w:r w:rsidRPr="00537676">
        <w:rPr>
          <w:sz w:val="28"/>
          <w:szCs w:val="28"/>
        </w:rPr>
        <w:t xml:space="preserve"> i </w:t>
      </w:r>
      <w:proofErr w:type="spellStart"/>
      <w:r w:rsidRPr="00537676">
        <w:rPr>
          <w:sz w:val="28"/>
          <w:szCs w:val="28"/>
        </w:rPr>
        <w:t>його</w:t>
      </w:r>
      <w:proofErr w:type="spellEnd"/>
      <w:r w:rsidRPr="00537676">
        <w:rPr>
          <w:sz w:val="28"/>
          <w:szCs w:val="28"/>
        </w:rPr>
        <w:t xml:space="preserve"> </w:t>
      </w:r>
      <w:proofErr w:type="spellStart"/>
      <w:r w:rsidRPr="00537676">
        <w:rPr>
          <w:sz w:val="28"/>
          <w:szCs w:val="28"/>
        </w:rPr>
        <w:t>індекси</w:t>
      </w:r>
      <w:proofErr w:type="spellEnd"/>
      <w:r w:rsidRPr="00537676">
        <w:rPr>
          <w:sz w:val="28"/>
          <w:szCs w:val="28"/>
        </w:rPr>
        <w:t xml:space="preserve">.  </w:t>
      </w:r>
    </w:p>
    <w:p w:rsidR="009E2B1F" w:rsidRPr="00537676" w:rsidRDefault="009E2B1F" w:rsidP="009E2B1F">
      <w:pPr>
        <w:spacing w:line="360" w:lineRule="auto"/>
        <w:rPr>
          <w:sz w:val="28"/>
          <w:szCs w:val="28"/>
          <w:lang w:val="uk-UA"/>
        </w:rPr>
      </w:pPr>
      <w:r w:rsidRPr="00537676">
        <w:rPr>
          <w:b/>
          <w:sz w:val="28"/>
          <w:szCs w:val="28"/>
        </w:rPr>
        <w:t>3.3</w:t>
      </w:r>
      <w:r w:rsidRPr="00537676">
        <w:rPr>
          <w:sz w:val="28"/>
          <w:szCs w:val="28"/>
          <w:lang w:val="uk-UA"/>
        </w:rPr>
        <w:t xml:space="preserve"> Із заданої матриці </w:t>
      </w:r>
      <w:r w:rsidRPr="00537676">
        <w:rPr>
          <w:sz w:val="28"/>
          <w:szCs w:val="28"/>
        </w:rPr>
        <w:t>S</w:t>
      </w:r>
      <w:r w:rsidRPr="00537676">
        <w:rPr>
          <w:sz w:val="28"/>
          <w:szCs w:val="28"/>
          <w:lang w:val="uk-UA"/>
        </w:rPr>
        <w:t xml:space="preserve">(8,8) переписати елементи, розташовані вище головної діагоналі в одновимірний масив </w:t>
      </w:r>
      <w:r w:rsidRPr="00537676">
        <w:rPr>
          <w:sz w:val="28"/>
          <w:szCs w:val="28"/>
        </w:rPr>
        <w:t>S</w:t>
      </w:r>
      <w:r w:rsidRPr="00537676">
        <w:rPr>
          <w:sz w:val="28"/>
          <w:szCs w:val="28"/>
          <w:lang w:val="uk-UA"/>
        </w:rPr>
        <w:t xml:space="preserve">1, а елементи, розташовані нижче головної діагоналі </w:t>
      </w:r>
      <w:r w:rsidRPr="00537676">
        <w:rPr>
          <w:sz w:val="28"/>
          <w:szCs w:val="28"/>
          <w:lang w:val="uk-UA" w:eastAsia="uk-UA"/>
        </w:rPr>
        <w:t>–</w:t>
      </w:r>
      <w:r w:rsidRPr="00537676">
        <w:rPr>
          <w:sz w:val="28"/>
          <w:szCs w:val="28"/>
          <w:lang w:val="uk-UA"/>
        </w:rPr>
        <w:t xml:space="preserve"> в одновимірний масив </w:t>
      </w:r>
      <w:r w:rsidRPr="00537676">
        <w:rPr>
          <w:sz w:val="28"/>
          <w:szCs w:val="28"/>
        </w:rPr>
        <w:t>S</w:t>
      </w:r>
      <w:r w:rsidRPr="00537676">
        <w:rPr>
          <w:sz w:val="28"/>
          <w:szCs w:val="28"/>
          <w:lang w:val="uk-UA"/>
        </w:rPr>
        <w:t xml:space="preserve">2. </w:t>
      </w:r>
      <w:proofErr w:type="spellStart"/>
      <w:r w:rsidRPr="00537676">
        <w:rPr>
          <w:sz w:val="28"/>
          <w:szCs w:val="28"/>
        </w:rPr>
        <w:t>Вивести</w:t>
      </w:r>
      <w:proofErr w:type="spellEnd"/>
      <w:r w:rsidRPr="00537676">
        <w:rPr>
          <w:sz w:val="28"/>
          <w:szCs w:val="28"/>
        </w:rPr>
        <w:t xml:space="preserve"> </w:t>
      </w:r>
      <w:proofErr w:type="spellStart"/>
      <w:r w:rsidRPr="00537676">
        <w:rPr>
          <w:sz w:val="28"/>
          <w:szCs w:val="28"/>
        </w:rPr>
        <w:t>вих</w:t>
      </w:r>
      <w:proofErr w:type="gramStart"/>
      <w:r w:rsidRPr="00537676">
        <w:rPr>
          <w:sz w:val="28"/>
          <w:szCs w:val="28"/>
        </w:rPr>
        <w:t>i</w:t>
      </w:r>
      <w:proofErr w:type="gramEnd"/>
      <w:r w:rsidRPr="00537676">
        <w:rPr>
          <w:sz w:val="28"/>
          <w:szCs w:val="28"/>
        </w:rPr>
        <w:t>дну</w:t>
      </w:r>
      <w:proofErr w:type="spellEnd"/>
      <w:r w:rsidRPr="00537676">
        <w:rPr>
          <w:sz w:val="28"/>
          <w:szCs w:val="28"/>
        </w:rPr>
        <w:t xml:space="preserve"> </w:t>
      </w:r>
      <w:proofErr w:type="spellStart"/>
      <w:r w:rsidRPr="00537676">
        <w:rPr>
          <w:sz w:val="28"/>
          <w:szCs w:val="28"/>
        </w:rPr>
        <w:t>матрицю</w:t>
      </w:r>
      <w:proofErr w:type="spellEnd"/>
      <w:r w:rsidRPr="00537676">
        <w:rPr>
          <w:sz w:val="28"/>
          <w:szCs w:val="28"/>
        </w:rPr>
        <w:t xml:space="preserve"> і два </w:t>
      </w:r>
      <w:proofErr w:type="spellStart"/>
      <w:r w:rsidRPr="00537676">
        <w:rPr>
          <w:sz w:val="28"/>
          <w:szCs w:val="28"/>
        </w:rPr>
        <w:t>сформованих</w:t>
      </w:r>
      <w:proofErr w:type="spellEnd"/>
      <w:r w:rsidRPr="00537676">
        <w:rPr>
          <w:sz w:val="28"/>
          <w:szCs w:val="28"/>
        </w:rPr>
        <w:t xml:space="preserve"> </w:t>
      </w:r>
      <w:proofErr w:type="spellStart"/>
      <w:r w:rsidRPr="00537676">
        <w:rPr>
          <w:sz w:val="28"/>
          <w:szCs w:val="28"/>
        </w:rPr>
        <w:t>масиви</w:t>
      </w:r>
      <w:proofErr w:type="spellEnd"/>
      <w:r w:rsidRPr="00537676">
        <w:rPr>
          <w:sz w:val="28"/>
          <w:szCs w:val="28"/>
        </w:rPr>
        <w:t>.</w:t>
      </w:r>
    </w:p>
    <w:p w:rsidR="009E2B1F" w:rsidRPr="00537676" w:rsidRDefault="009E2B1F" w:rsidP="009E2B1F">
      <w:pPr>
        <w:pStyle w:val="af5"/>
        <w:numPr>
          <w:ilvl w:val="0"/>
          <w:numId w:val="1"/>
        </w:numPr>
        <w:tabs>
          <w:tab w:val="left" w:pos="46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E2B1F" w:rsidRDefault="009E2B1F" w:rsidP="009E2B1F">
      <w:pPr>
        <w:pStyle w:val="2"/>
        <w:rPr>
          <w:lang w:val="uk-UA"/>
        </w:rPr>
      </w:pPr>
      <w:bookmarkStart w:id="20" w:name="_Toc46939223"/>
      <w:r>
        <w:t>ТЕОРЕТИЧНІ ВІДОМОСТІ</w:t>
      </w:r>
      <w:bookmarkEnd w:id="20"/>
    </w:p>
    <w:p w:rsidR="009E2B1F" w:rsidRDefault="009E2B1F" w:rsidP="009E2B1F">
      <w:pPr>
        <w:pStyle w:val="ad"/>
        <w:numPr>
          <w:ilvl w:val="0"/>
          <w:numId w:val="1"/>
        </w:numPr>
        <w:spacing w:after="283" w:line="360" w:lineRule="auto"/>
        <w:jc w:val="both"/>
        <w:rPr>
          <w:color w:val="000000"/>
          <w:sz w:val="28"/>
          <w:lang w:val="uk-UA"/>
        </w:rPr>
      </w:pPr>
      <w:r>
        <w:rPr>
          <w:b/>
          <w:color w:val="000000"/>
          <w:sz w:val="28"/>
          <w:lang w:val="uk-UA"/>
        </w:rPr>
        <w:t>3</w:t>
      </w:r>
      <w:r w:rsidRPr="00102116">
        <w:rPr>
          <w:b/>
          <w:color w:val="000000"/>
          <w:sz w:val="28"/>
          <w:lang w:val="uk-UA"/>
        </w:rPr>
        <w:t>.1</w:t>
      </w:r>
      <w:r>
        <w:rPr>
          <w:color w:val="000000"/>
          <w:sz w:val="28"/>
          <w:lang w:val="uk-UA"/>
        </w:rPr>
        <w:t xml:space="preserve"> </w:t>
      </w:r>
      <w:r>
        <w:rPr>
          <w:color w:val="000000"/>
          <w:sz w:val="28"/>
        </w:rPr>
        <w:t xml:space="preserve">При </w:t>
      </w:r>
      <w:proofErr w:type="spellStart"/>
      <w:r>
        <w:rPr>
          <w:color w:val="000000"/>
          <w:sz w:val="28"/>
        </w:rPr>
        <w:t>розв’язанні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поставленої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задачі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були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використані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наступні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засоби</w:t>
      </w:r>
      <w:proofErr w:type="spellEnd"/>
      <w:r>
        <w:rPr>
          <w:color w:val="000000"/>
          <w:sz w:val="28"/>
        </w:rPr>
        <w:t>:</w:t>
      </w:r>
    </w:p>
    <w:p w:rsidR="009E2B1F" w:rsidRPr="0062291C" w:rsidRDefault="009E2B1F" w:rsidP="009E2B1F">
      <w:pPr>
        <w:pStyle w:val="ad"/>
        <w:numPr>
          <w:ilvl w:val="0"/>
          <w:numId w:val="6"/>
        </w:numPr>
        <w:spacing w:after="283" w:line="360" w:lineRule="auto"/>
        <w:jc w:val="both"/>
        <w:rPr>
          <w:lang w:val="uk-UA"/>
        </w:rPr>
      </w:pPr>
      <w:r w:rsidRPr="0062291C">
        <w:rPr>
          <w:color w:val="000000"/>
          <w:sz w:val="28"/>
          <w:lang w:val="uk-UA"/>
        </w:rPr>
        <w:t xml:space="preserve">умовний оператор вибору </w:t>
      </w:r>
      <w:r w:rsidRPr="0062291C">
        <w:rPr>
          <w:color w:val="000000"/>
          <w:sz w:val="28"/>
          <w:lang w:val="en-US"/>
        </w:rPr>
        <w:t>if</w:t>
      </w:r>
    </w:p>
    <w:p w:rsidR="009E2B1F" w:rsidRPr="0062291C" w:rsidRDefault="009E2B1F" w:rsidP="009E2B1F">
      <w:pPr>
        <w:pStyle w:val="ad"/>
        <w:numPr>
          <w:ilvl w:val="0"/>
          <w:numId w:val="6"/>
        </w:numPr>
        <w:spacing w:after="283" w:line="360" w:lineRule="auto"/>
        <w:jc w:val="both"/>
        <w:rPr>
          <w:lang w:val="uk-UA"/>
        </w:rPr>
      </w:pPr>
      <w:proofErr w:type="spellStart"/>
      <w:r w:rsidRPr="0062291C">
        <w:rPr>
          <w:sz w:val="28"/>
          <w:szCs w:val="28"/>
          <w:lang w:val="uk-UA"/>
        </w:rPr>
        <w:t>рандомне</w:t>
      </w:r>
      <w:proofErr w:type="spellEnd"/>
      <w:r w:rsidRPr="0062291C">
        <w:rPr>
          <w:sz w:val="28"/>
          <w:szCs w:val="28"/>
          <w:lang w:val="uk-UA"/>
        </w:rPr>
        <w:t xml:space="preserve"> заповнення масиву за допомогою функції </w:t>
      </w:r>
      <w:proofErr w:type="spellStart"/>
      <w:r w:rsidRPr="0062291C">
        <w:rPr>
          <w:sz w:val="28"/>
          <w:szCs w:val="28"/>
          <w:lang w:val="uk-UA"/>
        </w:rPr>
        <w:t>rand</w:t>
      </w:r>
      <w:proofErr w:type="spellEnd"/>
      <w:r w:rsidRPr="0062291C">
        <w:rPr>
          <w:sz w:val="28"/>
          <w:szCs w:val="28"/>
          <w:lang w:val="uk-UA"/>
        </w:rPr>
        <w:t>()%</w:t>
      </w:r>
    </w:p>
    <w:p w:rsidR="009E2B1F" w:rsidRDefault="009E2B1F" w:rsidP="009E2B1F">
      <w:pPr>
        <w:pStyle w:val="ad"/>
        <w:numPr>
          <w:ilvl w:val="0"/>
          <w:numId w:val="1"/>
        </w:numPr>
        <w:spacing w:after="283" w:line="360" w:lineRule="auto"/>
        <w:jc w:val="both"/>
        <w:rPr>
          <w:color w:val="000000"/>
          <w:sz w:val="28"/>
          <w:lang w:val="uk-UA"/>
        </w:rPr>
      </w:pPr>
      <w:r>
        <w:rPr>
          <w:b/>
          <w:sz w:val="28"/>
          <w:szCs w:val="28"/>
          <w:lang w:val="uk-UA"/>
        </w:rPr>
        <w:t>3</w:t>
      </w:r>
      <w:r w:rsidRPr="00102116">
        <w:rPr>
          <w:b/>
          <w:sz w:val="28"/>
          <w:szCs w:val="28"/>
          <w:lang w:val="uk-UA"/>
        </w:rPr>
        <w:t>.2</w:t>
      </w:r>
      <w:r w:rsidRPr="00102116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При </w:t>
      </w:r>
      <w:proofErr w:type="spellStart"/>
      <w:r>
        <w:rPr>
          <w:color w:val="000000"/>
          <w:sz w:val="28"/>
        </w:rPr>
        <w:t>розв’язанні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поставленої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задачі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були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використані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наступні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засоби</w:t>
      </w:r>
      <w:proofErr w:type="spellEnd"/>
      <w:r>
        <w:rPr>
          <w:color w:val="000000"/>
          <w:sz w:val="28"/>
        </w:rPr>
        <w:t>:</w:t>
      </w:r>
    </w:p>
    <w:p w:rsidR="009E2B1F" w:rsidRPr="009763E2" w:rsidRDefault="009E2B1F" w:rsidP="009E2B1F">
      <w:pPr>
        <w:pStyle w:val="ad"/>
        <w:numPr>
          <w:ilvl w:val="0"/>
          <w:numId w:val="6"/>
        </w:numPr>
        <w:spacing w:after="283" w:line="360" w:lineRule="auto"/>
        <w:jc w:val="both"/>
        <w:rPr>
          <w:lang w:val="uk-UA"/>
        </w:rPr>
      </w:pPr>
      <w:r w:rsidRPr="0085789E">
        <w:rPr>
          <w:color w:val="000000"/>
          <w:sz w:val="28"/>
          <w:lang w:val="uk-UA"/>
        </w:rPr>
        <w:t xml:space="preserve">умовний оператор вибору </w:t>
      </w:r>
      <w:r w:rsidRPr="0085789E">
        <w:rPr>
          <w:color w:val="000000"/>
          <w:sz w:val="28"/>
          <w:lang w:val="en-US"/>
        </w:rPr>
        <w:t>if</w:t>
      </w:r>
      <w:r>
        <w:rPr>
          <w:color w:val="000000"/>
          <w:sz w:val="28"/>
          <w:lang w:val="uk-UA"/>
        </w:rPr>
        <w:t xml:space="preserve"> для знаходження максимального значення</w:t>
      </w:r>
    </w:p>
    <w:p w:rsidR="009E2B1F" w:rsidRPr="009763E2" w:rsidRDefault="009E2B1F" w:rsidP="009E2B1F">
      <w:pPr>
        <w:pStyle w:val="ad"/>
        <w:numPr>
          <w:ilvl w:val="0"/>
          <w:numId w:val="6"/>
        </w:numPr>
        <w:spacing w:after="283" w:line="360" w:lineRule="auto"/>
        <w:jc w:val="both"/>
        <w:rPr>
          <w:lang w:val="uk-UA"/>
        </w:rPr>
      </w:pPr>
      <w:r>
        <w:rPr>
          <w:color w:val="000000"/>
          <w:sz w:val="28"/>
          <w:lang w:val="uk-UA"/>
        </w:rPr>
        <w:t>засоби роботи із масивом</w:t>
      </w:r>
    </w:p>
    <w:p w:rsidR="009E2B1F" w:rsidRDefault="009E2B1F" w:rsidP="009E2B1F">
      <w:pPr>
        <w:pStyle w:val="ad"/>
        <w:spacing w:after="283" w:line="360" w:lineRule="auto"/>
        <w:jc w:val="both"/>
        <w:rPr>
          <w:color w:val="000000"/>
          <w:sz w:val="28"/>
          <w:lang w:val="uk-UA"/>
        </w:rPr>
      </w:pPr>
    </w:p>
    <w:p w:rsidR="009E2B1F" w:rsidRPr="009763E2" w:rsidRDefault="009E2B1F" w:rsidP="009E2B1F">
      <w:pPr>
        <w:pStyle w:val="ad"/>
        <w:spacing w:after="283" w:line="360" w:lineRule="auto"/>
        <w:jc w:val="both"/>
        <w:rPr>
          <w:lang w:val="uk-UA"/>
        </w:rPr>
      </w:pPr>
    </w:p>
    <w:p w:rsidR="009E2B1F" w:rsidRPr="009763E2" w:rsidRDefault="009E2B1F" w:rsidP="009E2B1F">
      <w:pPr>
        <w:pStyle w:val="ad"/>
        <w:spacing w:after="283" w:line="360" w:lineRule="auto"/>
        <w:jc w:val="both"/>
        <w:rPr>
          <w:b/>
          <w:lang w:val="uk-UA"/>
        </w:rPr>
      </w:pPr>
      <w:r w:rsidRPr="009763E2">
        <w:rPr>
          <w:b/>
          <w:color w:val="000000"/>
          <w:sz w:val="28"/>
          <w:lang w:val="uk-UA"/>
        </w:rPr>
        <w:lastRenderedPageBreak/>
        <w:t>3.3</w:t>
      </w:r>
    </w:p>
    <w:p w:rsidR="009E2B1F" w:rsidRDefault="009E2B1F" w:rsidP="009E2B1F">
      <w:pPr>
        <w:pStyle w:val="ad"/>
        <w:numPr>
          <w:ilvl w:val="0"/>
          <w:numId w:val="1"/>
        </w:numPr>
        <w:spacing w:after="283" w:line="360" w:lineRule="auto"/>
        <w:jc w:val="both"/>
        <w:rPr>
          <w:color w:val="000000"/>
          <w:sz w:val="28"/>
          <w:lang w:val="uk-UA"/>
        </w:rPr>
      </w:pPr>
      <w:r>
        <w:rPr>
          <w:color w:val="000000"/>
          <w:sz w:val="28"/>
        </w:rPr>
        <w:t xml:space="preserve">При </w:t>
      </w:r>
      <w:proofErr w:type="spellStart"/>
      <w:r>
        <w:rPr>
          <w:color w:val="000000"/>
          <w:sz w:val="28"/>
        </w:rPr>
        <w:t>розв’язанні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поставленої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задачі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були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використані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наступні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засоби</w:t>
      </w:r>
      <w:proofErr w:type="spellEnd"/>
      <w:r>
        <w:rPr>
          <w:color w:val="000000"/>
          <w:sz w:val="28"/>
        </w:rPr>
        <w:t>:</w:t>
      </w:r>
    </w:p>
    <w:p w:rsidR="009E2B1F" w:rsidRPr="009763E2" w:rsidRDefault="009E2B1F" w:rsidP="009E2B1F">
      <w:pPr>
        <w:pStyle w:val="ad"/>
        <w:numPr>
          <w:ilvl w:val="0"/>
          <w:numId w:val="6"/>
        </w:numPr>
        <w:spacing w:after="283" w:line="360" w:lineRule="auto"/>
        <w:jc w:val="both"/>
        <w:rPr>
          <w:lang w:val="uk-UA"/>
        </w:rPr>
      </w:pPr>
      <w:r w:rsidRPr="0085789E">
        <w:rPr>
          <w:color w:val="000000"/>
          <w:sz w:val="28"/>
          <w:lang w:val="uk-UA"/>
        </w:rPr>
        <w:t xml:space="preserve">умовний оператор вибору </w:t>
      </w:r>
      <w:r w:rsidRPr="0085789E">
        <w:rPr>
          <w:color w:val="000000"/>
          <w:sz w:val="28"/>
          <w:lang w:val="en-US"/>
        </w:rPr>
        <w:t>if</w:t>
      </w:r>
      <w:r>
        <w:rPr>
          <w:color w:val="000000"/>
          <w:sz w:val="28"/>
          <w:lang w:val="uk-UA"/>
        </w:rPr>
        <w:t xml:space="preserve"> для знаходження максимального значення</w:t>
      </w:r>
    </w:p>
    <w:p w:rsidR="009E2B1F" w:rsidRPr="009763E2" w:rsidRDefault="009E2B1F" w:rsidP="009E2B1F">
      <w:pPr>
        <w:pStyle w:val="ad"/>
        <w:numPr>
          <w:ilvl w:val="0"/>
          <w:numId w:val="6"/>
        </w:numPr>
        <w:spacing w:after="283" w:line="360" w:lineRule="auto"/>
        <w:jc w:val="both"/>
        <w:rPr>
          <w:lang w:val="uk-UA"/>
        </w:rPr>
      </w:pPr>
      <w:r w:rsidRPr="009763E2">
        <w:rPr>
          <w:color w:val="000000"/>
          <w:sz w:val="28"/>
          <w:lang w:val="uk-UA"/>
        </w:rPr>
        <w:t>засоби роботи із масивами одновимірними та двовимірним</w:t>
      </w:r>
    </w:p>
    <w:p w:rsidR="009E2B1F" w:rsidRDefault="009E2B1F" w:rsidP="009E2B1F">
      <w:pPr>
        <w:pStyle w:val="2"/>
        <w:rPr>
          <w:lang w:val="uk-UA"/>
        </w:rPr>
      </w:pPr>
      <w:bookmarkStart w:id="21" w:name="_Toc46939224"/>
      <w:r>
        <w:t>СХЕМИ АЛГОРИТМІВ ОСНОВНИХ ФУНКЦІЙ</w:t>
      </w:r>
      <w:bookmarkEnd w:id="21"/>
    </w:p>
    <w:p w:rsidR="009E2B1F" w:rsidRDefault="009E2B1F" w:rsidP="009E2B1F">
      <w:pPr>
        <w:pStyle w:val="3"/>
      </w:pPr>
      <w:bookmarkStart w:id="22" w:name="_Toc46939225"/>
      <w:r>
        <w:t xml:space="preserve">Список </w:t>
      </w:r>
      <w:proofErr w:type="spellStart"/>
      <w:proofErr w:type="gramStart"/>
      <w:r>
        <w:t>п</w:t>
      </w:r>
      <w:proofErr w:type="gramEnd"/>
      <w:r>
        <w:t>ідключених</w:t>
      </w:r>
      <w:proofErr w:type="spellEnd"/>
      <w:r>
        <w:t xml:space="preserve"> </w:t>
      </w:r>
      <w:proofErr w:type="spellStart"/>
      <w:r>
        <w:t>бібліотек</w:t>
      </w:r>
      <w:proofErr w:type="spellEnd"/>
      <w:r>
        <w:t>:</w:t>
      </w:r>
      <w:bookmarkEnd w:id="22"/>
    </w:p>
    <w:p w:rsidR="009E2B1F" w:rsidRPr="002F18D7" w:rsidRDefault="009E2B1F" w:rsidP="009E2B1F">
      <w:pPr>
        <w:pStyle w:val="af2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 w:rsidRPr="002F18D7">
        <w:rPr>
          <w:sz w:val="28"/>
          <w:szCs w:val="28"/>
          <w:lang w:val="uk-UA"/>
        </w:rPr>
        <w:t>#</w:t>
      </w:r>
      <w:proofErr w:type="spellStart"/>
      <w:r w:rsidRPr="002F18D7">
        <w:rPr>
          <w:sz w:val="28"/>
          <w:szCs w:val="28"/>
          <w:lang w:val="uk-UA"/>
        </w:rPr>
        <w:t>include</w:t>
      </w:r>
      <w:proofErr w:type="spellEnd"/>
      <w:r w:rsidRPr="002F18D7">
        <w:rPr>
          <w:sz w:val="28"/>
          <w:szCs w:val="28"/>
          <w:lang w:val="uk-UA"/>
        </w:rPr>
        <w:t xml:space="preserve"> &lt;</w:t>
      </w:r>
      <w:proofErr w:type="spellStart"/>
      <w:r w:rsidRPr="002F18D7">
        <w:rPr>
          <w:sz w:val="28"/>
          <w:szCs w:val="28"/>
          <w:lang w:val="uk-UA"/>
        </w:rPr>
        <w:t>stdio.h</w:t>
      </w:r>
      <w:proofErr w:type="spellEnd"/>
      <w:r w:rsidRPr="002F18D7">
        <w:rPr>
          <w:sz w:val="28"/>
          <w:szCs w:val="28"/>
          <w:lang w:val="uk-UA"/>
        </w:rPr>
        <w:t>&gt;</w:t>
      </w:r>
    </w:p>
    <w:p w:rsidR="009E2B1F" w:rsidRDefault="009E2B1F" w:rsidP="009E2B1F">
      <w:pPr>
        <w:pStyle w:val="af2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 w:rsidRPr="002F18D7">
        <w:rPr>
          <w:sz w:val="28"/>
          <w:szCs w:val="28"/>
          <w:lang w:val="uk-UA"/>
        </w:rPr>
        <w:t>#</w:t>
      </w:r>
      <w:proofErr w:type="spellStart"/>
      <w:r w:rsidRPr="002F18D7">
        <w:rPr>
          <w:sz w:val="28"/>
          <w:szCs w:val="28"/>
          <w:lang w:val="uk-UA"/>
        </w:rPr>
        <w:t>include</w:t>
      </w:r>
      <w:proofErr w:type="spellEnd"/>
      <w:r w:rsidRPr="002F18D7">
        <w:rPr>
          <w:sz w:val="28"/>
          <w:szCs w:val="28"/>
          <w:lang w:val="uk-UA"/>
        </w:rPr>
        <w:t xml:space="preserve"> &lt;</w:t>
      </w:r>
      <w:proofErr w:type="spellStart"/>
      <w:r w:rsidRPr="002F18D7">
        <w:rPr>
          <w:sz w:val="28"/>
          <w:szCs w:val="28"/>
          <w:lang w:val="uk-UA"/>
        </w:rPr>
        <w:t>stdlib.h</w:t>
      </w:r>
      <w:proofErr w:type="spellEnd"/>
      <w:r w:rsidRPr="002F18D7">
        <w:rPr>
          <w:sz w:val="28"/>
          <w:szCs w:val="28"/>
          <w:lang w:val="uk-UA"/>
        </w:rPr>
        <w:t>&gt;</w:t>
      </w:r>
    </w:p>
    <w:p w:rsidR="009E2B1F" w:rsidRPr="006A60A2" w:rsidRDefault="009E2B1F" w:rsidP="009E2B1F">
      <w:pPr>
        <w:pStyle w:val="af2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 w:rsidRPr="00847587">
        <w:rPr>
          <w:sz w:val="28"/>
          <w:szCs w:val="28"/>
          <w:lang w:val="uk-UA"/>
        </w:rPr>
        <w:t>#</w:t>
      </w:r>
      <w:proofErr w:type="spellStart"/>
      <w:r w:rsidRPr="00847587">
        <w:rPr>
          <w:sz w:val="28"/>
          <w:szCs w:val="28"/>
          <w:lang w:val="uk-UA"/>
        </w:rPr>
        <w:t>include</w:t>
      </w:r>
      <w:proofErr w:type="spellEnd"/>
      <w:r w:rsidRPr="00847587">
        <w:rPr>
          <w:sz w:val="28"/>
          <w:szCs w:val="28"/>
          <w:lang w:val="uk-UA"/>
        </w:rPr>
        <w:t xml:space="preserve"> &lt;</w:t>
      </w:r>
      <w:proofErr w:type="spellStart"/>
      <w:r w:rsidRPr="00847587">
        <w:rPr>
          <w:sz w:val="28"/>
          <w:szCs w:val="28"/>
          <w:lang w:val="uk-UA"/>
        </w:rPr>
        <w:t>time.h</w:t>
      </w:r>
      <w:proofErr w:type="spellEnd"/>
      <w:r w:rsidRPr="00847587">
        <w:rPr>
          <w:sz w:val="28"/>
          <w:szCs w:val="28"/>
          <w:lang w:val="uk-UA"/>
        </w:rPr>
        <w:t>&gt;</w:t>
      </w:r>
    </w:p>
    <w:p w:rsidR="009E2B1F" w:rsidRDefault="009E2B1F" w:rsidP="009E2B1F">
      <w:pPr>
        <w:pStyle w:val="3"/>
        <w:rPr>
          <w:lang w:val="uk-UA"/>
        </w:rPr>
      </w:pPr>
      <w:bookmarkStart w:id="23" w:name="_Toc46939226"/>
      <w:r>
        <w:t xml:space="preserve">Список </w:t>
      </w:r>
      <w:proofErr w:type="spellStart"/>
      <w:r>
        <w:t>використаних</w:t>
      </w:r>
      <w:proofErr w:type="spellEnd"/>
      <w:r>
        <w:t xml:space="preserve"> </w:t>
      </w:r>
      <w:proofErr w:type="spellStart"/>
      <w:r>
        <w:t>функці</w:t>
      </w:r>
      <w:proofErr w:type="spellEnd"/>
      <w:r>
        <w:rPr>
          <w:lang w:val="uk-UA"/>
        </w:rPr>
        <w:t>й</w:t>
      </w:r>
      <w:r>
        <w:t>:</w:t>
      </w:r>
      <w:bookmarkEnd w:id="23"/>
    </w:p>
    <w:p w:rsidR="009E2B1F" w:rsidRDefault="009E2B1F" w:rsidP="009E2B1F">
      <w:pPr>
        <w:pStyle w:val="a0"/>
        <w:rPr>
          <w:b/>
          <w:sz w:val="28"/>
          <w:szCs w:val="28"/>
          <w:lang w:val="uk-UA"/>
        </w:rPr>
      </w:pPr>
      <w:r w:rsidRPr="00847587">
        <w:rPr>
          <w:b/>
          <w:sz w:val="28"/>
          <w:szCs w:val="28"/>
          <w:lang w:val="uk-UA"/>
        </w:rPr>
        <w:t>3.1</w:t>
      </w:r>
    </w:p>
    <w:p w:rsidR="009E2B1F" w:rsidRDefault="009E2B1F" w:rsidP="009E2B1F">
      <w:pPr>
        <w:spacing w:line="360" w:lineRule="auto"/>
        <w:rPr>
          <w:sz w:val="28"/>
          <w:szCs w:val="28"/>
          <w:lang w:val="uk-UA"/>
        </w:rPr>
      </w:pPr>
      <w:proofErr w:type="spellStart"/>
      <w:r w:rsidRPr="008957FD">
        <w:rPr>
          <w:i/>
          <w:sz w:val="28"/>
          <w:szCs w:val="28"/>
          <w:lang w:val="uk-UA"/>
        </w:rPr>
        <w:t>void</w:t>
      </w:r>
      <w:proofErr w:type="spellEnd"/>
      <w:r w:rsidRPr="008957FD">
        <w:rPr>
          <w:i/>
          <w:sz w:val="28"/>
          <w:szCs w:val="28"/>
          <w:lang w:val="uk-UA"/>
        </w:rPr>
        <w:t xml:space="preserve"> </w:t>
      </w:r>
      <w:proofErr w:type="spellStart"/>
      <w:r w:rsidRPr="008957FD">
        <w:rPr>
          <w:i/>
          <w:sz w:val="28"/>
          <w:szCs w:val="28"/>
          <w:lang w:val="uk-UA"/>
        </w:rPr>
        <w:t>Init</w:t>
      </w:r>
      <w:proofErr w:type="spellEnd"/>
      <w:r w:rsidRPr="008957FD">
        <w:rPr>
          <w:i/>
          <w:sz w:val="28"/>
          <w:szCs w:val="28"/>
          <w:lang w:val="uk-UA"/>
        </w:rPr>
        <w:t>(</w:t>
      </w:r>
      <w:proofErr w:type="spellStart"/>
      <w:r w:rsidRPr="008957FD">
        <w:rPr>
          <w:i/>
          <w:sz w:val="28"/>
          <w:szCs w:val="28"/>
          <w:lang w:val="uk-UA"/>
        </w:rPr>
        <w:t>int</w:t>
      </w:r>
      <w:proofErr w:type="spellEnd"/>
      <w:r w:rsidRPr="008957FD">
        <w:rPr>
          <w:i/>
          <w:sz w:val="28"/>
          <w:szCs w:val="28"/>
          <w:lang w:val="uk-UA"/>
        </w:rPr>
        <w:t xml:space="preserve"> a[][N], </w:t>
      </w:r>
      <w:proofErr w:type="spellStart"/>
      <w:r w:rsidRPr="008957FD">
        <w:rPr>
          <w:i/>
          <w:sz w:val="28"/>
          <w:szCs w:val="28"/>
          <w:lang w:val="uk-UA"/>
        </w:rPr>
        <w:t>int</w:t>
      </w:r>
      <w:proofErr w:type="spellEnd"/>
      <w:r w:rsidRPr="008957FD">
        <w:rPr>
          <w:i/>
          <w:sz w:val="28"/>
          <w:szCs w:val="28"/>
          <w:lang w:val="uk-UA"/>
        </w:rPr>
        <w:t xml:space="preserve"> m, </w:t>
      </w:r>
      <w:proofErr w:type="spellStart"/>
      <w:r w:rsidRPr="008957FD">
        <w:rPr>
          <w:i/>
          <w:sz w:val="28"/>
          <w:szCs w:val="28"/>
          <w:lang w:val="uk-UA"/>
        </w:rPr>
        <w:t>int</w:t>
      </w:r>
      <w:proofErr w:type="spellEnd"/>
      <w:r w:rsidRPr="008957FD">
        <w:rPr>
          <w:i/>
          <w:sz w:val="28"/>
          <w:szCs w:val="28"/>
          <w:lang w:val="uk-UA"/>
        </w:rPr>
        <w:t xml:space="preserve"> n)</w:t>
      </w:r>
      <w:r>
        <w:rPr>
          <w:i/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заповнює двовимірний масив </w:t>
      </w:r>
      <w:proofErr w:type="spellStart"/>
      <w:r>
        <w:rPr>
          <w:sz w:val="28"/>
          <w:szCs w:val="28"/>
          <w:lang w:val="uk-UA"/>
        </w:rPr>
        <w:t>рандомними</w:t>
      </w:r>
      <w:proofErr w:type="spellEnd"/>
      <w:r>
        <w:rPr>
          <w:sz w:val="28"/>
          <w:szCs w:val="28"/>
          <w:lang w:val="uk-UA"/>
        </w:rPr>
        <w:t xml:space="preserve"> числами від -1 до 10.</w:t>
      </w:r>
    </w:p>
    <w:p w:rsidR="009E2B1F" w:rsidRDefault="009E2B1F" w:rsidP="009E2B1F">
      <w:pPr>
        <w:spacing w:line="360" w:lineRule="auto"/>
        <w:rPr>
          <w:sz w:val="28"/>
          <w:szCs w:val="28"/>
          <w:lang w:val="uk-UA"/>
        </w:rPr>
      </w:pPr>
      <w:proofErr w:type="spellStart"/>
      <w:r w:rsidRPr="008957FD">
        <w:rPr>
          <w:i/>
          <w:sz w:val="28"/>
          <w:szCs w:val="28"/>
          <w:lang w:val="uk-UA"/>
        </w:rPr>
        <w:t>void</w:t>
      </w:r>
      <w:proofErr w:type="spellEnd"/>
      <w:r w:rsidRPr="008957FD">
        <w:rPr>
          <w:i/>
          <w:sz w:val="28"/>
          <w:szCs w:val="28"/>
          <w:lang w:val="uk-UA"/>
        </w:rPr>
        <w:t xml:space="preserve"> </w:t>
      </w:r>
      <w:proofErr w:type="spellStart"/>
      <w:r w:rsidRPr="008957FD">
        <w:rPr>
          <w:i/>
          <w:sz w:val="28"/>
          <w:szCs w:val="28"/>
          <w:lang w:val="uk-UA"/>
        </w:rPr>
        <w:t>Output</w:t>
      </w:r>
      <w:proofErr w:type="spellEnd"/>
      <w:r w:rsidRPr="008957FD">
        <w:rPr>
          <w:i/>
          <w:sz w:val="28"/>
          <w:szCs w:val="28"/>
          <w:lang w:val="uk-UA"/>
        </w:rPr>
        <w:t>(</w:t>
      </w:r>
      <w:proofErr w:type="spellStart"/>
      <w:r w:rsidRPr="008957FD">
        <w:rPr>
          <w:i/>
          <w:sz w:val="28"/>
          <w:szCs w:val="28"/>
          <w:lang w:val="uk-UA"/>
        </w:rPr>
        <w:t>int</w:t>
      </w:r>
      <w:proofErr w:type="spellEnd"/>
      <w:r w:rsidRPr="008957FD">
        <w:rPr>
          <w:i/>
          <w:sz w:val="28"/>
          <w:szCs w:val="28"/>
          <w:lang w:val="uk-UA"/>
        </w:rPr>
        <w:t xml:space="preserve"> a[][N], </w:t>
      </w:r>
      <w:proofErr w:type="spellStart"/>
      <w:r w:rsidRPr="008957FD">
        <w:rPr>
          <w:i/>
          <w:sz w:val="28"/>
          <w:szCs w:val="28"/>
          <w:lang w:val="uk-UA"/>
        </w:rPr>
        <w:t>int</w:t>
      </w:r>
      <w:proofErr w:type="spellEnd"/>
      <w:r w:rsidRPr="008957FD">
        <w:rPr>
          <w:i/>
          <w:sz w:val="28"/>
          <w:szCs w:val="28"/>
          <w:lang w:val="uk-UA"/>
        </w:rPr>
        <w:t xml:space="preserve"> m, </w:t>
      </w:r>
      <w:proofErr w:type="spellStart"/>
      <w:r w:rsidRPr="008957FD">
        <w:rPr>
          <w:i/>
          <w:sz w:val="28"/>
          <w:szCs w:val="28"/>
          <w:lang w:val="uk-UA"/>
        </w:rPr>
        <w:t>int</w:t>
      </w:r>
      <w:proofErr w:type="spellEnd"/>
      <w:r w:rsidRPr="008957FD">
        <w:rPr>
          <w:i/>
          <w:sz w:val="28"/>
          <w:szCs w:val="28"/>
          <w:lang w:val="uk-UA"/>
        </w:rPr>
        <w:t xml:space="preserve"> n)</w:t>
      </w:r>
      <w:r w:rsidRPr="00847587">
        <w:rPr>
          <w:i/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uk-UA"/>
        </w:rPr>
        <w:t xml:space="preserve">– </w:t>
      </w:r>
      <w:r w:rsidRPr="00847587">
        <w:rPr>
          <w:sz w:val="28"/>
          <w:szCs w:val="28"/>
          <w:lang w:val="uk-UA"/>
        </w:rPr>
        <w:t>виводить масив на екран  у вигляді так званої таблички</w:t>
      </w:r>
      <w:r>
        <w:rPr>
          <w:sz w:val="28"/>
          <w:szCs w:val="28"/>
          <w:lang w:val="uk-UA"/>
        </w:rPr>
        <w:t>.</w:t>
      </w:r>
    </w:p>
    <w:p w:rsidR="009E2B1F" w:rsidRPr="00847587" w:rsidRDefault="009E2B1F" w:rsidP="009E2B1F">
      <w:pPr>
        <w:spacing w:line="360" w:lineRule="auto"/>
        <w:rPr>
          <w:sz w:val="28"/>
          <w:szCs w:val="28"/>
          <w:lang w:val="uk-UA"/>
        </w:rPr>
      </w:pPr>
      <w:proofErr w:type="spellStart"/>
      <w:r w:rsidRPr="008957FD">
        <w:rPr>
          <w:i/>
          <w:sz w:val="28"/>
          <w:szCs w:val="28"/>
          <w:lang w:val="uk-UA"/>
        </w:rPr>
        <w:t>void</w:t>
      </w:r>
      <w:proofErr w:type="spellEnd"/>
      <w:r w:rsidRPr="008957FD">
        <w:rPr>
          <w:i/>
          <w:sz w:val="28"/>
          <w:szCs w:val="28"/>
          <w:lang w:val="uk-UA"/>
        </w:rPr>
        <w:t xml:space="preserve"> </w:t>
      </w:r>
      <w:proofErr w:type="spellStart"/>
      <w:r w:rsidRPr="008957FD">
        <w:rPr>
          <w:i/>
          <w:sz w:val="28"/>
          <w:szCs w:val="28"/>
          <w:lang w:val="uk-UA"/>
        </w:rPr>
        <w:t>Max_Min_S</w:t>
      </w:r>
      <w:proofErr w:type="spellEnd"/>
      <w:r w:rsidRPr="008957FD">
        <w:rPr>
          <w:i/>
          <w:sz w:val="28"/>
          <w:szCs w:val="28"/>
          <w:lang w:val="uk-UA"/>
        </w:rPr>
        <w:t xml:space="preserve">ered(int a[][N], </w:t>
      </w:r>
      <w:proofErr w:type="spellStart"/>
      <w:r w:rsidRPr="008957FD">
        <w:rPr>
          <w:i/>
          <w:sz w:val="28"/>
          <w:szCs w:val="28"/>
          <w:lang w:val="uk-UA"/>
        </w:rPr>
        <w:t>int</w:t>
      </w:r>
      <w:proofErr w:type="spellEnd"/>
      <w:r w:rsidRPr="008957FD">
        <w:rPr>
          <w:i/>
          <w:sz w:val="28"/>
          <w:szCs w:val="28"/>
          <w:lang w:val="uk-UA"/>
        </w:rPr>
        <w:t xml:space="preserve"> m, </w:t>
      </w:r>
      <w:proofErr w:type="spellStart"/>
      <w:r w:rsidRPr="008957FD">
        <w:rPr>
          <w:i/>
          <w:sz w:val="28"/>
          <w:szCs w:val="28"/>
          <w:lang w:val="uk-UA"/>
        </w:rPr>
        <w:t>int</w:t>
      </w:r>
      <w:proofErr w:type="spellEnd"/>
      <w:r w:rsidRPr="008957FD">
        <w:rPr>
          <w:i/>
          <w:sz w:val="28"/>
          <w:szCs w:val="28"/>
          <w:lang w:val="uk-UA"/>
        </w:rPr>
        <w:t xml:space="preserve"> n)</w:t>
      </w:r>
      <w:r>
        <w:rPr>
          <w:i/>
          <w:sz w:val="28"/>
          <w:szCs w:val="28"/>
          <w:lang w:val="uk-UA"/>
        </w:rPr>
        <w:t xml:space="preserve"> – </w:t>
      </w:r>
      <w:r w:rsidRPr="00847587">
        <w:rPr>
          <w:sz w:val="28"/>
          <w:szCs w:val="28"/>
          <w:lang w:val="uk-UA"/>
        </w:rPr>
        <w:t xml:space="preserve">знаходить максимальне і мінімальне значення масиву, </w:t>
      </w:r>
      <w:proofErr w:type="spellStart"/>
      <w:r w:rsidRPr="00847587">
        <w:rPr>
          <w:sz w:val="28"/>
          <w:szCs w:val="28"/>
          <w:lang w:val="uk-UA"/>
        </w:rPr>
        <w:t>вивовить</w:t>
      </w:r>
      <w:proofErr w:type="spellEnd"/>
      <w:r w:rsidRPr="00847587">
        <w:rPr>
          <w:sz w:val="28"/>
          <w:szCs w:val="28"/>
          <w:lang w:val="uk-UA"/>
        </w:rPr>
        <w:t xml:space="preserve"> їх. Також шукає середнє значення максимального і мінімального елементів</w:t>
      </w:r>
      <w:r w:rsidRPr="00847587">
        <w:rPr>
          <w:sz w:val="28"/>
          <w:szCs w:val="28"/>
        </w:rPr>
        <w:t xml:space="preserve">, </w:t>
      </w:r>
      <w:r w:rsidRPr="00847587">
        <w:rPr>
          <w:sz w:val="28"/>
          <w:szCs w:val="28"/>
          <w:lang w:val="uk-UA"/>
        </w:rPr>
        <w:t>виводить його на екран</w:t>
      </w:r>
      <w:r>
        <w:rPr>
          <w:i/>
          <w:sz w:val="28"/>
          <w:szCs w:val="28"/>
          <w:lang w:val="uk-UA"/>
        </w:rPr>
        <w:t>.</w:t>
      </w:r>
    </w:p>
    <w:p w:rsidR="009E2B1F" w:rsidRDefault="009E2B1F" w:rsidP="009E2B1F">
      <w:pPr>
        <w:pStyle w:val="2"/>
        <w:rPr>
          <w:lang w:val="uk-UA"/>
        </w:rPr>
      </w:pPr>
      <w:bookmarkStart w:id="24" w:name="_Toc46939227"/>
      <w:proofErr w:type="spellStart"/>
      <w:r>
        <w:t>Висновок</w:t>
      </w:r>
      <w:bookmarkEnd w:id="24"/>
      <w:proofErr w:type="spellEnd"/>
    </w:p>
    <w:p w:rsidR="009E2B1F" w:rsidRDefault="009E2B1F" w:rsidP="009E2B1F">
      <w:pPr>
        <w:pStyle w:val="a0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3.1</w:t>
      </w:r>
      <w:r>
        <w:rPr>
          <w:sz w:val="28"/>
          <w:szCs w:val="28"/>
          <w:lang w:val="uk-UA"/>
        </w:rPr>
        <w:t>Під час написання цієї роботи було розроблено програму. В результаті виконання отримано працюючу консольну програму. В якій ми можемо оперувати інформацією, а саме визначати максимальний та мінімальний елементи масиву. А у результаті визначати і виводити їхнє середнє значення на екран .</w:t>
      </w:r>
      <w:r w:rsidRPr="00C47257">
        <w:rPr>
          <w:sz w:val="28"/>
          <w:szCs w:val="28"/>
        </w:rPr>
        <w:t xml:space="preserve"> </w:t>
      </w:r>
    </w:p>
    <w:p w:rsidR="009E2B1F" w:rsidRPr="000B6073" w:rsidRDefault="009E2B1F" w:rsidP="009E2B1F">
      <w:pPr>
        <w:pStyle w:val="a0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3.2</w:t>
      </w:r>
      <w:r w:rsidRPr="000B6073">
        <w:rPr>
          <w:sz w:val="28"/>
          <w:szCs w:val="28"/>
          <w:lang w:val="uk-UA"/>
        </w:rPr>
        <w:t xml:space="preserve">Під час написання цієї роботи було розроблено програму. В результаті виконання отримано працюючу консольну програму. В якій ми можемо оперувати інформацією, а саме визначати найбільший елемент серед парних додатних елементів, що розміщуються в стовпчиках з парними індексами. </w:t>
      </w:r>
    </w:p>
    <w:p w:rsidR="009E2B1F" w:rsidRPr="005D10E7" w:rsidRDefault="009E2B1F" w:rsidP="009E2B1F">
      <w:pPr>
        <w:pStyle w:val="a0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3.3</w:t>
      </w:r>
      <w:r w:rsidRPr="005D10E7">
        <w:rPr>
          <w:sz w:val="28"/>
          <w:szCs w:val="28"/>
          <w:lang w:val="uk-UA"/>
        </w:rPr>
        <w:t>Під час написання цієї роботи було розроблено програму. В результаті виконання отримано працюючу консольну програму. В якій ми можемо оперувати інформацією</w:t>
      </w:r>
      <w:r>
        <w:rPr>
          <w:sz w:val="28"/>
          <w:szCs w:val="28"/>
          <w:lang w:val="uk-UA"/>
        </w:rPr>
        <w:t xml:space="preserve"> з двовимірним та одновимірними масивами. </w:t>
      </w:r>
    </w:p>
    <w:p w:rsidR="009E2B1F" w:rsidRDefault="009E2B1F" w:rsidP="009E2B1F">
      <w:pPr>
        <w:pStyle w:val="a0"/>
        <w:numPr>
          <w:ilvl w:val="0"/>
          <w:numId w:val="1"/>
        </w:numPr>
        <w:spacing w:line="360" w:lineRule="auto"/>
      </w:pPr>
      <w:r>
        <w:rPr>
          <w:sz w:val="28"/>
          <w:szCs w:val="28"/>
          <w:lang w:val="uk-UA"/>
        </w:rPr>
        <w:t>Загалом п</w:t>
      </w:r>
      <w:proofErr w:type="spellStart"/>
      <w:r>
        <w:rPr>
          <w:sz w:val="28"/>
          <w:szCs w:val="28"/>
        </w:rPr>
        <w:t>ри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створенні</w:t>
      </w:r>
      <w:proofErr w:type="spellEnd"/>
      <w:r>
        <w:rPr>
          <w:sz w:val="28"/>
          <w:szCs w:val="28"/>
        </w:rPr>
        <w:t xml:space="preserve"> дан</w:t>
      </w:r>
      <w:proofErr w:type="spellStart"/>
      <w:r>
        <w:rPr>
          <w:sz w:val="28"/>
          <w:szCs w:val="28"/>
          <w:lang w:val="uk-UA"/>
        </w:rPr>
        <w:t>их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</w:rPr>
        <w:t>програм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розглянуто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чимало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пов’язаної</w:t>
      </w:r>
      <w:proofErr w:type="spellEnd"/>
      <w:r>
        <w:rPr>
          <w:sz w:val="28"/>
          <w:szCs w:val="28"/>
        </w:rPr>
        <w:t xml:space="preserve"> з </w:t>
      </w:r>
      <w:r>
        <w:rPr>
          <w:sz w:val="28"/>
          <w:szCs w:val="28"/>
          <w:lang w:val="uk-UA"/>
        </w:rPr>
        <w:t>масивами і роботи з ними</w:t>
      </w:r>
      <w:r>
        <w:rPr>
          <w:sz w:val="28"/>
          <w:szCs w:val="28"/>
        </w:rPr>
        <w:t xml:space="preserve"> і т.п.</w:t>
      </w:r>
    </w:p>
    <w:p w:rsidR="009E2B1F" w:rsidRPr="009763E2" w:rsidRDefault="009E2B1F" w:rsidP="009E2B1F">
      <w:pPr>
        <w:pStyle w:val="a0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Створено </w:t>
      </w:r>
      <w:proofErr w:type="spellStart"/>
      <w:r>
        <w:rPr>
          <w:sz w:val="28"/>
          <w:szCs w:val="28"/>
        </w:rPr>
        <w:t>зручний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інтерфейс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користувача</w:t>
      </w:r>
      <w:proofErr w:type="spellEnd"/>
      <w:r>
        <w:rPr>
          <w:sz w:val="28"/>
          <w:szCs w:val="28"/>
        </w:rPr>
        <w:t xml:space="preserve">, за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комфортно </w:t>
      </w:r>
      <w:r>
        <w:rPr>
          <w:sz w:val="28"/>
          <w:szCs w:val="28"/>
          <w:lang w:val="uk-UA"/>
        </w:rPr>
        <w:t xml:space="preserve">вводити масив бажаного розміру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  відразу бачити результат.</w:t>
      </w:r>
    </w:p>
    <w:p w:rsidR="009E2B1F" w:rsidRDefault="009E2B1F" w:rsidP="009E2B1F">
      <w:pPr>
        <w:jc w:val="center"/>
        <w:rPr>
          <w:sz w:val="28"/>
          <w:lang w:val="uk-UA"/>
        </w:rPr>
      </w:pPr>
    </w:p>
    <w:p w:rsidR="009E2B1F" w:rsidRDefault="009E2B1F" w:rsidP="009E2B1F">
      <w:pPr>
        <w:pStyle w:val="1"/>
        <w:pageBreakBefore/>
      </w:pPr>
      <w:bookmarkStart w:id="25" w:name="_Toc46939228"/>
      <w:r>
        <w:rPr>
          <w:bCs/>
        </w:rPr>
        <w:lastRenderedPageBreak/>
        <w:t>Завдання 4</w:t>
      </w:r>
      <w:bookmarkEnd w:id="25"/>
    </w:p>
    <w:p w:rsidR="009E2B1F" w:rsidRDefault="009E2B1F" w:rsidP="009E2B1F">
      <w:pPr>
        <w:pStyle w:val="2"/>
      </w:pPr>
      <w:bookmarkStart w:id="26" w:name="_Toc46939229"/>
      <w:r>
        <w:lastRenderedPageBreak/>
        <w:t>ПОСТАНОВКА ЗАДАЧІ</w:t>
      </w:r>
      <w:bookmarkEnd w:id="26"/>
    </w:p>
    <w:p w:rsidR="009E2B1F" w:rsidRDefault="009E2B1F" w:rsidP="009E2B1F">
      <w:pPr>
        <w:pStyle w:val="3"/>
        <w:rPr>
          <w:lang w:val="uk-UA"/>
        </w:rPr>
      </w:pPr>
      <w:bookmarkStart w:id="27" w:name="_Toc46939230"/>
      <w:proofErr w:type="spellStart"/>
      <w:r>
        <w:t>Опис</w:t>
      </w:r>
      <w:proofErr w:type="spellEnd"/>
      <w:r>
        <w:t xml:space="preserve"> </w:t>
      </w:r>
      <w:proofErr w:type="spellStart"/>
      <w:r>
        <w:t>завдання</w:t>
      </w:r>
      <w:bookmarkEnd w:id="27"/>
      <w:proofErr w:type="spellEnd"/>
    </w:p>
    <w:p w:rsidR="009E2B1F" w:rsidRPr="000B6073" w:rsidRDefault="009E2B1F" w:rsidP="009E2B1F">
      <w:pPr>
        <w:pStyle w:val="a0"/>
        <w:spacing w:line="360" w:lineRule="auto"/>
        <w:rPr>
          <w:sz w:val="28"/>
          <w:szCs w:val="28"/>
          <w:lang w:val="uk-UA"/>
        </w:rPr>
      </w:pPr>
      <w:r w:rsidRPr="000B6073">
        <w:rPr>
          <w:sz w:val="28"/>
          <w:szCs w:val="28"/>
          <w:lang w:val="uk-UA"/>
        </w:rPr>
        <w:t>Варіант13</w:t>
      </w:r>
    </w:p>
    <w:p w:rsidR="009E2B1F" w:rsidRPr="000B6073" w:rsidRDefault="009E2B1F" w:rsidP="009E2B1F">
      <w:pPr>
        <w:pStyle w:val="af5"/>
        <w:numPr>
          <w:ilvl w:val="0"/>
          <w:numId w:val="1"/>
        </w:numPr>
        <w:tabs>
          <w:tab w:val="left" w:pos="46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6073">
        <w:rPr>
          <w:rFonts w:ascii="Times New Roman" w:hAnsi="Times New Roman" w:cs="Times New Roman"/>
          <w:sz w:val="28"/>
          <w:szCs w:val="28"/>
        </w:rPr>
        <w:t xml:space="preserve">Дано дійсну матрицю </w:t>
      </w:r>
      <w:r w:rsidRPr="000B6073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0B6073">
        <w:rPr>
          <w:rFonts w:ascii="Times New Roman" w:hAnsi="Times New Roman" w:cs="Times New Roman"/>
          <w:sz w:val="28"/>
          <w:szCs w:val="28"/>
        </w:rPr>
        <w:t xml:space="preserve"> розмірності </w:t>
      </w:r>
      <w:proofErr w:type="spellStart"/>
      <w:r w:rsidRPr="000B6073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0B6073">
        <w:rPr>
          <w:rFonts w:ascii="Times New Roman" w:hAnsi="Times New Roman" w:cs="Times New Roman"/>
          <w:sz w:val="28"/>
          <w:szCs w:val="28"/>
        </w:rPr>
        <w:t>x</w:t>
      </w:r>
      <w:r w:rsidRPr="000B6073">
        <w:rPr>
          <w:rFonts w:ascii="Times New Roman" w:hAnsi="Times New Roman" w:cs="Times New Roman"/>
          <w:i/>
          <w:iCs/>
          <w:sz w:val="28"/>
          <w:szCs w:val="28"/>
        </w:rPr>
        <w:t>m</w:t>
      </w:r>
      <w:proofErr w:type="spellEnd"/>
      <w:r w:rsidRPr="000B6073">
        <w:rPr>
          <w:rFonts w:ascii="Times New Roman" w:hAnsi="Times New Roman" w:cs="Times New Roman"/>
          <w:sz w:val="28"/>
          <w:szCs w:val="28"/>
        </w:rPr>
        <w:t xml:space="preserve">. Вивести на екран вектор </w:t>
      </w:r>
      <w:r w:rsidRPr="000B6073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0B6073">
        <w:rPr>
          <w:rFonts w:ascii="Times New Roman" w:hAnsi="Times New Roman" w:cs="Times New Roman"/>
          <w:sz w:val="28"/>
          <w:szCs w:val="28"/>
        </w:rPr>
        <w:t>, елементи якого 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6073">
        <w:rPr>
          <w:rFonts w:ascii="Times New Roman" w:hAnsi="Times New Roman" w:cs="Times New Roman"/>
          <w:sz w:val="28"/>
          <w:szCs w:val="28"/>
        </w:rPr>
        <w:t>мінімальними елементами кожного зі стовпців.</w:t>
      </w:r>
    </w:p>
    <w:p w:rsidR="009E2B1F" w:rsidRPr="000B6073" w:rsidRDefault="009E2B1F" w:rsidP="009E2B1F">
      <w:pPr>
        <w:pStyle w:val="a0"/>
        <w:rPr>
          <w:lang w:val="uk-UA"/>
        </w:rPr>
      </w:pPr>
    </w:p>
    <w:p w:rsidR="009E2B1F" w:rsidRDefault="009E2B1F" w:rsidP="009E2B1F">
      <w:pPr>
        <w:pStyle w:val="2"/>
        <w:rPr>
          <w:lang w:val="uk-UA"/>
        </w:rPr>
      </w:pPr>
      <w:bookmarkStart w:id="28" w:name="_Toc46939231"/>
      <w:r>
        <w:t>ТЕОРЕТИЧНІ ВІДОМОСТІ</w:t>
      </w:r>
      <w:bookmarkEnd w:id="28"/>
    </w:p>
    <w:p w:rsidR="009E2B1F" w:rsidRDefault="009E2B1F" w:rsidP="009E2B1F">
      <w:pPr>
        <w:pStyle w:val="a0"/>
        <w:rPr>
          <w:lang w:val="uk-UA"/>
        </w:rPr>
      </w:pPr>
    </w:p>
    <w:p w:rsidR="009E2B1F" w:rsidRDefault="009E2B1F" w:rsidP="009E2B1F">
      <w:pPr>
        <w:pStyle w:val="ad"/>
        <w:numPr>
          <w:ilvl w:val="0"/>
          <w:numId w:val="1"/>
        </w:numPr>
        <w:spacing w:after="283" w:line="360" w:lineRule="auto"/>
        <w:jc w:val="both"/>
        <w:rPr>
          <w:color w:val="000000"/>
          <w:sz w:val="28"/>
          <w:lang w:val="uk-UA"/>
        </w:rPr>
      </w:pPr>
      <w:r>
        <w:rPr>
          <w:color w:val="000000"/>
          <w:sz w:val="28"/>
        </w:rPr>
        <w:t xml:space="preserve">При </w:t>
      </w:r>
      <w:proofErr w:type="spellStart"/>
      <w:r>
        <w:rPr>
          <w:color w:val="000000"/>
          <w:sz w:val="28"/>
        </w:rPr>
        <w:t>розв’язанні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поставленої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задачі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були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використані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наступні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засоби</w:t>
      </w:r>
      <w:proofErr w:type="spellEnd"/>
      <w:r>
        <w:rPr>
          <w:color w:val="000000"/>
          <w:sz w:val="28"/>
        </w:rPr>
        <w:t>:</w:t>
      </w:r>
    </w:p>
    <w:p w:rsidR="009E2B1F" w:rsidRPr="0062291C" w:rsidRDefault="009E2B1F" w:rsidP="009E2B1F">
      <w:pPr>
        <w:pStyle w:val="ad"/>
        <w:numPr>
          <w:ilvl w:val="0"/>
          <w:numId w:val="6"/>
        </w:numPr>
        <w:spacing w:after="283" w:line="360" w:lineRule="auto"/>
        <w:jc w:val="both"/>
        <w:rPr>
          <w:lang w:val="uk-UA"/>
        </w:rPr>
      </w:pPr>
      <w:r w:rsidRPr="0062291C">
        <w:rPr>
          <w:color w:val="000000"/>
          <w:sz w:val="28"/>
          <w:lang w:val="uk-UA"/>
        </w:rPr>
        <w:t xml:space="preserve">умовний оператор вибору </w:t>
      </w:r>
      <w:r w:rsidRPr="0062291C">
        <w:rPr>
          <w:color w:val="000000"/>
          <w:sz w:val="28"/>
          <w:lang w:val="en-US"/>
        </w:rPr>
        <w:t>if</w:t>
      </w:r>
    </w:p>
    <w:p w:rsidR="009E2B1F" w:rsidRPr="00000630" w:rsidRDefault="009E2B1F" w:rsidP="009E2B1F">
      <w:pPr>
        <w:pStyle w:val="ad"/>
        <w:numPr>
          <w:ilvl w:val="0"/>
          <w:numId w:val="6"/>
        </w:numPr>
        <w:spacing w:after="283" w:line="360" w:lineRule="auto"/>
        <w:jc w:val="both"/>
        <w:rPr>
          <w:lang w:val="uk-UA"/>
        </w:rPr>
      </w:pPr>
      <w:proofErr w:type="spellStart"/>
      <w:r w:rsidRPr="0062291C">
        <w:rPr>
          <w:sz w:val="28"/>
          <w:szCs w:val="28"/>
          <w:lang w:val="uk-UA"/>
        </w:rPr>
        <w:t>рандомне</w:t>
      </w:r>
      <w:proofErr w:type="spellEnd"/>
      <w:r w:rsidRPr="0062291C">
        <w:rPr>
          <w:sz w:val="28"/>
          <w:szCs w:val="28"/>
          <w:lang w:val="uk-UA"/>
        </w:rPr>
        <w:t xml:space="preserve"> заповнення масиву за допомогою функції </w:t>
      </w:r>
      <w:proofErr w:type="spellStart"/>
      <w:r w:rsidRPr="0062291C">
        <w:rPr>
          <w:sz w:val="28"/>
          <w:szCs w:val="28"/>
          <w:lang w:val="uk-UA"/>
        </w:rPr>
        <w:t>rand</w:t>
      </w:r>
      <w:proofErr w:type="spellEnd"/>
      <w:r w:rsidRPr="0062291C">
        <w:rPr>
          <w:sz w:val="28"/>
          <w:szCs w:val="28"/>
          <w:lang w:val="uk-UA"/>
        </w:rPr>
        <w:t>()%</w:t>
      </w:r>
      <w:r>
        <w:rPr>
          <w:sz w:val="28"/>
          <w:szCs w:val="28"/>
          <w:lang w:val="uk-UA"/>
        </w:rPr>
        <w:t xml:space="preserve"> в межах від -7 до 10</w:t>
      </w:r>
    </w:p>
    <w:p w:rsidR="009E2B1F" w:rsidRPr="0062291C" w:rsidRDefault="009E2B1F" w:rsidP="009E2B1F">
      <w:pPr>
        <w:pStyle w:val="ad"/>
        <w:numPr>
          <w:ilvl w:val="0"/>
          <w:numId w:val="6"/>
        </w:numPr>
        <w:spacing w:after="283" w:line="360" w:lineRule="auto"/>
        <w:jc w:val="both"/>
        <w:rPr>
          <w:lang w:val="uk-UA"/>
        </w:rPr>
      </w:pPr>
      <w:r>
        <w:rPr>
          <w:sz w:val="28"/>
          <w:szCs w:val="28"/>
          <w:lang w:val="uk-UA"/>
        </w:rPr>
        <w:t>засоби роботи із двовимірним масивом</w:t>
      </w:r>
    </w:p>
    <w:p w:rsidR="009E2B1F" w:rsidRPr="00000630" w:rsidRDefault="009E2B1F" w:rsidP="009E2B1F">
      <w:pPr>
        <w:pStyle w:val="a0"/>
        <w:rPr>
          <w:lang w:val="uk-UA"/>
        </w:rPr>
      </w:pPr>
    </w:p>
    <w:p w:rsidR="009E2B1F" w:rsidRDefault="009E2B1F" w:rsidP="009E2B1F">
      <w:pPr>
        <w:pStyle w:val="2"/>
        <w:rPr>
          <w:lang w:val="uk-UA"/>
        </w:rPr>
      </w:pPr>
      <w:bookmarkStart w:id="29" w:name="_Toc46939232"/>
      <w:r>
        <w:t>СХЕМИ АЛГОРИТМІВ ОСНОВНИХ ФУНКЦІЙ</w:t>
      </w:r>
      <w:bookmarkEnd w:id="29"/>
    </w:p>
    <w:p w:rsidR="009E2B1F" w:rsidRDefault="009E2B1F" w:rsidP="009E2B1F">
      <w:pPr>
        <w:pStyle w:val="3"/>
      </w:pPr>
      <w:bookmarkStart w:id="30" w:name="_Toc46939233"/>
      <w:r>
        <w:t xml:space="preserve">Список </w:t>
      </w:r>
      <w:proofErr w:type="spellStart"/>
      <w:proofErr w:type="gramStart"/>
      <w:r>
        <w:t>п</w:t>
      </w:r>
      <w:proofErr w:type="gramEnd"/>
      <w:r>
        <w:t>ідключених</w:t>
      </w:r>
      <w:proofErr w:type="spellEnd"/>
      <w:r>
        <w:t xml:space="preserve"> </w:t>
      </w:r>
      <w:proofErr w:type="spellStart"/>
      <w:r>
        <w:t>бібліотек</w:t>
      </w:r>
      <w:proofErr w:type="spellEnd"/>
      <w:r>
        <w:t>:</w:t>
      </w:r>
      <w:bookmarkEnd w:id="30"/>
    </w:p>
    <w:p w:rsidR="009E2B1F" w:rsidRPr="002F18D7" w:rsidRDefault="009E2B1F" w:rsidP="009E2B1F">
      <w:pPr>
        <w:pStyle w:val="af2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 w:rsidRPr="002F18D7">
        <w:rPr>
          <w:sz w:val="28"/>
          <w:szCs w:val="28"/>
          <w:lang w:val="uk-UA"/>
        </w:rPr>
        <w:t>#</w:t>
      </w:r>
      <w:proofErr w:type="spellStart"/>
      <w:r w:rsidRPr="002F18D7">
        <w:rPr>
          <w:sz w:val="28"/>
          <w:szCs w:val="28"/>
          <w:lang w:val="uk-UA"/>
        </w:rPr>
        <w:t>include</w:t>
      </w:r>
      <w:proofErr w:type="spellEnd"/>
      <w:r w:rsidRPr="002F18D7">
        <w:rPr>
          <w:sz w:val="28"/>
          <w:szCs w:val="28"/>
          <w:lang w:val="uk-UA"/>
        </w:rPr>
        <w:t xml:space="preserve"> &lt;</w:t>
      </w:r>
      <w:proofErr w:type="spellStart"/>
      <w:r w:rsidRPr="002F18D7">
        <w:rPr>
          <w:sz w:val="28"/>
          <w:szCs w:val="28"/>
          <w:lang w:val="uk-UA"/>
        </w:rPr>
        <w:t>stdio.h</w:t>
      </w:r>
      <w:proofErr w:type="spellEnd"/>
      <w:r w:rsidRPr="002F18D7">
        <w:rPr>
          <w:sz w:val="28"/>
          <w:szCs w:val="28"/>
          <w:lang w:val="uk-UA"/>
        </w:rPr>
        <w:t>&gt;</w:t>
      </w:r>
    </w:p>
    <w:p w:rsidR="009E2B1F" w:rsidRDefault="009E2B1F" w:rsidP="009E2B1F">
      <w:pPr>
        <w:pStyle w:val="af2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 w:rsidRPr="002F18D7">
        <w:rPr>
          <w:sz w:val="28"/>
          <w:szCs w:val="28"/>
          <w:lang w:val="uk-UA"/>
        </w:rPr>
        <w:t>#</w:t>
      </w:r>
      <w:proofErr w:type="spellStart"/>
      <w:r w:rsidRPr="002F18D7">
        <w:rPr>
          <w:sz w:val="28"/>
          <w:szCs w:val="28"/>
          <w:lang w:val="uk-UA"/>
        </w:rPr>
        <w:t>include</w:t>
      </w:r>
      <w:proofErr w:type="spellEnd"/>
      <w:r w:rsidRPr="002F18D7">
        <w:rPr>
          <w:sz w:val="28"/>
          <w:szCs w:val="28"/>
          <w:lang w:val="uk-UA"/>
        </w:rPr>
        <w:t xml:space="preserve"> &lt;</w:t>
      </w:r>
      <w:proofErr w:type="spellStart"/>
      <w:r w:rsidRPr="002F18D7">
        <w:rPr>
          <w:sz w:val="28"/>
          <w:szCs w:val="28"/>
          <w:lang w:val="uk-UA"/>
        </w:rPr>
        <w:t>stdlib.h</w:t>
      </w:r>
      <w:proofErr w:type="spellEnd"/>
      <w:r w:rsidRPr="002F18D7">
        <w:rPr>
          <w:sz w:val="28"/>
          <w:szCs w:val="28"/>
          <w:lang w:val="uk-UA"/>
        </w:rPr>
        <w:t>&gt;</w:t>
      </w:r>
    </w:p>
    <w:p w:rsidR="009E2B1F" w:rsidRPr="00847587" w:rsidRDefault="009E2B1F" w:rsidP="009E2B1F">
      <w:pPr>
        <w:pStyle w:val="af2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 w:rsidRPr="00847587">
        <w:rPr>
          <w:sz w:val="28"/>
          <w:szCs w:val="28"/>
          <w:lang w:val="uk-UA"/>
        </w:rPr>
        <w:t>#</w:t>
      </w:r>
      <w:proofErr w:type="spellStart"/>
      <w:r w:rsidRPr="00847587">
        <w:rPr>
          <w:sz w:val="28"/>
          <w:szCs w:val="28"/>
          <w:lang w:val="uk-UA"/>
        </w:rPr>
        <w:t>include</w:t>
      </w:r>
      <w:proofErr w:type="spellEnd"/>
      <w:r w:rsidRPr="00847587">
        <w:rPr>
          <w:sz w:val="28"/>
          <w:szCs w:val="28"/>
          <w:lang w:val="uk-UA"/>
        </w:rPr>
        <w:t xml:space="preserve"> &lt;</w:t>
      </w:r>
      <w:proofErr w:type="spellStart"/>
      <w:r w:rsidRPr="00847587">
        <w:rPr>
          <w:sz w:val="28"/>
          <w:szCs w:val="28"/>
          <w:lang w:val="uk-UA"/>
        </w:rPr>
        <w:t>time.h</w:t>
      </w:r>
      <w:proofErr w:type="spellEnd"/>
      <w:r w:rsidRPr="00847587">
        <w:rPr>
          <w:sz w:val="28"/>
          <w:szCs w:val="28"/>
          <w:lang w:val="uk-UA"/>
        </w:rPr>
        <w:t>&gt;</w:t>
      </w:r>
    </w:p>
    <w:p w:rsidR="009E2B1F" w:rsidRPr="00847587" w:rsidRDefault="009E2B1F" w:rsidP="009E2B1F">
      <w:pPr>
        <w:pStyle w:val="af2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</w:p>
    <w:p w:rsidR="009E2B1F" w:rsidRPr="00000630" w:rsidRDefault="009E2B1F" w:rsidP="009E2B1F">
      <w:pPr>
        <w:pStyle w:val="a0"/>
        <w:rPr>
          <w:lang w:val="uk-UA"/>
        </w:rPr>
      </w:pPr>
    </w:p>
    <w:p w:rsidR="009E2B1F" w:rsidRPr="00000630" w:rsidRDefault="009E2B1F" w:rsidP="009E2B1F">
      <w:pPr>
        <w:pStyle w:val="a0"/>
        <w:rPr>
          <w:lang w:val="uk-UA"/>
        </w:rPr>
      </w:pPr>
    </w:p>
    <w:p w:rsidR="009E2B1F" w:rsidRDefault="009E2B1F" w:rsidP="009E2B1F">
      <w:pPr>
        <w:pStyle w:val="2"/>
        <w:rPr>
          <w:lang w:val="uk-UA"/>
        </w:rPr>
      </w:pPr>
      <w:bookmarkStart w:id="31" w:name="_Toc46939234"/>
      <w:proofErr w:type="spellStart"/>
      <w:r>
        <w:lastRenderedPageBreak/>
        <w:t>Висновок</w:t>
      </w:r>
      <w:bookmarkEnd w:id="31"/>
      <w:proofErr w:type="spellEnd"/>
    </w:p>
    <w:p w:rsidR="009E2B1F" w:rsidRDefault="009E2B1F" w:rsidP="009E2B1F">
      <w:pPr>
        <w:pStyle w:val="a0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 час написання цієї роботи було розроблено програму. В результаті виконання отримано працюючу консольну програму. В якій ми можемо оперувати інформацією, а саме визначати  мінімальний елементи в кожному із стовпців масиву . У результаті виведено конвертований одновимірний масив</w:t>
      </w:r>
      <w:r w:rsidRPr="00C47257">
        <w:rPr>
          <w:sz w:val="28"/>
          <w:szCs w:val="28"/>
        </w:rPr>
        <w:t>,</w:t>
      </w:r>
      <w:r>
        <w:rPr>
          <w:sz w:val="28"/>
          <w:szCs w:val="28"/>
          <w:lang w:val="uk-UA"/>
        </w:rPr>
        <w:t xml:space="preserve"> з цих мінімальних елементів</w:t>
      </w:r>
    </w:p>
    <w:p w:rsidR="009E2B1F" w:rsidRDefault="009E2B1F" w:rsidP="009E2B1F">
      <w:pPr>
        <w:pStyle w:val="a0"/>
        <w:numPr>
          <w:ilvl w:val="0"/>
          <w:numId w:val="1"/>
        </w:numPr>
        <w:spacing w:line="360" w:lineRule="auto"/>
      </w:pPr>
      <w:r>
        <w:rPr>
          <w:sz w:val="28"/>
          <w:szCs w:val="28"/>
        </w:rPr>
        <w:t xml:space="preserve">При </w:t>
      </w:r>
      <w:proofErr w:type="spellStart"/>
      <w:r>
        <w:rPr>
          <w:sz w:val="28"/>
          <w:szCs w:val="28"/>
        </w:rPr>
        <w:t>створенні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розглянуто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чимало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інформації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пов’язано</w:t>
      </w:r>
      <w:proofErr w:type="gramEnd"/>
      <w:r>
        <w:rPr>
          <w:sz w:val="28"/>
          <w:szCs w:val="28"/>
        </w:rPr>
        <w:t>ї</w:t>
      </w:r>
      <w:proofErr w:type="spellEnd"/>
      <w:r>
        <w:rPr>
          <w:sz w:val="28"/>
          <w:szCs w:val="28"/>
        </w:rPr>
        <w:t xml:space="preserve"> з </w:t>
      </w:r>
      <w:r>
        <w:rPr>
          <w:sz w:val="28"/>
          <w:szCs w:val="28"/>
          <w:lang w:val="uk-UA"/>
        </w:rPr>
        <w:t>масивами і роботи з ними</w:t>
      </w:r>
      <w:r>
        <w:rPr>
          <w:sz w:val="28"/>
          <w:szCs w:val="28"/>
        </w:rPr>
        <w:t xml:space="preserve"> і т.п.</w:t>
      </w:r>
    </w:p>
    <w:p w:rsidR="009E2B1F" w:rsidRPr="00C52066" w:rsidRDefault="009E2B1F" w:rsidP="009E2B1F">
      <w:pPr>
        <w:pStyle w:val="a0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Створено </w:t>
      </w:r>
      <w:proofErr w:type="spellStart"/>
      <w:r>
        <w:rPr>
          <w:sz w:val="28"/>
          <w:szCs w:val="28"/>
        </w:rPr>
        <w:t>зручний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інтерфейс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користувача</w:t>
      </w:r>
      <w:proofErr w:type="spellEnd"/>
      <w:r>
        <w:rPr>
          <w:sz w:val="28"/>
          <w:szCs w:val="28"/>
        </w:rPr>
        <w:t xml:space="preserve">, за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комфортно </w:t>
      </w:r>
      <w:r>
        <w:rPr>
          <w:sz w:val="28"/>
          <w:szCs w:val="28"/>
          <w:lang w:val="uk-UA"/>
        </w:rPr>
        <w:t xml:space="preserve">вводити масив бажаного розміру 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  відразу бачити результат.</w:t>
      </w:r>
    </w:p>
    <w:p w:rsidR="009E2B1F" w:rsidRDefault="009E2B1F" w:rsidP="009E2B1F">
      <w:pPr>
        <w:pStyle w:val="1"/>
        <w:pageBreakBefore/>
      </w:pPr>
      <w:bookmarkStart w:id="32" w:name="_Toc46939235"/>
      <w:r>
        <w:rPr>
          <w:bCs/>
        </w:rPr>
        <w:lastRenderedPageBreak/>
        <w:t>Завдання 5</w:t>
      </w:r>
      <w:bookmarkEnd w:id="32"/>
    </w:p>
    <w:p w:rsidR="009E2B1F" w:rsidRPr="001D4455" w:rsidRDefault="009E2B1F" w:rsidP="009E2B1F">
      <w:pPr>
        <w:pStyle w:val="2"/>
      </w:pPr>
      <w:bookmarkStart w:id="33" w:name="_Toc46939236"/>
      <w:r>
        <w:lastRenderedPageBreak/>
        <w:t>ПОСТАНОВКА ЗАДАЧІ</w:t>
      </w:r>
      <w:bookmarkEnd w:id="33"/>
    </w:p>
    <w:p w:rsidR="009E2B1F" w:rsidRDefault="009E2B1F" w:rsidP="009E2B1F">
      <w:pPr>
        <w:pStyle w:val="3"/>
      </w:pPr>
      <w:bookmarkStart w:id="34" w:name="_Toc46939237"/>
      <w:proofErr w:type="spellStart"/>
      <w:r>
        <w:t>Опис</w:t>
      </w:r>
      <w:proofErr w:type="spellEnd"/>
      <w:r>
        <w:t xml:space="preserve"> </w:t>
      </w:r>
      <w:proofErr w:type="spellStart"/>
      <w:r>
        <w:t>завдання</w:t>
      </w:r>
      <w:bookmarkEnd w:id="34"/>
      <w:proofErr w:type="spellEnd"/>
    </w:p>
    <w:p w:rsidR="009E2B1F" w:rsidRPr="00492676" w:rsidRDefault="009E2B1F" w:rsidP="009E2B1F">
      <w:pPr>
        <w:spacing w:line="360" w:lineRule="auto"/>
        <w:jc w:val="both"/>
        <w:rPr>
          <w:lang w:val="uk-UA"/>
        </w:rPr>
      </w:pP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</w:rPr>
        <w:t xml:space="preserve"> 1</w:t>
      </w:r>
      <w:r>
        <w:rPr>
          <w:sz w:val="28"/>
          <w:szCs w:val="28"/>
          <w:lang w:val="uk-UA"/>
        </w:rPr>
        <w:t>3</w:t>
      </w:r>
    </w:p>
    <w:p w:rsidR="009E2B1F" w:rsidRPr="00492676" w:rsidRDefault="009E2B1F" w:rsidP="009E2B1F">
      <w:pPr>
        <w:tabs>
          <w:tab w:val="left" w:pos="1134"/>
          <w:tab w:val="num" w:pos="1719"/>
        </w:tabs>
        <w:spacing w:line="360" w:lineRule="auto"/>
        <w:jc w:val="both"/>
        <w:rPr>
          <w:sz w:val="28"/>
          <w:szCs w:val="28"/>
        </w:rPr>
      </w:pPr>
      <w:r w:rsidRPr="002C03CE">
        <w:rPr>
          <w:sz w:val="28"/>
          <w:szCs w:val="28"/>
        </w:rPr>
        <w:t xml:space="preserve">Дано </w:t>
      </w:r>
      <w:proofErr w:type="spellStart"/>
      <w:r w:rsidRPr="002C03CE">
        <w:rPr>
          <w:sz w:val="28"/>
          <w:szCs w:val="28"/>
        </w:rPr>
        <w:t>матрицю</w:t>
      </w:r>
      <w:proofErr w:type="spellEnd"/>
      <w:proofErr w:type="gramStart"/>
      <w:r w:rsidRPr="002C03CE">
        <w:rPr>
          <w:sz w:val="28"/>
          <w:szCs w:val="28"/>
        </w:rPr>
        <w:t xml:space="preserve"> </w:t>
      </w:r>
      <w:r w:rsidRPr="002C03CE">
        <w:rPr>
          <w:i/>
          <w:iCs/>
          <w:sz w:val="28"/>
          <w:szCs w:val="28"/>
        </w:rPr>
        <w:t>А</w:t>
      </w:r>
      <w:proofErr w:type="gram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розмірності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i/>
          <w:iCs/>
          <w:sz w:val="28"/>
          <w:szCs w:val="28"/>
        </w:rPr>
        <w:t>nxп</w:t>
      </w:r>
      <w:proofErr w:type="spellEnd"/>
      <w:r w:rsidRPr="002C03CE">
        <w:rPr>
          <w:sz w:val="28"/>
          <w:szCs w:val="28"/>
        </w:rPr>
        <w:t xml:space="preserve">. </w:t>
      </w:r>
      <w:proofErr w:type="spellStart"/>
      <w:r w:rsidRPr="002C03CE">
        <w:rPr>
          <w:sz w:val="28"/>
          <w:szCs w:val="28"/>
        </w:rPr>
        <w:t>Використовуючи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вказівники</w:t>
      </w:r>
      <w:proofErr w:type="spellEnd"/>
      <w:r w:rsidRPr="002C03CE">
        <w:rPr>
          <w:sz w:val="28"/>
          <w:szCs w:val="28"/>
        </w:rPr>
        <w:t xml:space="preserve">, </w:t>
      </w:r>
      <w:proofErr w:type="spellStart"/>
      <w:r w:rsidRPr="002C03CE">
        <w:rPr>
          <w:sz w:val="28"/>
          <w:szCs w:val="28"/>
        </w:rPr>
        <w:t>знайти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мінімальний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елементів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масиву</w:t>
      </w:r>
      <w:proofErr w:type="spellEnd"/>
      <w:r w:rsidRPr="002C03CE">
        <w:rPr>
          <w:sz w:val="28"/>
          <w:szCs w:val="28"/>
        </w:rPr>
        <w:t xml:space="preserve">, </w:t>
      </w:r>
      <w:proofErr w:type="spellStart"/>
      <w:r w:rsidRPr="002C03CE">
        <w:rPr>
          <w:sz w:val="28"/>
          <w:szCs w:val="28"/>
        </w:rPr>
        <w:t>які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знаходяться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вище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головної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діагоналі</w:t>
      </w:r>
      <w:proofErr w:type="spellEnd"/>
      <w:r w:rsidRPr="002C03CE">
        <w:rPr>
          <w:sz w:val="28"/>
          <w:szCs w:val="28"/>
        </w:rPr>
        <w:t xml:space="preserve"> та суму </w:t>
      </w:r>
      <w:proofErr w:type="spellStart"/>
      <w:r w:rsidRPr="002C03CE">
        <w:rPr>
          <w:sz w:val="28"/>
          <w:szCs w:val="28"/>
        </w:rPr>
        <w:t>всіх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елементі</w:t>
      </w:r>
      <w:proofErr w:type="gramStart"/>
      <w:r w:rsidRPr="002C03CE">
        <w:rPr>
          <w:sz w:val="28"/>
          <w:szCs w:val="28"/>
        </w:rPr>
        <w:t>в</w:t>
      </w:r>
      <w:proofErr w:type="spellEnd"/>
      <w:proofErr w:type="gram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бічної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діагоналі</w:t>
      </w:r>
      <w:proofErr w:type="spellEnd"/>
      <w:r w:rsidRPr="002C03CE">
        <w:rPr>
          <w:sz w:val="28"/>
          <w:szCs w:val="28"/>
        </w:rPr>
        <w:t>.</w:t>
      </w:r>
    </w:p>
    <w:p w:rsidR="009E2B1F" w:rsidRDefault="009E2B1F" w:rsidP="009E2B1F">
      <w:pPr>
        <w:pStyle w:val="2"/>
        <w:rPr>
          <w:lang w:val="uk-UA"/>
        </w:rPr>
      </w:pPr>
      <w:bookmarkStart w:id="35" w:name="_Toc46939238"/>
      <w:r>
        <w:t>ТЕОРЕТИЧНІ ВІДОМОСТІ</w:t>
      </w:r>
      <w:bookmarkEnd w:id="35"/>
    </w:p>
    <w:p w:rsidR="009E2B1F" w:rsidRDefault="009E2B1F" w:rsidP="009E2B1F">
      <w:pPr>
        <w:pStyle w:val="ad"/>
        <w:spacing w:after="283" w:line="360" w:lineRule="auto"/>
        <w:jc w:val="both"/>
        <w:rPr>
          <w:color w:val="000000"/>
          <w:sz w:val="28"/>
          <w:lang w:val="uk-UA"/>
        </w:rPr>
      </w:pPr>
      <w:r>
        <w:rPr>
          <w:color w:val="000000"/>
          <w:sz w:val="28"/>
        </w:rPr>
        <w:t xml:space="preserve">При </w:t>
      </w:r>
      <w:proofErr w:type="spellStart"/>
      <w:r>
        <w:rPr>
          <w:color w:val="000000"/>
          <w:sz w:val="28"/>
        </w:rPr>
        <w:t>розв’язанні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поставленої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задачі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були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використані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наступні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засоби</w:t>
      </w:r>
      <w:proofErr w:type="spellEnd"/>
      <w:r>
        <w:rPr>
          <w:color w:val="000000"/>
          <w:sz w:val="28"/>
        </w:rPr>
        <w:t>:</w:t>
      </w:r>
    </w:p>
    <w:p w:rsidR="009E2B1F" w:rsidRPr="0062291C" w:rsidRDefault="009E2B1F" w:rsidP="009E2B1F">
      <w:pPr>
        <w:pStyle w:val="ad"/>
        <w:numPr>
          <w:ilvl w:val="0"/>
          <w:numId w:val="6"/>
        </w:numPr>
        <w:spacing w:after="283" w:line="360" w:lineRule="auto"/>
        <w:jc w:val="both"/>
        <w:rPr>
          <w:lang w:val="uk-UA"/>
        </w:rPr>
      </w:pPr>
      <w:r w:rsidRPr="0062291C">
        <w:rPr>
          <w:color w:val="000000"/>
          <w:sz w:val="28"/>
          <w:lang w:val="uk-UA"/>
        </w:rPr>
        <w:t xml:space="preserve">умовний оператор вибору </w:t>
      </w:r>
      <w:r w:rsidRPr="0062291C">
        <w:rPr>
          <w:color w:val="000000"/>
          <w:sz w:val="28"/>
          <w:lang w:val="en-US"/>
        </w:rPr>
        <w:t>if</w:t>
      </w:r>
    </w:p>
    <w:p w:rsidR="009E2B1F" w:rsidRPr="00000630" w:rsidRDefault="009E2B1F" w:rsidP="009E2B1F">
      <w:pPr>
        <w:pStyle w:val="ad"/>
        <w:numPr>
          <w:ilvl w:val="0"/>
          <w:numId w:val="6"/>
        </w:numPr>
        <w:spacing w:after="283" w:line="360" w:lineRule="auto"/>
        <w:jc w:val="both"/>
        <w:rPr>
          <w:lang w:val="uk-UA"/>
        </w:rPr>
      </w:pPr>
      <w:proofErr w:type="spellStart"/>
      <w:r w:rsidRPr="0062291C">
        <w:rPr>
          <w:sz w:val="28"/>
          <w:szCs w:val="28"/>
          <w:lang w:val="uk-UA"/>
        </w:rPr>
        <w:t>рандомне</w:t>
      </w:r>
      <w:proofErr w:type="spellEnd"/>
      <w:r w:rsidRPr="0062291C">
        <w:rPr>
          <w:sz w:val="28"/>
          <w:szCs w:val="28"/>
          <w:lang w:val="uk-UA"/>
        </w:rPr>
        <w:t xml:space="preserve"> заповнення масиву за допомогою функції </w:t>
      </w:r>
      <w:proofErr w:type="spellStart"/>
      <w:r w:rsidRPr="0062291C">
        <w:rPr>
          <w:sz w:val="28"/>
          <w:szCs w:val="28"/>
          <w:lang w:val="uk-UA"/>
        </w:rPr>
        <w:t>rand</w:t>
      </w:r>
      <w:proofErr w:type="spellEnd"/>
      <w:r w:rsidRPr="0062291C">
        <w:rPr>
          <w:sz w:val="28"/>
          <w:szCs w:val="28"/>
          <w:lang w:val="uk-UA"/>
        </w:rPr>
        <w:t>()%</w:t>
      </w:r>
      <w:r>
        <w:rPr>
          <w:sz w:val="28"/>
          <w:szCs w:val="28"/>
          <w:lang w:val="uk-UA"/>
        </w:rPr>
        <w:t xml:space="preserve"> в межах 20</w:t>
      </w:r>
    </w:p>
    <w:p w:rsidR="009E2B1F" w:rsidRPr="001E72F0" w:rsidRDefault="009E2B1F" w:rsidP="009E2B1F">
      <w:pPr>
        <w:pStyle w:val="ad"/>
        <w:numPr>
          <w:ilvl w:val="0"/>
          <w:numId w:val="6"/>
        </w:numPr>
        <w:spacing w:after="283" w:line="360" w:lineRule="auto"/>
        <w:jc w:val="both"/>
        <w:rPr>
          <w:lang w:val="uk-UA"/>
        </w:rPr>
      </w:pPr>
      <w:r>
        <w:rPr>
          <w:sz w:val="28"/>
          <w:szCs w:val="28"/>
          <w:lang w:val="uk-UA"/>
        </w:rPr>
        <w:t>засоби роботи із двовимірним масивом</w:t>
      </w:r>
    </w:p>
    <w:p w:rsidR="009E2B1F" w:rsidRPr="001D4455" w:rsidRDefault="009E2B1F" w:rsidP="009E2B1F">
      <w:pPr>
        <w:pStyle w:val="ad"/>
        <w:numPr>
          <w:ilvl w:val="0"/>
          <w:numId w:val="6"/>
        </w:numPr>
        <w:spacing w:after="283" w:line="360" w:lineRule="auto"/>
        <w:jc w:val="both"/>
        <w:rPr>
          <w:lang w:val="uk-UA"/>
        </w:rPr>
      </w:pPr>
      <w:r w:rsidRPr="001E72F0">
        <w:rPr>
          <w:sz w:val="28"/>
          <w:szCs w:val="28"/>
          <w:lang w:val="uk-UA"/>
        </w:rPr>
        <w:t xml:space="preserve">динамічна </w:t>
      </w:r>
      <w:proofErr w:type="spellStart"/>
      <w:r w:rsidRPr="001E72F0">
        <w:rPr>
          <w:sz w:val="28"/>
          <w:szCs w:val="28"/>
          <w:lang w:val="uk-UA"/>
        </w:rPr>
        <w:t>пам</w:t>
      </w:r>
      <w:proofErr w:type="spellEnd"/>
      <w:r w:rsidRPr="001E72F0">
        <w:rPr>
          <w:sz w:val="28"/>
          <w:szCs w:val="28"/>
        </w:rPr>
        <w:t>’</w:t>
      </w:r>
      <w:r w:rsidRPr="001E72F0">
        <w:rPr>
          <w:sz w:val="28"/>
          <w:szCs w:val="28"/>
          <w:lang w:val="uk-UA"/>
        </w:rPr>
        <w:t>ять та елементи роботи із нею</w:t>
      </w:r>
    </w:p>
    <w:p w:rsidR="009E2B1F" w:rsidRPr="000E24F3" w:rsidRDefault="009E2B1F" w:rsidP="009E2B1F">
      <w:pPr>
        <w:pStyle w:val="2"/>
        <w:rPr>
          <w:szCs w:val="44"/>
          <w:lang w:val="uk-UA"/>
        </w:rPr>
      </w:pPr>
      <w:bookmarkStart w:id="36" w:name="_Toc46939239"/>
      <w:r w:rsidRPr="000E24F3">
        <w:rPr>
          <w:szCs w:val="44"/>
        </w:rPr>
        <w:t>СХЕМИ АЛГОРИТМІВ ОСНОВНИХ ФУНКЦІЙ</w:t>
      </w:r>
      <w:bookmarkEnd w:id="36"/>
    </w:p>
    <w:p w:rsidR="009E2B1F" w:rsidRDefault="009E2B1F" w:rsidP="009E2B1F">
      <w:pPr>
        <w:pStyle w:val="3"/>
      </w:pPr>
      <w:bookmarkStart w:id="37" w:name="_Toc46939240"/>
      <w:r>
        <w:t xml:space="preserve">Список </w:t>
      </w:r>
      <w:proofErr w:type="spellStart"/>
      <w:proofErr w:type="gramStart"/>
      <w:r>
        <w:t>п</w:t>
      </w:r>
      <w:proofErr w:type="gramEnd"/>
      <w:r>
        <w:t>ідключених</w:t>
      </w:r>
      <w:proofErr w:type="spellEnd"/>
      <w:r>
        <w:t xml:space="preserve"> </w:t>
      </w:r>
      <w:proofErr w:type="spellStart"/>
      <w:r>
        <w:t>бібліотек</w:t>
      </w:r>
      <w:proofErr w:type="spellEnd"/>
      <w:r>
        <w:t>:</w:t>
      </w:r>
      <w:bookmarkEnd w:id="37"/>
    </w:p>
    <w:p w:rsidR="009E2B1F" w:rsidRPr="003D0CB9" w:rsidRDefault="009E2B1F" w:rsidP="009E2B1F">
      <w:pPr>
        <w:pStyle w:val="af2"/>
        <w:numPr>
          <w:ilvl w:val="0"/>
          <w:numId w:val="1"/>
        </w:numPr>
        <w:tabs>
          <w:tab w:val="num" w:pos="851"/>
          <w:tab w:val="left" w:pos="1134"/>
          <w:tab w:val="num" w:pos="1719"/>
        </w:tabs>
        <w:spacing w:line="360" w:lineRule="auto"/>
        <w:jc w:val="both"/>
        <w:rPr>
          <w:sz w:val="28"/>
          <w:szCs w:val="28"/>
        </w:rPr>
      </w:pPr>
      <w:r w:rsidRPr="003D0CB9">
        <w:rPr>
          <w:sz w:val="28"/>
          <w:szCs w:val="28"/>
        </w:rPr>
        <w:t>#</w:t>
      </w:r>
      <w:proofErr w:type="spellStart"/>
      <w:r w:rsidRPr="003D0CB9">
        <w:rPr>
          <w:sz w:val="28"/>
          <w:szCs w:val="28"/>
        </w:rPr>
        <w:t>include</w:t>
      </w:r>
      <w:proofErr w:type="spellEnd"/>
      <w:r w:rsidRPr="003D0CB9">
        <w:rPr>
          <w:sz w:val="28"/>
          <w:szCs w:val="28"/>
        </w:rPr>
        <w:t xml:space="preserve"> &lt;</w:t>
      </w:r>
      <w:proofErr w:type="spellStart"/>
      <w:r w:rsidRPr="003D0CB9">
        <w:rPr>
          <w:sz w:val="28"/>
          <w:szCs w:val="28"/>
        </w:rPr>
        <w:t>stdio.h</w:t>
      </w:r>
      <w:proofErr w:type="spellEnd"/>
      <w:r w:rsidRPr="003D0CB9">
        <w:rPr>
          <w:sz w:val="28"/>
          <w:szCs w:val="28"/>
        </w:rPr>
        <w:t>&gt;</w:t>
      </w:r>
    </w:p>
    <w:p w:rsidR="009E2B1F" w:rsidRPr="003D0CB9" w:rsidRDefault="009E2B1F" w:rsidP="009E2B1F">
      <w:pPr>
        <w:pStyle w:val="af2"/>
        <w:numPr>
          <w:ilvl w:val="0"/>
          <w:numId w:val="1"/>
        </w:numPr>
        <w:tabs>
          <w:tab w:val="num" w:pos="851"/>
          <w:tab w:val="left" w:pos="1134"/>
          <w:tab w:val="num" w:pos="1719"/>
        </w:tabs>
        <w:spacing w:line="360" w:lineRule="auto"/>
        <w:jc w:val="both"/>
        <w:rPr>
          <w:sz w:val="28"/>
          <w:szCs w:val="28"/>
        </w:rPr>
      </w:pPr>
      <w:r w:rsidRPr="003D0CB9">
        <w:rPr>
          <w:sz w:val="28"/>
          <w:szCs w:val="28"/>
        </w:rPr>
        <w:t>#</w:t>
      </w:r>
      <w:proofErr w:type="spellStart"/>
      <w:r w:rsidRPr="003D0CB9">
        <w:rPr>
          <w:sz w:val="28"/>
          <w:szCs w:val="28"/>
        </w:rPr>
        <w:t>include</w:t>
      </w:r>
      <w:proofErr w:type="spellEnd"/>
      <w:r w:rsidRPr="003D0CB9">
        <w:rPr>
          <w:sz w:val="28"/>
          <w:szCs w:val="28"/>
        </w:rPr>
        <w:t xml:space="preserve"> &lt;</w:t>
      </w:r>
      <w:proofErr w:type="spellStart"/>
      <w:r w:rsidRPr="003D0CB9">
        <w:rPr>
          <w:sz w:val="28"/>
          <w:szCs w:val="28"/>
        </w:rPr>
        <w:t>stdlib.h</w:t>
      </w:r>
      <w:proofErr w:type="spellEnd"/>
      <w:r w:rsidRPr="003D0CB9">
        <w:rPr>
          <w:sz w:val="28"/>
          <w:szCs w:val="28"/>
        </w:rPr>
        <w:t>&gt;</w:t>
      </w:r>
    </w:p>
    <w:p w:rsidR="009E2B1F" w:rsidRPr="003D0CB9" w:rsidRDefault="009E2B1F" w:rsidP="009E2B1F">
      <w:pPr>
        <w:pStyle w:val="af2"/>
        <w:numPr>
          <w:ilvl w:val="0"/>
          <w:numId w:val="1"/>
        </w:numPr>
        <w:tabs>
          <w:tab w:val="num" w:pos="851"/>
          <w:tab w:val="left" w:pos="1134"/>
          <w:tab w:val="num" w:pos="1719"/>
        </w:tabs>
        <w:spacing w:line="360" w:lineRule="auto"/>
        <w:jc w:val="both"/>
        <w:rPr>
          <w:sz w:val="28"/>
          <w:szCs w:val="28"/>
        </w:rPr>
      </w:pPr>
      <w:r w:rsidRPr="003D0CB9">
        <w:rPr>
          <w:sz w:val="28"/>
          <w:szCs w:val="28"/>
        </w:rPr>
        <w:t>#</w:t>
      </w:r>
      <w:proofErr w:type="spellStart"/>
      <w:r w:rsidRPr="003D0CB9">
        <w:rPr>
          <w:sz w:val="28"/>
          <w:szCs w:val="28"/>
        </w:rPr>
        <w:t>include</w:t>
      </w:r>
      <w:proofErr w:type="spellEnd"/>
      <w:r w:rsidRPr="003D0CB9">
        <w:rPr>
          <w:sz w:val="28"/>
          <w:szCs w:val="28"/>
        </w:rPr>
        <w:t xml:space="preserve"> &lt;</w:t>
      </w:r>
      <w:proofErr w:type="spellStart"/>
      <w:r w:rsidRPr="003D0CB9">
        <w:rPr>
          <w:sz w:val="28"/>
          <w:szCs w:val="28"/>
        </w:rPr>
        <w:t>time.h</w:t>
      </w:r>
      <w:proofErr w:type="spellEnd"/>
      <w:r w:rsidRPr="003D0CB9">
        <w:rPr>
          <w:sz w:val="28"/>
          <w:szCs w:val="28"/>
        </w:rPr>
        <w:t>&gt;</w:t>
      </w:r>
    </w:p>
    <w:p w:rsidR="009E2B1F" w:rsidRDefault="009E2B1F" w:rsidP="009E2B1F">
      <w:pPr>
        <w:pStyle w:val="3"/>
        <w:rPr>
          <w:lang w:val="uk-UA"/>
        </w:rPr>
      </w:pPr>
      <w:bookmarkStart w:id="38" w:name="_Toc46939241"/>
      <w:r>
        <w:t xml:space="preserve">Список </w:t>
      </w:r>
      <w:proofErr w:type="spellStart"/>
      <w:r>
        <w:t>використаних</w:t>
      </w:r>
      <w:proofErr w:type="spellEnd"/>
      <w:r>
        <w:t xml:space="preserve"> </w:t>
      </w:r>
      <w:proofErr w:type="spellStart"/>
      <w:r>
        <w:t>функці</w:t>
      </w:r>
      <w:proofErr w:type="spellEnd"/>
      <w:r>
        <w:rPr>
          <w:lang w:val="uk-UA"/>
        </w:rPr>
        <w:t>й</w:t>
      </w:r>
      <w:r>
        <w:t>:</w:t>
      </w:r>
      <w:bookmarkEnd w:id="38"/>
    </w:p>
    <w:p w:rsidR="009E2B1F" w:rsidRDefault="009E2B1F" w:rsidP="009E2B1F">
      <w:pPr>
        <w:pStyle w:val="a0"/>
        <w:spacing w:line="360" w:lineRule="auto"/>
        <w:rPr>
          <w:sz w:val="28"/>
          <w:szCs w:val="28"/>
          <w:lang w:val="uk-UA"/>
        </w:rPr>
      </w:pPr>
      <w:proofErr w:type="gramStart"/>
      <w:r w:rsidRPr="001E72F0">
        <w:rPr>
          <w:i/>
          <w:sz w:val="28"/>
          <w:szCs w:val="28"/>
          <w:lang w:val="en-US"/>
        </w:rPr>
        <w:t>double</w:t>
      </w:r>
      <w:proofErr w:type="gramEnd"/>
      <w:r w:rsidRPr="001E72F0">
        <w:rPr>
          <w:i/>
          <w:sz w:val="28"/>
          <w:szCs w:val="28"/>
          <w:lang w:val="uk-UA"/>
        </w:rPr>
        <w:t xml:space="preserve"> *</w:t>
      </w:r>
      <w:r w:rsidRPr="001E72F0">
        <w:rPr>
          <w:i/>
          <w:sz w:val="28"/>
          <w:szCs w:val="28"/>
          <w:lang w:val="en-US"/>
        </w:rPr>
        <w:t>A</w:t>
      </w:r>
      <w:r w:rsidRPr="001E72F0">
        <w:rPr>
          <w:i/>
          <w:sz w:val="28"/>
          <w:szCs w:val="28"/>
          <w:lang w:val="uk-UA"/>
        </w:rPr>
        <w:t>(</w:t>
      </w:r>
      <w:proofErr w:type="spellStart"/>
      <w:r w:rsidRPr="001E72F0">
        <w:rPr>
          <w:i/>
          <w:sz w:val="28"/>
          <w:szCs w:val="28"/>
          <w:lang w:val="en-US"/>
        </w:rPr>
        <w:t>int</w:t>
      </w:r>
      <w:proofErr w:type="spellEnd"/>
      <w:r w:rsidRPr="001E72F0">
        <w:rPr>
          <w:i/>
          <w:sz w:val="28"/>
          <w:szCs w:val="28"/>
          <w:lang w:val="uk-UA"/>
        </w:rPr>
        <w:t xml:space="preserve"> </w:t>
      </w:r>
      <w:r w:rsidRPr="001E72F0">
        <w:rPr>
          <w:i/>
          <w:sz w:val="28"/>
          <w:szCs w:val="28"/>
          <w:lang w:val="en-US"/>
        </w:rPr>
        <w:t>n</w:t>
      </w:r>
      <w:r w:rsidRPr="001E72F0">
        <w:rPr>
          <w:i/>
          <w:sz w:val="28"/>
          <w:szCs w:val="28"/>
          <w:lang w:val="uk-UA"/>
        </w:rPr>
        <w:t>)</w:t>
      </w:r>
      <w:r>
        <w:rPr>
          <w:i/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виділення пам</w:t>
      </w:r>
      <w:r w:rsidRPr="001E72F0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яті під матрицю</w:t>
      </w:r>
    </w:p>
    <w:p w:rsidR="009E2B1F" w:rsidRPr="001E72F0" w:rsidRDefault="009E2B1F" w:rsidP="009E2B1F">
      <w:pPr>
        <w:pStyle w:val="a0"/>
        <w:spacing w:line="360" w:lineRule="auto"/>
        <w:rPr>
          <w:lang w:val="uk-UA"/>
        </w:rPr>
      </w:pPr>
      <w:proofErr w:type="gramStart"/>
      <w:r w:rsidRPr="001E72F0">
        <w:rPr>
          <w:i/>
          <w:sz w:val="28"/>
          <w:szCs w:val="28"/>
          <w:lang w:val="en-US"/>
        </w:rPr>
        <w:t>void</w:t>
      </w:r>
      <w:proofErr w:type="gramEnd"/>
      <w:r w:rsidRPr="001E72F0">
        <w:rPr>
          <w:i/>
          <w:sz w:val="28"/>
          <w:szCs w:val="28"/>
        </w:rPr>
        <w:t xml:space="preserve"> </w:t>
      </w:r>
      <w:r w:rsidRPr="001E72F0">
        <w:rPr>
          <w:i/>
          <w:sz w:val="28"/>
          <w:szCs w:val="28"/>
          <w:lang w:val="en-US"/>
        </w:rPr>
        <w:t>I</w:t>
      </w:r>
      <w:r w:rsidRPr="001E72F0">
        <w:rPr>
          <w:i/>
          <w:sz w:val="28"/>
          <w:szCs w:val="28"/>
        </w:rPr>
        <w:t>(</w:t>
      </w:r>
      <w:proofErr w:type="spellStart"/>
      <w:r w:rsidRPr="001E72F0">
        <w:rPr>
          <w:i/>
          <w:sz w:val="28"/>
          <w:szCs w:val="28"/>
          <w:lang w:val="en-US"/>
        </w:rPr>
        <w:t>int</w:t>
      </w:r>
      <w:proofErr w:type="spellEnd"/>
      <w:r w:rsidRPr="001E72F0">
        <w:rPr>
          <w:i/>
          <w:sz w:val="28"/>
          <w:szCs w:val="28"/>
        </w:rPr>
        <w:t xml:space="preserve"> *</w:t>
      </w:r>
      <w:r w:rsidRPr="001E72F0">
        <w:rPr>
          <w:i/>
          <w:sz w:val="28"/>
          <w:szCs w:val="28"/>
          <w:lang w:val="en-US"/>
        </w:rPr>
        <w:t>a</w:t>
      </w:r>
      <w:r w:rsidRPr="001E72F0">
        <w:rPr>
          <w:i/>
          <w:sz w:val="28"/>
          <w:szCs w:val="28"/>
        </w:rPr>
        <w:t xml:space="preserve">, </w:t>
      </w:r>
      <w:proofErr w:type="spellStart"/>
      <w:r w:rsidRPr="001E72F0">
        <w:rPr>
          <w:i/>
          <w:sz w:val="28"/>
          <w:szCs w:val="28"/>
          <w:lang w:val="en-US"/>
        </w:rPr>
        <w:t>int</w:t>
      </w:r>
      <w:proofErr w:type="spellEnd"/>
      <w:r w:rsidRPr="001E72F0">
        <w:rPr>
          <w:i/>
          <w:sz w:val="28"/>
          <w:szCs w:val="28"/>
        </w:rPr>
        <w:t xml:space="preserve"> </w:t>
      </w:r>
      <w:r w:rsidRPr="001E72F0">
        <w:rPr>
          <w:i/>
          <w:sz w:val="28"/>
          <w:szCs w:val="28"/>
          <w:lang w:val="en-US"/>
        </w:rPr>
        <w:t>n</w:t>
      </w:r>
      <w:r w:rsidRPr="001E72F0">
        <w:rPr>
          <w:i/>
          <w:sz w:val="28"/>
          <w:szCs w:val="28"/>
        </w:rPr>
        <w:t>)</w:t>
      </w:r>
      <w:r>
        <w:rPr>
          <w:i/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заповнення </w:t>
      </w:r>
      <w:proofErr w:type="spellStart"/>
      <w:r>
        <w:rPr>
          <w:sz w:val="28"/>
          <w:szCs w:val="28"/>
          <w:lang w:val="uk-UA"/>
        </w:rPr>
        <w:t>матриі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рандомними</w:t>
      </w:r>
      <w:proofErr w:type="spellEnd"/>
      <w:r>
        <w:rPr>
          <w:sz w:val="28"/>
          <w:szCs w:val="28"/>
          <w:lang w:val="uk-UA"/>
        </w:rPr>
        <w:t xml:space="preserve"> числами в межах 20</w:t>
      </w:r>
    </w:p>
    <w:p w:rsidR="009E2B1F" w:rsidRPr="001E72F0" w:rsidRDefault="009E2B1F" w:rsidP="009E2B1F">
      <w:pPr>
        <w:spacing w:line="360" w:lineRule="auto"/>
        <w:rPr>
          <w:sz w:val="28"/>
          <w:szCs w:val="28"/>
          <w:lang w:val="uk-UA"/>
        </w:rPr>
      </w:pPr>
      <w:proofErr w:type="gramStart"/>
      <w:r w:rsidRPr="001E72F0">
        <w:rPr>
          <w:i/>
          <w:sz w:val="28"/>
          <w:szCs w:val="28"/>
          <w:lang w:val="en-US"/>
        </w:rPr>
        <w:t>void</w:t>
      </w:r>
      <w:proofErr w:type="gramEnd"/>
      <w:r w:rsidRPr="001E72F0">
        <w:rPr>
          <w:i/>
          <w:sz w:val="28"/>
          <w:szCs w:val="28"/>
          <w:lang w:val="en-US"/>
        </w:rPr>
        <w:t xml:space="preserve"> Print(</w:t>
      </w:r>
      <w:proofErr w:type="spellStart"/>
      <w:r w:rsidRPr="001E72F0">
        <w:rPr>
          <w:i/>
          <w:sz w:val="28"/>
          <w:szCs w:val="28"/>
          <w:lang w:val="en-US"/>
        </w:rPr>
        <w:t>int</w:t>
      </w:r>
      <w:proofErr w:type="spellEnd"/>
      <w:r w:rsidRPr="001E72F0">
        <w:rPr>
          <w:i/>
          <w:sz w:val="28"/>
          <w:szCs w:val="28"/>
          <w:lang w:val="en-US"/>
        </w:rPr>
        <w:t xml:space="preserve"> *a, </w:t>
      </w:r>
      <w:proofErr w:type="spellStart"/>
      <w:r w:rsidRPr="001E72F0">
        <w:rPr>
          <w:i/>
          <w:sz w:val="28"/>
          <w:szCs w:val="28"/>
          <w:lang w:val="en-US"/>
        </w:rPr>
        <w:t>int</w:t>
      </w:r>
      <w:proofErr w:type="spellEnd"/>
      <w:r w:rsidRPr="001E72F0">
        <w:rPr>
          <w:i/>
          <w:sz w:val="28"/>
          <w:szCs w:val="28"/>
          <w:lang w:val="en-US"/>
        </w:rPr>
        <w:t xml:space="preserve"> n)</w:t>
      </w:r>
      <w:r>
        <w:rPr>
          <w:i/>
          <w:sz w:val="28"/>
          <w:szCs w:val="28"/>
          <w:lang w:val="uk-UA"/>
        </w:rPr>
        <w:t xml:space="preserve"> –</w:t>
      </w:r>
      <w:r>
        <w:rPr>
          <w:sz w:val="28"/>
          <w:szCs w:val="28"/>
          <w:lang w:val="uk-UA"/>
        </w:rPr>
        <w:t xml:space="preserve"> виведення матриці на екран</w:t>
      </w:r>
    </w:p>
    <w:p w:rsidR="009E2B1F" w:rsidRPr="001E72F0" w:rsidRDefault="009E2B1F" w:rsidP="009E2B1F">
      <w:pPr>
        <w:spacing w:line="360" w:lineRule="auto"/>
        <w:rPr>
          <w:sz w:val="28"/>
          <w:szCs w:val="28"/>
          <w:lang w:val="uk-UA"/>
        </w:rPr>
      </w:pPr>
      <w:proofErr w:type="gramStart"/>
      <w:r w:rsidRPr="001E72F0">
        <w:rPr>
          <w:i/>
          <w:sz w:val="28"/>
          <w:szCs w:val="28"/>
          <w:lang w:val="en-US"/>
        </w:rPr>
        <w:t>void</w:t>
      </w:r>
      <w:proofErr w:type="gramEnd"/>
      <w:r w:rsidRPr="001E72F0">
        <w:rPr>
          <w:i/>
          <w:sz w:val="28"/>
          <w:szCs w:val="28"/>
          <w:lang w:val="uk-UA"/>
        </w:rPr>
        <w:t xml:space="preserve"> </w:t>
      </w:r>
      <w:r w:rsidRPr="001E72F0">
        <w:rPr>
          <w:i/>
          <w:sz w:val="28"/>
          <w:szCs w:val="28"/>
          <w:lang w:val="en-US"/>
        </w:rPr>
        <w:t>Minimum</w:t>
      </w:r>
      <w:r w:rsidRPr="001E72F0">
        <w:rPr>
          <w:i/>
          <w:sz w:val="28"/>
          <w:szCs w:val="28"/>
          <w:lang w:val="uk-UA"/>
        </w:rPr>
        <w:t xml:space="preserve"> (</w:t>
      </w:r>
      <w:proofErr w:type="spellStart"/>
      <w:r w:rsidRPr="001E72F0">
        <w:rPr>
          <w:i/>
          <w:sz w:val="28"/>
          <w:szCs w:val="28"/>
          <w:lang w:val="en-US"/>
        </w:rPr>
        <w:t>int</w:t>
      </w:r>
      <w:proofErr w:type="spellEnd"/>
      <w:r w:rsidRPr="001E72F0">
        <w:rPr>
          <w:i/>
          <w:sz w:val="28"/>
          <w:szCs w:val="28"/>
          <w:lang w:val="uk-UA"/>
        </w:rPr>
        <w:t xml:space="preserve"> *</w:t>
      </w:r>
      <w:r w:rsidRPr="001E72F0">
        <w:rPr>
          <w:i/>
          <w:sz w:val="28"/>
          <w:szCs w:val="28"/>
          <w:lang w:val="en-US"/>
        </w:rPr>
        <w:t>a</w:t>
      </w:r>
      <w:r w:rsidRPr="001E72F0">
        <w:rPr>
          <w:i/>
          <w:sz w:val="28"/>
          <w:szCs w:val="28"/>
          <w:lang w:val="uk-UA"/>
        </w:rPr>
        <w:t xml:space="preserve">, </w:t>
      </w:r>
      <w:proofErr w:type="spellStart"/>
      <w:r w:rsidRPr="001E72F0">
        <w:rPr>
          <w:i/>
          <w:sz w:val="28"/>
          <w:szCs w:val="28"/>
          <w:lang w:val="en-US"/>
        </w:rPr>
        <w:t>int</w:t>
      </w:r>
      <w:proofErr w:type="spellEnd"/>
      <w:r w:rsidRPr="001E72F0">
        <w:rPr>
          <w:i/>
          <w:sz w:val="28"/>
          <w:szCs w:val="28"/>
          <w:lang w:val="uk-UA"/>
        </w:rPr>
        <w:t xml:space="preserve"> </w:t>
      </w:r>
      <w:r w:rsidRPr="001E72F0">
        <w:rPr>
          <w:i/>
          <w:sz w:val="28"/>
          <w:szCs w:val="28"/>
          <w:lang w:val="en-US"/>
        </w:rPr>
        <w:t>n</w:t>
      </w:r>
      <w:r w:rsidRPr="001E72F0">
        <w:rPr>
          <w:i/>
          <w:sz w:val="28"/>
          <w:szCs w:val="28"/>
          <w:lang w:val="uk-UA"/>
        </w:rPr>
        <w:t>)</w:t>
      </w:r>
      <w:r>
        <w:rPr>
          <w:i/>
          <w:sz w:val="28"/>
          <w:szCs w:val="28"/>
          <w:lang w:val="uk-UA"/>
        </w:rPr>
        <w:t xml:space="preserve"> –</w:t>
      </w:r>
      <w:r>
        <w:rPr>
          <w:sz w:val="28"/>
          <w:szCs w:val="28"/>
          <w:lang w:val="uk-UA"/>
        </w:rPr>
        <w:t xml:space="preserve"> функція для знаходження мінімального елемента вище головної діагоналі</w:t>
      </w:r>
    </w:p>
    <w:p w:rsidR="009E2B1F" w:rsidRDefault="009E2B1F" w:rsidP="009E2B1F">
      <w:pPr>
        <w:spacing w:line="360" w:lineRule="auto"/>
        <w:rPr>
          <w:sz w:val="28"/>
          <w:szCs w:val="28"/>
          <w:lang w:val="uk-UA"/>
        </w:rPr>
      </w:pPr>
      <w:proofErr w:type="gramStart"/>
      <w:r w:rsidRPr="001E72F0">
        <w:rPr>
          <w:i/>
          <w:sz w:val="28"/>
          <w:szCs w:val="28"/>
          <w:lang w:val="en-US"/>
        </w:rPr>
        <w:lastRenderedPageBreak/>
        <w:t>void</w:t>
      </w:r>
      <w:proofErr w:type="gramEnd"/>
      <w:r w:rsidRPr="001E72F0">
        <w:rPr>
          <w:i/>
          <w:sz w:val="28"/>
          <w:szCs w:val="28"/>
          <w:lang w:val="uk-UA"/>
        </w:rPr>
        <w:t xml:space="preserve"> </w:t>
      </w:r>
      <w:proofErr w:type="spellStart"/>
      <w:r w:rsidRPr="001E72F0">
        <w:rPr>
          <w:i/>
          <w:sz w:val="28"/>
          <w:szCs w:val="28"/>
          <w:lang w:val="en-US"/>
        </w:rPr>
        <w:t>Sumadiah</w:t>
      </w:r>
      <w:proofErr w:type="spellEnd"/>
      <w:r w:rsidRPr="001E72F0">
        <w:rPr>
          <w:i/>
          <w:sz w:val="28"/>
          <w:szCs w:val="28"/>
          <w:lang w:val="uk-UA"/>
        </w:rPr>
        <w:t>(</w:t>
      </w:r>
      <w:proofErr w:type="spellStart"/>
      <w:r w:rsidRPr="001E72F0">
        <w:rPr>
          <w:i/>
          <w:sz w:val="28"/>
          <w:szCs w:val="28"/>
          <w:lang w:val="en-US"/>
        </w:rPr>
        <w:t>int</w:t>
      </w:r>
      <w:proofErr w:type="spellEnd"/>
      <w:r w:rsidRPr="001E72F0">
        <w:rPr>
          <w:i/>
          <w:sz w:val="28"/>
          <w:szCs w:val="28"/>
          <w:lang w:val="uk-UA"/>
        </w:rPr>
        <w:t xml:space="preserve"> *</w:t>
      </w:r>
      <w:r w:rsidRPr="001E72F0">
        <w:rPr>
          <w:i/>
          <w:sz w:val="28"/>
          <w:szCs w:val="28"/>
          <w:lang w:val="en-US"/>
        </w:rPr>
        <w:t>a</w:t>
      </w:r>
      <w:r w:rsidRPr="001E72F0">
        <w:rPr>
          <w:i/>
          <w:sz w:val="28"/>
          <w:szCs w:val="28"/>
          <w:lang w:val="uk-UA"/>
        </w:rPr>
        <w:t xml:space="preserve">, </w:t>
      </w:r>
      <w:proofErr w:type="spellStart"/>
      <w:r w:rsidRPr="001E72F0">
        <w:rPr>
          <w:i/>
          <w:sz w:val="28"/>
          <w:szCs w:val="28"/>
          <w:lang w:val="en-US"/>
        </w:rPr>
        <w:t>int</w:t>
      </w:r>
      <w:proofErr w:type="spellEnd"/>
      <w:r w:rsidRPr="001E72F0">
        <w:rPr>
          <w:i/>
          <w:sz w:val="28"/>
          <w:szCs w:val="28"/>
          <w:lang w:val="uk-UA"/>
        </w:rPr>
        <w:t xml:space="preserve"> </w:t>
      </w:r>
      <w:r w:rsidRPr="001E72F0">
        <w:rPr>
          <w:i/>
          <w:sz w:val="28"/>
          <w:szCs w:val="28"/>
          <w:lang w:val="en-US"/>
        </w:rPr>
        <w:t>n</w:t>
      </w:r>
      <w:r w:rsidRPr="001E72F0">
        <w:rPr>
          <w:i/>
          <w:sz w:val="28"/>
          <w:szCs w:val="28"/>
          <w:lang w:val="uk-UA"/>
        </w:rPr>
        <w:t>)</w:t>
      </w:r>
      <w:r>
        <w:rPr>
          <w:i/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функція знаходження суми елементів побічної діагоналі</w:t>
      </w:r>
    </w:p>
    <w:p w:rsidR="009E2B1F" w:rsidRDefault="009E2B1F" w:rsidP="009E2B1F">
      <w:pPr>
        <w:pStyle w:val="2"/>
        <w:rPr>
          <w:lang w:val="uk-UA"/>
        </w:rPr>
      </w:pPr>
      <w:bookmarkStart w:id="39" w:name="_Toc46939242"/>
      <w:proofErr w:type="spellStart"/>
      <w:r>
        <w:t>Висновок</w:t>
      </w:r>
      <w:bookmarkEnd w:id="39"/>
      <w:proofErr w:type="spellEnd"/>
    </w:p>
    <w:p w:rsidR="009E2B1F" w:rsidRDefault="009E2B1F" w:rsidP="009E2B1F">
      <w:pPr>
        <w:pStyle w:val="a0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Під час написання цієї роботи було розроблено програму. В результаті виконання отримано працюючу консольну програму. В якій ми можемо оперувати інформацією, а саме визначати  мінімальний елемент над головною діагоналлю та суму елементів побічної діагоналі . </w:t>
      </w:r>
    </w:p>
    <w:p w:rsidR="009E2B1F" w:rsidRPr="005A6E41" w:rsidRDefault="009E2B1F" w:rsidP="009E2B1F">
      <w:pPr>
        <w:pStyle w:val="a0"/>
        <w:numPr>
          <w:ilvl w:val="0"/>
          <w:numId w:val="1"/>
        </w:numPr>
        <w:spacing w:line="360" w:lineRule="auto"/>
        <w:jc w:val="both"/>
        <w:rPr>
          <w:lang w:val="uk-UA"/>
        </w:rPr>
      </w:pPr>
      <w:r w:rsidRPr="005A6E41">
        <w:rPr>
          <w:sz w:val="28"/>
          <w:szCs w:val="28"/>
          <w:lang w:val="uk-UA"/>
        </w:rPr>
        <w:t xml:space="preserve">При створенні даної програми було розглянуто чимало інформації пов’язаної з </w:t>
      </w:r>
      <w:r>
        <w:rPr>
          <w:sz w:val="28"/>
          <w:szCs w:val="28"/>
          <w:lang w:val="uk-UA"/>
        </w:rPr>
        <w:t xml:space="preserve">масивами і роботи з </w:t>
      </w:r>
      <w:proofErr w:type="spellStart"/>
      <w:r>
        <w:rPr>
          <w:sz w:val="28"/>
          <w:szCs w:val="28"/>
          <w:lang w:val="uk-UA"/>
        </w:rPr>
        <w:t>нимиб</w:t>
      </w:r>
      <w:proofErr w:type="spellEnd"/>
      <w:r>
        <w:rPr>
          <w:sz w:val="28"/>
          <w:szCs w:val="28"/>
          <w:lang w:val="uk-UA"/>
        </w:rPr>
        <w:t xml:space="preserve"> також способи роботи із динамічною пам</w:t>
      </w:r>
      <w:r w:rsidRPr="005A6E41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яттю та елементами</w:t>
      </w:r>
      <w:r w:rsidRPr="005A6E41">
        <w:rPr>
          <w:sz w:val="28"/>
          <w:szCs w:val="28"/>
          <w:lang w:val="uk-UA"/>
        </w:rPr>
        <w:t xml:space="preserve"> і т.п.</w:t>
      </w:r>
    </w:p>
    <w:p w:rsidR="009E2B1F" w:rsidRPr="00C52066" w:rsidRDefault="009E2B1F" w:rsidP="009E2B1F">
      <w:pPr>
        <w:pStyle w:val="a0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Створено </w:t>
      </w:r>
      <w:proofErr w:type="spellStart"/>
      <w:r>
        <w:rPr>
          <w:sz w:val="28"/>
          <w:szCs w:val="28"/>
        </w:rPr>
        <w:t>зручний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інтерфейс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користувача</w:t>
      </w:r>
      <w:proofErr w:type="spellEnd"/>
      <w:r>
        <w:rPr>
          <w:sz w:val="28"/>
          <w:szCs w:val="28"/>
        </w:rPr>
        <w:t xml:space="preserve">, за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комфортно </w:t>
      </w:r>
      <w:r>
        <w:rPr>
          <w:sz w:val="28"/>
          <w:szCs w:val="28"/>
          <w:lang w:val="uk-UA"/>
        </w:rPr>
        <w:t xml:space="preserve">вводити масив бажаного розміру 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  відразу бачити результат.</w:t>
      </w:r>
    </w:p>
    <w:p w:rsidR="009E2B1F" w:rsidRPr="009874D0" w:rsidRDefault="009E2B1F" w:rsidP="009E2B1F">
      <w:pPr>
        <w:jc w:val="both"/>
        <w:rPr>
          <w:b/>
          <w:sz w:val="28"/>
          <w:szCs w:val="28"/>
        </w:rPr>
      </w:pPr>
    </w:p>
    <w:p w:rsidR="009E2B1F" w:rsidRPr="009874D0" w:rsidRDefault="009E2B1F" w:rsidP="009E2B1F">
      <w:pPr>
        <w:jc w:val="both"/>
        <w:rPr>
          <w:b/>
          <w:sz w:val="28"/>
          <w:szCs w:val="28"/>
        </w:rPr>
      </w:pPr>
    </w:p>
    <w:p w:rsidR="009E2B1F" w:rsidRDefault="009E2B1F" w:rsidP="009E2B1F">
      <w:pPr>
        <w:jc w:val="both"/>
        <w:rPr>
          <w:b/>
          <w:sz w:val="28"/>
          <w:szCs w:val="28"/>
        </w:rPr>
      </w:pPr>
    </w:p>
    <w:p w:rsidR="009E2B1F" w:rsidRDefault="009E2B1F" w:rsidP="009E2B1F">
      <w:pPr>
        <w:jc w:val="both"/>
        <w:rPr>
          <w:sz w:val="28"/>
          <w:szCs w:val="28"/>
        </w:rPr>
      </w:pPr>
    </w:p>
    <w:p w:rsidR="009E2B1F" w:rsidRDefault="009E2B1F" w:rsidP="009E2B1F">
      <w:pPr>
        <w:jc w:val="both"/>
        <w:rPr>
          <w:sz w:val="28"/>
          <w:szCs w:val="28"/>
        </w:rPr>
      </w:pPr>
    </w:p>
    <w:p w:rsidR="009E2B1F" w:rsidRDefault="009E2B1F" w:rsidP="009E2B1F">
      <w:pPr>
        <w:jc w:val="both"/>
        <w:rPr>
          <w:sz w:val="28"/>
          <w:szCs w:val="28"/>
        </w:rPr>
      </w:pPr>
    </w:p>
    <w:p w:rsidR="009E2B1F" w:rsidRDefault="009E2B1F" w:rsidP="009E2B1F">
      <w:pPr>
        <w:jc w:val="both"/>
        <w:rPr>
          <w:sz w:val="28"/>
          <w:szCs w:val="28"/>
        </w:rPr>
      </w:pPr>
    </w:p>
    <w:p w:rsidR="009E2B1F" w:rsidRDefault="009E2B1F" w:rsidP="009E2B1F">
      <w:pPr>
        <w:jc w:val="both"/>
        <w:rPr>
          <w:sz w:val="28"/>
          <w:szCs w:val="28"/>
        </w:rPr>
      </w:pPr>
    </w:p>
    <w:p w:rsidR="009E2B1F" w:rsidRDefault="009E2B1F" w:rsidP="009E2B1F">
      <w:pPr>
        <w:jc w:val="both"/>
        <w:rPr>
          <w:sz w:val="28"/>
          <w:szCs w:val="28"/>
        </w:rPr>
      </w:pPr>
    </w:p>
    <w:p w:rsidR="009E2B1F" w:rsidRDefault="009E2B1F" w:rsidP="009E2B1F">
      <w:pPr>
        <w:jc w:val="both"/>
        <w:rPr>
          <w:sz w:val="28"/>
          <w:szCs w:val="28"/>
        </w:rPr>
      </w:pPr>
    </w:p>
    <w:p w:rsidR="009E2B1F" w:rsidRDefault="009E2B1F" w:rsidP="009E2B1F">
      <w:pPr>
        <w:jc w:val="both"/>
        <w:rPr>
          <w:sz w:val="28"/>
          <w:szCs w:val="28"/>
        </w:rPr>
      </w:pPr>
    </w:p>
    <w:p w:rsidR="009E2B1F" w:rsidRDefault="009E2B1F" w:rsidP="009E2B1F">
      <w:pPr>
        <w:jc w:val="both"/>
        <w:rPr>
          <w:sz w:val="28"/>
          <w:szCs w:val="28"/>
        </w:rPr>
      </w:pPr>
    </w:p>
    <w:p w:rsidR="009E2B1F" w:rsidRDefault="009E2B1F" w:rsidP="009E2B1F">
      <w:pPr>
        <w:jc w:val="both"/>
        <w:rPr>
          <w:sz w:val="28"/>
          <w:szCs w:val="28"/>
        </w:rPr>
      </w:pPr>
    </w:p>
    <w:p w:rsidR="009E2B1F" w:rsidRDefault="009E2B1F" w:rsidP="009E2B1F">
      <w:pPr>
        <w:jc w:val="both"/>
        <w:rPr>
          <w:sz w:val="28"/>
          <w:szCs w:val="28"/>
        </w:rPr>
      </w:pPr>
    </w:p>
    <w:p w:rsidR="009E2B1F" w:rsidRDefault="009E2B1F" w:rsidP="009E2B1F">
      <w:pPr>
        <w:jc w:val="both"/>
        <w:rPr>
          <w:sz w:val="28"/>
          <w:szCs w:val="28"/>
        </w:rPr>
      </w:pPr>
    </w:p>
    <w:p w:rsidR="009E2B1F" w:rsidRDefault="009E2B1F" w:rsidP="009E2B1F">
      <w:pPr>
        <w:jc w:val="both"/>
        <w:rPr>
          <w:sz w:val="28"/>
          <w:szCs w:val="28"/>
        </w:rPr>
      </w:pPr>
    </w:p>
    <w:p w:rsidR="009E2B1F" w:rsidRDefault="009E2B1F" w:rsidP="009E2B1F">
      <w:pPr>
        <w:jc w:val="both"/>
        <w:rPr>
          <w:sz w:val="28"/>
          <w:szCs w:val="28"/>
        </w:rPr>
      </w:pPr>
    </w:p>
    <w:p w:rsidR="009E2B1F" w:rsidRDefault="009E2B1F" w:rsidP="009E2B1F">
      <w:pPr>
        <w:jc w:val="both"/>
        <w:rPr>
          <w:sz w:val="28"/>
          <w:szCs w:val="28"/>
        </w:rPr>
      </w:pPr>
    </w:p>
    <w:p w:rsidR="009E2B1F" w:rsidRDefault="009E2B1F" w:rsidP="009E2B1F">
      <w:pPr>
        <w:jc w:val="both"/>
        <w:rPr>
          <w:sz w:val="28"/>
          <w:szCs w:val="28"/>
        </w:rPr>
      </w:pPr>
    </w:p>
    <w:p w:rsidR="009E2B1F" w:rsidRDefault="009E2B1F" w:rsidP="009E2B1F">
      <w:pPr>
        <w:jc w:val="both"/>
        <w:rPr>
          <w:sz w:val="28"/>
          <w:szCs w:val="28"/>
        </w:rPr>
      </w:pPr>
    </w:p>
    <w:p w:rsidR="009E2B1F" w:rsidRDefault="009E2B1F" w:rsidP="009E2B1F">
      <w:pPr>
        <w:jc w:val="both"/>
        <w:rPr>
          <w:sz w:val="28"/>
          <w:szCs w:val="28"/>
        </w:rPr>
      </w:pPr>
    </w:p>
    <w:p w:rsidR="009E2B1F" w:rsidRDefault="009E2B1F" w:rsidP="009E2B1F">
      <w:pPr>
        <w:jc w:val="both"/>
        <w:rPr>
          <w:sz w:val="28"/>
          <w:szCs w:val="28"/>
        </w:rPr>
      </w:pPr>
    </w:p>
    <w:p w:rsidR="009E2B1F" w:rsidRDefault="009E2B1F" w:rsidP="009E2B1F">
      <w:pPr>
        <w:jc w:val="both"/>
        <w:rPr>
          <w:sz w:val="28"/>
          <w:szCs w:val="28"/>
        </w:rPr>
      </w:pPr>
    </w:p>
    <w:p w:rsidR="009E2B1F" w:rsidRPr="000E24F3" w:rsidRDefault="009E2B1F" w:rsidP="009E2B1F">
      <w:pPr>
        <w:jc w:val="both"/>
        <w:rPr>
          <w:sz w:val="28"/>
          <w:szCs w:val="28"/>
          <w:lang w:val="uk-UA"/>
        </w:rPr>
      </w:pPr>
    </w:p>
    <w:p w:rsidR="009E2B1F" w:rsidRDefault="009E2B1F" w:rsidP="009E2B1F">
      <w:pPr>
        <w:pStyle w:val="1"/>
        <w:pageBreakBefore/>
      </w:pPr>
      <w:bookmarkStart w:id="40" w:name="_Toc46939243"/>
      <w:r>
        <w:rPr>
          <w:bCs/>
        </w:rPr>
        <w:lastRenderedPageBreak/>
        <w:t>Завдання 6</w:t>
      </w:r>
      <w:bookmarkEnd w:id="40"/>
    </w:p>
    <w:p w:rsidR="009E2B1F" w:rsidRPr="001D4455" w:rsidRDefault="009E2B1F" w:rsidP="009E2B1F">
      <w:pPr>
        <w:pStyle w:val="2"/>
      </w:pPr>
      <w:bookmarkStart w:id="41" w:name="_Toc46939244"/>
      <w:r>
        <w:lastRenderedPageBreak/>
        <w:t>ПОСТАНОВКА ЗАДАЧІ</w:t>
      </w:r>
      <w:bookmarkEnd w:id="41"/>
    </w:p>
    <w:p w:rsidR="009E2B1F" w:rsidRDefault="009E2B1F" w:rsidP="009E2B1F">
      <w:pPr>
        <w:pStyle w:val="3"/>
      </w:pPr>
      <w:bookmarkStart w:id="42" w:name="_Toc46939245"/>
      <w:proofErr w:type="spellStart"/>
      <w:r>
        <w:t>Опис</w:t>
      </w:r>
      <w:proofErr w:type="spellEnd"/>
      <w:r>
        <w:t xml:space="preserve"> </w:t>
      </w:r>
      <w:proofErr w:type="spellStart"/>
      <w:r>
        <w:t>завдання</w:t>
      </w:r>
      <w:bookmarkEnd w:id="42"/>
      <w:proofErr w:type="spellEnd"/>
    </w:p>
    <w:p w:rsidR="009E2B1F" w:rsidRPr="003D0CB9" w:rsidRDefault="009E2B1F" w:rsidP="009E2B1F">
      <w:pPr>
        <w:spacing w:line="360" w:lineRule="auto"/>
        <w:jc w:val="both"/>
        <w:rPr>
          <w:sz w:val="28"/>
          <w:szCs w:val="28"/>
          <w:lang w:val="uk-UA"/>
        </w:rPr>
      </w:pPr>
      <w:r w:rsidRPr="003D0CB9">
        <w:rPr>
          <w:sz w:val="28"/>
          <w:szCs w:val="28"/>
          <w:lang w:val="uk-UA"/>
        </w:rPr>
        <w:t>Варіант 13</w:t>
      </w:r>
    </w:p>
    <w:p w:rsidR="009E2B1F" w:rsidRPr="003D0CB9" w:rsidRDefault="009E2B1F" w:rsidP="009E2B1F">
      <w:pPr>
        <w:pStyle w:val="15"/>
        <w:shd w:val="clear" w:color="auto" w:fill="auto"/>
        <w:spacing w:after="120" w:line="360" w:lineRule="auto"/>
        <w:ind w:firstLine="0"/>
        <w:jc w:val="both"/>
        <w:rPr>
          <w:rFonts w:ascii="Times New Roman" w:hAnsi="Times New Roman"/>
        </w:rPr>
      </w:pPr>
      <w:r w:rsidRPr="003D0CB9">
        <w:rPr>
          <w:rFonts w:ascii="Times New Roman" w:hAnsi="Times New Roman"/>
          <w:b/>
          <w:color w:val="000000"/>
          <w:lang w:val="uk-UA"/>
        </w:rPr>
        <w:t>6.1</w:t>
      </w:r>
      <w:r w:rsidRPr="003D0CB9">
        <w:rPr>
          <w:rFonts w:ascii="Times New Roman" w:hAnsi="Times New Roman"/>
          <w:color w:val="000000"/>
          <w:lang w:val="uk-UA"/>
        </w:rPr>
        <w:t>Нехай шість населених пунктів позначені номерами від 1 до 6 (величина</w:t>
      </w:r>
      <w:r w:rsidRPr="003D0CB9">
        <w:rPr>
          <w:rFonts w:ascii="Times New Roman" w:hAnsi="Times New Roman"/>
          <w:color w:val="000000"/>
          <w:lang w:val="en-US"/>
        </w:rPr>
        <w:t> </w:t>
      </w:r>
      <w:r w:rsidRPr="003D0CB9">
        <w:rPr>
          <w:rStyle w:val="13pt"/>
          <w:sz w:val="28"/>
          <w:szCs w:val="28"/>
          <w:lang w:val="en-US"/>
        </w:rPr>
        <w:t>k</w:t>
      </w:r>
      <w:r w:rsidRPr="003D0CB9">
        <w:rPr>
          <w:rStyle w:val="13pt"/>
          <w:sz w:val="28"/>
          <w:szCs w:val="28"/>
        </w:rPr>
        <w:t>),</w:t>
      </w:r>
      <w:r w:rsidRPr="003D0CB9">
        <w:rPr>
          <w:rFonts w:ascii="Times New Roman" w:hAnsi="Times New Roman"/>
          <w:color w:val="000000"/>
          <w:lang w:val="uk-UA"/>
        </w:rPr>
        <w:t xml:space="preserve"> а п’ять кандидатів </w:t>
      </w:r>
      <w:r w:rsidRPr="003D0CB9">
        <w:rPr>
          <w:rFonts w:ascii="Times New Roman" w:hAnsi="Times New Roman"/>
          <w:color w:val="000000"/>
        </w:rPr>
        <w:t xml:space="preserve">– </w:t>
      </w:r>
      <w:r w:rsidRPr="003D0CB9">
        <w:rPr>
          <w:rFonts w:ascii="Times New Roman" w:hAnsi="Times New Roman"/>
          <w:color w:val="000000"/>
          <w:lang w:val="uk-UA"/>
        </w:rPr>
        <w:t xml:space="preserve">номерами від 1 до 5 (величина </w:t>
      </w:r>
      <w:r w:rsidRPr="003D0CB9">
        <w:rPr>
          <w:rStyle w:val="13pt"/>
          <w:sz w:val="28"/>
          <w:szCs w:val="28"/>
        </w:rPr>
        <w:t>п).</w:t>
      </w:r>
      <w:r w:rsidRPr="003D0CB9">
        <w:rPr>
          <w:rFonts w:ascii="Times New Roman" w:hAnsi="Times New Roman"/>
          <w:color w:val="000000"/>
          <w:lang w:val="uk-UA"/>
        </w:rPr>
        <w:t xml:space="preserve"> Кількість голосів, набраних кандидатами у кожному пункті визначається формулою </w:t>
      </w:r>
      <w:proofErr w:type="spellStart"/>
      <w:r w:rsidRPr="003D0CB9">
        <w:rPr>
          <w:rFonts w:ascii="Times New Roman" w:hAnsi="Times New Roman"/>
          <w:b/>
          <w:i/>
          <w:color w:val="000000"/>
          <w:lang w:val="en-US"/>
        </w:rPr>
        <w:t>a</w:t>
      </w:r>
      <w:r w:rsidRPr="003D0CB9">
        <w:rPr>
          <w:rFonts w:ascii="Times New Roman" w:hAnsi="Times New Roman"/>
          <w:b/>
          <w:i/>
          <w:color w:val="000000"/>
          <w:vertAlign w:val="subscript"/>
          <w:lang w:val="en-US"/>
        </w:rPr>
        <w:t>kn</w:t>
      </w:r>
      <w:proofErr w:type="spellEnd"/>
      <w:r w:rsidRPr="003D0CB9">
        <w:rPr>
          <w:rFonts w:ascii="Times New Roman" w:hAnsi="Times New Roman"/>
        </w:rPr>
        <w:t>=</w:t>
      </w:r>
      <w:proofErr w:type="spellStart"/>
      <w:r w:rsidRPr="003D0CB9">
        <w:rPr>
          <w:rFonts w:ascii="Times New Roman" w:hAnsi="Times New Roman"/>
          <w:color w:val="000000"/>
          <w:lang w:val="uk-UA"/>
        </w:rPr>
        <w:t>random</w:t>
      </w:r>
      <w:proofErr w:type="spellEnd"/>
      <w:r w:rsidRPr="003D0CB9">
        <w:rPr>
          <w:rFonts w:ascii="Times New Roman" w:hAnsi="Times New Roman"/>
          <w:color w:val="000000"/>
          <w:lang w:val="uk-UA"/>
        </w:rPr>
        <w:t xml:space="preserve">(10і+50), де </w:t>
      </w:r>
      <w:r w:rsidRPr="003D0CB9">
        <w:rPr>
          <w:rStyle w:val="13pt"/>
          <w:sz w:val="28"/>
          <w:szCs w:val="28"/>
        </w:rPr>
        <w:t>і -</w:t>
      </w:r>
      <w:r w:rsidRPr="003D0CB9">
        <w:rPr>
          <w:rFonts w:ascii="Times New Roman" w:hAnsi="Times New Roman"/>
          <w:color w:val="000000"/>
          <w:lang w:val="uk-UA"/>
        </w:rPr>
        <w:t xml:space="preserve"> номер варіанта. (Функція </w:t>
      </w:r>
      <w:proofErr w:type="spellStart"/>
      <w:r w:rsidRPr="003D0CB9">
        <w:rPr>
          <w:rFonts w:ascii="Times New Roman" w:hAnsi="Times New Roman"/>
          <w:color w:val="000000"/>
          <w:lang w:val="uk-UA"/>
        </w:rPr>
        <w:t>random</w:t>
      </w:r>
      <w:proofErr w:type="spellEnd"/>
      <w:r w:rsidRPr="003D0CB9">
        <w:rPr>
          <w:rFonts w:ascii="Times New Roman" w:hAnsi="Times New Roman"/>
          <w:color w:val="000000"/>
          <w:lang w:val="uk-UA"/>
        </w:rPr>
        <w:t>(</w:t>
      </w:r>
      <w:r w:rsidRPr="003D0CB9">
        <w:rPr>
          <w:i/>
          <w:iCs/>
          <w:lang w:val="uk-UA"/>
        </w:rPr>
        <w:t>п</w:t>
      </w:r>
      <w:r w:rsidRPr="003D0CB9">
        <w:rPr>
          <w:rFonts w:ascii="Times New Roman" w:hAnsi="Times New Roman"/>
          <w:color w:val="000000"/>
          <w:lang w:val="uk-UA"/>
        </w:rPr>
        <w:t xml:space="preserve">) описана у модулі </w:t>
      </w:r>
      <w:proofErr w:type="spellStart"/>
      <w:r w:rsidRPr="003D0CB9">
        <w:rPr>
          <w:rFonts w:ascii="Times New Roman" w:hAnsi="Times New Roman"/>
          <w:color w:val="000000"/>
          <w:lang w:val="uk-UA"/>
        </w:rPr>
        <w:t>stdlib</w:t>
      </w:r>
      <w:proofErr w:type="spellEnd"/>
      <w:r w:rsidRPr="003D0CB9">
        <w:rPr>
          <w:rFonts w:ascii="Times New Roman" w:hAnsi="Times New Roman"/>
          <w:color w:val="000000"/>
          <w:lang w:val="uk-UA"/>
        </w:rPr>
        <w:t>.</w:t>
      </w:r>
      <w:r w:rsidRPr="003D0CB9">
        <w:rPr>
          <w:rFonts w:ascii="Times New Roman" w:hAnsi="Times New Roman"/>
          <w:color w:val="000000"/>
          <w:lang w:val="en-US"/>
        </w:rPr>
        <w:t>h</w:t>
      </w:r>
      <w:r w:rsidRPr="003D0CB9">
        <w:rPr>
          <w:rFonts w:ascii="Times New Roman" w:hAnsi="Times New Roman"/>
          <w:color w:val="000000"/>
          <w:lang w:val="uk-UA"/>
        </w:rPr>
        <w:t xml:space="preserve">. Перед використанням функції </w:t>
      </w:r>
      <w:proofErr w:type="spellStart"/>
      <w:r w:rsidRPr="003D0CB9">
        <w:rPr>
          <w:rFonts w:ascii="Times New Roman" w:hAnsi="Times New Roman"/>
          <w:color w:val="000000"/>
          <w:lang w:val="uk-UA"/>
        </w:rPr>
        <w:t>random</w:t>
      </w:r>
      <w:proofErr w:type="spellEnd"/>
      <w:r w:rsidRPr="003D0CB9">
        <w:rPr>
          <w:rFonts w:ascii="Times New Roman" w:hAnsi="Times New Roman"/>
          <w:color w:val="000000"/>
          <w:lang w:val="uk-UA"/>
        </w:rPr>
        <w:t>(</w:t>
      </w:r>
      <w:r w:rsidRPr="003D0CB9">
        <w:rPr>
          <w:i/>
          <w:iCs/>
          <w:lang w:val="uk-UA"/>
        </w:rPr>
        <w:t>п</w:t>
      </w:r>
      <w:r w:rsidRPr="003D0CB9">
        <w:rPr>
          <w:rFonts w:ascii="Times New Roman" w:hAnsi="Times New Roman"/>
          <w:color w:val="000000"/>
          <w:lang w:val="uk-UA"/>
        </w:rPr>
        <w:t xml:space="preserve">) треба записати на початку програми функцію </w:t>
      </w:r>
      <w:r w:rsidRPr="003D0CB9">
        <w:rPr>
          <w:rFonts w:ascii="Times New Roman" w:hAnsi="Times New Roman"/>
          <w:color w:val="000000"/>
          <w:lang w:val="en-US"/>
        </w:rPr>
        <w:t>randomize</w:t>
      </w:r>
      <w:r w:rsidRPr="003D0CB9">
        <w:rPr>
          <w:rFonts w:ascii="Times New Roman" w:hAnsi="Times New Roman"/>
          <w:color w:val="000000"/>
          <w:lang w:val="uk-UA"/>
        </w:rPr>
        <w:t>() щоб під час виконання програми кожного разу отримувати різні випадкові числа.) Вивести на екран таблицю результатів голосування, де у рядках є дані з населених пунктів, а у стовпцях - дані щодо конкретних кандидатів. Визначити і вивести значення величин з додаткового</w:t>
      </w:r>
      <w:r w:rsidRPr="003D0CB9">
        <w:rPr>
          <w:rFonts w:ascii="Times New Roman" w:hAnsi="Times New Roman"/>
          <w:lang w:val="uk-UA"/>
        </w:rPr>
        <w:t xml:space="preserve"> </w:t>
      </w:r>
      <w:r w:rsidRPr="003D0CB9">
        <w:rPr>
          <w:rFonts w:ascii="Times New Roman" w:hAnsi="Times New Roman"/>
          <w:color w:val="000000"/>
          <w:lang w:val="uk-UA"/>
        </w:rPr>
        <w:t>завдання. Створити одновимірний масив з шуканими даними.</w:t>
      </w:r>
    </w:p>
    <w:p w:rsidR="009E2B1F" w:rsidRDefault="009E2B1F" w:rsidP="009E2B1F">
      <w:pPr>
        <w:spacing w:line="360" w:lineRule="auto"/>
        <w:rPr>
          <w:color w:val="000000"/>
          <w:sz w:val="28"/>
          <w:szCs w:val="28"/>
          <w:lang w:val="uk-UA"/>
        </w:rPr>
      </w:pPr>
      <w:r w:rsidRPr="003D0CB9">
        <w:rPr>
          <w:color w:val="000000"/>
          <w:sz w:val="28"/>
          <w:szCs w:val="28"/>
          <w:lang w:val="uk-UA"/>
        </w:rPr>
        <w:t>Хто з кандидатів набрав найбільше голосів у другому і третьому населених пунктах?</w:t>
      </w:r>
    </w:p>
    <w:p w:rsidR="009E2B1F" w:rsidRPr="004348EB" w:rsidRDefault="009E2B1F" w:rsidP="009E2B1F">
      <w:pPr>
        <w:spacing w:line="360" w:lineRule="auto"/>
        <w:jc w:val="both"/>
        <w:rPr>
          <w:rFonts w:eastAsia="Century Schoolbook"/>
          <w:color w:val="000000"/>
          <w:sz w:val="28"/>
          <w:szCs w:val="28"/>
          <w:lang w:val="uk-UA" w:eastAsia="x-none"/>
        </w:rPr>
      </w:pPr>
      <w:r w:rsidRPr="003D0CB9">
        <w:rPr>
          <w:b/>
          <w:color w:val="000000"/>
          <w:sz w:val="28"/>
          <w:szCs w:val="28"/>
          <w:lang w:val="uk-UA"/>
        </w:rPr>
        <w:t>6.2</w:t>
      </w:r>
      <w:r w:rsidRPr="003D0CB9">
        <w:rPr>
          <w:rFonts w:eastAsia="Century Schoolbook"/>
          <w:color w:val="000000"/>
          <w:sz w:val="28"/>
          <w:szCs w:val="28"/>
          <w:lang w:eastAsia="x-none"/>
        </w:rPr>
        <w:t xml:space="preserve"> </w:t>
      </w:r>
      <w:r w:rsidRPr="005F3CC2">
        <w:rPr>
          <w:rFonts w:eastAsia="Century Schoolbook"/>
          <w:color w:val="000000"/>
          <w:sz w:val="28"/>
          <w:szCs w:val="28"/>
          <w:lang w:eastAsia="x-none"/>
        </w:rPr>
        <w:t xml:space="preserve">Ввести </w:t>
      </w:r>
      <w:proofErr w:type="spellStart"/>
      <w:r w:rsidRPr="005F3CC2">
        <w:rPr>
          <w:rFonts w:eastAsia="Century Schoolbook"/>
          <w:color w:val="000000"/>
          <w:sz w:val="28"/>
          <w:szCs w:val="28"/>
          <w:lang w:eastAsia="x-none"/>
        </w:rPr>
        <w:t>прізвище</w:t>
      </w:r>
      <w:proofErr w:type="spellEnd"/>
      <w:r w:rsidRPr="005F3CC2">
        <w:rPr>
          <w:rFonts w:eastAsia="Century Schoolbook"/>
          <w:color w:val="000000"/>
          <w:sz w:val="28"/>
          <w:szCs w:val="28"/>
          <w:lang w:eastAsia="x-none"/>
        </w:rPr>
        <w:t xml:space="preserve">, </w:t>
      </w:r>
      <w:proofErr w:type="spellStart"/>
      <w:r w:rsidRPr="005F3CC2">
        <w:rPr>
          <w:rFonts w:eastAsia="Century Schoolbook"/>
          <w:color w:val="000000"/>
          <w:sz w:val="28"/>
          <w:szCs w:val="28"/>
          <w:lang w:eastAsia="x-none"/>
        </w:rPr>
        <w:t>ім’я</w:t>
      </w:r>
      <w:proofErr w:type="spellEnd"/>
      <w:r w:rsidRPr="005F3CC2">
        <w:rPr>
          <w:rFonts w:eastAsia="Century Schoolbook"/>
          <w:color w:val="000000"/>
          <w:sz w:val="28"/>
          <w:szCs w:val="28"/>
          <w:lang w:eastAsia="x-none"/>
        </w:rPr>
        <w:t xml:space="preserve"> та по </w:t>
      </w:r>
      <w:proofErr w:type="spellStart"/>
      <w:r w:rsidRPr="005F3CC2">
        <w:rPr>
          <w:rFonts w:eastAsia="Century Schoolbook"/>
          <w:color w:val="000000"/>
          <w:sz w:val="28"/>
          <w:szCs w:val="28"/>
          <w:lang w:eastAsia="x-none"/>
        </w:rPr>
        <w:t>батькові</w:t>
      </w:r>
      <w:proofErr w:type="spellEnd"/>
      <w:r w:rsidRPr="005F3CC2">
        <w:rPr>
          <w:rFonts w:eastAsia="Century Schoolbook"/>
          <w:color w:val="000000"/>
          <w:sz w:val="28"/>
          <w:szCs w:val="28"/>
          <w:lang w:eastAsia="x-none"/>
        </w:rPr>
        <w:t xml:space="preserve"> як </w:t>
      </w:r>
      <w:proofErr w:type="spellStart"/>
      <w:r w:rsidRPr="005F3CC2">
        <w:rPr>
          <w:rFonts w:eastAsia="Century Schoolbook"/>
          <w:color w:val="000000"/>
          <w:sz w:val="28"/>
          <w:szCs w:val="28"/>
          <w:lang w:eastAsia="x-none"/>
        </w:rPr>
        <w:t>одне</w:t>
      </w:r>
      <w:proofErr w:type="spellEnd"/>
      <w:r w:rsidRPr="005F3CC2">
        <w:rPr>
          <w:rFonts w:eastAsia="Century Schoolbook"/>
          <w:color w:val="000000"/>
          <w:sz w:val="28"/>
          <w:szCs w:val="28"/>
          <w:lang w:eastAsia="x-none"/>
        </w:rPr>
        <w:t xml:space="preserve"> </w:t>
      </w:r>
      <w:proofErr w:type="spellStart"/>
      <w:r w:rsidRPr="005F3CC2">
        <w:rPr>
          <w:rFonts w:eastAsia="Century Schoolbook"/>
          <w:color w:val="000000"/>
          <w:sz w:val="28"/>
          <w:szCs w:val="28"/>
          <w:lang w:eastAsia="x-none"/>
        </w:rPr>
        <w:t>дане</w:t>
      </w:r>
      <w:proofErr w:type="spellEnd"/>
      <w:r w:rsidRPr="005F3CC2">
        <w:rPr>
          <w:rFonts w:eastAsia="Century Schoolbook"/>
          <w:color w:val="000000"/>
          <w:sz w:val="28"/>
          <w:szCs w:val="28"/>
          <w:lang w:eastAsia="x-none"/>
        </w:rPr>
        <w:t xml:space="preserve"> типу рядок. </w:t>
      </w:r>
      <w:proofErr w:type="spellStart"/>
      <w:r w:rsidRPr="005F3CC2">
        <w:rPr>
          <w:rFonts w:eastAsia="Century Schoolbook"/>
          <w:color w:val="000000"/>
          <w:sz w:val="28"/>
          <w:szCs w:val="28"/>
          <w:lang w:eastAsia="x-none"/>
        </w:rPr>
        <w:t>Визначити</w:t>
      </w:r>
      <w:proofErr w:type="spellEnd"/>
      <w:r w:rsidRPr="005F3CC2">
        <w:rPr>
          <w:rFonts w:eastAsia="Century Schoolbook"/>
          <w:color w:val="000000"/>
          <w:sz w:val="28"/>
          <w:szCs w:val="28"/>
          <w:lang w:eastAsia="x-none"/>
        </w:rPr>
        <w:t xml:space="preserve"> </w:t>
      </w:r>
      <w:proofErr w:type="spellStart"/>
      <w:r w:rsidRPr="005F3CC2">
        <w:rPr>
          <w:rFonts w:eastAsia="Century Schoolbook"/>
          <w:color w:val="000000"/>
          <w:sz w:val="28"/>
          <w:szCs w:val="28"/>
          <w:lang w:eastAsia="x-none"/>
        </w:rPr>
        <w:t>довжину</w:t>
      </w:r>
      <w:proofErr w:type="spellEnd"/>
      <w:r w:rsidRPr="005F3CC2">
        <w:rPr>
          <w:rFonts w:eastAsia="Century Schoolbook"/>
          <w:color w:val="000000"/>
          <w:sz w:val="28"/>
          <w:szCs w:val="28"/>
          <w:lang w:eastAsia="x-none"/>
        </w:rPr>
        <w:t xml:space="preserve"> рядка і </w:t>
      </w:r>
      <w:proofErr w:type="spellStart"/>
      <w:r w:rsidRPr="005F3CC2">
        <w:rPr>
          <w:rFonts w:eastAsia="Century Schoolbook"/>
          <w:color w:val="000000"/>
          <w:sz w:val="28"/>
          <w:szCs w:val="28"/>
          <w:lang w:eastAsia="x-none"/>
        </w:rPr>
        <w:t>кількість</w:t>
      </w:r>
      <w:proofErr w:type="spellEnd"/>
      <w:r w:rsidRPr="005F3CC2">
        <w:rPr>
          <w:rFonts w:eastAsia="Century Schoolbook"/>
          <w:color w:val="000000"/>
          <w:sz w:val="28"/>
          <w:szCs w:val="28"/>
          <w:lang w:eastAsia="x-none"/>
        </w:rPr>
        <w:t xml:space="preserve"> букв «а» у </w:t>
      </w:r>
      <w:proofErr w:type="spellStart"/>
      <w:r w:rsidRPr="005F3CC2">
        <w:rPr>
          <w:rFonts w:eastAsia="Century Schoolbook"/>
          <w:color w:val="000000"/>
          <w:sz w:val="28"/>
          <w:szCs w:val="28"/>
          <w:lang w:eastAsia="x-none"/>
        </w:rPr>
        <w:t>ньому</w:t>
      </w:r>
      <w:proofErr w:type="spellEnd"/>
      <w:r w:rsidRPr="005F3CC2">
        <w:rPr>
          <w:rFonts w:eastAsia="Century Schoolbook"/>
          <w:color w:val="000000"/>
          <w:sz w:val="28"/>
          <w:szCs w:val="28"/>
          <w:lang w:eastAsia="x-none"/>
        </w:rPr>
        <w:t xml:space="preserve">. </w:t>
      </w:r>
      <w:proofErr w:type="spellStart"/>
      <w:r w:rsidRPr="005F3CC2">
        <w:rPr>
          <w:rFonts w:eastAsia="Century Schoolbook"/>
          <w:color w:val="000000"/>
          <w:sz w:val="28"/>
          <w:szCs w:val="28"/>
          <w:lang w:eastAsia="x-none"/>
        </w:rPr>
        <w:t>Виконати</w:t>
      </w:r>
      <w:proofErr w:type="spellEnd"/>
      <w:r w:rsidRPr="005F3CC2">
        <w:rPr>
          <w:rFonts w:eastAsia="Century Schoolbook"/>
          <w:color w:val="000000"/>
          <w:sz w:val="28"/>
          <w:szCs w:val="28"/>
          <w:lang w:eastAsia="x-none"/>
        </w:rPr>
        <w:t xml:space="preserve"> </w:t>
      </w:r>
      <w:proofErr w:type="spellStart"/>
      <w:r w:rsidRPr="005F3CC2">
        <w:rPr>
          <w:rFonts w:eastAsia="Century Schoolbook"/>
          <w:color w:val="000000"/>
          <w:sz w:val="28"/>
          <w:szCs w:val="28"/>
          <w:lang w:eastAsia="x-none"/>
        </w:rPr>
        <w:t>додатково</w:t>
      </w:r>
      <w:proofErr w:type="spellEnd"/>
      <w:r w:rsidRPr="005F3CC2">
        <w:rPr>
          <w:rFonts w:eastAsia="Century Schoolbook"/>
          <w:color w:val="000000"/>
          <w:sz w:val="28"/>
          <w:szCs w:val="28"/>
          <w:lang w:eastAsia="x-none"/>
        </w:rPr>
        <w:t xml:space="preserve"> </w:t>
      </w:r>
      <w:proofErr w:type="spellStart"/>
      <w:r w:rsidRPr="005F3CC2">
        <w:rPr>
          <w:rFonts w:eastAsia="Century Schoolbook"/>
          <w:color w:val="000000"/>
          <w:sz w:val="28"/>
          <w:szCs w:val="28"/>
          <w:lang w:eastAsia="x-none"/>
        </w:rPr>
        <w:t>завдання</w:t>
      </w:r>
      <w:proofErr w:type="spellEnd"/>
      <w:r w:rsidRPr="005F3CC2">
        <w:rPr>
          <w:rFonts w:eastAsia="Century Schoolbook"/>
          <w:color w:val="000000"/>
          <w:sz w:val="28"/>
          <w:szCs w:val="28"/>
          <w:lang w:eastAsia="x-none"/>
        </w:rPr>
        <w:t xml:space="preserve"> </w:t>
      </w:r>
      <w:proofErr w:type="spellStart"/>
      <w:r w:rsidRPr="005F3CC2">
        <w:rPr>
          <w:rFonts w:eastAsia="Century Schoolbook"/>
          <w:color w:val="000000"/>
          <w:sz w:val="28"/>
          <w:szCs w:val="28"/>
          <w:lang w:eastAsia="x-none"/>
        </w:rPr>
        <w:t>с</w:t>
      </w:r>
      <w:r>
        <w:rPr>
          <w:rFonts w:eastAsia="Century Schoolbook"/>
          <w:color w:val="000000"/>
          <w:sz w:val="28"/>
          <w:szCs w:val="28"/>
          <w:lang w:eastAsia="x-none"/>
        </w:rPr>
        <w:t>вого</w:t>
      </w:r>
      <w:proofErr w:type="spellEnd"/>
      <w:r>
        <w:rPr>
          <w:rFonts w:eastAsia="Century Schoolbook"/>
          <w:color w:val="000000"/>
          <w:sz w:val="28"/>
          <w:szCs w:val="28"/>
          <w:lang w:eastAsia="x-none"/>
        </w:rPr>
        <w:t xml:space="preserve"> </w:t>
      </w:r>
      <w:proofErr w:type="spellStart"/>
      <w:r>
        <w:rPr>
          <w:rFonts w:eastAsia="Century Schoolbook"/>
          <w:color w:val="000000"/>
          <w:sz w:val="28"/>
          <w:szCs w:val="28"/>
          <w:lang w:eastAsia="x-none"/>
        </w:rPr>
        <w:t>варіанта</w:t>
      </w:r>
      <w:proofErr w:type="spellEnd"/>
      <w:r>
        <w:rPr>
          <w:rFonts w:eastAsia="Century Schoolbook"/>
          <w:color w:val="000000"/>
          <w:sz w:val="28"/>
          <w:szCs w:val="28"/>
          <w:lang w:eastAsia="x-none"/>
        </w:rPr>
        <w:t xml:space="preserve"> </w:t>
      </w:r>
      <w:proofErr w:type="spellStart"/>
      <w:r>
        <w:rPr>
          <w:rFonts w:eastAsia="Century Schoolbook"/>
          <w:color w:val="000000"/>
          <w:sz w:val="28"/>
          <w:szCs w:val="28"/>
          <w:lang w:eastAsia="x-none"/>
        </w:rPr>
        <w:t>двома</w:t>
      </w:r>
      <w:proofErr w:type="spellEnd"/>
      <w:r>
        <w:rPr>
          <w:rFonts w:eastAsia="Century Schoolbook"/>
          <w:color w:val="000000"/>
          <w:sz w:val="28"/>
          <w:szCs w:val="28"/>
          <w:lang w:eastAsia="x-none"/>
        </w:rPr>
        <w:t xml:space="preserve"> </w:t>
      </w:r>
      <w:proofErr w:type="spellStart"/>
      <w:r>
        <w:rPr>
          <w:rFonts w:eastAsia="Century Schoolbook"/>
          <w:color w:val="000000"/>
          <w:sz w:val="28"/>
          <w:szCs w:val="28"/>
          <w:lang w:eastAsia="x-none"/>
        </w:rPr>
        <w:t>способами</w:t>
      </w:r>
      <w:proofErr w:type="gramStart"/>
      <w:r>
        <w:rPr>
          <w:rFonts w:eastAsia="Century Schoolbook"/>
          <w:color w:val="000000"/>
          <w:sz w:val="28"/>
          <w:szCs w:val="28"/>
          <w:lang w:eastAsia="x-none"/>
        </w:rPr>
        <w:t>:</w:t>
      </w:r>
      <w:r w:rsidRPr="005F3CC2">
        <w:rPr>
          <w:rFonts w:eastAsia="Century Schoolbook"/>
          <w:color w:val="000000"/>
          <w:sz w:val="28"/>
          <w:szCs w:val="28"/>
          <w:lang w:eastAsia="x-none"/>
        </w:rPr>
        <w:t>а</w:t>
      </w:r>
      <w:proofErr w:type="spellEnd"/>
      <w:proofErr w:type="gramEnd"/>
      <w:r w:rsidRPr="005F3CC2">
        <w:rPr>
          <w:rFonts w:eastAsia="Century Schoolbook"/>
          <w:color w:val="000000"/>
          <w:sz w:val="28"/>
          <w:szCs w:val="28"/>
          <w:lang w:eastAsia="x-none"/>
        </w:rPr>
        <w:t xml:space="preserve">) </w:t>
      </w:r>
      <w:proofErr w:type="spellStart"/>
      <w:r w:rsidRPr="005F3CC2">
        <w:rPr>
          <w:rFonts w:eastAsia="Century Schoolbook"/>
          <w:color w:val="000000"/>
          <w:sz w:val="28"/>
          <w:szCs w:val="28"/>
          <w:lang w:eastAsia="x-none"/>
        </w:rPr>
        <w:t>розгл</w:t>
      </w:r>
      <w:r>
        <w:rPr>
          <w:rFonts w:eastAsia="Century Schoolbook"/>
          <w:color w:val="000000"/>
          <w:sz w:val="28"/>
          <w:szCs w:val="28"/>
          <w:lang w:eastAsia="x-none"/>
        </w:rPr>
        <w:t>ядаючи</w:t>
      </w:r>
      <w:proofErr w:type="spellEnd"/>
      <w:r>
        <w:rPr>
          <w:rFonts w:eastAsia="Century Schoolbook"/>
          <w:color w:val="000000"/>
          <w:sz w:val="28"/>
          <w:szCs w:val="28"/>
          <w:lang w:eastAsia="x-none"/>
        </w:rPr>
        <w:t xml:space="preserve"> рядок як </w:t>
      </w:r>
      <w:proofErr w:type="spellStart"/>
      <w:r>
        <w:rPr>
          <w:rFonts w:eastAsia="Century Schoolbook"/>
          <w:color w:val="000000"/>
          <w:sz w:val="28"/>
          <w:szCs w:val="28"/>
          <w:lang w:eastAsia="x-none"/>
        </w:rPr>
        <w:t>масив</w:t>
      </w:r>
      <w:proofErr w:type="spellEnd"/>
      <w:r>
        <w:rPr>
          <w:rFonts w:eastAsia="Century Schoolbook"/>
          <w:color w:val="000000"/>
          <w:sz w:val="28"/>
          <w:szCs w:val="28"/>
          <w:lang w:eastAsia="x-none"/>
        </w:rPr>
        <w:t xml:space="preserve"> </w:t>
      </w:r>
      <w:proofErr w:type="spellStart"/>
      <w:r>
        <w:rPr>
          <w:rFonts w:eastAsia="Century Schoolbook"/>
          <w:color w:val="000000"/>
          <w:sz w:val="28"/>
          <w:szCs w:val="28"/>
          <w:lang w:eastAsia="x-none"/>
        </w:rPr>
        <w:t>символів;</w:t>
      </w:r>
      <w:r w:rsidRPr="005F3CC2">
        <w:rPr>
          <w:rFonts w:eastAsia="Century Schoolbook"/>
          <w:color w:val="000000"/>
          <w:sz w:val="28"/>
          <w:szCs w:val="28"/>
          <w:lang w:eastAsia="x-none"/>
        </w:rPr>
        <w:t>б</w:t>
      </w:r>
      <w:proofErr w:type="spellEnd"/>
      <w:r w:rsidRPr="005F3CC2">
        <w:rPr>
          <w:rFonts w:eastAsia="Century Schoolbook"/>
          <w:color w:val="000000"/>
          <w:sz w:val="28"/>
          <w:szCs w:val="28"/>
          <w:lang w:eastAsia="x-none"/>
        </w:rPr>
        <w:t xml:space="preserve">) </w:t>
      </w:r>
      <w:proofErr w:type="spellStart"/>
      <w:r w:rsidRPr="005F3CC2">
        <w:rPr>
          <w:rFonts w:eastAsia="Century Schoolbook"/>
          <w:color w:val="000000"/>
          <w:sz w:val="28"/>
          <w:szCs w:val="28"/>
          <w:lang w:eastAsia="x-none"/>
        </w:rPr>
        <w:t>застосовуючи</w:t>
      </w:r>
      <w:proofErr w:type="spellEnd"/>
      <w:r w:rsidRPr="005F3CC2">
        <w:rPr>
          <w:rFonts w:eastAsia="Century Schoolbook"/>
          <w:color w:val="000000"/>
          <w:sz w:val="28"/>
          <w:szCs w:val="28"/>
          <w:lang w:eastAsia="x-none"/>
        </w:rPr>
        <w:t xml:space="preserve"> до рядка </w:t>
      </w:r>
      <w:proofErr w:type="spellStart"/>
      <w:r w:rsidRPr="005F3CC2">
        <w:rPr>
          <w:rFonts w:eastAsia="Century Schoolbook"/>
          <w:color w:val="000000"/>
          <w:sz w:val="28"/>
          <w:szCs w:val="28"/>
          <w:lang w:eastAsia="x-none"/>
        </w:rPr>
        <w:t>стандартні</w:t>
      </w:r>
      <w:proofErr w:type="spellEnd"/>
      <w:r w:rsidRPr="005F3CC2">
        <w:rPr>
          <w:rFonts w:eastAsia="Century Schoolbook"/>
          <w:color w:val="000000"/>
          <w:sz w:val="28"/>
          <w:szCs w:val="28"/>
          <w:lang w:eastAsia="x-none"/>
        </w:rPr>
        <w:t xml:space="preserve"> </w:t>
      </w:r>
      <w:proofErr w:type="spellStart"/>
      <w:r w:rsidRPr="005F3CC2">
        <w:rPr>
          <w:rFonts w:eastAsia="Century Schoolbook"/>
          <w:color w:val="000000"/>
          <w:sz w:val="28"/>
          <w:szCs w:val="28"/>
          <w:lang w:eastAsia="x-none"/>
        </w:rPr>
        <w:t>функції</w:t>
      </w:r>
      <w:proofErr w:type="spellEnd"/>
      <w:r w:rsidRPr="005F3CC2">
        <w:rPr>
          <w:rFonts w:eastAsia="Century Schoolbook"/>
          <w:color w:val="000000"/>
          <w:sz w:val="28"/>
          <w:szCs w:val="28"/>
          <w:lang w:eastAsia="x-none"/>
        </w:rPr>
        <w:t>.</w:t>
      </w:r>
    </w:p>
    <w:p w:rsidR="009E2B1F" w:rsidRDefault="009E2B1F" w:rsidP="009E2B1F">
      <w:pPr>
        <w:pStyle w:val="2"/>
        <w:rPr>
          <w:lang w:val="uk-UA"/>
        </w:rPr>
      </w:pPr>
      <w:bookmarkStart w:id="43" w:name="_Toc46939246"/>
      <w:r>
        <w:t>ТЕОРЕТИЧНІ ВІДОМОСТІ</w:t>
      </w:r>
      <w:bookmarkEnd w:id="43"/>
    </w:p>
    <w:p w:rsidR="009E2B1F" w:rsidRPr="004652A5" w:rsidRDefault="009E2B1F" w:rsidP="009E2B1F">
      <w:pPr>
        <w:spacing w:line="360" w:lineRule="auto"/>
        <w:rPr>
          <w:b/>
          <w:sz w:val="28"/>
          <w:szCs w:val="44"/>
          <w:lang w:val="uk-UA"/>
        </w:rPr>
      </w:pPr>
      <w:r w:rsidRPr="004652A5">
        <w:rPr>
          <w:b/>
          <w:sz w:val="28"/>
          <w:szCs w:val="44"/>
          <w:lang w:val="uk-UA"/>
        </w:rPr>
        <w:t>6.1</w:t>
      </w:r>
    </w:p>
    <w:p w:rsidR="009E2B1F" w:rsidRDefault="009E2B1F" w:rsidP="009E2B1F">
      <w:pPr>
        <w:pStyle w:val="ad"/>
        <w:spacing w:after="283" w:line="360" w:lineRule="auto"/>
        <w:jc w:val="both"/>
        <w:rPr>
          <w:color w:val="000000"/>
          <w:sz w:val="28"/>
          <w:lang w:val="uk-UA"/>
        </w:rPr>
      </w:pPr>
      <w:r>
        <w:rPr>
          <w:color w:val="000000"/>
          <w:sz w:val="28"/>
        </w:rPr>
        <w:t xml:space="preserve">При </w:t>
      </w:r>
      <w:proofErr w:type="spellStart"/>
      <w:r>
        <w:rPr>
          <w:color w:val="000000"/>
          <w:sz w:val="28"/>
        </w:rPr>
        <w:t>розв’язанні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поставленої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задачі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були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використані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наступні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засоби</w:t>
      </w:r>
      <w:proofErr w:type="spellEnd"/>
      <w:r>
        <w:rPr>
          <w:color w:val="000000"/>
          <w:sz w:val="28"/>
        </w:rPr>
        <w:t>:</w:t>
      </w:r>
    </w:p>
    <w:p w:rsidR="009E2B1F" w:rsidRPr="007C0D4D" w:rsidRDefault="009E2B1F" w:rsidP="009E2B1F">
      <w:pPr>
        <w:pStyle w:val="ad"/>
        <w:numPr>
          <w:ilvl w:val="0"/>
          <w:numId w:val="9"/>
        </w:numPr>
        <w:spacing w:after="283" w:line="360" w:lineRule="auto"/>
        <w:jc w:val="both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оператор вибору </w:t>
      </w:r>
      <w:r>
        <w:rPr>
          <w:color w:val="000000"/>
          <w:sz w:val="28"/>
          <w:szCs w:val="28"/>
          <w:lang w:val="en-US"/>
        </w:rPr>
        <w:t>if</w:t>
      </w:r>
    </w:p>
    <w:p w:rsidR="009E2B1F" w:rsidRPr="00E062A7" w:rsidRDefault="009E2B1F" w:rsidP="009E2B1F">
      <w:pPr>
        <w:pStyle w:val="ad"/>
        <w:numPr>
          <w:ilvl w:val="0"/>
          <w:numId w:val="9"/>
        </w:numPr>
        <w:spacing w:after="283" w:line="360" w:lineRule="auto"/>
        <w:jc w:val="both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динамічне виділення </w:t>
      </w:r>
      <w:proofErr w:type="spellStart"/>
      <w:r>
        <w:rPr>
          <w:color w:val="000000"/>
          <w:sz w:val="28"/>
          <w:szCs w:val="28"/>
          <w:lang w:val="uk-UA"/>
        </w:rPr>
        <w:t>пам</w:t>
      </w:r>
      <w:proofErr w:type="spellEnd"/>
      <w:r w:rsidRPr="007C0D4D">
        <w:rPr>
          <w:color w:val="000000"/>
          <w:sz w:val="28"/>
          <w:szCs w:val="28"/>
        </w:rPr>
        <w:t>‘</w:t>
      </w:r>
      <w:r>
        <w:rPr>
          <w:color w:val="000000"/>
          <w:sz w:val="28"/>
          <w:szCs w:val="28"/>
          <w:lang w:val="uk-UA"/>
        </w:rPr>
        <w:t>яті під структуру</w:t>
      </w:r>
    </w:p>
    <w:p w:rsidR="009E2B1F" w:rsidRPr="007C0D4D" w:rsidRDefault="009E2B1F" w:rsidP="009E2B1F">
      <w:pPr>
        <w:pStyle w:val="ad"/>
        <w:numPr>
          <w:ilvl w:val="0"/>
          <w:numId w:val="9"/>
        </w:numPr>
        <w:spacing w:after="283" w:line="360" w:lineRule="auto"/>
        <w:jc w:val="both"/>
        <w:rPr>
          <w:lang w:val="uk-UA"/>
        </w:rPr>
      </w:pPr>
      <w:r>
        <w:rPr>
          <w:color w:val="000000"/>
          <w:sz w:val="28"/>
          <w:szCs w:val="28"/>
          <w:lang w:val="uk-UA"/>
        </w:rPr>
        <w:t>засоби роботи зі структурою та її гарне оформлення</w:t>
      </w:r>
    </w:p>
    <w:p w:rsidR="009E2B1F" w:rsidRPr="004652A5" w:rsidRDefault="009E2B1F" w:rsidP="009E2B1F">
      <w:pPr>
        <w:spacing w:line="360" w:lineRule="auto"/>
        <w:rPr>
          <w:b/>
          <w:sz w:val="28"/>
          <w:szCs w:val="44"/>
          <w:lang w:val="uk-UA"/>
        </w:rPr>
      </w:pPr>
      <w:r>
        <w:rPr>
          <w:b/>
          <w:sz w:val="28"/>
          <w:szCs w:val="44"/>
          <w:lang w:val="uk-UA"/>
        </w:rPr>
        <w:lastRenderedPageBreak/>
        <w:t>6.2</w:t>
      </w:r>
    </w:p>
    <w:p w:rsidR="009E2B1F" w:rsidRDefault="009E2B1F" w:rsidP="009E2B1F">
      <w:pPr>
        <w:pStyle w:val="ad"/>
        <w:spacing w:after="283" w:line="360" w:lineRule="auto"/>
        <w:jc w:val="both"/>
        <w:rPr>
          <w:color w:val="000000"/>
          <w:sz w:val="28"/>
          <w:lang w:val="uk-UA"/>
        </w:rPr>
      </w:pPr>
      <w:r>
        <w:rPr>
          <w:color w:val="000000"/>
          <w:sz w:val="28"/>
        </w:rPr>
        <w:t xml:space="preserve">При </w:t>
      </w:r>
      <w:proofErr w:type="spellStart"/>
      <w:r>
        <w:rPr>
          <w:color w:val="000000"/>
          <w:sz w:val="28"/>
        </w:rPr>
        <w:t>розв’язанні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поставленої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задачі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були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використані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наступні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засоби</w:t>
      </w:r>
      <w:proofErr w:type="spellEnd"/>
      <w:r>
        <w:rPr>
          <w:color w:val="000000"/>
          <w:sz w:val="28"/>
        </w:rPr>
        <w:t>:</w:t>
      </w:r>
    </w:p>
    <w:p w:rsidR="009E2B1F" w:rsidRPr="007C0D4D" w:rsidRDefault="009E2B1F" w:rsidP="009E2B1F">
      <w:pPr>
        <w:pStyle w:val="ad"/>
        <w:numPr>
          <w:ilvl w:val="0"/>
          <w:numId w:val="9"/>
        </w:numPr>
        <w:spacing w:after="283" w:line="360" w:lineRule="auto"/>
        <w:jc w:val="both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оператор вибору </w:t>
      </w:r>
      <w:r>
        <w:rPr>
          <w:color w:val="000000"/>
          <w:sz w:val="28"/>
          <w:szCs w:val="28"/>
          <w:lang w:val="en-US"/>
        </w:rPr>
        <w:t>if</w:t>
      </w:r>
    </w:p>
    <w:p w:rsidR="009E2B1F" w:rsidRPr="00483B34" w:rsidRDefault="009E2B1F" w:rsidP="009E2B1F">
      <w:pPr>
        <w:pStyle w:val="ad"/>
        <w:numPr>
          <w:ilvl w:val="0"/>
          <w:numId w:val="9"/>
        </w:numPr>
        <w:spacing w:after="283" w:line="360" w:lineRule="auto"/>
        <w:jc w:val="both"/>
        <w:rPr>
          <w:lang w:val="uk-UA"/>
        </w:rPr>
      </w:pPr>
      <w:r>
        <w:rPr>
          <w:color w:val="000000"/>
          <w:sz w:val="28"/>
          <w:szCs w:val="28"/>
          <w:lang w:val="uk-UA"/>
        </w:rPr>
        <w:t>засоби роботи зі строками</w:t>
      </w:r>
      <w:r w:rsidRPr="00E062A7">
        <w:rPr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  <w:lang w:val="uk-UA"/>
        </w:rPr>
        <w:t xml:space="preserve"> розглядання їх як і через масив  так і з допомогою стандартних функцій</w:t>
      </w:r>
    </w:p>
    <w:p w:rsidR="009E2B1F" w:rsidRPr="000E24F3" w:rsidRDefault="009E2B1F" w:rsidP="009E2B1F">
      <w:pPr>
        <w:pStyle w:val="2"/>
        <w:rPr>
          <w:szCs w:val="44"/>
          <w:lang w:val="uk-UA"/>
        </w:rPr>
      </w:pPr>
      <w:bookmarkStart w:id="44" w:name="_Toc46939247"/>
      <w:r w:rsidRPr="000E24F3">
        <w:rPr>
          <w:szCs w:val="44"/>
        </w:rPr>
        <w:t>СХЕМИ АЛГОРИТМІВ ОСНОВНИХ ФУНКЦІЙ</w:t>
      </w:r>
      <w:bookmarkEnd w:id="44"/>
    </w:p>
    <w:p w:rsidR="009E2B1F" w:rsidRDefault="009E2B1F" w:rsidP="009E2B1F">
      <w:pPr>
        <w:pStyle w:val="3"/>
      </w:pPr>
      <w:bookmarkStart w:id="45" w:name="_Toc46939248"/>
      <w:r>
        <w:t xml:space="preserve">Список </w:t>
      </w:r>
      <w:proofErr w:type="spellStart"/>
      <w:proofErr w:type="gramStart"/>
      <w:r>
        <w:t>п</w:t>
      </w:r>
      <w:proofErr w:type="gramEnd"/>
      <w:r>
        <w:t>ідключених</w:t>
      </w:r>
      <w:proofErr w:type="spellEnd"/>
      <w:r>
        <w:t xml:space="preserve"> </w:t>
      </w:r>
      <w:proofErr w:type="spellStart"/>
      <w:r>
        <w:t>бібліотек</w:t>
      </w:r>
      <w:proofErr w:type="spellEnd"/>
      <w:r>
        <w:t>:</w:t>
      </w:r>
      <w:bookmarkEnd w:id="45"/>
    </w:p>
    <w:p w:rsidR="009E2B1F" w:rsidRPr="003D0CB9" w:rsidRDefault="009E2B1F" w:rsidP="009E2B1F">
      <w:pPr>
        <w:spacing w:line="360" w:lineRule="auto"/>
        <w:rPr>
          <w:sz w:val="28"/>
          <w:szCs w:val="28"/>
          <w:lang w:val="uk-UA"/>
        </w:rPr>
      </w:pPr>
      <w:r w:rsidRPr="003D0CB9">
        <w:rPr>
          <w:sz w:val="28"/>
          <w:szCs w:val="28"/>
          <w:lang w:val="uk-UA"/>
        </w:rPr>
        <w:t>#</w:t>
      </w:r>
      <w:proofErr w:type="spellStart"/>
      <w:r w:rsidRPr="003D0CB9">
        <w:rPr>
          <w:sz w:val="28"/>
          <w:szCs w:val="28"/>
          <w:lang w:val="uk-UA"/>
        </w:rPr>
        <w:t>include</w:t>
      </w:r>
      <w:proofErr w:type="spellEnd"/>
      <w:r w:rsidRPr="003D0CB9">
        <w:rPr>
          <w:sz w:val="28"/>
          <w:szCs w:val="28"/>
          <w:lang w:val="uk-UA"/>
        </w:rPr>
        <w:t xml:space="preserve"> &lt;</w:t>
      </w:r>
      <w:proofErr w:type="spellStart"/>
      <w:r w:rsidRPr="003D0CB9">
        <w:rPr>
          <w:sz w:val="28"/>
          <w:szCs w:val="28"/>
          <w:lang w:val="uk-UA"/>
        </w:rPr>
        <w:t>time.h</w:t>
      </w:r>
      <w:proofErr w:type="spellEnd"/>
      <w:r w:rsidRPr="003D0CB9">
        <w:rPr>
          <w:sz w:val="28"/>
          <w:szCs w:val="28"/>
          <w:lang w:val="uk-UA"/>
        </w:rPr>
        <w:t>&gt;</w:t>
      </w:r>
    </w:p>
    <w:p w:rsidR="009E2B1F" w:rsidRPr="003D0CB9" w:rsidRDefault="009E2B1F" w:rsidP="009E2B1F">
      <w:pPr>
        <w:spacing w:line="360" w:lineRule="auto"/>
        <w:rPr>
          <w:sz w:val="28"/>
          <w:szCs w:val="28"/>
          <w:lang w:val="uk-UA"/>
        </w:rPr>
      </w:pPr>
      <w:r w:rsidRPr="003D0CB9">
        <w:rPr>
          <w:sz w:val="28"/>
          <w:szCs w:val="28"/>
          <w:lang w:val="uk-UA"/>
        </w:rPr>
        <w:t>#</w:t>
      </w:r>
      <w:proofErr w:type="spellStart"/>
      <w:r w:rsidRPr="003D0CB9">
        <w:rPr>
          <w:sz w:val="28"/>
          <w:szCs w:val="28"/>
          <w:lang w:val="uk-UA"/>
        </w:rPr>
        <w:t>include</w:t>
      </w:r>
      <w:proofErr w:type="spellEnd"/>
      <w:r w:rsidRPr="003D0CB9">
        <w:rPr>
          <w:sz w:val="28"/>
          <w:szCs w:val="28"/>
          <w:lang w:val="uk-UA"/>
        </w:rPr>
        <w:t xml:space="preserve"> &lt;</w:t>
      </w:r>
      <w:proofErr w:type="spellStart"/>
      <w:r w:rsidRPr="003D0CB9">
        <w:rPr>
          <w:sz w:val="28"/>
          <w:szCs w:val="28"/>
          <w:lang w:val="uk-UA"/>
        </w:rPr>
        <w:t>stdio.h</w:t>
      </w:r>
      <w:proofErr w:type="spellEnd"/>
      <w:r w:rsidRPr="003D0CB9">
        <w:rPr>
          <w:sz w:val="28"/>
          <w:szCs w:val="28"/>
          <w:lang w:val="uk-UA"/>
        </w:rPr>
        <w:t>&gt;</w:t>
      </w:r>
    </w:p>
    <w:p w:rsidR="009E2B1F" w:rsidRPr="003D0CB9" w:rsidRDefault="009E2B1F" w:rsidP="009E2B1F">
      <w:pPr>
        <w:spacing w:line="360" w:lineRule="auto"/>
        <w:rPr>
          <w:sz w:val="28"/>
          <w:szCs w:val="28"/>
          <w:lang w:val="uk-UA"/>
        </w:rPr>
      </w:pPr>
      <w:r w:rsidRPr="003D0CB9">
        <w:rPr>
          <w:sz w:val="28"/>
          <w:szCs w:val="28"/>
          <w:lang w:val="uk-UA"/>
        </w:rPr>
        <w:t>#</w:t>
      </w:r>
      <w:proofErr w:type="spellStart"/>
      <w:r w:rsidRPr="003D0CB9">
        <w:rPr>
          <w:sz w:val="28"/>
          <w:szCs w:val="28"/>
          <w:lang w:val="uk-UA"/>
        </w:rPr>
        <w:t>include</w:t>
      </w:r>
      <w:proofErr w:type="spellEnd"/>
      <w:r w:rsidRPr="003D0CB9">
        <w:rPr>
          <w:sz w:val="28"/>
          <w:szCs w:val="28"/>
          <w:lang w:val="uk-UA"/>
        </w:rPr>
        <w:t xml:space="preserve"> &lt;</w:t>
      </w:r>
      <w:proofErr w:type="spellStart"/>
      <w:r w:rsidRPr="003D0CB9">
        <w:rPr>
          <w:sz w:val="28"/>
          <w:szCs w:val="28"/>
          <w:lang w:val="uk-UA"/>
        </w:rPr>
        <w:t>stdlib.h</w:t>
      </w:r>
      <w:proofErr w:type="spellEnd"/>
      <w:r w:rsidRPr="003D0CB9">
        <w:rPr>
          <w:sz w:val="28"/>
          <w:szCs w:val="28"/>
          <w:lang w:val="uk-UA"/>
        </w:rPr>
        <w:t>&gt;</w:t>
      </w:r>
    </w:p>
    <w:p w:rsidR="009E2B1F" w:rsidRPr="00483B34" w:rsidRDefault="009E2B1F" w:rsidP="009E2B1F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#</w:t>
      </w:r>
      <w:proofErr w:type="spellStart"/>
      <w:r>
        <w:rPr>
          <w:sz w:val="28"/>
          <w:szCs w:val="28"/>
          <w:lang w:val="uk-UA"/>
        </w:rPr>
        <w:t>include</w:t>
      </w:r>
      <w:proofErr w:type="spellEnd"/>
      <w:r>
        <w:rPr>
          <w:sz w:val="28"/>
          <w:szCs w:val="28"/>
          <w:lang w:val="uk-UA"/>
        </w:rPr>
        <w:t xml:space="preserve"> &lt;</w:t>
      </w:r>
      <w:proofErr w:type="spellStart"/>
      <w:r>
        <w:rPr>
          <w:sz w:val="28"/>
          <w:szCs w:val="28"/>
          <w:lang w:val="uk-UA"/>
        </w:rPr>
        <w:t>string.h</w:t>
      </w:r>
      <w:proofErr w:type="spellEnd"/>
      <w:r>
        <w:rPr>
          <w:sz w:val="28"/>
          <w:szCs w:val="28"/>
          <w:lang w:val="uk-UA"/>
        </w:rPr>
        <w:t>&gt;</w:t>
      </w:r>
    </w:p>
    <w:p w:rsidR="009E2B1F" w:rsidRDefault="009E2B1F" w:rsidP="009E2B1F">
      <w:pPr>
        <w:pStyle w:val="2"/>
        <w:rPr>
          <w:lang w:val="uk-UA"/>
        </w:rPr>
      </w:pPr>
      <w:bookmarkStart w:id="46" w:name="_Toc46939249"/>
      <w:proofErr w:type="spellStart"/>
      <w:r>
        <w:t>Висновок</w:t>
      </w:r>
      <w:bookmarkEnd w:id="46"/>
      <w:proofErr w:type="spellEnd"/>
    </w:p>
    <w:p w:rsidR="009E2B1F" w:rsidRDefault="009E2B1F" w:rsidP="009E2B1F">
      <w:pPr>
        <w:pStyle w:val="a0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 w:rsidRPr="00A770D6">
        <w:rPr>
          <w:b/>
          <w:sz w:val="28"/>
          <w:szCs w:val="28"/>
          <w:lang w:val="uk-UA"/>
        </w:rPr>
        <w:t>6.1</w:t>
      </w:r>
      <w:r>
        <w:rPr>
          <w:sz w:val="28"/>
          <w:szCs w:val="28"/>
          <w:lang w:val="uk-UA"/>
        </w:rPr>
        <w:t xml:space="preserve">Під час написання цієї роботи було розроблено програму. В результаті виконання отримано працюючу консольну програму. В якій ми можемо оперувати інформацією, а саме реалізувати задачу за допомогою структури. </w:t>
      </w:r>
    </w:p>
    <w:p w:rsidR="009E2B1F" w:rsidRPr="005A6E41" w:rsidRDefault="009E2B1F" w:rsidP="009E2B1F">
      <w:pPr>
        <w:pStyle w:val="a0"/>
        <w:numPr>
          <w:ilvl w:val="0"/>
          <w:numId w:val="1"/>
        </w:numPr>
        <w:spacing w:line="360" w:lineRule="auto"/>
        <w:jc w:val="both"/>
        <w:rPr>
          <w:lang w:val="uk-UA"/>
        </w:rPr>
      </w:pPr>
      <w:r w:rsidRPr="005A6E41">
        <w:rPr>
          <w:sz w:val="28"/>
          <w:szCs w:val="28"/>
          <w:lang w:val="uk-UA"/>
        </w:rPr>
        <w:t xml:space="preserve">При створенні даної програми було розглянуто чимало інформації пов’язаної з </w:t>
      </w:r>
      <w:r>
        <w:rPr>
          <w:sz w:val="28"/>
          <w:szCs w:val="28"/>
          <w:lang w:val="uk-UA"/>
        </w:rPr>
        <w:t>структурами роботи із динамічною пам</w:t>
      </w:r>
      <w:r w:rsidRPr="005A6E41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яттю та елементами</w:t>
      </w:r>
      <w:r w:rsidRPr="005A6E41">
        <w:rPr>
          <w:sz w:val="28"/>
          <w:szCs w:val="28"/>
          <w:lang w:val="uk-UA"/>
        </w:rPr>
        <w:t xml:space="preserve"> і т.п.</w:t>
      </w:r>
    </w:p>
    <w:p w:rsidR="009E2B1F" w:rsidRPr="00C52066" w:rsidRDefault="009E2B1F" w:rsidP="009E2B1F">
      <w:pPr>
        <w:pStyle w:val="a0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Створено </w:t>
      </w:r>
      <w:proofErr w:type="spellStart"/>
      <w:r>
        <w:rPr>
          <w:sz w:val="28"/>
          <w:szCs w:val="28"/>
        </w:rPr>
        <w:t>зручний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інтерфейс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користувача</w:t>
      </w:r>
      <w:proofErr w:type="spellEnd"/>
      <w:r>
        <w:rPr>
          <w:sz w:val="28"/>
          <w:szCs w:val="28"/>
        </w:rPr>
        <w:t xml:space="preserve">, за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комфортно </w:t>
      </w:r>
      <w:r>
        <w:rPr>
          <w:sz w:val="28"/>
          <w:szCs w:val="28"/>
          <w:lang w:val="uk-UA"/>
        </w:rPr>
        <w:t xml:space="preserve">вводити масив бажаного розміру 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  відразу бачити результат.</w:t>
      </w:r>
    </w:p>
    <w:p w:rsidR="009E2B1F" w:rsidRDefault="009E2B1F" w:rsidP="009E2B1F">
      <w:pPr>
        <w:rPr>
          <w:b/>
          <w:sz w:val="44"/>
          <w:szCs w:val="44"/>
          <w:lang w:val="uk-UA"/>
        </w:rPr>
      </w:pPr>
      <w:r>
        <w:rPr>
          <w:b/>
          <w:sz w:val="28"/>
          <w:szCs w:val="28"/>
          <w:lang w:val="uk-UA"/>
        </w:rPr>
        <w:t>6.2</w:t>
      </w:r>
    </w:p>
    <w:p w:rsidR="009E2B1F" w:rsidRDefault="009E2B1F" w:rsidP="009E2B1F">
      <w:pPr>
        <w:pStyle w:val="a0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 w:rsidRPr="00A770D6">
        <w:rPr>
          <w:b/>
          <w:sz w:val="28"/>
          <w:szCs w:val="28"/>
          <w:lang w:val="uk-UA"/>
        </w:rPr>
        <w:t>1</w:t>
      </w:r>
      <w:r>
        <w:rPr>
          <w:sz w:val="28"/>
          <w:szCs w:val="28"/>
          <w:lang w:val="uk-UA"/>
        </w:rPr>
        <w:t xml:space="preserve">Під час написання цієї роботи було розроблено програму. В результаті виконання отримано працюючу консольну програму. В якій ми можемо оперувати інформацією, а саме працювати зі строками. </w:t>
      </w:r>
    </w:p>
    <w:p w:rsidR="009E2B1F" w:rsidRPr="005A6E41" w:rsidRDefault="009E2B1F" w:rsidP="009E2B1F">
      <w:pPr>
        <w:pStyle w:val="a0"/>
        <w:numPr>
          <w:ilvl w:val="0"/>
          <w:numId w:val="1"/>
        </w:numPr>
        <w:spacing w:line="360" w:lineRule="auto"/>
        <w:jc w:val="both"/>
        <w:rPr>
          <w:lang w:val="uk-UA"/>
        </w:rPr>
      </w:pPr>
      <w:r w:rsidRPr="005A6E41">
        <w:rPr>
          <w:sz w:val="28"/>
          <w:szCs w:val="28"/>
          <w:lang w:val="uk-UA"/>
        </w:rPr>
        <w:t xml:space="preserve">При створенні даної програми було розглянуто чимало інформації пов’язаної з </w:t>
      </w:r>
      <w:r>
        <w:rPr>
          <w:sz w:val="28"/>
          <w:szCs w:val="28"/>
          <w:lang w:val="uk-UA"/>
        </w:rPr>
        <w:t xml:space="preserve">роботою із символьними масивами та строками </w:t>
      </w:r>
      <w:r w:rsidRPr="005A6E41">
        <w:rPr>
          <w:sz w:val="28"/>
          <w:szCs w:val="28"/>
          <w:lang w:val="uk-UA"/>
        </w:rPr>
        <w:t>і т.п.</w:t>
      </w:r>
    </w:p>
    <w:p w:rsidR="009E2B1F" w:rsidRPr="00CD4F73" w:rsidRDefault="009E2B1F" w:rsidP="009E2B1F">
      <w:pPr>
        <w:pStyle w:val="a0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lastRenderedPageBreak/>
        <w:t xml:space="preserve">Створено </w:t>
      </w:r>
      <w:proofErr w:type="spellStart"/>
      <w:r>
        <w:rPr>
          <w:sz w:val="28"/>
          <w:szCs w:val="28"/>
        </w:rPr>
        <w:t>зручний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інтерфейс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користувача</w:t>
      </w:r>
      <w:proofErr w:type="spellEnd"/>
      <w:r>
        <w:rPr>
          <w:sz w:val="28"/>
          <w:szCs w:val="28"/>
        </w:rPr>
        <w:t xml:space="preserve">, за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комфортно </w:t>
      </w:r>
      <w:r>
        <w:rPr>
          <w:sz w:val="28"/>
          <w:szCs w:val="28"/>
          <w:lang w:val="uk-UA"/>
        </w:rPr>
        <w:t xml:space="preserve">вводити строку бажаного розміру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  відразу бачити результат.</w:t>
      </w:r>
    </w:p>
    <w:p w:rsidR="009E2B1F" w:rsidRDefault="009E2B1F" w:rsidP="009E2B1F">
      <w:pPr>
        <w:rPr>
          <w:b/>
          <w:sz w:val="28"/>
          <w:szCs w:val="28"/>
        </w:rPr>
      </w:pPr>
    </w:p>
    <w:p w:rsidR="009E2B1F" w:rsidRDefault="009E2B1F" w:rsidP="009E2B1F">
      <w:pPr>
        <w:jc w:val="center"/>
        <w:rPr>
          <w:b/>
          <w:sz w:val="28"/>
          <w:szCs w:val="28"/>
        </w:rPr>
      </w:pPr>
    </w:p>
    <w:p w:rsidR="009E2B1F" w:rsidRDefault="009E2B1F" w:rsidP="009E2B1F">
      <w:pPr>
        <w:jc w:val="center"/>
        <w:rPr>
          <w:b/>
          <w:sz w:val="28"/>
          <w:szCs w:val="28"/>
        </w:rPr>
      </w:pPr>
    </w:p>
    <w:p w:rsidR="009E2B1F" w:rsidRDefault="009E2B1F" w:rsidP="009E2B1F">
      <w:pPr>
        <w:jc w:val="center"/>
        <w:rPr>
          <w:b/>
          <w:sz w:val="28"/>
          <w:szCs w:val="28"/>
        </w:rPr>
      </w:pPr>
    </w:p>
    <w:p w:rsidR="009E2B1F" w:rsidRDefault="009E2B1F" w:rsidP="009E2B1F">
      <w:pPr>
        <w:jc w:val="center"/>
        <w:rPr>
          <w:b/>
          <w:sz w:val="28"/>
          <w:szCs w:val="28"/>
        </w:rPr>
      </w:pPr>
    </w:p>
    <w:p w:rsidR="009E2B1F" w:rsidRDefault="009E2B1F" w:rsidP="009E2B1F">
      <w:pPr>
        <w:jc w:val="center"/>
        <w:rPr>
          <w:b/>
          <w:sz w:val="28"/>
          <w:szCs w:val="28"/>
        </w:rPr>
      </w:pPr>
    </w:p>
    <w:p w:rsidR="009E2B1F" w:rsidRDefault="009E2B1F" w:rsidP="009E2B1F">
      <w:pPr>
        <w:jc w:val="center"/>
        <w:rPr>
          <w:b/>
          <w:sz w:val="28"/>
          <w:szCs w:val="28"/>
        </w:rPr>
      </w:pPr>
    </w:p>
    <w:p w:rsidR="009E2B1F" w:rsidRDefault="009E2B1F" w:rsidP="009E2B1F">
      <w:pPr>
        <w:jc w:val="center"/>
        <w:rPr>
          <w:b/>
          <w:sz w:val="28"/>
          <w:szCs w:val="28"/>
        </w:rPr>
      </w:pPr>
    </w:p>
    <w:p w:rsidR="009E2B1F" w:rsidRDefault="009E2B1F" w:rsidP="009E2B1F">
      <w:pPr>
        <w:jc w:val="center"/>
        <w:rPr>
          <w:b/>
          <w:sz w:val="28"/>
          <w:szCs w:val="28"/>
        </w:rPr>
      </w:pPr>
    </w:p>
    <w:p w:rsidR="009E2B1F" w:rsidRDefault="009E2B1F" w:rsidP="009E2B1F">
      <w:pPr>
        <w:jc w:val="center"/>
        <w:rPr>
          <w:b/>
          <w:sz w:val="28"/>
          <w:szCs w:val="28"/>
        </w:rPr>
      </w:pPr>
    </w:p>
    <w:p w:rsidR="009E2B1F" w:rsidRDefault="009E2B1F" w:rsidP="009E2B1F">
      <w:pPr>
        <w:jc w:val="center"/>
        <w:rPr>
          <w:b/>
          <w:sz w:val="28"/>
          <w:szCs w:val="28"/>
        </w:rPr>
      </w:pPr>
    </w:p>
    <w:p w:rsidR="009E2B1F" w:rsidRDefault="009E2B1F" w:rsidP="009E2B1F">
      <w:pPr>
        <w:jc w:val="center"/>
        <w:rPr>
          <w:b/>
          <w:sz w:val="28"/>
          <w:szCs w:val="28"/>
        </w:rPr>
      </w:pPr>
    </w:p>
    <w:p w:rsidR="009E2B1F" w:rsidRDefault="009E2B1F" w:rsidP="009E2B1F">
      <w:pPr>
        <w:pStyle w:val="1"/>
        <w:pageBreakBefore/>
      </w:pPr>
      <w:bookmarkStart w:id="47" w:name="_Toc46939250"/>
      <w:r>
        <w:rPr>
          <w:bCs/>
        </w:rPr>
        <w:lastRenderedPageBreak/>
        <w:t>Завдання 7</w:t>
      </w:r>
      <w:bookmarkEnd w:id="47"/>
    </w:p>
    <w:p w:rsidR="009E2B1F" w:rsidRDefault="009E2B1F" w:rsidP="009E2B1F">
      <w:pPr>
        <w:pStyle w:val="2"/>
      </w:pPr>
      <w:bookmarkStart w:id="48" w:name="_Toc46939251"/>
      <w:r>
        <w:lastRenderedPageBreak/>
        <w:t>ПОСТАНОВКА ЗАДАЧІ</w:t>
      </w:r>
      <w:bookmarkEnd w:id="48"/>
    </w:p>
    <w:p w:rsidR="009E2B1F" w:rsidRDefault="009E2B1F" w:rsidP="009E2B1F">
      <w:pPr>
        <w:pStyle w:val="3"/>
      </w:pPr>
      <w:bookmarkStart w:id="49" w:name="__RefHeading___Toc3512_2096317517"/>
      <w:bookmarkStart w:id="50" w:name="_Toc46939252"/>
      <w:bookmarkEnd w:id="49"/>
      <w:proofErr w:type="spellStart"/>
      <w:r>
        <w:t>Опис</w:t>
      </w:r>
      <w:proofErr w:type="spellEnd"/>
      <w:r>
        <w:t xml:space="preserve"> </w:t>
      </w:r>
      <w:proofErr w:type="spellStart"/>
      <w:r>
        <w:t>завдання</w:t>
      </w:r>
      <w:bookmarkEnd w:id="50"/>
      <w:proofErr w:type="spellEnd"/>
    </w:p>
    <w:p w:rsidR="009E2B1F" w:rsidRDefault="009E2B1F" w:rsidP="009E2B1F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Варіант 13</w:t>
      </w:r>
    </w:p>
    <w:p w:rsidR="009E2B1F" w:rsidRPr="00700BB7" w:rsidRDefault="009E2B1F" w:rsidP="009E2B1F">
      <w:pPr>
        <w:spacing w:line="360" w:lineRule="auto"/>
        <w:jc w:val="both"/>
        <w:rPr>
          <w:rFonts w:eastAsia="Century Schoolbook"/>
          <w:color w:val="000000"/>
          <w:kern w:val="3"/>
          <w:sz w:val="28"/>
          <w:szCs w:val="28"/>
          <w:lang w:eastAsia="zh-CN" w:bidi="hi-IN"/>
        </w:rPr>
      </w:pPr>
      <w:r w:rsidRPr="00700BB7">
        <w:rPr>
          <w:rFonts w:eastAsia="Century Schoolbook"/>
          <w:b/>
          <w:color w:val="000000"/>
          <w:kern w:val="3"/>
          <w:sz w:val="28"/>
          <w:szCs w:val="28"/>
          <w:lang w:val="uk-UA" w:eastAsia="zh-CN" w:bidi="hi-IN"/>
        </w:rPr>
        <w:t>7.1</w:t>
      </w:r>
      <w:r w:rsidRPr="00700BB7">
        <w:rPr>
          <w:rFonts w:eastAsia="Century Schoolbook"/>
          <w:color w:val="000000"/>
          <w:kern w:val="3"/>
          <w:sz w:val="28"/>
          <w:szCs w:val="28"/>
          <w:lang w:val="uk-UA" w:eastAsia="zh-CN" w:bidi="hi-IN"/>
        </w:rPr>
        <w:t>Знайти індекс мінімального значення масиву. Після цього впорядкувати масив за спадання значень масиву.</w:t>
      </w:r>
    </w:p>
    <w:p w:rsidR="009E2B1F" w:rsidRPr="004348EB" w:rsidRDefault="009E2B1F" w:rsidP="009E2B1F">
      <w:pPr>
        <w:spacing w:line="360" w:lineRule="auto"/>
        <w:rPr>
          <w:color w:val="000000"/>
          <w:kern w:val="3"/>
          <w:sz w:val="28"/>
          <w:szCs w:val="28"/>
          <w:lang w:val="uk-UA" w:eastAsia="zh-CN" w:bidi="hi-IN"/>
        </w:rPr>
      </w:pPr>
      <w:r w:rsidRPr="00700BB7">
        <w:rPr>
          <w:b/>
          <w:color w:val="000000"/>
          <w:kern w:val="3"/>
          <w:sz w:val="28"/>
          <w:szCs w:val="28"/>
          <w:lang w:val="uk-UA" w:eastAsia="zh-CN" w:bidi="hi-IN"/>
        </w:rPr>
        <w:t>7.2</w:t>
      </w:r>
      <w:r w:rsidRPr="00700BB7">
        <w:rPr>
          <w:color w:val="000000"/>
          <w:kern w:val="3"/>
          <w:sz w:val="28"/>
          <w:szCs w:val="28"/>
          <w:lang w:val="uk-UA" w:eastAsia="zh-CN" w:bidi="hi-IN"/>
        </w:rPr>
        <w:t>Обчислити суму елементів масиву над головною діагоналлю. Визначити індекси мінімального елемента.</w:t>
      </w:r>
    </w:p>
    <w:p w:rsidR="009E2B1F" w:rsidRDefault="009E2B1F" w:rsidP="009E2B1F">
      <w:pPr>
        <w:pStyle w:val="2"/>
        <w:rPr>
          <w:lang w:val="uk-UA"/>
        </w:rPr>
      </w:pPr>
      <w:bookmarkStart w:id="51" w:name="_Toc46939253"/>
      <w:r>
        <w:t>ТЕОРЕТИЧНІ ВІДОМОСТІ</w:t>
      </w:r>
      <w:bookmarkEnd w:id="51"/>
    </w:p>
    <w:p w:rsidR="009E2B1F" w:rsidRDefault="009E2B1F" w:rsidP="009E2B1F">
      <w:pPr>
        <w:pStyle w:val="ad"/>
        <w:numPr>
          <w:ilvl w:val="0"/>
          <w:numId w:val="1"/>
        </w:numPr>
        <w:spacing w:after="283" w:line="360" w:lineRule="auto"/>
        <w:jc w:val="both"/>
        <w:rPr>
          <w:color w:val="000000"/>
          <w:sz w:val="28"/>
          <w:lang w:val="uk-UA"/>
        </w:rPr>
      </w:pPr>
      <w:r>
        <w:rPr>
          <w:b/>
          <w:color w:val="000000"/>
          <w:sz w:val="28"/>
          <w:lang w:val="uk-UA"/>
        </w:rPr>
        <w:t>7</w:t>
      </w:r>
      <w:r w:rsidRPr="00102116">
        <w:rPr>
          <w:b/>
          <w:color w:val="000000"/>
          <w:sz w:val="28"/>
          <w:lang w:val="uk-UA"/>
        </w:rPr>
        <w:t>.1</w:t>
      </w:r>
      <w:r>
        <w:rPr>
          <w:color w:val="000000"/>
          <w:sz w:val="28"/>
          <w:lang w:val="uk-UA"/>
        </w:rPr>
        <w:t xml:space="preserve"> </w:t>
      </w:r>
      <w:r>
        <w:rPr>
          <w:color w:val="000000"/>
          <w:sz w:val="28"/>
        </w:rPr>
        <w:t xml:space="preserve">При </w:t>
      </w:r>
      <w:proofErr w:type="spellStart"/>
      <w:r>
        <w:rPr>
          <w:color w:val="000000"/>
          <w:sz w:val="28"/>
        </w:rPr>
        <w:t>розв’язанні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поставленої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задачі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були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використані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наступні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засоби</w:t>
      </w:r>
      <w:proofErr w:type="spellEnd"/>
      <w:r>
        <w:rPr>
          <w:color w:val="000000"/>
          <w:sz w:val="28"/>
        </w:rPr>
        <w:t>:</w:t>
      </w:r>
    </w:p>
    <w:p w:rsidR="009E2B1F" w:rsidRPr="0062291C" w:rsidRDefault="009E2B1F" w:rsidP="009E2B1F">
      <w:pPr>
        <w:pStyle w:val="ad"/>
        <w:numPr>
          <w:ilvl w:val="0"/>
          <w:numId w:val="6"/>
        </w:numPr>
        <w:spacing w:after="283" w:line="360" w:lineRule="auto"/>
        <w:jc w:val="both"/>
        <w:rPr>
          <w:lang w:val="uk-UA"/>
        </w:rPr>
      </w:pPr>
      <w:r w:rsidRPr="0062291C">
        <w:rPr>
          <w:color w:val="000000"/>
          <w:sz w:val="28"/>
          <w:lang w:val="uk-UA"/>
        </w:rPr>
        <w:t xml:space="preserve">умовний оператор вибору </w:t>
      </w:r>
      <w:r w:rsidRPr="0062291C">
        <w:rPr>
          <w:color w:val="000000"/>
          <w:sz w:val="28"/>
          <w:lang w:val="en-US"/>
        </w:rPr>
        <w:t>if</w:t>
      </w:r>
    </w:p>
    <w:p w:rsidR="009E2B1F" w:rsidRPr="00AA6249" w:rsidRDefault="009E2B1F" w:rsidP="009E2B1F">
      <w:pPr>
        <w:pStyle w:val="ad"/>
        <w:numPr>
          <w:ilvl w:val="0"/>
          <w:numId w:val="6"/>
        </w:numPr>
        <w:spacing w:after="283" w:line="360" w:lineRule="auto"/>
        <w:jc w:val="both"/>
        <w:rPr>
          <w:lang w:val="uk-UA"/>
        </w:rPr>
      </w:pPr>
      <w:proofErr w:type="spellStart"/>
      <w:r w:rsidRPr="0062291C">
        <w:rPr>
          <w:sz w:val="28"/>
          <w:szCs w:val="28"/>
          <w:lang w:val="uk-UA"/>
        </w:rPr>
        <w:t>рандомне</w:t>
      </w:r>
      <w:proofErr w:type="spellEnd"/>
      <w:r w:rsidRPr="0062291C">
        <w:rPr>
          <w:sz w:val="28"/>
          <w:szCs w:val="28"/>
          <w:lang w:val="uk-UA"/>
        </w:rPr>
        <w:t xml:space="preserve"> заповнення масиву за допомогою функції </w:t>
      </w:r>
      <w:proofErr w:type="spellStart"/>
      <w:r w:rsidRPr="0062291C">
        <w:rPr>
          <w:sz w:val="28"/>
          <w:szCs w:val="28"/>
          <w:lang w:val="uk-UA"/>
        </w:rPr>
        <w:t>rand</w:t>
      </w:r>
      <w:proofErr w:type="spellEnd"/>
      <w:r w:rsidRPr="0062291C">
        <w:rPr>
          <w:sz w:val="28"/>
          <w:szCs w:val="28"/>
          <w:lang w:val="uk-UA"/>
        </w:rPr>
        <w:t>()%</w:t>
      </w:r>
    </w:p>
    <w:p w:rsidR="009E2B1F" w:rsidRPr="00AA6249" w:rsidRDefault="009E2B1F" w:rsidP="009E2B1F">
      <w:pPr>
        <w:pStyle w:val="ad"/>
        <w:numPr>
          <w:ilvl w:val="0"/>
          <w:numId w:val="6"/>
        </w:numPr>
        <w:spacing w:after="283" w:line="360" w:lineRule="auto"/>
        <w:jc w:val="both"/>
        <w:rPr>
          <w:lang w:val="uk-UA"/>
        </w:rPr>
      </w:pPr>
      <w:r>
        <w:rPr>
          <w:color w:val="000000"/>
          <w:sz w:val="28"/>
          <w:lang w:val="uk-UA"/>
        </w:rPr>
        <w:t>засоби роботи із динамічним  масивом</w:t>
      </w:r>
    </w:p>
    <w:p w:rsidR="009E2B1F" w:rsidRDefault="009E2B1F" w:rsidP="009E2B1F">
      <w:pPr>
        <w:pStyle w:val="ad"/>
        <w:numPr>
          <w:ilvl w:val="0"/>
          <w:numId w:val="1"/>
        </w:numPr>
        <w:spacing w:after="283" w:line="360" w:lineRule="auto"/>
        <w:jc w:val="both"/>
        <w:rPr>
          <w:color w:val="000000"/>
          <w:sz w:val="28"/>
          <w:lang w:val="uk-UA"/>
        </w:rPr>
      </w:pPr>
      <w:r>
        <w:rPr>
          <w:b/>
          <w:sz w:val="28"/>
          <w:szCs w:val="28"/>
          <w:lang w:val="uk-UA"/>
        </w:rPr>
        <w:t>7</w:t>
      </w:r>
      <w:r w:rsidRPr="00102116">
        <w:rPr>
          <w:b/>
          <w:sz w:val="28"/>
          <w:szCs w:val="28"/>
          <w:lang w:val="uk-UA"/>
        </w:rPr>
        <w:t>.2</w:t>
      </w:r>
      <w:r w:rsidRPr="00102116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При </w:t>
      </w:r>
      <w:proofErr w:type="spellStart"/>
      <w:r>
        <w:rPr>
          <w:color w:val="000000"/>
          <w:sz w:val="28"/>
        </w:rPr>
        <w:t>розв’язанні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поставленої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задачі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були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використані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наступні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засоби</w:t>
      </w:r>
      <w:proofErr w:type="spellEnd"/>
      <w:r>
        <w:rPr>
          <w:color w:val="000000"/>
          <w:sz w:val="28"/>
        </w:rPr>
        <w:t>:</w:t>
      </w:r>
    </w:p>
    <w:p w:rsidR="009E2B1F" w:rsidRPr="009763E2" w:rsidRDefault="009E2B1F" w:rsidP="009E2B1F">
      <w:pPr>
        <w:pStyle w:val="ad"/>
        <w:numPr>
          <w:ilvl w:val="0"/>
          <w:numId w:val="6"/>
        </w:numPr>
        <w:spacing w:after="283" w:line="360" w:lineRule="auto"/>
        <w:jc w:val="both"/>
        <w:rPr>
          <w:lang w:val="uk-UA"/>
        </w:rPr>
      </w:pPr>
      <w:r w:rsidRPr="0085789E">
        <w:rPr>
          <w:color w:val="000000"/>
          <w:sz w:val="28"/>
          <w:lang w:val="uk-UA"/>
        </w:rPr>
        <w:t xml:space="preserve">умовний оператор вибору </w:t>
      </w:r>
      <w:r w:rsidRPr="0085789E">
        <w:rPr>
          <w:color w:val="000000"/>
          <w:sz w:val="28"/>
          <w:lang w:val="en-US"/>
        </w:rPr>
        <w:t>if</w:t>
      </w:r>
      <w:r>
        <w:rPr>
          <w:color w:val="000000"/>
          <w:sz w:val="28"/>
          <w:lang w:val="uk-UA"/>
        </w:rPr>
        <w:t xml:space="preserve"> для знаходження індексів максимального значення</w:t>
      </w:r>
    </w:p>
    <w:p w:rsidR="009E2B1F" w:rsidRPr="00AA6249" w:rsidRDefault="009E2B1F" w:rsidP="009E2B1F">
      <w:pPr>
        <w:pStyle w:val="ad"/>
        <w:numPr>
          <w:ilvl w:val="0"/>
          <w:numId w:val="6"/>
        </w:numPr>
        <w:spacing w:after="283" w:line="360" w:lineRule="auto"/>
        <w:jc w:val="both"/>
        <w:rPr>
          <w:lang w:val="uk-UA"/>
        </w:rPr>
      </w:pPr>
      <w:r>
        <w:rPr>
          <w:color w:val="000000"/>
          <w:sz w:val="28"/>
          <w:lang w:val="uk-UA"/>
        </w:rPr>
        <w:t>засоби роботи із динамічним двовимірним масивом</w:t>
      </w:r>
    </w:p>
    <w:p w:rsidR="009E2B1F" w:rsidRPr="00AA6249" w:rsidRDefault="009E2B1F" w:rsidP="009E2B1F">
      <w:pPr>
        <w:pStyle w:val="ad"/>
        <w:numPr>
          <w:ilvl w:val="0"/>
          <w:numId w:val="6"/>
        </w:numPr>
        <w:spacing w:after="283" w:line="360" w:lineRule="auto"/>
        <w:jc w:val="both"/>
        <w:rPr>
          <w:lang w:val="uk-UA"/>
        </w:rPr>
      </w:pPr>
      <w:r>
        <w:rPr>
          <w:color w:val="000000"/>
          <w:sz w:val="28"/>
          <w:lang w:val="uk-UA"/>
        </w:rPr>
        <w:t>використала спосіб сортування бульбашкою</w:t>
      </w:r>
    </w:p>
    <w:p w:rsidR="009E2B1F" w:rsidRDefault="009E2B1F" w:rsidP="009E2B1F">
      <w:pPr>
        <w:jc w:val="center"/>
        <w:rPr>
          <w:b/>
          <w:sz w:val="44"/>
          <w:szCs w:val="44"/>
          <w:lang w:val="uk-UA"/>
        </w:rPr>
      </w:pPr>
      <w:r>
        <w:rPr>
          <w:b/>
          <w:sz w:val="44"/>
          <w:szCs w:val="44"/>
          <w:lang w:val="uk-UA"/>
        </w:rPr>
        <w:t>СХЕМИ АЛГОРИТМІВ ОСНОВНИХ ФУНКЦІЙ</w:t>
      </w:r>
    </w:p>
    <w:p w:rsidR="009E2B1F" w:rsidRPr="00700BB7" w:rsidRDefault="009E2B1F" w:rsidP="009E2B1F">
      <w:pPr>
        <w:pStyle w:val="3"/>
        <w:rPr>
          <w:lang w:val="uk-UA"/>
        </w:rPr>
      </w:pPr>
      <w:bookmarkStart w:id="52" w:name="_Toc46939254"/>
      <w:r>
        <w:t xml:space="preserve">Список </w:t>
      </w:r>
      <w:proofErr w:type="spellStart"/>
      <w:proofErr w:type="gramStart"/>
      <w:r>
        <w:t>п</w:t>
      </w:r>
      <w:proofErr w:type="gramEnd"/>
      <w:r>
        <w:t>ідключених</w:t>
      </w:r>
      <w:proofErr w:type="spellEnd"/>
      <w:r>
        <w:t xml:space="preserve"> </w:t>
      </w:r>
      <w:proofErr w:type="spellStart"/>
      <w:r>
        <w:t>бібліотек</w:t>
      </w:r>
      <w:proofErr w:type="spellEnd"/>
      <w:r>
        <w:t>:</w:t>
      </w:r>
      <w:bookmarkEnd w:id="52"/>
    </w:p>
    <w:p w:rsidR="009E2B1F" w:rsidRPr="001E72F0" w:rsidRDefault="009E2B1F" w:rsidP="009E2B1F">
      <w:pPr>
        <w:pStyle w:val="af2"/>
        <w:numPr>
          <w:ilvl w:val="0"/>
          <w:numId w:val="1"/>
        </w:numPr>
        <w:tabs>
          <w:tab w:val="num" w:pos="851"/>
          <w:tab w:val="left" w:pos="1134"/>
          <w:tab w:val="num" w:pos="1719"/>
        </w:tabs>
        <w:spacing w:line="360" w:lineRule="auto"/>
        <w:jc w:val="both"/>
        <w:rPr>
          <w:i/>
          <w:sz w:val="28"/>
          <w:szCs w:val="28"/>
        </w:rPr>
      </w:pPr>
      <w:r w:rsidRPr="001E72F0">
        <w:rPr>
          <w:i/>
          <w:sz w:val="28"/>
          <w:szCs w:val="28"/>
        </w:rPr>
        <w:t>#</w:t>
      </w:r>
      <w:proofErr w:type="spellStart"/>
      <w:r w:rsidRPr="001E72F0">
        <w:rPr>
          <w:i/>
          <w:sz w:val="28"/>
          <w:szCs w:val="28"/>
        </w:rPr>
        <w:t>include</w:t>
      </w:r>
      <w:proofErr w:type="spellEnd"/>
      <w:r w:rsidRPr="001E72F0">
        <w:rPr>
          <w:i/>
          <w:sz w:val="28"/>
          <w:szCs w:val="28"/>
        </w:rPr>
        <w:t xml:space="preserve"> &lt;</w:t>
      </w:r>
      <w:proofErr w:type="spellStart"/>
      <w:r w:rsidRPr="001E72F0">
        <w:rPr>
          <w:i/>
          <w:sz w:val="28"/>
          <w:szCs w:val="28"/>
        </w:rPr>
        <w:t>stdio.h</w:t>
      </w:r>
      <w:proofErr w:type="spellEnd"/>
      <w:r w:rsidRPr="001E72F0">
        <w:rPr>
          <w:i/>
          <w:sz w:val="28"/>
          <w:szCs w:val="28"/>
        </w:rPr>
        <w:t>&gt;</w:t>
      </w:r>
    </w:p>
    <w:p w:rsidR="009E2B1F" w:rsidRPr="001E72F0" w:rsidRDefault="009E2B1F" w:rsidP="009E2B1F">
      <w:pPr>
        <w:pStyle w:val="af2"/>
        <w:numPr>
          <w:ilvl w:val="0"/>
          <w:numId w:val="1"/>
        </w:numPr>
        <w:tabs>
          <w:tab w:val="num" w:pos="851"/>
          <w:tab w:val="left" w:pos="1134"/>
          <w:tab w:val="num" w:pos="1719"/>
        </w:tabs>
        <w:spacing w:line="360" w:lineRule="auto"/>
        <w:jc w:val="both"/>
        <w:rPr>
          <w:i/>
          <w:sz w:val="28"/>
          <w:szCs w:val="28"/>
        </w:rPr>
      </w:pPr>
      <w:r w:rsidRPr="001E72F0">
        <w:rPr>
          <w:i/>
          <w:sz w:val="28"/>
          <w:szCs w:val="28"/>
        </w:rPr>
        <w:t>#</w:t>
      </w:r>
      <w:proofErr w:type="spellStart"/>
      <w:r w:rsidRPr="001E72F0">
        <w:rPr>
          <w:i/>
          <w:sz w:val="28"/>
          <w:szCs w:val="28"/>
        </w:rPr>
        <w:t>include</w:t>
      </w:r>
      <w:proofErr w:type="spellEnd"/>
      <w:r w:rsidRPr="001E72F0">
        <w:rPr>
          <w:i/>
          <w:sz w:val="28"/>
          <w:szCs w:val="28"/>
        </w:rPr>
        <w:t xml:space="preserve"> &lt;</w:t>
      </w:r>
      <w:proofErr w:type="spellStart"/>
      <w:r w:rsidRPr="001E72F0">
        <w:rPr>
          <w:i/>
          <w:sz w:val="28"/>
          <w:szCs w:val="28"/>
        </w:rPr>
        <w:t>stdlib.h</w:t>
      </w:r>
      <w:proofErr w:type="spellEnd"/>
      <w:r w:rsidRPr="001E72F0">
        <w:rPr>
          <w:i/>
          <w:sz w:val="28"/>
          <w:szCs w:val="28"/>
        </w:rPr>
        <w:t>&gt;</w:t>
      </w:r>
    </w:p>
    <w:p w:rsidR="009E2B1F" w:rsidRPr="00AA6249" w:rsidRDefault="009E2B1F" w:rsidP="009E2B1F">
      <w:pPr>
        <w:pStyle w:val="af2"/>
        <w:numPr>
          <w:ilvl w:val="0"/>
          <w:numId w:val="1"/>
        </w:numPr>
        <w:tabs>
          <w:tab w:val="num" w:pos="851"/>
          <w:tab w:val="left" w:pos="1134"/>
          <w:tab w:val="num" w:pos="1719"/>
        </w:tabs>
        <w:spacing w:line="360" w:lineRule="auto"/>
        <w:jc w:val="both"/>
        <w:rPr>
          <w:i/>
          <w:sz w:val="28"/>
          <w:szCs w:val="28"/>
        </w:rPr>
      </w:pPr>
      <w:r w:rsidRPr="001E72F0">
        <w:rPr>
          <w:i/>
          <w:sz w:val="28"/>
          <w:szCs w:val="28"/>
        </w:rPr>
        <w:t>#</w:t>
      </w:r>
      <w:proofErr w:type="spellStart"/>
      <w:r w:rsidRPr="001E72F0">
        <w:rPr>
          <w:i/>
          <w:sz w:val="28"/>
          <w:szCs w:val="28"/>
        </w:rPr>
        <w:t>include</w:t>
      </w:r>
      <w:proofErr w:type="spellEnd"/>
      <w:r w:rsidRPr="001E72F0">
        <w:rPr>
          <w:i/>
          <w:sz w:val="28"/>
          <w:szCs w:val="28"/>
        </w:rPr>
        <w:t xml:space="preserve"> &lt;</w:t>
      </w:r>
      <w:proofErr w:type="spellStart"/>
      <w:r w:rsidRPr="001E72F0">
        <w:rPr>
          <w:i/>
          <w:sz w:val="28"/>
          <w:szCs w:val="28"/>
        </w:rPr>
        <w:t>time.h</w:t>
      </w:r>
      <w:proofErr w:type="spellEnd"/>
      <w:r w:rsidRPr="001E72F0">
        <w:rPr>
          <w:i/>
          <w:sz w:val="28"/>
          <w:szCs w:val="28"/>
        </w:rPr>
        <w:t>&gt;</w:t>
      </w:r>
    </w:p>
    <w:p w:rsidR="009E2B1F" w:rsidRPr="001D4455" w:rsidRDefault="009E2B1F" w:rsidP="009E2B1F">
      <w:pPr>
        <w:pStyle w:val="af2"/>
        <w:numPr>
          <w:ilvl w:val="0"/>
          <w:numId w:val="1"/>
        </w:numPr>
        <w:tabs>
          <w:tab w:val="num" w:pos="851"/>
          <w:tab w:val="left" w:pos="1134"/>
          <w:tab w:val="num" w:pos="1719"/>
        </w:tabs>
        <w:spacing w:line="360" w:lineRule="auto"/>
        <w:jc w:val="both"/>
        <w:rPr>
          <w:i/>
          <w:sz w:val="28"/>
          <w:szCs w:val="28"/>
        </w:rPr>
      </w:pPr>
    </w:p>
    <w:p w:rsidR="009E2B1F" w:rsidRDefault="009E2B1F" w:rsidP="009E2B1F">
      <w:pPr>
        <w:pStyle w:val="3"/>
        <w:rPr>
          <w:lang w:val="uk-UA"/>
        </w:rPr>
      </w:pPr>
      <w:bookmarkStart w:id="53" w:name="_Toc46939255"/>
      <w:r>
        <w:t xml:space="preserve">Список </w:t>
      </w:r>
      <w:proofErr w:type="spellStart"/>
      <w:r>
        <w:t>використаних</w:t>
      </w:r>
      <w:proofErr w:type="spellEnd"/>
      <w:r>
        <w:t xml:space="preserve"> </w:t>
      </w:r>
      <w:proofErr w:type="spellStart"/>
      <w:r>
        <w:t>функці</w:t>
      </w:r>
      <w:proofErr w:type="spellEnd"/>
      <w:r>
        <w:rPr>
          <w:lang w:val="uk-UA"/>
        </w:rPr>
        <w:t>й</w:t>
      </w:r>
      <w:r>
        <w:t>:</w:t>
      </w:r>
      <w:bookmarkEnd w:id="53"/>
    </w:p>
    <w:p w:rsidR="009E2B1F" w:rsidRDefault="009E2B1F" w:rsidP="009E2B1F">
      <w:pPr>
        <w:rPr>
          <w:rFonts w:eastAsia="Century Schoolbook"/>
          <w:b/>
          <w:color w:val="000000"/>
          <w:kern w:val="3"/>
          <w:sz w:val="28"/>
          <w:szCs w:val="28"/>
          <w:lang w:val="uk-UA" w:eastAsia="zh-CN" w:bidi="hi-IN"/>
        </w:rPr>
      </w:pPr>
      <w:r w:rsidRPr="00700BB7">
        <w:rPr>
          <w:rFonts w:eastAsia="Century Schoolbook"/>
          <w:b/>
          <w:color w:val="000000"/>
          <w:kern w:val="3"/>
          <w:sz w:val="28"/>
          <w:szCs w:val="28"/>
          <w:lang w:val="uk-UA" w:eastAsia="zh-CN" w:bidi="hi-IN"/>
        </w:rPr>
        <w:t>7.1</w:t>
      </w:r>
    </w:p>
    <w:p w:rsidR="009E2B1F" w:rsidRDefault="009E2B1F" w:rsidP="009E2B1F">
      <w:pPr>
        <w:spacing w:line="360" w:lineRule="auto"/>
        <w:rPr>
          <w:rFonts w:eastAsia="Century Schoolbook"/>
          <w:color w:val="000000"/>
          <w:kern w:val="3"/>
          <w:sz w:val="28"/>
          <w:szCs w:val="28"/>
          <w:lang w:val="uk-UA" w:eastAsia="zh-CN" w:bidi="hi-IN"/>
        </w:rPr>
      </w:pPr>
      <w:proofErr w:type="gramStart"/>
      <w:r w:rsidRPr="00FD0573">
        <w:rPr>
          <w:rFonts w:eastAsia="Century Schoolbook"/>
          <w:i/>
          <w:color w:val="000000"/>
          <w:kern w:val="3"/>
          <w:sz w:val="28"/>
          <w:szCs w:val="28"/>
          <w:lang w:val="en-US" w:eastAsia="zh-CN" w:bidi="hi-IN"/>
        </w:rPr>
        <w:t>double</w:t>
      </w:r>
      <w:proofErr w:type="gramEnd"/>
      <w:r w:rsidRPr="00700BB7">
        <w:rPr>
          <w:rFonts w:eastAsia="Century Schoolbook"/>
          <w:i/>
          <w:color w:val="000000"/>
          <w:kern w:val="3"/>
          <w:sz w:val="28"/>
          <w:szCs w:val="28"/>
          <w:lang w:val="uk-UA" w:eastAsia="zh-CN" w:bidi="hi-IN"/>
        </w:rPr>
        <w:t xml:space="preserve"> *</w:t>
      </w:r>
      <w:r w:rsidRPr="00FD0573">
        <w:rPr>
          <w:rFonts w:eastAsia="Century Schoolbook"/>
          <w:i/>
          <w:color w:val="000000"/>
          <w:kern w:val="3"/>
          <w:sz w:val="28"/>
          <w:szCs w:val="28"/>
          <w:lang w:val="en-US" w:eastAsia="zh-CN" w:bidi="hi-IN"/>
        </w:rPr>
        <w:t>A</w:t>
      </w:r>
      <w:r w:rsidRPr="00700BB7">
        <w:rPr>
          <w:rFonts w:eastAsia="Century Schoolbook"/>
          <w:i/>
          <w:color w:val="000000"/>
          <w:kern w:val="3"/>
          <w:sz w:val="28"/>
          <w:szCs w:val="28"/>
          <w:lang w:val="uk-UA" w:eastAsia="zh-CN" w:bidi="hi-IN"/>
        </w:rPr>
        <w:t>(</w:t>
      </w:r>
      <w:proofErr w:type="spellStart"/>
      <w:r w:rsidRPr="00FD0573">
        <w:rPr>
          <w:rFonts w:eastAsia="Century Schoolbook"/>
          <w:i/>
          <w:color w:val="000000"/>
          <w:kern w:val="3"/>
          <w:sz w:val="28"/>
          <w:szCs w:val="28"/>
          <w:lang w:val="en-US" w:eastAsia="zh-CN" w:bidi="hi-IN"/>
        </w:rPr>
        <w:t>int</w:t>
      </w:r>
      <w:proofErr w:type="spellEnd"/>
      <w:r w:rsidRPr="00700BB7">
        <w:rPr>
          <w:rFonts w:eastAsia="Century Schoolbook"/>
          <w:i/>
          <w:color w:val="000000"/>
          <w:kern w:val="3"/>
          <w:sz w:val="28"/>
          <w:szCs w:val="28"/>
          <w:lang w:val="uk-UA" w:eastAsia="zh-CN" w:bidi="hi-IN"/>
        </w:rPr>
        <w:t xml:space="preserve"> </w:t>
      </w:r>
      <w:r w:rsidRPr="00FD0573">
        <w:rPr>
          <w:rFonts w:eastAsia="Century Schoolbook"/>
          <w:i/>
          <w:color w:val="000000"/>
          <w:kern w:val="3"/>
          <w:sz w:val="28"/>
          <w:szCs w:val="28"/>
          <w:lang w:val="en-US" w:eastAsia="zh-CN" w:bidi="hi-IN"/>
        </w:rPr>
        <w:t>n</w:t>
      </w:r>
      <w:r w:rsidRPr="00700BB7">
        <w:rPr>
          <w:rFonts w:eastAsia="Century Schoolbook"/>
          <w:i/>
          <w:color w:val="000000"/>
          <w:kern w:val="3"/>
          <w:sz w:val="28"/>
          <w:szCs w:val="28"/>
          <w:lang w:val="uk-UA" w:eastAsia="zh-CN" w:bidi="hi-IN"/>
        </w:rPr>
        <w:t>)</w:t>
      </w:r>
      <w:r>
        <w:rPr>
          <w:rFonts w:eastAsia="Century Schoolbook"/>
          <w:i/>
          <w:color w:val="000000"/>
          <w:kern w:val="3"/>
          <w:sz w:val="28"/>
          <w:szCs w:val="28"/>
          <w:lang w:val="uk-UA" w:eastAsia="zh-CN" w:bidi="hi-IN"/>
        </w:rPr>
        <w:t xml:space="preserve"> –</w:t>
      </w:r>
      <w:r>
        <w:rPr>
          <w:rFonts w:eastAsia="Century Schoolbook"/>
          <w:color w:val="000000"/>
          <w:kern w:val="3"/>
          <w:sz w:val="28"/>
          <w:szCs w:val="28"/>
          <w:lang w:val="uk-UA" w:eastAsia="zh-CN" w:bidi="hi-IN"/>
        </w:rPr>
        <w:t xml:space="preserve"> динамічне виділення пам</w:t>
      </w:r>
      <w:r w:rsidRPr="00700BB7">
        <w:rPr>
          <w:rFonts w:eastAsia="Century Schoolbook"/>
          <w:color w:val="000000"/>
          <w:kern w:val="3"/>
          <w:sz w:val="28"/>
          <w:szCs w:val="28"/>
          <w:lang w:val="uk-UA" w:eastAsia="zh-CN" w:bidi="hi-IN"/>
        </w:rPr>
        <w:t>’</w:t>
      </w:r>
      <w:r>
        <w:rPr>
          <w:rFonts w:eastAsia="Century Schoolbook"/>
          <w:color w:val="000000"/>
          <w:kern w:val="3"/>
          <w:sz w:val="28"/>
          <w:szCs w:val="28"/>
          <w:lang w:val="uk-UA" w:eastAsia="zh-CN" w:bidi="hi-IN"/>
        </w:rPr>
        <w:t>яті для одновимірного масиву</w:t>
      </w:r>
    </w:p>
    <w:p w:rsidR="009E2B1F" w:rsidRPr="00700BB7" w:rsidRDefault="009E2B1F" w:rsidP="009E2B1F">
      <w:pPr>
        <w:spacing w:line="360" w:lineRule="auto"/>
        <w:rPr>
          <w:sz w:val="28"/>
          <w:szCs w:val="28"/>
          <w:lang w:val="uk-UA"/>
        </w:rPr>
      </w:pPr>
      <w:proofErr w:type="gramStart"/>
      <w:r w:rsidRPr="00FD0573">
        <w:rPr>
          <w:rFonts w:eastAsia="Century Schoolbook"/>
          <w:i/>
          <w:color w:val="000000"/>
          <w:kern w:val="3"/>
          <w:sz w:val="28"/>
          <w:szCs w:val="28"/>
          <w:lang w:val="en-US" w:eastAsia="zh-CN" w:bidi="hi-IN"/>
        </w:rPr>
        <w:t>void</w:t>
      </w:r>
      <w:proofErr w:type="gramEnd"/>
      <w:r w:rsidRPr="00FD0573">
        <w:rPr>
          <w:rFonts w:eastAsia="Century Schoolbook"/>
          <w:i/>
          <w:color w:val="000000"/>
          <w:kern w:val="3"/>
          <w:sz w:val="28"/>
          <w:szCs w:val="28"/>
          <w:lang w:val="en-US" w:eastAsia="zh-CN" w:bidi="hi-IN"/>
        </w:rPr>
        <w:t xml:space="preserve"> </w:t>
      </w:r>
      <w:proofErr w:type="spellStart"/>
      <w:r w:rsidRPr="00FD0573">
        <w:rPr>
          <w:rFonts w:eastAsia="Century Schoolbook"/>
          <w:i/>
          <w:color w:val="000000"/>
          <w:kern w:val="3"/>
          <w:sz w:val="28"/>
          <w:szCs w:val="28"/>
          <w:lang w:val="en-US" w:eastAsia="zh-CN" w:bidi="hi-IN"/>
        </w:rPr>
        <w:t>Init</w:t>
      </w:r>
      <w:proofErr w:type="spellEnd"/>
      <w:r w:rsidRPr="00FD0573">
        <w:rPr>
          <w:rFonts w:eastAsia="Century Schoolbook"/>
          <w:i/>
          <w:color w:val="000000"/>
          <w:kern w:val="3"/>
          <w:sz w:val="28"/>
          <w:szCs w:val="28"/>
          <w:lang w:val="en-US" w:eastAsia="zh-CN" w:bidi="hi-IN"/>
        </w:rPr>
        <w:t>(</w:t>
      </w:r>
      <w:proofErr w:type="spellStart"/>
      <w:r w:rsidRPr="00FD0573">
        <w:rPr>
          <w:rFonts w:eastAsia="Century Schoolbook"/>
          <w:i/>
          <w:color w:val="000000"/>
          <w:kern w:val="3"/>
          <w:sz w:val="28"/>
          <w:szCs w:val="28"/>
          <w:lang w:val="en-US" w:eastAsia="zh-CN" w:bidi="hi-IN"/>
        </w:rPr>
        <w:t>int</w:t>
      </w:r>
      <w:proofErr w:type="spellEnd"/>
      <w:r w:rsidRPr="00FD0573">
        <w:rPr>
          <w:rFonts w:eastAsia="Century Schoolbook"/>
          <w:i/>
          <w:color w:val="000000"/>
          <w:kern w:val="3"/>
          <w:sz w:val="28"/>
          <w:szCs w:val="28"/>
          <w:lang w:val="en-US" w:eastAsia="zh-CN" w:bidi="hi-IN"/>
        </w:rPr>
        <w:t xml:space="preserve"> *a, </w:t>
      </w:r>
      <w:proofErr w:type="spellStart"/>
      <w:r w:rsidRPr="00FD0573">
        <w:rPr>
          <w:rFonts w:eastAsia="Century Schoolbook"/>
          <w:i/>
          <w:color w:val="000000"/>
          <w:kern w:val="3"/>
          <w:sz w:val="28"/>
          <w:szCs w:val="28"/>
          <w:lang w:val="en-US" w:eastAsia="zh-CN" w:bidi="hi-IN"/>
        </w:rPr>
        <w:t>int</w:t>
      </w:r>
      <w:proofErr w:type="spellEnd"/>
      <w:r w:rsidRPr="00FD0573">
        <w:rPr>
          <w:rFonts w:eastAsia="Century Schoolbook"/>
          <w:i/>
          <w:color w:val="000000"/>
          <w:kern w:val="3"/>
          <w:sz w:val="28"/>
          <w:szCs w:val="28"/>
          <w:lang w:val="en-US" w:eastAsia="zh-CN" w:bidi="hi-IN"/>
        </w:rPr>
        <w:t xml:space="preserve"> n)</w:t>
      </w:r>
      <w:r w:rsidRPr="00700BB7">
        <w:rPr>
          <w:rFonts w:eastAsia="Century Schoolbook"/>
          <w:i/>
          <w:color w:val="000000"/>
          <w:kern w:val="3"/>
          <w:sz w:val="28"/>
          <w:szCs w:val="28"/>
          <w:lang w:val="uk-UA" w:eastAsia="zh-CN" w:bidi="hi-IN"/>
        </w:rPr>
        <w:t xml:space="preserve"> </w:t>
      </w:r>
      <w:r>
        <w:rPr>
          <w:rFonts w:eastAsia="Century Schoolbook"/>
          <w:i/>
          <w:color w:val="000000"/>
          <w:kern w:val="3"/>
          <w:sz w:val="28"/>
          <w:szCs w:val="28"/>
          <w:lang w:val="uk-UA" w:eastAsia="zh-CN" w:bidi="hi-IN"/>
        </w:rPr>
        <w:t xml:space="preserve">– </w:t>
      </w:r>
      <w:proofErr w:type="spellStart"/>
      <w:r w:rsidRPr="00700BB7">
        <w:rPr>
          <w:rFonts w:eastAsia="Century Schoolbook"/>
          <w:color w:val="000000"/>
          <w:kern w:val="3"/>
          <w:sz w:val="28"/>
          <w:szCs w:val="28"/>
          <w:lang w:val="uk-UA" w:eastAsia="zh-CN" w:bidi="hi-IN"/>
        </w:rPr>
        <w:t>рандомне</w:t>
      </w:r>
      <w:proofErr w:type="spellEnd"/>
      <w:r w:rsidRPr="00700BB7">
        <w:rPr>
          <w:rFonts w:eastAsia="Century Schoolbook"/>
          <w:color w:val="000000"/>
          <w:kern w:val="3"/>
          <w:sz w:val="28"/>
          <w:szCs w:val="28"/>
          <w:lang w:val="uk-UA" w:eastAsia="zh-CN" w:bidi="hi-IN"/>
        </w:rPr>
        <w:t xml:space="preserve"> заповнення масиву</w:t>
      </w:r>
    </w:p>
    <w:p w:rsidR="009E2B1F" w:rsidRDefault="009E2B1F" w:rsidP="009E2B1F">
      <w:pPr>
        <w:spacing w:line="360" w:lineRule="auto"/>
        <w:rPr>
          <w:rFonts w:eastAsia="Century Schoolbook"/>
          <w:color w:val="000000"/>
          <w:kern w:val="3"/>
          <w:sz w:val="28"/>
          <w:szCs w:val="28"/>
          <w:lang w:val="uk-UA" w:eastAsia="zh-CN" w:bidi="hi-IN"/>
        </w:rPr>
      </w:pPr>
      <w:proofErr w:type="gramStart"/>
      <w:r w:rsidRPr="00FD0573">
        <w:rPr>
          <w:rFonts w:eastAsia="Century Schoolbook"/>
          <w:i/>
          <w:color w:val="000000"/>
          <w:kern w:val="3"/>
          <w:sz w:val="28"/>
          <w:szCs w:val="28"/>
          <w:lang w:val="en-US" w:eastAsia="zh-CN" w:bidi="hi-IN"/>
        </w:rPr>
        <w:t>void</w:t>
      </w:r>
      <w:proofErr w:type="gramEnd"/>
      <w:r w:rsidRPr="00FD0573">
        <w:rPr>
          <w:rFonts w:eastAsia="Century Schoolbook"/>
          <w:i/>
          <w:color w:val="000000"/>
          <w:kern w:val="3"/>
          <w:sz w:val="28"/>
          <w:szCs w:val="28"/>
          <w:lang w:val="en-US" w:eastAsia="zh-CN" w:bidi="hi-IN"/>
        </w:rPr>
        <w:t xml:space="preserve"> print(</w:t>
      </w:r>
      <w:proofErr w:type="spellStart"/>
      <w:r w:rsidRPr="00FD0573">
        <w:rPr>
          <w:rFonts w:eastAsia="Century Schoolbook"/>
          <w:i/>
          <w:color w:val="000000"/>
          <w:kern w:val="3"/>
          <w:sz w:val="28"/>
          <w:szCs w:val="28"/>
          <w:lang w:val="en-US" w:eastAsia="zh-CN" w:bidi="hi-IN"/>
        </w:rPr>
        <w:t>int</w:t>
      </w:r>
      <w:proofErr w:type="spellEnd"/>
      <w:r w:rsidRPr="00FD0573">
        <w:rPr>
          <w:rFonts w:eastAsia="Century Schoolbook"/>
          <w:i/>
          <w:color w:val="000000"/>
          <w:kern w:val="3"/>
          <w:sz w:val="28"/>
          <w:szCs w:val="28"/>
          <w:lang w:val="en-US" w:eastAsia="zh-CN" w:bidi="hi-IN"/>
        </w:rPr>
        <w:t xml:space="preserve"> *a, </w:t>
      </w:r>
      <w:proofErr w:type="spellStart"/>
      <w:r w:rsidRPr="00FD0573">
        <w:rPr>
          <w:rFonts w:eastAsia="Century Schoolbook"/>
          <w:i/>
          <w:color w:val="000000"/>
          <w:kern w:val="3"/>
          <w:sz w:val="28"/>
          <w:szCs w:val="28"/>
          <w:lang w:val="en-US" w:eastAsia="zh-CN" w:bidi="hi-IN"/>
        </w:rPr>
        <w:t>int</w:t>
      </w:r>
      <w:proofErr w:type="spellEnd"/>
      <w:r w:rsidRPr="00FD0573">
        <w:rPr>
          <w:rFonts w:eastAsia="Century Schoolbook"/>
          <w:i/>
          <w:color w:val="000000"/>
          <w:kern w:val="3"/>
          <w:sz w:val="28"/>
          <w:szCs w:val="28"/>
          <w:lang w:val="en-US" w:eastAsia="zh-CN" w:bidi="hi-IN"/>
        </w:rPr>
        <w:t xml:space="preserve"> n)</w:t>
      </w:r>
      <w:r w:rsidRPr="00700BB7">
        <w:rPr>
          <w:rFonts w:eastAsia="Century Schoolbook"/>
          <w:i/>
          <w:color w:val="000000"/>
          <w:kern w:val="3"/>
          <w:sz w:val="28"/>
          <w:szCs w:val="28"/>
          <w:lang w:val="uk-UA" w:eastAsia="zh-CN" w:bidi="hi-IN"/>
        </w:rPr>
        <w:t xml:space="preserve"> </w:t>
      </w:r>
      <w:r>
        <w:rPr>
          <w:rFonts w:eastAsia="Century Schoolbook"/>
          <w:i/>
          <w:color w:val="000000"/>
          <w:kern w:val="3"/>
          <w:sz w:val="28"/>
          <w:szCs w:val="28"/>
          <w:lang w:val="uk-UA" w:eastAsia="zh-CN" w:bidi="hi-IN"/>
        </w:rPr>
        <w:t xml:space="preserve">– </w:t>
      </w:r>
      <w:r>
        <w:rPr>
          <w:rFonts w:eastAsia="Century Schoolbook"/>
          <w:color w:val="000000"/>
          <w:kern w:val="3"/>
          <w:sz w:val="28"/>
          <w:szCs w:val="28"/>
          <w:lang w:val="uk-UA" w:eastAsia="zh-CN" w:bidi="hi-IN"/>
        </w:rPr>
        <w:t xml:space="preserve">виведення масиву на екран </w:t>
      </w:r>
    </w:p>
    <w:p w:rsidR="009E2B1F" w:rsidRDefault="009E2B1F" w:rsidP="009E2B1F">
      <w:pPr>
        <w:spacing w:line="360" w:lineRule="auto"/>
        <w:rPr>
          <w:rFonts w:eastAsia="Century Schoolbook"/>
          <w:color w:val="000000"/>
          <w:kern w:val="3"/>
          <w:sz w:val="28"/>
          <w:szCs w:val="28"/>
          <w:lang w:val="uk-UA" w:eastAsia="zh-CN" w:bidi="hi-IN"/>
        </w:rPr>
      </w:pPr>
      <w:proofErr w:type="gramStart"/>
      <w:r w:rsidRPr="00FD0573">
        <w:rPr>
          <w:rFonts w:eastAsia="Century Schoolbook"/>
          <w:i/>
          <w:color w:val="000000"/>
          <w:kern w:val="3"/>
          <w:sz w:val="28"/>
          <w:szCs w:val="28"/>
          <w:lang w:val="en-US" w:eastAsia="zh-CN" w:bidi="hi-IN"/>
        </w:rPr>
        <w:t>void</w:t>
      </w:r>
      <w:proofErr w:type="gramEnd"/>
      <w:r w:rsidRPr="007555EE">
        <w:rPr>
          <w:rFonts w:eastAsia="Century Schoolbook"/>
          <w:i/>
          <w:color w:val="000000"/>
          <w:kern w:val="3"/>
          <w:sz w:val="28"/>
          <w:szCs w:val="28"/>
          <w:lang w:val="uk-UA" w:eastAsia="zh-CN" w:bidi="hi-IN"/>
        </w:rPr>
        <w:t xml:space="preserve"> </w:t>
      </w:r>
      <w:r w:rsidRPr="00FD0573">
        <w:rPr>
          <w:rFonts w:eastAsia="Century Schoolbook"/>
          <w:i/>
          <w:color w:val="000000"/>
          <w:kern w:val="3"/>
          <w:sz w:val="28"/>
          <w:szCs w:val="28"/>
          <w:lang w:val="en-US" w:eastAsia="zh-CN" w:bidi="hi-IN"/>
        </w:rPr>
        <w:t>F</w:t>
      </w:r>
      <w:r w:rsidRPr="007555EE">
        <w:rPr>
          <w:rFonts w:eastAsia="Century Schoolbook"/>
          <w:i/>
          <w:color w:val="000000"/>
          <w:kern w:val="3"/>
          <w:sz w:val="28"/>
          <w:szCs w:val="28"/>
          <w:lang w:val="uk-UA" w:eastAsia="zh-CN" w:bidi="hi-IN"/>
        </w:rPr>
        <w:t>(</w:t>
      </w:r>
      <w:proofErr w:type="spellStart"/>
      <w:r w:rsidRPr="00FD0573">
        <w:rPr>
          <w:rFonts w:eastAsia="Century Schoolbook"/>
          <w:i/>
          <w:color w:val="000000"/>
          <w:kern w:val="3"/>
          <w:sz w:val="28"/>
          <w:szCs w:val="28"/>
          <w:lang w:val="en-US" w:eastAsia="zh-CN" w:bidi="hi-IN"/>
        </w:rPr>
        <w:t>int</w:t>
      </w:r>
      <w:proofErr w:type="spellEnd"/>
      <w:r w:rsidRPr="007555EE">
        <w:rPr>
          <w:rFonts w:eastAsia="Century Schoolbook"/>
          <w:i/>
          <w:color w:val="000000"/>
          <w:kern w:val="3"/>
          <w:sz w:val="28"/>
          <w:szCs w:val="28"/>
          <w:lang w:val="uk-UA" w:eastAsia="zh-CN" w:bidi="hi-IN"/>
        </w:rPr>
        <w:t xml:space="preserve"> *</w:t>
      </w:r>
      <w:r w:rsidRPr="00FD0573">
        <w:rPr>
          <w:rFonts w:eastAsia="Century Schoolbook"/>
          <w:i/>
          <w:color w:val="000000"/>
          <w:kern w:val="3"/>
          <w:sz w:val="28"/>
          <w:szCs w:val="28"/>
          <w:lang w:val="en-US" w:eastAsia="zh-CN" w:bidi="hi-IN"/>
        </w:rPr>
        <w:t>a</w:t>
      </w:r>
      <w:r w:rsidRPr="007555EE">
        <w:rPr>
          <w:rFonts w:eastAsia="Century Schoolbook"/>
          <w:i/>
          <w:color w:val="000000"/>
          <w:kern w:val="3"/>
          <w:sz w:val="28"/>
          <w:szCs w:val="28"/>
          <w:lang w:val="uk-UA" w:eastAsia="zh-CN" w:bidi="hi-IN"/>
        </w:rPr>
        <w:t xml:space="preserve">, </w:t>
      </w:r>
      <w:proofErr w:type="spellStart"/>
      <w:r w:rsidRPr="00FD0573">
        <w:rPr>
          <w:rFonts w:eastAsia="Century Schoolbook"/>
          <w:i/>
          <w:color w:val="000000"/>
          <w:kern w:val="3"/>
          <w:sz w:val="28"/>
          <w:szCs w:val="28"/>
          <w:lang w:val="en-US" w:eastAsia="zh-CN" w:bidi="hi-IN"/>
        </w:rPr>
        <w:t>int</w:t>
      </w:r>
      <w:proofErr w:type="spellEnd"/>
      <w:r w:rsidRPr="007555EE">
        <w:rPr>
          <w:rFonts w:eastAsia="Century Schoolbook"/>
          <w:i/>
          <w:color w:val="000000"/>
          <w:kern w:val="3"/>
          <w:sz w:val="28"/>
          <w:szCs w:val="28"/>
          <w:lang w:val="uk-UA" w:eastAsia="zh-CN" w:bidi="hi-IN"/>
        </w:rPr>
        <w:t xml:space="preserve"> </w:t>
      </w:r>
      <w:r w:rsidRPr="00FD0573">
        <w:rPr>
          <w:rFonts w:eastAsia="Century Schoolbook"/>
          <w:i/>
          <w:color w:val="000000"/>
          <w:kern w:val="3"/>
          <w:sz w:val="28"/>
          <w:szCs w:val="28"/>
          <w:lang w:val="en-US" w:eastAsia="zh-CN" w:bidi="hi-IN"/>
        </w:rPr>
        <w:t>n</w:t>
      </w:r>
      <w:r w:rsidRPr="007555EE">
        <w:rPr>
          <w:rFonts w:eastAsia="Century Schoolbook"/>
          <w:i/>
          <w:color w:val="000000"/>
          <w:kern w:val="3"/>
          <w:sz w:val="28"/>
          <w:szCs w:val="28"/>
          <w:lang w:val="uk-UA" w:eastAsia="zh-CN" w:bidi="hi-IN"/>
        </w:rPr>
        <w:t>)</w:t>
      </w:r>
      <w:r>
        <w:rPr>
          <w:rFonts w:eastAsia="Century Schoolbook"/>
          <w:i/>
          <w:color w:val="000000"/>
          <w:kern w:val="3"/>
          <w:sz w:val="28"/>
          <w:szCs w:val="28"/>
          <w:lang w:val="uk-UA" w:eastAsia="zh-CN" w:bidi="hi-IN"/>
        </w:rPr>
        <w:t xml:space="preserve"> – </w:t>
      </w:r>
      <w:r w:rsidRPr="007555EE">
        <w:rPr>
          <w:rFonts w:eastAsia="Century Schoolbook"/>
          <w:color w:val="000000"/>
          <w:kern w:val="3"/>
          <w:sz w:val="28"/>
          <w:szCs w:val="28"/>
          <w:lang w:val="uk-UA" w:eastAsia="zh-CN" w:bidi="hi-IN"/>
        </w:rPr>
        <w:t>функція для знаходженн</w:t>
      </w:r>
      <w:r>
        <w:rPr>
          <w:rFonts w:eastAsia="Century Schoolbook"/>
          <w:color w:val="000000"/>
          <w:kern w:val="3"/>
          <w:sz w:val="28"/>
          <w:szCs w:val="28"/>
          <w:lang w:val="uk-UA" w:eastAsia="zh-CN" w:bidi="hi-IN"/>
        </w:rPr>
        <w:t>я індексу мінімального елемента</w:t>
      </w:r>
      <w:r w:rsidRPr="007555EE">
        <w:rPr>
          <w:rFonts w:eastAsia="Century Schoolbook"/>
          <w:color w:val="000000"/>
          <w:kern w:val="3"/>
          <w:sz w:val="28"/>
          <w:szCs w:val="28"/>
          <w:lang w:val="uk-UA" w:eastAsia="zh-CN" w:bidi="hi-IN"/>
        </w:rPr>
        <w:t xml:space="preserve"> </w:t>
      </w:r>
      <w:proofErr w:type="spellStart"/>
      <w:r w:rsidRPr="007555EE">
        <w:rPr>
          <w:rFonts w:eastAsia="Century Schoolbook"/>
          <w:color w:val="000000"/>
          <w:kern w:val="3"/>
          <w:sz w:val="28"/>
          <w:szCs w:val="28"/>
          <w:lang w:val="uk-UA" w:eastAsia="zh-CN" w:bidi="hi-IN"/>
        </w:rPr>
        <w:t>сортировка</w:t>
      </w:r>
      <w:proofErr w:type="spellEnd"/>
      <w:r w:rsidRPr="007555EE">
        <w:rPr>
          <w:rFonts w:eastAsia="Century Schoolbook"/>
          <w:color w:val="000000"/>
          <w:kern w:val="3"/>
          <w:sz w:val="28"/>
          <w:szCs w:val="28"/>
          <w:lang w:val="uk-UA" w:eastAsia="zh-CN" w:bidi="hi-IN"/>
        </w:rPr>
        <w:t xml:space="preserve"> масиву за спаданням</w:t>
      </w:r>
    </w:p>
    <w:p w:rsidR="009E2B1F" w:rsidRDefault="009E2B1F" w:rsidP="009E2B1F">
      <w:pPr>
        <w:spacing w:line="360" w:lineRule="auto"/>
        <w:rPr>
          <w:rFonts w:eastAsia="Century Schoolbook"/>
          <w:b/>
          <w:color w:val="000000"/>
          <w:kern w:val="3"/>
          <w:sz w:val="28"/>
          <w:szCs w:val="28"/>
          <w:lang w:val="uk-UA" w:eastAsia="zh-CN" w:bidi="hi-IN"/>
        </w:rPr>
      </w:pPr>
      <w:r w:rsidRPr="006916BB">
        <w:rPr>
          <w:rFonts w:eastAsia="Century Schoolbook"/>
          <w:b/>
          <w:color w:val="000000"/>
          <w:kern w:val="3"/>
          <w:sz w:val="28"/>
          <w:szCs w:val="28"/>
          <w:lang w:val="uk-UA" w:eastAsia="zh-CN" w:bidi="hi-IN"/>
        </w:rPr>
        <w:t>7.2</w:t>
      </w:r>
    </w:p>
    <w:p w:rsidR="009E2B1F" w:rsidRDefault="009E2B1F" w:rsidP="009E2B1F">
      <w:pPr>
        <w:pStyle w:val="15"/>
        <w:tabs>
          <w:tab w:val="left" w:pos="464"/>
          <w:tab w:val="left" w:pos="851"/>
        </w:tabs>
        <w:spacing w:line="360" w:lineRule="auto"/>
        <w:rPr>
          <w:color w:val="000000"/>
          <w:kern w:val="3"/>
          <w:lang w:val="uk-UA" w:eastAsia="zh-CN" w:bidi="hi-IN"/>
        </w:rPr>
      </w:pPr>
      <w:r>
        <w:rPr>
          <w:rFonts w:ascii="Times New Roman" w:hAnsi="Times New Roman" w:cs="Times New Roman"/>
          <w:i/>
          <w:color w:val="000000"/>
          <w:kern w:val="3"/>
          <w:lang w:val="uk-UA" w:eastAsia="zh-CN" w:bidi="hi-IN"/>
        </w:rPr>
        <w:t xml:space="preserve">      </w:t>
      </w:r>
      <w:proofErr w:type="spellStart"/>
      <w:r w:rsidRPr="007555EE">
        <w:rPr>
          <w:rFonts w:ascii="Times New Roman" w:hAnsi="Times New Roman" w:cs="Times New Roman"/>
          <w:i/>
          <w:color w:val="000000"/>
          <w:kern w:val="3"/>
          <w:lang w:val="uk-UA" w:eastAsia="zh-CN" w:bidi="hi-IN"/>
        </w:rPr>
        <w:t>double</w:t>
      </w:r>
      <w:proofErr w:type="spellEnd"/>
      <w:r w:rsidRPr="007555EE">
        <w:rPr>
          <w:rFonts w:ascii="Times New Roman" w:hAnsi="Times New Roman" w:cs="Times New Roman"/>
          <w:i/>
          <w:color w:val="000000"/>
          <w:kern w:val="3"/>
          <w:lang w:val="uk-UA" w:eastAsia="zh-CN" w:bidi="hi-IN"/>
        </w:rPr>
        <w:t xml:space="preserve"> **</w:t>
      </w:r>
      <w:proofErr w:type="spellStart"/>
      <w:r w:rsidRPr="007555EE">
        <w:rPr>
          <w:rFonts w:ascii="Times New Roman" w:hAnsi="Times New Roman" w:cs="Times New Roman"/>
          <w:i/>
          <w:color w:val="000000"/>
          <w:kern w:val="3"/>
          <w:lang w:val="uk-UA" w:eastAsia="zh-CN" w:bidi="hi-IN"/>
        </w:rPr>
        <w:t>Allocate</w:t>
      </w:r>
      <w:proofErr w:type="spellEnd"/>
      <w:r w:rsidRPr="007555EE">
        <w:rPr>
          <w:rFonts w:ascii="Times New Roman" w:hAnsi="Times New Roman" w:cs="Times New Roman"/>
          <w:i/>
          <w:color w:val="000000"/>
          <w:kern w:val="3"/>
          <w:lang w:val="uk-UA" w:eastAsia="zh-CN" w:bidi="hi-IN"/>
        </w:rPr>
        <w:t>(</w:t>
      </w:r>
      <w:proofErr w:type="spellStart"/>
      <w:r w:rsidRPr="007555EE">
        <w:rPr>
          <w:rFonts w:ascii="Times New Roman" w:hAnsi="Times New Roman" w:cs="Times New Roman"/>
          <w:i/>
          <w:color w:val="000000"/>
          <w:kern w:val="3"/>
          <w:lang w:val="uk-UA" w:eastAsia="zh-CN" w:bidi="hi-IN"/>
        </w:rPr>
        <w:t>int</w:t>
      </w:r>
      <w:proofErr w:type="spellEnd"/>
      <w:r w:rsidRPr="007555EE">
        <w:rPr>
          <w:rFonts w:ascii="Times New Roman" w:hAnsi="Times New Roman" w:cs="Times New Roman"/>
          <w:i/>
          <w:color w:val="000000"/>
          <w:kern w:val="3"/>
          <w:lang w:val="uk-UA" w:eastAsia="zh-CN" w:bidi="hi-IN"/>
        </w:rPr>
        <w:t xml:space="preserve"> m, </w:t>
      </w:r>
      <w:proofErr w:type="spellStart"/>
      <w:r w:rsidRPr="007555EE">
        <w:rPr>
          <w:rFonts w:ascii="Times New Roman" w:hAnsi="Times New Roman" w:cs="Times New Roman"/>
          <w:i/>
          <w:color w:val="000000"/>
          <w:kern w:val="3"/>
          <w:lang w:val="uk-UA" w:eastAsia="zh-CN" w:bidi="hi-IN"/>
        </w:rPr>
        <w:t>int</w:t>
      </w:r>
      <w:proofErr w:type="spellEnd"/>
      <w:r w:rsidRPr="007555EE">
        <w:rPr>
          <w:rFonts w:ascii="Times New Roman" w:hAnsi="Times New Roman" w:cs="Times New Roman"/>
          <w:i/>
          <w:color w:val="000000"/>
          <w:kern w:val="3"/>
          <w:lang w:val="uk-UA" w:eastAsia="zh-CN" w:bidi="hi-IN"/>
        </w:rPr>
        <w:t xml:space="preserve"> n)</w:t>
      </w:r>
      <w:r w:rsidRPr="006916BB">
        <w:rPr>
          <w:i/>
          <w:color w:val="000000"/>
          <w:kern w:val="3"/>
          <w:lang w:val="uk-UA" w:eastAsia="zh-CN" w:bidi="hi-IN"/>
        </w:rPr>
        <w:t xml:space="preserve"> </w:t>
      </w:r>
      <w:r>
        <w:rPr>
          <w:i/>
          <w:color w:val="000000"/>
          <w:kern w:val="3"/>
          <w:lang w:val="uk-UA" w:eastAsia="zh-CN" w:bidi="hi-IN"/>
        </w:rPr>
        <w:t>–</w:t>
      </w:r>
      <w:r>
        <w:rPr>
          <w:color w:val="000000"/>
          <w:kern w:val="3"/>
          <w:lang w:val="uk-UA" w:eastAsia="zh-CN" w:bidi="hi-IN"/>
        </w:rPr>
        <w:t xml:space="preserve"> динамічне виділення пам</w:t>
      </w:r>
      <w:r w:rsidRPr="00700BB7">
        <w:rPr>
          <w:color w:val="000000"/>
          <w:kern w:val="3"/>
          <w:lang w:val="uk-UA" w:eastAsia="zh-CN" w:bidi="hi-IN"/>
        </w:rPr>
        <w:t>’</w:t>
      </w:r>
      <w:r>
        <w:rPr>
          <w:color w:val="000000"/>
          <w:kern w:val="3"/>
          <w:lang w:val="uk-UA" w:eastAsia="zh-CN" w:bidi="hi-IN"/>
        </w:rPr>
        <w:t>яті для двовимірного масиву</w:t>
      </w:r>
    </w:p>
    <w:p w:rsidR="009E2B1F" w:rsidRPr="007555EE" w:rsidRDefault="009E2B1F" w:rsidP="009E2B1F">
      <w:pPr>
        <w:pStyle w:val="15"/>
        <w:tabs>
          <w:tab w:val="left" w:pos="464"/>
          <w:tab w:val="left" w:pos="851"/>
        </w:tabs>
        <w:spacing w:line="360" w:lineRule="auto"/>
        <w:rPr>
          <w:rFonts w:ascii="Times New Roman" w:hAnsi="Times New Roman" w:cs="Times New Roman"/>
          <w:i/>
          <w:color w:val="000000"/>
          <w:kern w:val="3"/>
          <w:lang w:val="uk-UA" w:eastAsia="zh-CN" w:bidi="hi-IN"/>
        </w:rPr>
      </w:pPr>
      <w:r>
        <w:rPr>
          <w:color w:val="000000"/>
          <w:kern w:val="3"/>
          <w:lang w:val="uk-UA" w:eastAsia="zh-CN" w:bidi="hi-IN"/>
        </w:rPr>
        <w:t xml:space="preserve">      </w:t>
      </w:r>
      <w:proofErr w:type="spellStart"/>
      <w:r w:rsidRPr="007555EE">
        <w:rPr>
          <w:rFonts w:ascii="Times New Roman" w:hAnsi="Times New Roman" w:cs="Times New Roman"/>
          <w:i/>
          <w:color w:val="000000"/>
          <w:kern w:val="3"/>
          <w:lang w:val="uk-UA" w:eastAsia="zh-CN" w:bidi="hi-IN"/>
        </w:rPr>
        <w:t>void</w:t>
      </w:r>
      <w:proofErr w:type="spellEnd"/>
      <w:r w:rsidRPr="007555EE">
        <w:rPr>
          <w:rFonts w:ascii="Times New Roman" w:hAnsi="Times New Roman" w:cs="Times New Roman"/>
          <w:i/>
          <w:color w:val="000000"/>
          <w:kern w:val="3"/>
          <w:lang w:val="uk-UA" w:eastAsia="zh-CN" w:bidi="hi-IN"/>
        </w:rPr>
        <w:t xml:space="preserve"> </w:t>
      </w:r>
      <w:proofErr w:type="spellStart"/>
      <w:r w:rsidRPr="007555EE">
        <w:rPr>
          <w:rFonts w:ascii="Times New Roman" w:hAnsi="Times New Roman" w:cs="Times New Roman"/>
          <w:i/>
          <w:color w:val="000000"/>
          <w:kern w:val="3"/>
          <w:lang w:val="uk-UA" w:eastAsia="zh-CN" w:bidi="hi-IN"/>
        </w:rPr>
        <w:t>Init</w:t>
      </w:r>
      <w:proofErr w:type="spellEnd"/>
      <w:r w:rsidRPr="007555EE">
        <w:rPr>
          <w:rFonts w:ascii="Times New Roman" w:hAnsi="Times New Roman" w:cs="Times New Roman"/>
          <w:i/>
          <w:color w:val="000000"/>
          <w:kern w:val="3"/>
          <w:lang w:val="uk-UA" w:eastAsia="zh-CN" w:bidi="hi-IN"/>
        </w:rPr>
        <w:t>(</w:t>
      </w:r>
      <w:proofErr w:type="spellStart"/>
      <w:r w:rsidRPr="007555EE">
        <w:rPr>
          <w:rFonts w:ascii="Times New Roman" w:hAnsi="Times New Roman" w:cs="Times New Roman"/>
          <w:i/>
          <w:color w:val="000000"/>
          <w:kern w:val="3"/>
          <w:lang w:val="uk-UA" w:eastAsia="zh-CN" w:bidi="hi-IN"/>
        </w:rPr>
        <w:t>double</w:t>
      </w:r>
      <w:proofErr w:type="spellEnd"/>
      <w:r w:rsidRPr="007555EE">
        <w:rPr>
          <w:rFonts w:ascii="Times New Roman" w:hAnsi="Times New Roman" w:cs="Times New Roman"/>
          <w:i/>
          <w:color w:val="000000"/>
          <w:kern w:val="3"/>
          <w:lang w:val="uk-UA" w:eastAsia="zh-CN" w:bidi="hi-IN"/>
        </w:rPr>
        <w:t xml:space="preserve"> **a, </w:t>
      </w:r>
      <w:proofErr w:type="spellStart"/>
      <w:r w:rsidRPr="007555EE">
        <w:rPr>
          <w:rFonts w:ascii="Times New Roman" w:hAnsi="Times New Roman" w:cs="Times New Roman"/>
          <w:i/>
          <w:color w:val="000000"/>
          <w:kern w:val="3"/>
          <w:lang w:val="uk-UA" w:eastAsia="zh-CN" w:bidi="hi-IN"/>
        </w:rPr>
        <w:t>int</w:t>
      </w:r>
      <w:proofErr w:type="spellEnd"/>
      <w:r w:rsidRPr="007555EE">
        <w:rPr>
          <w:rFonts w:ascii="Times New Roman" w:hAnsi="Times New Roman" w:cs="Times New Roman"/>
          <w:i/>
          <w:color w:val="000000"/>
          <w:kern w:val="3"/>
          <w:lang w:val="uk-UA" w:eastAsia="zh-CN" w:bidi="hi-IN"/>
        </w:rPr>
        <w:t xml:space="preserve"> m, </w:t>
      </w:r>
      <w:proofErr w:type="spellStart"/>
      <w:r w:rsidRPr="007555EE">
        <w:rPr>
          <w:rFonts w:ascii="Times New Roman" w:hAnsi="Times New Roman" w:cs="Times New Roman"/>
          <w:i/>
          <w:color w:val="000000"/>
          <w:kern w:val="3"/>
          <w:lang w:val="uk-UA" w:eastAsia="zh-CN" w:bidi="hi-IN"/>
        </w:rPr>
        <w:t>int</w:t>
      </w:r>
      <w:proofErr w:type="spellEnd"/>
      <w:r w:rsidRPr="007555EE">
        <w:rPr>
          <w:rFonts w:ascii="Times New Roman" w:hAnsi="Times New Roman" w:cs="Times New Roman"/>
          <w:i/>
          <w:color w:val="000000"/>
          <w:kern w:val="3"/>
          <w:lang w:val="uk-UA" w:eastAsia="zh-CN" w:bidi="hi-IN"/>
        </w:rPr>
        <w:t xml:space="preserve"> n)</w:t>
      </w:r>
      <w:r w:rsidRPr="006916BB">
        <w:rPr>
          <w:color w:val="000000"/>
          <w:kern w:val="3"/>
          <w:lang w:val="uk-UA" w:eastAsia="zh-CN" w:bidi="hi-IN"/>
        </w:rPr>
        <w:t xml:space="preserve"> </w:t>
      </w:r>
      <w:r>
        <w:rPr>
          <w:i/>
          <w:color w:val="000000"/>
          <w:kern w:val="3"/>
          <w:lang w:val="uk-UA" w:eastAsia="zh-CN" w:bidi="hi-IN"/>
        </w:rPr>
        <w:t xml:space="preserve">– </w:t>
      </w:r>
      <w:proofErr w:type="spellStart"/>
      <w:r w:rsidRPr="00700BB7">
        <w:rPr>
          <w:color w:val="000000"/>
          <w:kern w:val="3"/>
          <w:lang w:val="uk-UA" w:eastAsia="zh-CN" w:bidi="hi-IN"/>
        </w:rPr>
        <w:t>рандомне</w:t>
      </w:r>
      <w:proofErr w:type="spellEnd"/>
      <w:r w:rsidRPr="00700BB7">
        <w:rPr>
          <w:color w:val="000000"/>
          <w:kern w:val="3"/>
          <w:lang w:val="uk-UA" w:eastAsia="zh-CN" w:bidi="hi-IN"/>
        </w:rPr>
        <w:t xml:space="preserve"> заповнення </w:t>
      </w:r>
      <w:r>
        <w:rPr>
          <w:color w:val="000000"/>
          <w:kern w:val="3"/>
          <w:lang w:val="uk-UA" w:eastAsia="zh-CN" w:bidi="hi-IN"/>
        </w:rPr>
        <w:t xml:space="preserve">двовимірного </w:t>
      </w:r>
      <w:r w:rsidRPr="00700BB7">
        <w:rPr>
          <w:color w:val="000000"/>
          <w:kern w:val="3"/>
          <w:lang w:val="uk-UA" w:eastAsia="zh-CN" w:bidi="hi-IN"/>
        </w:rPr>
        <w:t>масиву</w:t>
      </w:r>
    </w:p>
    <w:p w:rsidR="009E2B1F" w:rsidRDefault="009E2B1F" w:rsidP="009E2B1F">
      <w:pPr>
        <w:pStyle w:val="15"/>
        <w:tabs>
          <w:tab w:val="left" w:pos="464"/>
          <w:tab w:val="left" w:pos="851"/>
        </w:tabs>
        <w:spacing w:line="360" w:lineRule="auto"/>
        <w:rPr>
          <w:color w:val="000000"/>
          <w:kern w:val="3"/>
          <w:lang w:val="uk-UA" w:eastAsia="zh-CN" w:bidi="hi-IN"/>
        </w:rPr>
      </w:pPr>
      <w:r>
        <w:rPr>
          <w:rFonts w:ascii="Times New Roman" w:hAnsi="Times New Roman" w:cs="Times New Roman"/>
          <w:i/>
          <w:color w:val="000000"/>
          <w:kern w:val="3"/>
          <w:lang w:val="uk-UA" w:eastAsia="zh-CN" w:bidi="hi-IN"/>
        </w:rPr>
        <w:t xml:space="preserve">       </w:t>
      </w:r>
      <w:proofErr w:type="spellStart"/>
      <w:r w:rsidRPr="007555EE">
        <w:rPr>
          <w:rFonts w:ascii="Times New Roman" w:hAnsi="Times New Roman" w:cs="Times New Roman"/>
          <w:i/>
          <w:color w:val="000000"/>
          <w:kern w:val="3"/>
          <w:lang w:val="uk-UA" w:eastAsia="zh-CN" w:bidi="hi-IN"/>
        </w:rPr>
        <w:t>void</w:t>
      </w:r>
      <w:proofErr w:type="spellEnd"/>
      <w:r w:rsidRPr="007555EE">
        <w:rPr>
          <w:rFonts w:ascii="Times New Roman" w:hAnsi="Times New Roman" w:cs="Times New Roman"/>
          <w:i/>
          <w:color w:val="000000"/>
          <w:kern w:val="3"/>
          <w:lang w:val="uk-UA" w:eastAsia="zh-CN" w:bidi="hi-IN"/>
        </w:rPr>
        <w:t xml:space="preserve"> </w:t>
      </w:r>
      <w:proofErr w:type="spellStart"/>
      <w:r w:rsidRPr="007555EE">
        <w:rPr>
          <w:rFonts w:ascii="Times New Roman" w:hAnsi="Times New Roman" w:cs="Times New Roman"/>
          <w:i/>
          <w:color w:val="000000"/>
          <w:kern w:val="3"/>
          <w:lang w:val="uk-UA" w:eastAsia="zh-CN" w:bidi="hi-IN"/>
        </w:rPr>
        <w:t>Print</w:t>
      </w:r>
      <w:proofErr w:type="spellEnd"/>
      <w:r w:rsidRPr="007555EE">
        <w:rPr>
          <w:rFonts w:ascii="Times New Roman" w:hAnsi="Times New Roman" w:cs="Times New Roman"/>
          <w:i/>
          <w:color w:val="000000"/>
          <w:kern w:val="3"/>
          <w:lang w:val="uk-UA" w:eastAsia="zh-CN" w:bidi="hi-IN"/>
        </w:rPr>
        <w:t>(</w:t>
      </w:r>
      <w:proofErr w:type="spellStart"/>
      <w:r w:rsidRPr="007555EE">
        <w:rPr>
          <w:rFonts w:ascii="Times New Roman" w:hAnsi="Times New Roman" w:cs="Times New Roman"/>
          <w:i/>
          <w:color w:val="000000"/>
          <w:kern w:val="3"/>
          <w:lang w:val="uk-UA" w:eastAsia="zh-CN" w:bidi="hi-IN"/>
        </w:rPr>
        <w:t>double</w:t>
      </w:r>
      <w:proofErr w:type="spellEnd"/>
      <w:r w:rsidRPr="007555EE">
        <w:rPr>
          <w:rFonts w:ascii="Times New Roman" w:hAnsi="Times New Roman" w:cs="Times New Roman"/>
          <w:i/>
          <w:color w:val="000000"/>
          <w:kern w:val="3"/>
          <w:lang w:val="uk-UA" w:eastAsia="zh-CN" w:bidi="hi-IN"/>
        </w:rPr>
        <w:t xml:space="preserve"> **a, </w:t>
      </w:r>
      <w:proofErr w:type="spellStart"/>
      <w:r w:rsidRPr="007555EE">
        <w:rPr>
          <w:rFonts w:ascii="Times New Roman" w:hAnsi="Times New Roman" w:cs="Times New Roman"/>
          <w:i/>
          <w:color w:val="000000"/>
          <w:kern w:val="3"/>
          <w:lang w:val="uk-UA" w:eastAsia="zh-CN" w:bidi="hi-IN"/>
        </w:rPr>
        <w:t>int</w:t>
      </w:r>
      <w:proofErr w:type="spellEnd"/>
      <w:r w:rsidRPr="007555EE">
        <w:rPr>
          <w:rFonts w:ascii="Times New Roman" w:hAnsi="Times New Roman" w:cs="Times New Roman"/>
          <w:i/>
          <w:color w:val="000000"/>
          <w:kern w:val="3"/>
          <w:lang w:val="uk-UA" w:eastAsia="zh-CN" w:bidi="hi-IN"/>
        </w:rPr>
        <w:t xml:space="preserve"> m, </w:t>
      </w:r>
      <w:proofErr w:type="spellStart"/>
      <w:r w:rsidRPr="007555EE">
        <w:rPr>
          <w:rFonts w:ascii="Times New Roman" w:hAnsi="Times New Roman" w:cs="Times New Roman"/>
          <w:i/>
          <w:color w:val="000000"/>
          <w:kern w:val="3"/>
          <w:lang w:val="uk-UA" w:eastAsia="zh-CN" w:bidi="hi-IN"/>
        </w:rPr>
        <w:t>int</w:t>
      </w:r>
      <w:proofErr w:type="spellEnd"/>
      <w:r w:rsidRPr="007555EE">
        <w:rPr>
          <w:rFonts w:ascii="Times New Roman" w:hAnsi="Times New Roman" w:cs="Times New Roman"/>
          <w:i/>
          <w:color w:val="000000"/>
          <w:kern w:val="3"/>
          <w:lang w:val="uk-UA" w:eastAsia="zh-CN" w:bidi="hi-IN"/>
        </w:rPr>
        <w:t xml:space="preserve"> n)</w:t>
      </w:r>
      <w:r w:rsidRPr="006916BB">
        <w:rPr>
          <w:color w:val="000000"/>
          <w:kern w:val="3"/>
          <w:lang w:val="uk-UA" w:eastAsia="zh-CN" w:bidi="hi-IN"/>
        </w:rPr>
        <w:t xml:space="preserve"> </w:t>
      </w:r>
      <w:r>
        <w:rPr>
          <w:i/>
          <w:color w:val="000000"/>
          <w:kern w:val="3"/>
          <w:lang w:val="uk-UA" w:eastAsia="zh-CN" w:bidi="hi-IN"/>
        </w:rPr>
        <w:t xml:space="preserve">– </w:t>
      </w:r>
      <w:r>
        <w:rPr>
          <w:color w:val="000000"/>
          <w:kern w:val="3"/>
          <w:lang w:val="uk-UA" w:eastAsia="zh-CN" w:bidi="hi-IN"/>
        </w:rPr>
        <w:t>виведення масиву на екран у вигляді таблиці</w:t>
      </w:r>
    </w:p>
    <w:p w:rsidR="009E2B1F" w:rsidRPr="00AB3DC8" w:rsidRDefault="009E2B1F" w:rsidP="009E2B1F">
      <w:pPr>
        <w:pStyle w:val="15"/>
        <w:tabs>
          <w:tab w:val="left" w:pos="464"/>
          <w:tab w:val="left" w:pos="851"/>
        </w:tabs>
        <w:spacing w:line="360" w:lineRule="auto"/>
        <w:rPr>
          <w:rFonts w:ascii="Times New Roman" w:hAnsi="Times New Roman" w:cs="Times New Roman"/>
          <w:i/>
          <w:color w:val="000000"/>
          <w:kern w:val="3"/>
          <w:lang w:val="uk-UA" w:eastAsia="zh-CN" w:bidi="hi-IN"/>
        </w:rPr>
      </w:pPr>
      <w:r>
        <w:rPr>
          <w:color w:val="000000"/>
          <w:kern w:val="3"/>
          <w:lang w:val="uk-UA" w:eastAsia="zh-CN" w:bidi="hi-IN"/>
        </w:rPr>
        <w:t xml:space="preserve">      </w:t>
      </w:r>
      <w:proofErr w:type="spellStart"/>
      <w:r w:rsidRPr="007555EE">
        <w:rPr>
          <w:rFonts w:ascii="Times New Roman" w:hAnsi="Times New Roman" w:cs="Times New Roman"/>
          <w:i/>
          <w:color w:val="000000"/>
          <w:kern w:val="3"/>
          <w:lang w:val="uk-UA" w:eastAsia="zh-CN" w:bidi="hi-IN"/>
        </w:rPr>
        <w:t>void</w:t>
      </w:r>
      <w:proofErr w:type="spellEnd"/>
      <w:r w:rsidRPr="007555EE">
        <w:rPr>
          <w:rFonts w:ascii="Times New Roman" w:hAnsi="Times New Roman" w:cs="Times New Roman"/>
          <w:i/>
          <w:color w:val="000000"/>
          <w:kern w:val="3"/>
          <w:lang w:val="uk-UA" w:eastAsia="zh-CN" w:bidi="hi-IN"/>
        </w:rPr>
        <w:t xml:space="preserve"> </w:t>
      </w:r>
      <w:proofErr w:type="spellStart"/>
      <w:r w:rsidRPr="007555EE">
        <w:rPr>
          <w:rFonts w:ascii="Times New Roman" w:hAnsi="Times New Roman" w:cs="Times New Roman"/>
          <w:i/>
          <w:color w:val="000000"/>
          <w:kern w:val="3"/>
          <w:lang w:val="uk-UA" w:eastAsia="zh-CN" w:bidi="hi-IN"/>
        </w:rPr>
        <w:t>My_f</w:t>
      </w:r>
      <w:proofErr w:type="spellEnd"/>
      <w:r w:rsidRPr="007555EE">
        <w:rPr>
          <w:rFonts w:ascii="Times New Roman" w:hAnsi="Times New Roman" w:cs="Times New Roman"/>
          <w:i/>
          <w:color w:val="000000"/>
          <w:kern w:val="3"/>
          <w:lang w:val="uk-UA" w:eastAsia="zh-CN" w:bidi="hi-IN"/>
        </w:rPr>
        <w:t xml:space="preserve">unc(double **a, </w:t>
      </w:r>
      <w:proofErr w:type="spellStart"/>
      <w:r w:rsidRPr="007555EE">
        <w:rPr>
          <w:rFonts w:ascii="Times New Roman" w:hAnsi="Times New Roman" w:cs="Times New Roman"/>
          <w:i/>
          <w:color w:val="000000"/>
          <w:kern w:val="3"/>
          <w:lang w:val="uk-UA" w:eastAsia="zh-CN" w:bidi="hi-IN"/>
        </w:rPr>
        <w:t>int</w:t>
      </w:r>
      <w:proofErr w:type="spellEnd"/>
      <w:r w:rsidRPr="007555EE">
        <w:rPr>
          <w:rFonts w:ascii="Times New Roman" w:hAnsi="Times New Roman" w:cs="Times New Roman"/>
          <w:i/>
          <w:color w:val="000000"/>
          <w:kern w:val="3"/>
          <w:lang w:val="uk-UA" w:eastAsia="zh-CN" w:bidi="hi-IN"/>
        </w:rPr>
        <w:t xml:space="preserve"> m, </w:t>
      </w:r>
      <w:proofErr w:type="spellStart"/>
      <w:r w:rsidRPr="007555EE">
        <w:rPr>
          <w:rFonts w:ascii="Times New Roman" w:hAnsi="Times New Roman" w:cs="Times New Roman"/>
          <w:i/>
          <w:color w:val="000000"/>
          <w:kern w:val="3"/>
          <w:lang w:val="uk-UA" w:eastAsia="zh-CN" w:bidi="hi-IN"/>
        </w:rPr>
        <w:t>int</w:t>
      </w:r>
      <w:proofErr w:type="spellEnd"/>
      <w:r w:rsidRPr="007555EE">
        <w:rPr>
          <w:rFonts w:ascii="Times New Roman" w:hAnsi="Times New Roman" w:cs="Times New Roman"/>
          <w:i/>
          <w:color w:val="000000"/>
          <w:kern w:val="3"/>
          <w:lang w:val="uk-UA" w:eastAsia="zh-CN" w:bidi="hi-IN"/>
        </w:rPr>
        <w:t xml:space="preserve"> n)</w:t>
      </w:r>
      <w:r>
        <w:rPr>
          <w:rFonts w:ascii="Times New Roman" w:hAnsi="Times New Roman" w:cs="Times New Roman"/>
          <w:i/>
          <w:color w:val="000000"/>
          <w:kern w:val="3"/>
          <w:lang w:val="uk-UA" w:eastAsia="zh-CN" w:bidi="hi-IN"/>
        </w:rPr>
        <w:t xml:space="preserve"> – </w:t>
      </w:r>
      <w:r w:rsidRPr="007555EE">
        <w:rPr>
          <w:color w:val="000000"/>
          <w:kern w:val="3"/>
          <w:lang w:val="uk-UA" w:eastAsia="zh-CN" w:bidi="hi-IN"/>
        </w:rPr>
        <w:t>функція для знаходжен</w:t>
      </w:r>
      <w:r>
        <w:rPr>
          <w:color w:val="000000"/>
          <w:kern w:val="3"/>
          <w:lang w:val="uk-UA" w:eastAsia="zh-CN" w:bidi="hi-IN"/>
        </w:rPr>
        <w:t>ня індексу мінімального елемента і суми елементів масиву над головною діагоналлю</w:t>
      </w:r>
    </w:p>
    <w:p w:rsidR="009E2B1F" w:rsidRDefault="009E2B1F" w:rsidP="009E2B1F">
      <w:pPr>
        <w:pStyle w:val="2"/>
        <w:rPr>
          <w:lang w:val="uk-UA"/>
        </w:rPr>
      </w:pPr>
      <w:bookmarkStart w:id="54" w:name="_Toc46939256"/>
      <w:proofErr w:type="spellStart"/>
      <w:r>
        <w:t>Висновок</w:t>
      </w:r>
      <w:bookmarkEnd w:id="54"/>
      <w:proofErr w:type="spellEnd"/>
    </w:p>
    <w:p w:rsidR="009E2B1F" w:rsidRDefault="009E2B1F" w:rsidP="009E2B1F">
      <w:pPr>
        <w:pStyle w:val="a0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 w:rsidRPr="00B916EF">
        <w:rPr>
          <w:b/>
          <w:sz w:val="28"/>
          <w:szCs w:val="28"/>
          <w:lang w:val="uk-UA"/>
        </w:rPr>
        <w:t>7.1</w:t>
      </w:r>
      <w:r>
        <w:rPr>
          <w:sz w:val="28"/>
          <w:szCs w:val="28"/>
          <w:lang w:val="uk-UA"/>
        </w:rPr>
        <w:t xml:space="preserve"> Під час написання цієї роботи було розроблено програму. В результаті виконання отримано працюючу консольну програму. У результаті виведено індекс мінімального елементу і відсортований масив.</w:t>
      </w:r>
    </w:p>
    <w:p w:rsidR="009E2B1F" w:rsidRDefault="009E2B1F" w:rsidP="009E2B1F">
      <w:pPr>
        <w:pStyle w:val="a0"/>
        <w:numPr>
          <w:ilvl w:val="0"/>
          <w:numId w:val="1"/>
        </w:numPr>
        <w:spacing w:line="360" w:lineRule="auto"/>
      </w:pPr>
      <w:r>
        <w:rPr>
          <w:sz w:val="28"/>
          <w:szCs w:val="28"/>
        </w:rPr>
        <w:t xml:space="preserve">При </w:t>
      </w:r>
      <w:proofErr w:type="spellStart"/>
      <w:r>
        <w:rPr>
          <w:sz w:val="28"/>
          <w:szCs w:val="28"/>
        </w:rPr>
        <w:t>створенні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розглянуто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чимало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інформації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пов’язано</w:t>
      </w:r>
      <w:proofErr w:type="gramEnd"/>
      <w:r>
        <w:rPr>
          <w:sz w:val="28"/>
          <w:szCs w:val="28"/>
        </w:rPr>
        <w:t>ї</w:t>
      </w:r>
      <w:proofErr w:type="spellEnd"/>
      <w:r>
        <w:rPr>
          <w:sz w:val="28"/>
          <w:szCs w:val="28"/>
        </w:rPr>
        <w:t xml:space="preserve"> з </w:t>
      </w:r>
      <w:r>
        <w:rPr>
          <w:sz w:val="28"/>
          <w:szCs w:val="28"/>
          <w:lang w:val="uk-UA"/>
        </w:rPr>
        <w:t>масивами і роботи з ними</w:t>
      </w:r>
      <w:r>
        <w:rPr>
          <w:sz w:val="28"/>
          <w:szCs w:val="28"/>
        </w:rPr>
        <w:t xml:space="preserve"> і т.п.</w:t>
      </w:r>
    </w:p>
    <w:p w:rsidR="009E2B1F" w:rsidRDefault="009E2B1F" w:rsidP="009E2B1F">
      <w:pPr>
        <w:pStyle w:val="a0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Створено </w:t>
      </w:r>
      <w:proofErr w:type="spellStart"/>
      <w:r>
        <w:rPr>
          <w:sz w:val="28"/>
          <w:szCs w:val="28"/>
        </w:rPr>
        <w:t>зручний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інтерфейс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користувача</w:t>
      </w:r>
      <w:proofErr w:type="spellEnd"/>
      <w:r>
        <w:rPr>
          <w:sz w:val="28"/>
          <w:szCs w:val="28"/>
        </w:rPr>
        <w:t xml:space="preserve">, за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комфортно </w:t>
      </w:r>
      <w:r>
        <w:rPr>
          <w:sz w:val="28"/>
          <w:szCs w:val="28"/>
          <w:lang w:val="uk-UA"/>
        </w:rPr>
        <w:t xml:space="preserve">вводити масив бажаного розміру 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  відразу бачити результат.</w:t>
      </w:r>
    </w:p>
    <w:p w:rsidR="009E2B1F" w:rsidRDefault="009E2B1F" w:rsidP="009E2B1F">
      <w:pPr>
        <w:pStyle w:val="a0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 w:rsidRPr="00B916EF">
        <w:rPr>
          <w:b/>
          <w:sz w:val="28"/>
          <w:szCs w:val="28"/>
          <w:lang w:val="uk-UA"/>
        </w:rPr>
        <w:lastRenderedPageBreak/>
        <w:t>7.1</w:t>
      </w:r>
      <w:r>
        <w:rPr>
          <w:sz w:val="28"/>
          <w:szCs w:val="28"/>
          <w:lang w:val="uk-UA"/>
        </w:rPr>
        <w:t xml:space="preserve"> Під час написання цієї роботи було розроблено програму. В результаті виконання отримано працюючу консольну програму. У результаті виведено індекс мінімального елементу і сума елементів над головною діагоналлю.</w:t>
      </w:r>
    </w:p>
    <w:p w:rsidR="009E2B1F" w:rsidRPr="00AB3DC8" w:rsidRDefault="009E2B1F" w:rsidP="009E2B1F">
      <w:pPr>
        <w:pStyle w:val="a0"/>
        <w:numPr>
          <w:ilvl w:val="0"/>
          <w:numId w:val="1"/>
        </w:numPr>
        <w:spacing w:line="360" w:lineRule="auto"/>
        <w:rPr>
          <w:lang w:val="uk-UA"/>
        </w:rPr>
      </w:pPr>
      <w:r w:rsidRPr="00AB3DC8">
        <w:rPr>
          <w:sz w:val="28"/>
          <w:szCs w:val="28"/>
          <w:lang w:val="uk-UA"/>
        </w:rPr>
        <w:t xml:space="preserve">При створенні даної програми було розглянуто чимало інформації пов’язаної з </w:t>
      </w:r>
      <w:r>
        <w:rPr>
          <w:sz w:val="28"/>
          <w:szCs w:val="28"/>
          <w:lang w:val="uk-UA"/>
        </w:rPr>
        <w:t>масивами</w:t>
      </w:r>
      <w:r w:rsidRPr="00AB3DC8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динамічним виділенням пам</w:t>
      </w:r>
      <w:r w:rsidRPr="00AB3DC8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яті  і роботи з ними</w:t>
      </w:r>
      <w:r w:rsidRPr="00AB3DC8">
        <w:rPr>
          <w:sz w:val="28"/>
          <w:szCs w:val="28"/>
          <w:lang w:val="uk-UA"/>
        </w:rPr>
        <w:t xml:space="preserve"> і т.п.</w:t>
      </w:r>
    </w:p>
    <w:p w:rsidR="009E2B1F" w:rsidRPr="00C52066" w:rsidRDefault="009E2B1F" w:rsidP="009E2B1F">
      <w:pPr>
        <w:pStyle w:val="a0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Створено </w:t>
      </w:r>
      <w:proofErr w:type="spellStart"/>
      <w:r>
        <w:rPr>
          <w:sz w:val="28"/>
          <w:szCs w:val="28"/>
        </w:rPr>
        <w:t>зручний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інтерфейс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користувача</w:t>
      </w:r>
      <w:proofErr w:type="spellEnd"/>
      <w:r>
        <w:rPr>
          <w:sz w:val="28"/>
          <w:szCs w:val="28"/>
        </w:rPr>
        <w:t xml:space="preserve">, за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комфортно </w:t>
      </w:r>
      <w:r>
        <w:rPr>
          <w:sz w:val="28"/>
          <w:szCs w:val="28"/>
          <w:lang w:val="uk-UA"/>
        </w:rPr>
        <w:t xml:space="preserve">вводити масив бажаного розміру 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  відразу бачити результат.</w:t>
      </w:r>
    </w:p>
    <w:p w:rsidR="009E2B1F" w:rsidRDefault="009E2B1F" w:rsidP="009E2B1F">
      <w:pPr>
        <w:jc w:val="center"/>
        <w:rPr>
          <w:b/>
          <w:sz w:val="28"/>
          <w:szCs w:val="28"/>
        </w:rPr>
      </w:pPr>
    </w:p>
    <w:p w:rsidR="009E2B1F" w:rsidRDefault="009E2B1F" w:rsidP="009E2B1F">
      <w:pPr>
        <w:jc w:val="center"/>
        <w:rPr>
          <w:b/>
          <w:sz w:val="28"/>
          <w:szCs w:val="28"/>
        </w:rPr>
      </w:pPr>
    </w:p>
    <w:p w:rsidR="009E2B1F" w:rsidRDefault="009E2B1F" w:rsidP="009E2B1F">
      <w:pPr>
        <w:jc w:val="center"/>
        <w:rPr>
          <w:b/>
          <w:sz w:val="28"/>
          <w:szCs w:val="28"/>
        </w:rPr>
      </w:pPr>
    </w:p>
    <w:p w:rsidR="009E2B1F" w:rsidRDefault="009E2B1F" w:rsidP="009E2B1F">
      <w:pPr>
        <w:jc w:val="center"/>
        <w:rPr>
          <w:b/>
          <w:sz w:val="28"/>
          <w:szCs w:val="28"/>
        </w:rPr>
      </w:pPr>
    </w:p>
    <w:p w:rsidR="009E2B1F" w:rsidRDefault="009E2B1F" w:rsidP="009E2B1F">
      <w:pPr>
        <w:jc w:val="center"/>
        <w:rPr>
          <w:b/>
          <w:sz w:val="28"/>
          <w:szCs w:val="28"/>
        </w:rPr>
      </w:pPr>
    </w:p>
    <w:p w:rsidR="009E2B1F" w:rsidRDefault="009E2B1F" w:rsidP="009E2B1F">
      <w:pPr>
        <w:jc w:val="center"/>
        <w:rPr>
          <w:b/>
          <w:sz w:val="28"/>
          <w:szCs w:val="28"/>
        </w:rPr>
      </w:pPr>
    </w:p>
    <w:p w:rsidR="009E2B1F" w:rsidRDefault="009E2B1F" w:rsidP="009E2B1F">
      <w:pPr>
        <w:jc w:val="center"/>
        <w:rPr>
          <w:b/>
          <w:sz w:val="28"/>
          <w:szCs w:val="28"/>
        </w:rPr>
      </w:pPr>
    </w:p>
    <w:p w:rsidR="009E2B1F" w:rsidRDefault="009E2B1F" w:rsidP="009E2B1F">
      <w:pPr>
        <w:jc w:val="center"/>
        <w:rPr>
          <w:b/>
          <w:sz w:val="28"/>
          <w:szCs w:val="28"/>
        </w:rPr>
      </w:pPr>
    </w:p>
    <w:p w:rsidR="009E2B1F" w:rsidRDefault="009E2B1F" w:rsidP="009E2B1F">
      <w:pPr>
        <w:pStyle w:val="1"/>
        <w:pageBreakBefore/>
      </w:pPr>
      <w:bookmarkStart w:id="55" w:name="_Toc46939257"/>
      <w:r>
        <w:rPr>
          <w:bCs/>
        </w:rPr>
        <w:lastRenderedPageBreak/>
        <w:t>Завдання 8</w:t>
      </w:r>
      <w:bookmarkEnd w:id="55"/>
    </w:p>
    <w:p w:rsidR="009E2B1F" w:rsidRDefault="009E2B1F" w:rsidP="009E2B1F">
      <w:pPr>
        <w:pStyle w:val="2"/>
      </w:pPr>
      <w:bookmarkStart w:id="56" w:name="_Toc46939258"/>
      <w:r>
        <w:lastRenderedPageBreak/>
        <w:t>ПОСТАНОВКА ЗАДАЧІ</w:t>
      </w:r>
      <w:bookmarkEnd w:id="56"/>
    </w:p>
    <w:p w:rsidR="009E2B1F" w:rsidRDefault="009E2B1F" w:rsidP="009E2B1F">
      <w:pPr>
        <w:pStyle w:val="3"/>
        <w:rPr>
          <w:lang w:val="en-US"/>
        </w:rPr>
      </w:pPr>
      <w:bookmarkStart w:id="57" w:name="_Toc46939259"/>
      <w:proofErr w:type="spellStart"/>
      <w:r>
        <w:t>Опис</w:t>
      </w:r>
      <w:proofErr w:type="spellEnd"/>
      <w:r>
        <w:t xml:space="preserve"> </w:t>
      </w:r>
      <w:proofErr w:type="spellStart"/>
      <w:r>
        <w:t>завдання</w:t>
      </w:r>
      <w:bookmarkEnd w:id="57"/>
      <w:proofErr w:type="spellEnd"/>
    </w:p>
    <w:p w:rsidR="009E2B1F" w:rsidRDefault="009E2B1F" w:rsidP="009E2B1F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Варіант 13</w:t>
      </w:r>
    </w:p>
    <w:p w:rsidR="009E2B1F" w:rsidRPr="00AB3DC8" w:rsidRDefault="009E2B1F" w:rsidP="009E2B1F">
      <w:pPr>
        <w:tabs>
          <w:tab w:val="left" w:pos="360"/>
        </w:tabs>
        <w:spacing w:line="360" w:lineRule="auto"/>
        <w:jc w:val="both"/>
        <w:rPr>
          <w:sz w:val="28"/>
          <w:szCs w:val="28"/>
          <w:lang w:val="uk-UA"/>
        </w:rPr>
      </w:pPr>
      <w:r w:rsidRPr="002C03CE">
        <w:rPr>
          <w:sz w:val="28"/>
          <w:szCs w:val="28"/>
          <w:lang w:val="uk-UA"/>
        </w:rPr>
        <w:t xml:space="preserve">Дано дві прямі: </w:t>
      </w:r>
      <w:r w:rsidRPr="002C03CE">
        <w:rPr>
          <w:i/>
          <w:sz w:val="28"/>
          <w:szCs w:val="28"/>
          <w:lang w:val="en-US"/>
        </w:rPr>
        <w:t>ax</w:t>
      </w:r>
      <w:r w:rsidRPr="002C03CE">
        <w:rPr>
          <w:sz w:val="28"/>
          <w:szCs w:val="28"/>
          <w:lang w:val="uk-UA"/>
        </w:rPr>
        <w:t xml:space="preserve"> + </w:t>
      </w:r>
      <w:r w:rsidRPr="002C03CE">
        <w:rPr>
          <w:i/>
          <w:sz w:val="28"/>
          <w:szCs w:val="28"/>
          <w:lang w:val="en-US"/>
        </w:rPr>
        <w:t>b</w:t>
      </w:r>
      <w:r w:rsidRPr="002C03CE">
        <w:rPr>
          <w:i/>
          <w:sz w:val="28"/>
          <w:szCs w:val="28"/>
          <w:lang w:val="uk-UA"/>
        </w:rPr>
        <w:t xml:space="preserve"> </w:t>
      </w:r>
      <w:r w:rsidRPr="002C03CE">
        <w:rPr>
          <w:sz w:val="28"/>
          <w:szCs w:val="28"/>
          <w:lang w:val="uk-UA"/>
        </w:rPr>
        <w:t xml:space="preserve">= 0; </w:t>
      </w:r>
      <w:r w:rsidRPr="002C03CE">
        <w:rPr>
          <w:i/>
          <w:sz w:val="28"/>
          <w:szCs w:val="28"/>
          <w:lang w:val="en-US"/>
        </w:rPr>
        <w:t>cx</w:t>
      </w:r>
      <w:r w:rsidRPr="002C03CE">
        <w:rPr>
          <w:i/>
          <w:sz w:val="28"/>
          <w:szCs w:val="28"/>
          <w:lang w:val="uk-UA"/>
        </w:rPr>
        <w:t xml:space="preserve"> </w:t>
      </w:r>
      <w:r w:rsidRPr="002C03CE">
        <w:rPr>
          <w:sz w:val="28"/>
          <w:szCs w:val="28"/>
          <w:lang w:val="uk-UA"/>
        </w:rPr>
        <w:t xml:space="preserve">+ </w:t>
      </w:r>
      <w:r w:rsidRPr="002C03CE">
        <w:rPr>
          <w:i/>
          <w:sz w:val="28"/>
          <w:szCs w:val="28"/>
          <w:lang w:val="en-US"/>
        </w:rPr>
        <w:t>d</w:t>
      </w:r>
      <w:r w:rsidRPr="002C03CE">
        <w:rPr>
          <w:sz w:val="28"/>
          <w:szCs w:val="28"/>
          <w:lang w:val="uk-UA"/>
        </w:rPr>
        <w:t xml:space="preserve"> = 0. </w:t>
      </w:r>
      <w:proofErr w:type="spellStart"/>
      <w:r w:rsidRPr="002C03CE">
        <w:rPr>
          <w:sz w:val="28"/>
          <w:szCs w:val="28"/>
        </w:rPr>
        <w:t>Написати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функцію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i/>
          <w:sz w:val="28"/>
          <w:szCs w:val="28"/>
          <w:lang w:val="en-US"/>
        </w:rPr>
        <w:t>Paral</w:t>
      </w:r>
      <w:proofErr w:type="spellEnd"/>
      <w:r w:rsidRPr="002C03CE">
        <w:rPr>
          <w:sz w:val="28"/>
          <w:szCs w:val="28"/>
        </w:rPr>
        <w:t xml:space="preserve"> для </w:t>
      </w:r>
      <w:proofErr w:type="spellStart"/>
      <w:r w:rsidRPr="002C03CE">
        <w:rPr>
          <w:sz w:val="28"/>
          <w:szCs w:val="28"/>
        </w:rPr>
        <w:t>визначення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AB3DC8">
        <w:rPr>
          <w:sz w:val="28"/>
          <w:szCs w:val="28"/>
        </w:rPr>
        <w:t>чи</w:t>
      </w:r>
      <w:proofErr w:type="spellEnd"/>
      <w:r w:rsidRPr="00AB3DC8">
        <w:rPr>
          <w:sz w:val="28"/>
          <w:szCs w:val="28"/>
        </w:rPr>
        <w:t xml:space="preserve"> </w:t>
      </w:r>
      <w:proofErr w:type="spellStart"/>
      <w:r w:rsidRPr="00AB3DC8">
        <w:rPr>
          <w:sz w:val="28"/>
          <w:szCs w:val="28"/>
        </w:rPr>
        <w:t>прямі</w:t>
      </w:r>
      <w:proofErr w:type="spellEnd"/>
      <w:r w:rsidRPr="00AB3DC8">
        <w:rPr>
          <w:sz w:val="28"/>
          <w:szCs w:val="28"/>
        </w:rPr>
        <w:t xml:space="preserve"> </w:t>
      </w:r>
      <w:proofErr w:type="spellStart"/>
      <w:r w:rsidRPr="00AB3DC8">
        <w:rPr>
          <w:sz w:val="28"/>
          <w:szCs w:val="28"/>
        </w:rPr>
        <w:t>паралельні</w:t>
      </w:r>
      <w:proofErr w:type="spellEnd"/>
      <w:r w:rsidRPr="00AB3DC8">
        <w:rPr>
          <w:sz w:val="28"/>
          <w:szCs w:val="28"/>
        </w:rPr>
        <w:t xml:space="preserve">, </w:t>
      </w:r>
      <w:proofErr w:type="spellStart"/>
      <w:proofErr w:type="gramStart"/>
      <w:r w:rsidRPr="00AB3DC8">
        <w:rPr>
          <w:sz w:val="28"/>
          <w:szCs w:val="28"/>
        </w:rPr>
        <w:t>чи</w:t>
      </w:r>
      <w:proofErr w:type="spellEnd"/>
      <w:r w:rsidRPr="00AB3DC8">
        <w:rPr>
          <w:sz w:val="28"/>
          <w:szCs w:val="28"/>
        </w:rPr>
        <w:t xml:space="preserve"> </w:t>
      </w:r>
      <w:proofErr w:type="spellStart"/>
      <w:r w:rsidRPr="00AB3DC8">
        <w:rPr>
          <w:sz w:val="28"/>
          <w:szCs w:val="28"/>
        </w:rPr>
        <w:t>н</w:t>
      </w:r>
      <w:proofErr w:type="gramEnd"/>
      <w:r w:rsidRPr="00AB3DC8">
        <w:rPr>
          <w:sz w:val="28"/>
          <w:szCs w:val="28"/>
        </w:rPr>
        <w:t>і</w:t>
      </w:r>
      <w:proofErr w:type="spellEnd"/>
      <w:r w:rsidRPr="00AB3DC8">
        <w:rPr>
          <w:sz w:val="28"/>
          <w:szCs w:val="28"/>
        </w:rPr>
        <w:t>.</w:t>
      </w:r>
    </w:p>
    <w:p w:rsidR="009E2B1F" w:rsidRPr="00AB3DC8" w:rsidRDefault="009E2B1F" w:rsidP="009E2B1F">
      <w:pPr>
        <w:tabs>
          <w:tab w:val="left" w:pos="360"/>
        </w:tabs>
        <w:spacing w:line="360" w:lineRule="auto"/>
        <w:jc w:val="both"/>
        <w:rPr>
          <w:i/>
          <w:iCs/>
          <w:sz w:val="28"/>
          <w:szCs w:val="28"/>
          <w:lang w:val="en-US"/>
        </w:rPr>
      </w:pPr>
      <w:proofErr w:type="spellStart"/>
      <w:r w:rsidRPr="00AB3DC8">
        <w:rPr>
          <w:i/>
          <w:iCs/>
          <w:sz w:val="28"/>
          <w:szCs w:val="28"/>
        </w:rPr>
        <w:t>Вхідні</w:t>
      </w:r>
      <w:proofErr w:type="spellEnd"/>
      <w:r w:rsidRPr="00AB3DC8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AB3DC8">
        <w:rPr>
          <w:i/>
          <w:iCs/>
          <w:sz w:val="28"/>
          <w:szCs w:val="28"/>
        </w:rPr>
        <w:t>дані</w:t>
      </w:r>
      <w:proofErr w:type="spellEnd"/>
      <w:r w:rsidRPr="00AB3DC8">
        <w:rPr>
          <w:i/>
          <w:iCs/>
          <w:sz w:val="28"/>
          <w:szCs w:val="28"/>
          <w:lang w:val="en-US"/>
        </w:rPr>
        <w:t>:</w:t>
      </w:r>
      <w:r w:rsidRPr="00AB3DC8">
        <w:rPr>
          <w:sz w:val="28"/>
          <w:szCs w:val="28"/>
          <w:lang w:val="en-US"/>
        </w:rPr>
        <w:t xml:space="preserve">  </w:t>
      </w:r>
      <w:r w:rsidRPr="00AB3DC8">
        <w:rPr>
          <w:i/>
          <w:iCs/>
          <w:sz w:val="28"/>
          <w:szCs w:val="28"/>
          <w:lang w:val="en-US"/>
        </w:rPr>
        <w:t xml:space="preserve">a = </w:t>
      </w:r>
      <w:r w:rsidRPr="00AB3DC8">
        <w:rPr>
          <w:iCs/>
          <w:sz w:val="28"/>
          <w:szCs w:val="28"/>
          <w:lang w:val="en-US"/>
        </w:rPr>
        <w:t xml:space="preserve">2, </w:t>
      </w:r>
      <w:r w:rsidRPr="00AB3DC8">
        <w:rPr>
          <w:i/>
          <w:iCs/>
          <w:sz w:val="28"/>
          <w:szCs w:val="28"/>
          <w:lang w:val="en-US"/>
        </w:rPr>
        <w:t xml:space="preserve">b = </w:t>
      </w:r>
      <w:r w:rsidRPr="00AB3DC8">
        <w:rPr>
          <w:iCs/>
          <w:sz w:val="28"/>
          <w:szCs w:val="28"/>
          <w:lang w:val="en-US"/>
        </w:rPr>
        <w:t xml:space="preserve">6, </w:t>
      </w:r>
      <w:r w:rsidRPr="00AB3DC8">
        <w:rPr>
          <w:i/>
          <w:iCs/>
          <w:sz w:val="28"/>
          <w:szCs w:val="28"/>
          <w:lang w:val="en-US"/>
        </w:rPr>
        <w:t xml:space="preserve">c = </w:t>
      </w:r>
      <w:r w:rsidRPr="00AB3DC8">
        <w:rPr>
          <w:iCs/>
          <w:sz w:val="28"/>
          <w:szCs w:val="28"/>
          <w:lang w:val="en-US"/>
        </w:rPr>
        <w:t xml:space="preserve">4, </w:t>
      </w:r>
      <w:r w:rsidRPr="00AB3DC8">
        <w:rPr>
          <w:i/>
          <w:iCs/>
          <w:sz w:val="28"/>
          <w:szCs w:val="28"/>
          <w:lang w:val="en-US"/>
        </w:rPr>
        <w:t xml:space="preserve">d = </w:t>
      </w:r>
      <w:r w:rsidRPr="00AB3DC8">
        <w:rPr>
          <w:iCs/>
          <w:sz w:val="28"/>
          <w:szCs w:val="28"/>
          <w:lang w:val="en-US"/>
        </w:rPr>
        <w:t>12</w:t>
      </w:r>
      <w:r w:rsidRPr="00AB3DC8">
        <w:rPr>
          <w:i/>
          <w:iCs/>
          <w:sz w:val="28"/>
          <w:szCs w:val="28"/>
          <w:lang w:val="en-US"/>
        </w:rPr>
        <w:t>.</w:t>
      </w:r>
    </w:p>
    <w:p w:rsidR="009E2B1F" w:rsidRPr="00B83CFB" w:rsidRDefault="009E2B1F" w:rsidP="009E2B1F">
      <w:pPr>
        <w:tabs>
          <w:tab w:val="left" w:pos="360"/>
        </w:tabs>
        <w:spacing w:line="360" w:lineRule="auto"/>
        <w:jc w:val="both"/>
        <w:rPr>
          <w:i/>
          <w:iCs/>
          <w:sz w:val="28"/>
          <w:szCs w:val="28"/>
        </w:rPr>
      </w:pPr>
      <w:proofErr w:type="spellStart"/>
      <w:r w:rsidRPr="00AB3DC8">
        <w:rPr>
          <w:i/>
          <w:iCs/>
          <w:sz w:val="28"/>
          <w:szCs w:val="28"/>
        </w:rPr>
        <w:t>Вихідні</w:t>
      </w:r>
      <w:proofErr w:type="spellEnd"/>
      <w:r w:rsidRPr="00AB3DC8">
        <w:rPr>
          <w:i/>
          <w:iCs/>
          <w:sz w:val="28"/>
          <w:szCs w:val="28"/>
        </w:rPr>
        <w:t xml:space="preserve"> </w:t>
      </w:r>
      <w:proofErr w:type="spellStart"/>
      <w:r w:rsidRPr="00AB3DC8">
        <w:rPr>
          <w:i/>
          <w:iCs/>
          <w:sz w:val="28"/>
          <w:szCs w:val="28"/>
        </w:rPr>
        <w:t>дані</w:t>
      </w:r>
      <w:proofErr w:type="spellEnd"/>
      <w:r w:rsidRPr="00AB3DC8">
        <w:rPr>
          <w:i/>
          <w:iCs/>
          <w:sz w:val="28"/>
          <w:szCs w:val="28"/>
        </w:rPr>
        <w:t>:</w:t>
      </w:r>
      <w:r w:rsidRPr="00AB3DC8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«</w:t>
      </w:r>
      <w:proofErr w:type="spellStart"/>
      <w:r>
        <w:rPr>
          <w:i/>
          <w:iCs/>
          <w:sz w:val="28"/>
          <w:szCs w:val="28"/>
        </w:rPr>
        <w:t>Прямі</w:t>
      </w:r>
      <w:proofErr w:type="spellEnd"/>
      <w:r>
        <w:rPr>
          <w:i/>
          <w:iCs/>
          <w:sz w:val="28"/>
          <w:szCs w:val="28"/>
        </w:rPr>
        <w:t xml:space="preserve"> є </w:t>
      </w:r>
      <w:proofErr w:type="spellStart"/>
      <w:r>
        <w:rPr>
          <w:i/>
          <w:iCs/>
          <w:sz w:val="28"/>
          <w:szCs w:val="28"/>
        </w:rPr>
        <w:t>паралельними</w:t>
      </w:r>
      <w:proofErr w:type="spellEnd"/>
      <w:r>
        <w:rPr>
          <w:i/>
          <w:iCs/>
          <w:sz w:val="28"/>
          <w:szCs w:val="28"/>
        </w:rPr>
        <w:t>».</w:t>
      </w:r>
    </w:p>
    <w:p w:rsidR="009E2B1F" w:rsidRDefault="009E2B1F" w:rsidP="009E2B1F">
      <w:pPr>
        <w:pStyle w:val="2"/>
        <w:rPr>
          <w:lang w:val="en-US"/>
        </w:rPr>
      </w:pPr>
      <w:bookmarkStart w:id="58" w:name="_Toc46939260"/>
      <w:r>
        <w:t>ТЕОРЕТИЧНІ ВІДОМОСТІ</w:t>
      </w:r>
      <w:bookmarkEnd w:id="58"/>
    </w:p>
    <w:p w:rsidR="009E2B1F" w:rsidRDefault="009E2B1F" w:rsidP="009E2B1F">
      <w:pPr>
        <w:pStyle w:val="ad"/>
        <w:numPr>
          <w:ilvl w:val="0"/>
          <w:numId w:val="1"/>
        </w:numPr>
        <w:spacing w:after="283" w:line="360" w:lineRule="auto"/>
        <w:jc w:val="both"/>
        <w:rPr>
          <w:color w:val="000000"/>
          <w:sz w:val="28"/>
          <w:lang w:val="uk-UA"/>
        </w:rPr>
      </w:pPr>
      <w:r>
        <w:rPr>
          <w:color w:val="000000"/>
          <w:sz w:val="28"/>
        </w:rPr>
        <w:t xml:space="preserve">При </w:t>
      </w:r>
      <w:proofErr w:type="spellStart"/>
      <w:r>
        <w:rPr>
          <w:color w:val="000000"/>
          <w:sz w:val="28"/>
        </w:rPr>
        <w:t>розв’язанні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поставленої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задачі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були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використані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наступні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засоби</w:t>
      </w:r>
      <w:proofErr w:type="spellEnd"/>
      <w:r>
        <w:rPr>
          <w:color w:val="000000"/>
          <w:sz w:val="28"/>
        </w:rPr>
        <w:t>:</w:t>
      </w:r>
    </w:p>
    <w:p w:rsidR="009E2B1F" w:rsidRPr="00CA5091" w:rsidRDefault="009E2B1F" w:rsidP="009E2B1F">
      <w:pPr>
        <w:pStyle w:val="ad"/>
        <w:numPr>
          <w:ilvl w:val="0"/>
          <w:numId w:val="6"/>
        </w:numPr>
        <w:spacing w:after="283" w:line="360" w:lineRule="auto"/>
        <w:jc w:val="both"/>
        <w:rPr>
          <w:lang w:val="uk-UA"/>
        </w:rPr>
      </w:pPr>
      <w:r w:rsidRPr="0062291C">
        <w:rPr>
          <w:color w:val="000000"/>
          <w:sz w:val="28"/>
          <w:lang w:val="uk-UA"/>
        </w:rPr>
        <w:t xml:space="preserve">умовний оператор вибору </w:t>
      </w:r>
      <w:r w:rsidRPr="0062291C">
        <w:rPr>
          <w:color w:val="000000"/>
          <w:sz w:val="28"/>
          <w:lang w:val="en-US"/>
        </w:rPr>
        <w:t>if</w:t>
      </w:r>
    </w:p>
    <w:p w:rsidR="009E2B1F" w:rsidRPr="009369CD" w:rsidRDefault="009E2B1F" w:rsidP="009E2B1F">
      <w:pPr>
        <w:pStyle w:val="ad"/>
        <w:numPr>
          <w:ilvl w:val="0"/>
          <w:numId w:val="6"/>
        </w:numPr>
        <w:spacing w:after="283" w:line="360" w:lineRule="auto"/>
        <w:jc w:val="both"/>
        <w:rPr>
          <w:lang w:val="uk-UA"/>
        </w:rPr>
      </w:pPr>
      <w:r>
        <w:rPr>
          <w:color w:val="000000"/>
          <w:sz w:val="28"/>
          <w:lang w:val="uk-UA"/>
        </w:rPr>
        <w:t>знання умови паралельності прямих(геометрія)</w:t>
      </w:r>
    </w:p>
    <w:p w:rsidR="009E2B1F" w:rsidRPr="00B83CFB" w:rsidRDefault="009E2B1F" w:rsidP="009E2B1F">
      <w:pPr>
        <w:pStyle w:val="af2"/>
        <w:jc w:val="center"/>
        <w:rPr>
          <w:b/>
          <w:sz w:val="44"/>
          <w:szCs w:val="44"/>
          <w:lang w:val="uk-UA"/>
        </w:rPr>
      </w:pPr>
      <w:r w:rsidRPr="00B83CFB">
        <w:rPr>
          <w:b/>
          <w:sz w:val="44"/>
          <w:szCs w:val="44"/>
          <w:lang w:val="uk-UA"/>
        </w:rPr>
        <w:t>СХЕМИ АЛГОРИТМІВ ОСНОВНИХ ФУНКЦІЙ</w:t>
      </w:r>
    </w:p>
    <w:p w:rsidR="009E2B1F" w:rsidRPr="00700BB7" w:rsidRDefault="009E2B1F" w:rsidP="009E2B1F">
      <w:pPr>
        <w:pStyle w:val="3"/>
        <w:rPr>
          <w:lang w:val="uk-UA"/>
        </w:rPr>
      </w:pPr>
      <w:bookmarkStart w:id="59" w:name="_Toc46939261"/>
      <w:r>
        <w:t xml:space="preserve">Список </w:t>
      </w:r>
      <w:proofErr w:type="spellStart"/>
      <w:proofErr w:type="gramStart"/>
      <w:r>
        <w:t>п</w:t>
      </w:r>
      <w:proofErr w:type="gramEnd"/>
      <w:r>
        <w:t>ідключених</w:t>
      </w:r>
      <w:proofErr w:type="spellEnd"/>
      <w:r>
        <w:t xml:space="preserve"> </w:t>
      </w:r>
      <w:proofErr w:type="spellStart"/>
      <w:r>
        <w:t>бібліотек</w:t>
      </w:r>
      <w:proofErr w:type="spellEnd"/>
      <w:r>
        <w:t>:</w:t>
      </w:r>
      <w:bookmarkEnd w:id="59"/>
    </w:p>
    <w:p w:rsidR="009E2B1F" w:rsidRPr="00793A39" w:rsidRDefault="009E2B1F" w:rsidP="009E2B1F">
      <w:pPr>
        <w:pStyle w:val="af2"/>
        <w:numPr>
          <w:ilvl w:val="0"/>
          <w:numId w:val="1"/>
        </w:numPr>
        <w:tabs>
          <w:tab w:val="num" w:pos="851"/>
          <w:tab w:val="left" w:pos="1134"/>
          <w:tab w:val="num" w:pos="1719"/>
        </w:tabs>
        <w:spacing w:line="360" w:lineRule="auto"/>
        <w:jc w:val="both"/>
        <w:rPr>
          <w:sz w:val="28"/>
          <w:szCs w:val="28"/>
        </w:rPr>
      </w:pPr>
      <w:r w:rsidRPr="00793A39">
        <w:rPr>
          <w:sz w:val="28"/>
          <w:szCs w:val="28"/>
        </w:rPr>
        <w:t>#</w:t>
      </w:r>
      <w:proofErr w:type="spellStart"/>
      <w:r w:rsidRPr="00793A39">
        <w:rPr>
          <w:sz w:val="28"/>
          <w:szCs w:val="28"/>
        </w:rPr>
        <w:t>include</w:t>
      </w:r>
      <w:proofErr w:type="spellEnd"/>
      <w:r w:rsidRPr="00793A39">
        <w:rPr>
          <w:sz w:val="28"/>
          <w:szCs w:val="28"/>
        </w:rPr>
        <w:t xml:space="preserve"> &lt;</w:t>
      </w:r>
      <w:proofErr w:type="spellStart"/>
      <w:r w:rsidRPr="00793A39">
        <w:rPr>
          <w:sz w:val="28"/>
          <w:szCs w:val="28"/>
        </w:rPr>
        <w:t>stdio.h</w:t>
      </w:r>
      <w:proofErr w:type="spellEnd"/>
      <w:r w:rsidRPr="00793A39">
        <w:rPr>
          <w:sz w:val="28"/>
          <w:szCs w:val="28"/>
        </w:rPr>
        <w:t>&gt;</w:t>
      </w:r>
    </w:p>
    <w:p w:rsidR="009E2B1F" w:rsidRPr="00793A39" w:rsidRDefault="009E2B1F" w:rsidP="009E2B1F">
      <w:pPr>
        <w:pStyle w:val="af2"/>
        <w:numPr>
          <w:ilvl w:val="0"/>
          <w:numId w:val="1"/>
        </w:numPr>
        <w:tabs>
          <w:tab w:val="num" w:pos="851"/>
          <w:tab w:val="left" w:pos="1134"/>
          <w:tab w:val="num" w:pos="1719"/>
        </w:tabs>
        <w:spacing w:line="360" w:lineRule="auto"/>
        <w:jc w:val="both"/>
        <w:rPr>
          <w:sz w:val="28"/>
          <w:szCs w:val="28"/>
        </w:rPr>
      </w:pPr>
      <w:r w:rsidRPr="00793A39">
        <w:rPr>
          <w:sz w:val="28"/>
          <w:szCs w:val="28"/>
        </w:rPr>
        <w:t>#</w:t>
      </w:r>
      <w:proofErr w:type="spellStart"/>
      <w:r w:rsidRPr="00793A39">
        <w:rPr>
          <w:sz w:val="28"/>
          <w:szCs w:val="28"/>
        </w:rPr>
        <w:t>include</w:t>
      </w:r>
      <w:proofErr w:type="spellEnd"/>
      <w:r w:rsidRPr="00793A39">
        <w:rPr>
          <w:sz w:val="28"/>
          <w:szCs w:val="28"/>
        </w:rPr>
        <w:t xml:space="preserve"> &lt;</w:t>
      </w:r>
      <w:proofErr w:type="spellStart"/>
      <w:r w:rsidRPr="00793A39">
        <w:rPr>
          <w:sz w:val="28"/>
          <w:szCs w:val="28"/>
        </w:rPr>
        <w:t>stdlib.h</w:t>
      </w:r>
      <w:proofErr w:type="spellEnd"/>
      <w:r w:rsidRPr="00793A39">
        <w:rPr>
          <w:sz w:val="28"/>
          <w:szCs w:val="28"/>
        </w:rPr>
        <w:t>&gt;</w:t>
      </w:r>
    </w:p>
    <w:p w:rsidR="009E2B1F" w:rsidRDefault="009E2B1F" w:rsidP="009E2B1F">
      <w:pPr>
        <w:pStyle w:val="3"/>
        <w:rPr>
          <w:lang w:val="uk-UA"/>
        </w:rPr>
      </w:pPr>
      <w:bookmarkStart w:id="60" w:name="_Toc46939262"/>
      <w:r>
        <w:t xml:space="preserve">Список </w:t>
      </w:r>
      <w:proofErr w:type="spellStart"/>
      <w:r>
        <w:t>використаних</w:t>
      </w:r>
      <w:proofErr w:type="spellEnd"/>
      <w:r>
        <w:t xml:space="preserve"> </w:t>
      </w:r>
      <w:proofErr w:type="spellStart"/>
      <w:r>
        <w:t>функці</w:t>
      </w:r>
      <w:proofErr w:type="spellEnd"/>
      <w:r>
        <w:rPr>
          <w:lang w:val="uk-UA"/>
        </w:rPr>
        <w:t>й</w:t>
      </w:r>
      <w:r>
        <w:t>:</w:t>
      </w:r>
      <w:bookmarkEnd w:id="60"/>
    </w:p>
    <w:p w:rsidR="009E2B1F" w:rsidRPr="00CA5091" w:rsidRDefault="009E2B1F" w:rsidP="009E2B1F">
      <w:pPr>
        <w:spacing w:line="360" w:lineRule="auto"/>
        <w:rPr>
          <w:sz w:val="28"/>
          <w:szCs w:val="28"/>
          <w:lang w:val="uk-UA"/>
        </w:rPr>
      </w:pPr>
      <w:proofErr w:type="spellStart"/>
      <w:proofErr w:type="gramStart"/>
      <w:r w:rsidRPr="00AB3DC8">
        <w:rPr>
          <w:i/>
          <w:iCs/>
          <w:sz w:val="28"/>
          <w:szCs w:val="28"/>
          <w:lang w:val="en-US"/>
        </w:rPr>
        <w:t>Paral</w:t>
      </w:r>
      <w:proofErr w:type="spellEnd"/>
      <w:r w:rsidRPr="00CA5091">
        <w:rPr>
          <w:i/>
          <w:iCs/>
          <w:sz w:val="28"/>
          <w:szCs w:val="28"/>
          <w:lang w:val="uk-UA"/>
        </w:rPr>
        <w:t>(</w:t>
      </w:r>
      <w:proofErr w:type="spellStart"/>
      <w:proofErr w:type="gramEnd"/>
      <w:r w:rsidRPr="00AB3DC8">
        <w:rPr>
          <w:i/>
          <w:iCs/>
          <w:sz w:val="28"/>
          <w:szCs w:val="28"/>
          <w:lang w:val="en-US"/>
        </w:rPr>
        <w:t>int</w:t>
      </w:r>
      <w:proofErr w:type="spellEnd"/>
      <w:r w:rsidRPr="00CA5091">
        <w:rPr>
          <w:i/>
          <w:iCs/>
          <w:sz w:val="28"/>
          <w:szCs w:val="28"/>
          <w:lang w:val="uk-UA"/>
        </w:rPr>
        <w:t xml:space="preserve"> </w:t>
      </w:r>
      <w:r w:rsidRPr="00AB3DC8">
        <w:rPr>
          <w:i/>
          <w:iCs/>
          <w:sz w:val="28"/>
          <w:szCs w:val="28"/>
          <w:lang w:val="en-US"/>
        </w:rPr>
        <w:t>a</w:t>
      </w:r>
      <w:r w:rsidRPr="00CA5091">
        <w:rPr>
          <w:i/>
          <w:iCs/>
          <w:sz w:val="28"/>
          <w:szCs w:val="28"/>
          <w:lang w:val="uk-UA"/>
        </w:rPr>
        <w:t xml:space="preserve">, </w:t>
      </w:r>
      <w:proofErr w:type="spellStart"/>
      <w:r w:rsidRPr="00AB3DC8">
        <w:rPr>
          <w:i/>
          <w:iCs/>
          <w:sz w:val="28"/>
          <w:szCs w:val="28"/>
          <w:lang w:val="en-US"/>
        </w:rPr>
        <w:t>int</w:t>
      </w:r>
      <w:proofErr w:type="spellEnd"/>
      <w:r w:rsidRPr="00CA5091">
        <w:rPr>
          <w:i/>
          <w:iCs/>
          <w:sz w:val="28"/>
          <w:szCs w:val="28"/>
          <w:lang w:val="uk-UA"/>
        </w:rPr>
        <w:t xml:space="preserve"> </w:t>
      </w:r>
      <w:r w:rsidRPr="00AB3DC8">
        <w:rPr>
          <w:i/>
          <w:iCs/>
          <w:sz w:val="28"/>
          <w:szCs w:val="28"/>
          <w:lang w:val="en-US"/>
        </w:rPr>
        <w:t>c</w:t>
      </w:r>
      <w:r w:rsidRPr="00CA5091">
        <w:rPr>
          <w:i/>
          <w:iCs/>
          <w:sz w:val="28"/>
          <w:szCs w:val="28"/>
          <w:lang w:val="uk-UA"/>
        </w:rPr>
        <w:t>)</w:t>
      </w:r>
      <w:r>
        <w:rPr>
          <w:i/>
          <w:iCs/>
          <w:sz w:val="28"/>
          <w:szCs w:val="28"/>
          <w:lang w:val="uk-UA"/>
        </w:rPr>
        <w:t xml:space="preserve"> – </w:t>
      </w:r>
      <w:r>
        <w:rPr>
          <w:iCs/>
          <w:sz w:val="28"/>
          <w:szCs w:val="28"/>
          <w:lang w:val="uk-UA"/>
        </w:rPr>
        <w:t>функція для визначення паралельні прямі чи ні</w:t>
      </w:r>
    </w:p>
    <w:p w:rsidR="009E2B1F" w:rsidRDefault="009E2B1F" w:rsidP="009E2B1F">
      <w:pPr>
        <w:pStyle w:val="2"/>
        <w:rPr>
          <w:lang w:val="uk-UA"/>
        </w:rPr>
      </w:pPr>
      <w:bookmarkStart w:id="61" w:name="_Toc46939263"/>
      <w:proofErr w:type="spellStart"/>
      <w:r>
        <w:t>Висновок</w:t>
      </w:r>
      <w:bookmarkEnd w:id="61"/>
      <w:proofErr w:type="spellEnd"/>
    </w:p>
    <w:p w:rsidR="009E2B1F" w:rsidRDefault="009E2B1F" w:rsidP="009E2B1F">
      <w:pPr>
        <w:pStyle w:val="a0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 час написання цієї роботи було розроблено програму. В результаті виконання отримано працюючу консольну програму. Вона визначає чи паралельні прямі. Для розв</w:t>
      </w:r>
      <w:r w:rsidRPr="00CA5091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язку цієї задачі розглянула і пригадала матеріал з геометрії і планіметрії.</w:t>
      </w:r>
    </w:p>
    <w:p w:rsidR="009E2B1F" w:rsidRDefault="009E2B1F" w:rsidP="009E2B1F">
      <w:pPr>
        <w:pStyle w:val="a0"/>
        <w:numPr>
          <w:ilvl w:val="0"/>
          <w:numId w:val="1"/>
        </w:numPr>
        <w:spacing w:line="360" w:lineRule="auto"/>
        <w:jc w:val="both"/>
      </w:pPr>
      <w:r>
        <w:rPr>
          <w:sz w:val="28"/>
          <w:szCs w:val="28"/>
        </w:rPr>
        <w:lastRenderedPageBreak/>
        <w:t xml:space="preserve">При </w:t>
      </w:r>
      <w:proofErr w:type="spellStart"/>
      <w:r>
        <w:rPr>
          <w:sz w:val="28"/>
          <w:szCs w:val="28"/>
        </w:rPr>
        <w:t>створенні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розглянуто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чимало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інформації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пов’язано</w:t>
      </w:r>
      <w:proofErr w:type="gramEnd"/>
      <w:r>
        <w:rPr>
          <w:sz w:val="28"/>
          <w:szCs w:val="28"/>
        </w:rPr>
        <w:t>ї</w:t>
      </w:r>
      <w:proofErr w:type="spellEnd"/>
      <w:r>
        <w:rPr>
          <w:sz w:val="28"/>
          <w:szCs w:val="28"/>
          <w:lang w:val="uk-UA"/>
        </w:rPr>
        <w:t xml:space="preserve"> з математикою</w:t>
      </w:r>
      <w:r>
        <w:rPr>
          <w:sz w:val="28"/>
          <w:szCs w:val="28"/>
        </w:rPr>
        <w:t>.</w:t>
      </w:r>
    </w:p>
    <w:p w:rsidR="009E2B1F" w:rsidRPr="00793A39" w:rsidRDefault="009E2B1F" w:rsidP="009E2B1F">
      <w:pPr>
        <w:pStyle w:val="a0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Розроблено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зручний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інтерфейс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користувача</w:t>
      </w:r>
      <w:proofErr w:type="spellEnd"/>
      <w:r>
        <w:rPr>
          <w:sz w:val="28"/>
          <w:szCs w:val="28"/>
        </w:rPr>
        <w:t xml:space="preserve">, за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комфортно </w:t>
      </w:r>
      <w:r>
        <w:rPr>
          <w:sz w:val="28"/>
          <w:szCs w:val="28"/>
          <w:lang w:val="uk-UA"/>
        </w:rPr>
        <w:t>вводить дані і  відразу бачить результат.</w:t>
      </w:r>
    </w:p>
    <w:p w:rsidR="009E2B1F" w:rsidRDefault="009E2B1F" w:rsidP="009E2B1F">
      <w:pPr>
        <w:pStyle w:val="1"/>
        <w:pageBreakBefore/>
      </w:pPr>
      <w:bookmarkStart w:id="62" w:name="_Toc46939264"/>
      <w:r>
        <w:rPr>
          <w:bCs/>
        </w:rPr>
        <w:lastRenderedPageBreak/>
        <w:t xml:space="preserve">Завдання </w:t>
      </w:r>
      <w:r>
        <w:rPr>
          <w:bCs/>
          <w:lang w:val="en-US"/>
        </w:rPr>
        <w:t>9</w:t>
      </w:r>
      <w:bookmarkEnd w:id="62"/>
    </w:p>
    <w:p w:rsidR="009E2B1F" w:rsidRDefault="009E2B1F" w:rsidP="009E2B1F">
      <w:pPr>
        <w:pStyle w:val="2"/>
      </w:pPr>
      <w:bookmarkStart w:id="63" w:name="_Toc46939265"/>
      <w:r>
        <w:lastRenderedPageBreak/>
        <w:t>ПОСТАНОВКА ЗАДАЧІ</w:t>
      </w:r>
      <w:bookmarkEnd w:id="63"/>
    </w:p>
    <w:p w:rsidR="009E2B1F" w:rsidRDefault="009E2B1F" w:rsidP="009E2B1F">
      <w:pPr>
        <w:pStyle w:val="3"/>
        <w:rPr>
          <w:lang w:val="en-US"/>
        </w:rPr>
      </w:pPr>
      <w:bookmarkStart w:id="64" w:name="_Toc46939266"/>
      <w:proofErr w:type="spellStart"/>
      <w:r>
        <w:t>Опис</w:t>
      </w:r>
      <w:proofErr w:type="spellEnd"/>
      <w:r>
        <w:t xml:space="preserve"> </w:t>
      </w:r>
      <w:proofErr w:type="spellStart"/>
      <w:r>
        <w:t>завдання</w:t>
      </w:r>
      <w:bookmarkEnd w:id="64"/>
      <w:proofErr w:type="spellEnd"/>
    </w:p>
    <w:p w:rsidR="009E2B1F" w:rsidRPr="0096160C" w:rsidRDefault="009E2B1F" w:rsidP="009E2B1F">
      <w:pPr>
        <w:spacing w:line="360" w:lineRule="auto"/>
        <w:rPr>
          <w:sz w:val="28"/>
          <w:szCs w:val="28"/>
          <w:lang w:val="uk-UA"/>
        </w:rPr>
      </w:pPr>
      <w:r w:rsidRPr="0096160C">
        <w:rPr>
          <w:sz w:val="28"/>
          <w:szCs w:val="28"/>
          <w:lang w:val="uk-UA"/>
        </w:rPr>
        <w:t>Варіант 13</w:t>
      </w:r>
    </w:p>
    <w:p w:rsidR="009E2B1F" w:rsidRPr="00BA098C" w:rsidRDefault="009E2B1F" w:rsidP="009E2B1F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2C03CE">
        <w:rPr>
          <w:sz w:val="28"/>
          <w:szCs w:val="28"/>
        </w:rPr>
        <w:t xml:space="preserve">Дано </w:t>
      </w:r>
      <w:proofErr w:type="spellStart"/>
      <w:r w:rsidRPr="002C03CE">
        <w:rPr>
          <w:sz w:val="28"/>
          <w:szCs w:val="28"/>
        </w:rPr>
        <w:t>цілочислову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матрицю</w:t>
      </w:r>
      <w:proofErr w:type="spellEnd"/>
      <w:proofErr w:type="gramStart"/>
      <w:r w:rsidRPr="002C03CE">
        <w:rPr>
          <w:sz w:val="28"/>
          <w:szCs w:val="28"/>
        </w:rPr>
        <w:t xml:space="preserve"> </w:t>
      </w:r>
      <w:r w:rsidRPr="002C03CE">
        <w:rPr>
          <w:i/>
          <w:iCs/>
          <w:sz w:val="28"/>
          <w:szCs w:val="28"/>
        </w:rPr>
        <w:t>А</w:t>
      </w:r>
      <w:proofErr w:type="gram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розмірності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i/>
          <w:iCs/>
          <w:sz w:val="28"/>
          <w:szCs w:val="28"/>
        </w:rPr>
        <w:t>nxn</w:t>
      </w:r>
      <w:proofErr w:type="spellEnd"/>
      <w:r w:rsidRPr="002C03CE">
        <w:rPr>
          <w:sz w:val="28"/>
          <w:szCs w:val="28"/>
        </w:rPr>
        <w:t xml:space="preserve">. </w:t>
      </w:r>
      <w:proofErr w:type="spellStart"/>
      <w:r w:rsidRPr="002C03CE">
        <w:rPr>
          <w:sz w:val="28"/>
          <w:szCs w:val="28"/>
        </w:rPr>
        <w:t>Виділіть</w:t>
      </w:r>
      <w:proofErr w:type="spellEnd"/>
      <w:r w:rsidRPr="002C03CE">
        <w:rPr>
          <w:sz w:val="28"/>
          <w:szCs w:val="28"/>
        </w:rPr>
        <w:t xml:space="preserve"> для </w:t>
      </w:r>
      <w:proofErr w:type="spellStart"/>
      <w:r w:rsidRPr="002C03CE">
        <w:rPr>
          <w:sz w:val="28"/>
          <w:szCs w:val="28"/>
        </w:rPr>
        <w:t>неї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необхідний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обсяг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динамічної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пам'яті</w:t>
      </w:r>
      <w:proofErr w:type="spellEnd"/>
      <w:r w:rsidRPr="002C03CE">
        <w:rPr>
          <w:sz w:val="28"/>
          <w:szCs w:val="28"/>
        </w:rPr>
        <w:t xml:space="preserve"> та </w:t>
      </w:r>
      <w:proofErr w:type="spellStart"/>
      <w:r w:rsidRPr="002C03CE">
        <w:rPr>
          <w:sz w:val="28"/>
          <w:szCs w:val="28"/>
        </w:rPr>
        <w:t>знайдіть</w:t>
      </w:r>
      <w:proofErr w:type="spellEnd"/>
      <w:r w:rsidRPr="002C03CE">
        <w:rPr>
          <w:sz w:val="28"/>
          <w:szCs w:val="28"/>
        </w:rPr>
        <w:t xml:space="preserve"> номер </w:t>
      </w:r>
      <w:proofErr w:type="spellStart"/>
      <w:r w:rsidRPr="002C03CE">
        <w:rPr>
          <w:sz w:val="28"/>
          <w:szCs w:val="28"/>
        </w:rPr>
        <w:t>останнього</w:t>
      </w:r>
      <w:proofErr w:type="spellEnd"/>
      <w:r w:rsidRPr="002C03CE">
        <w:rPr>
          <w:sz w:val="28"/>
          <w:szCs w:val="28"/>
        </w:rPr>
        <w:t xml:space="preserve"> з </w:t>
      </w:r>
      <w:proofErr w:type="spellStart"/>
      <w:r w:rsidRPr="002C03CE">
        <w:rPr>
          <w:sz w:val="28"/>
          <w:szCs w:val="28"/>
        </w:rPr>
        <w:t>її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рядків</w:t>
      </w:r>
      <w:proofErr w:type="spellEnd"/>
      <w:r w:rsidRPr="002C03CE">
        <w:rPr>
          <w:sz w:val="28"/>
          <w:szCs w:val="28"/>
        </w:rPr>
        <w:t xml:space="preserve">, </w:t>
      </w:r>
      <w:proofErr w:type="spellStart"/>
      <w:r w:rsidRPr="002C03CE">
        <w:rPr>
          <w:sz w:val="28"/>
          <w:szCs w:val="28"/>
        </w:rPr>
        <w:t>що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proofErr w:type="gramStart"/>
      <w:r w:rsidRPr="002C03CE">
        <w:rPr>
          <w:sz w:val="28"/>
          <w:szCs w:val="28"/>
        </w:rPr>
        <w:t>містить</w:t>
      </w:r>
      <w:proofErr w:type="spellEnd"/>
      <w:proofErr w:type="gram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максимальну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кількість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однакових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елементів</w:t>
      </w:r>
      <w:proofErr w:type="spellEnd"/>
      <w:r w:rsidRPr="002C03CE">
        <w:rPr>
          <w:sz w:val="28"/>
          <w:szCs w:val="28"/>
        </w:rPr>
        <w:t xml:space="preserve">. </w:t>
      </w:r>
      <w:proofErr w:type="spellStart"/>
      <w:r w:rsidRPr="002C03CE">
        <w:rPr>
          <w:sz w:val="28"/>
          <w:szCs w:val="28"/>
        </w:rPr>
        <w:t>Вивільніть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динамічну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пам'ять</w:t>
      </w:r>
      <w:proofErr w:type="spellEnd"/>
      <w:r w:rsidRPr="002C03CE">
        <w:rPr>
          <w:sz w:val="28"/>
          <w:szCs w:val="28"/>
        </w:rPr>
        <w:t>.</w:t>
      </w:r>
    </w:p>
    <w:p w:rsidR="009E2B1F" w:rsidRPr="003E107E" w:rsidRDefault="009E2B1F" w:rsidP="009E2B1F">
      <w:pPr>
        <w:rPr>
          <w:sz w:val="28"/>
          <w:szCs w:val="28"/>
          <w:lang w:val="uk-UA"/>
        </w:rPr>
      </w:pPr>
    </w:p>
    <w:p w:rsidR="009E2B1F" w:rsidRDefault="009E2B1F" w:rsidP="009E2B1F">
      <w:pPr>
        <w:pStyle w:val="2"/>
        <w:rPr>
          <w:lang w:val="uk-UA"/>
        </w:rPr>
      </w:pPr>
      <w:bookmarkStart w:id="65" w:name="_Toc46939267"/>
      <w:r>
        <w:t>ТЕОРЕТИЧНІ ВІДОМОСТІ</w:t>
      </w:r>
      <w:bookmarkEnd w:id="65"/>
    </w:p>
    <w:p w:rsidR="009E2B1F" w:rsidRDefault="009E2B1F" w:rsidP="009E2B1F">
      <w:pPr>
        <w:pStyle w:val="a0"/>
        <w:rPr>
          <w:lang w:val="uk-UA"/>
        </w:rPr>
      </w:pPr>
    </w:p>
    <w:p w:rsidR="009E2B1F" w:rsidRDefault="009E2B1F" w:rsidP="009E2B1F">
      <w:pPr>
        <w:pStyle w:val="ad"/>
        <w:numPr>
          <w:ilvl w:val="0"/>
          <w:numId w:val="1"/>
        </w:numPr>
        <w:spacing w:after="283" w:line="360" w:lineRule="auto"/>
        <w:jc w:val="both"/>
        <w:rPr>
          <w:color w:val="000000"/>
          <w:sz w:val="28"/>
          <w:lang w:val="uk-UA"/>
        </w:rPr>
      </w:pPr>
      <w:r>
        <w:rPr>
          <w:color w:val="000000"/>
          <w:sz w:val="28"/>
        </w:rPr>
        <w:t xml:space="preserve">При </w:t>
      </w:r>
      <w:proofErr w:type="spellStart"/>
      <w:r>
        <w:rPr>
          <w:color w:val="000000"/>
          <w:sz w:val="28"/>
        </w:rPr>
        <w:t>розв’язанні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поставленої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задачі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були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використані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наступні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засоби</w:t>
      </w:r>
      <w:proofErr w:type="spellEnd"/>
      <w:r>
        <w:rPr>
          <w:color w:val="000000"/>
          <w:sz w:val="28"/>
        </w:rPr>
        <w:t>:</w:t>
      </w:r>
    </w:p>
    <w:p w:rsidR="009E2B1F" w:rsidRPr="00645903" w:rsidRDefault="009E2B1F" w:rsidP="009E2B1F">
      <w:pPr>
        <w:pStyle w:val="ad"/>
        <w:numPr>
          <w:ilvl w:val="0"/>
          <w:numId w:val="6"/>
        </w:numPr>
        <w:spacing w:after="283" w:line="360" w:lineRule="auto"/>
        <w:jc w:val="both"/>
        <w:rPr>
          <w:lang w:val="uk-UA"/>
        </w:rPr>
      </w:pPr>
      <w:r w:rsidRPr="0062291C">
        <w:rPr>
          <w:color w:val="000000"/>
          <w:sz w:val="28"/>
          <w:lang w:val="uk-UA"/>
        </w:rPr>
        <w:t xml:space="preserve">умовний оператор вибору </w:t>
      </w:r>
      <w:r w:rsidRPr="0062291C">
        <w:rPr>
          <w:color w:val="000000"/>
          <w:sz w:val="28"/>
          <w:lang w:val="en-US"/>
        </w:rPr>
        <w:t>if</w:t>
      </w:r>
    </w:p>
    <w:p w:rsidR="009E2B1F" w:rsidRPr="00645903" w:rsidRDefault="009E2B1F" w:rsidP="009E2B1F">
      <w:pPr>
        <w:pStyle w:val="ad"/>
        <w:numPr>
          <w:ilvl w:val="0"/>
          <w:numId w:val="6"/>
        </w:numPr>
        <w:spacing w:after="283" w:line="360" w:lineRule="auto"/>
        <w:jc w:val="both"/>
        <w:rPr>
          <w:lang w:val="uk-UA"/>
        </w:rPr>
      </w:pPr>
      <w:r>
        <w:rPr>
          <w:color w:val="000000"/>
          <w:sz w:val="28"/>
          <w:lang w:val="uk-UA"/>
        </w:rPr>
        <w:t xml:space="preserve">засоби роботи із динамічною </w:t>
      </w:r>
      <w:proofErr w:type="spellStart"/>
      <w:r>
        <w:rPr>
          <w:color w:val="000000"/>
          <w:sz w:val="28"/>
          <w:lang w:val="uk-UA"/>
        </w:rPr>
        <w:t>пам</w:t>
      </w:r>
      <w:proofErr w:type="spellEnd"/>
      <w:r>
        <w:rPr>
          <w:color w:val="000000"/>
          <w:sz w:val="28"/>
          <w:lang w:val="en-US"/>
        </w:rPr>
        <w:t>’</w:t>
      </w:r>
      <w:proofErr w:type="spellStart"/>
      <w:r>
        <w:rPr>
          <w:color w:val="000000"/>
          <w:sz w:val="28"/>
          <w:lang w:val="uk-UA"/>
        </w:rPr>
        <w:t>яттю</w:t>
      </w:r>
      <w:proofErr w:type="spellEnd"/>
    </w:p>
    <w:p w:rsidR="009E2B1F" w:rsidRPr="00645903" w:rsidRDefault="009E2B1F" w:rsidP="009E2B1F">
      <w:pPr>
        <w:pStyle w:val="ad"/>
        <w:numPr>
          <w:ilvl w:val="0"/>
          <w:numId w:val="6"/>
        </w:numPr>
        <w:spacing w:after="283" w:line="360" w:lineRule="auto"/>
        <w:jc w:val="both"/>
        <w:rPr>
          <w:lang w:val="uk-UA"/>
        </w:rPr>
      </w:pPr>
      <w:r>
        <w:rPr>
          <w:color w:val="000000"/>
          <w:sz w:val="28"/>
          <w:lang w:val="uk-UA"/>
        </w:rPr>
        <w:t>засоби роботи із динамічними масивами</w:t>
      </w:r>
    </w:p>
    <w:p w:rsidR="009E2B1F" w:rsidRPr="002D64B0" w:rsidRDefault="009E2B1F" w:rsidP="009E2B1F">
      <w:pPr>
        <w:pStyle w:val="a0"/>
        <w:rPr>
          <w:lang w:val="uk-UA"/>
        </w:rPr>
      </w:pPr>
    </w:p>
    <w:p w:rsidR="009E2B1F" w:rsidRPr="00B83CFB" w:rsidRDefault="009E2B1F" w:rsidP="009E2B1F">
      <w:pPr>
        <w:pStyle w:val="af2"/>
        <w:jc w:val="center"/>
        <w:rPr>
          <w:b/>
          <w:sz w:val="44"/>
          <w:szCs w:val="44"/>
          <w:lang w:val="uk-UA"/>
        </w:rPr>
      </w:pPr>
      <w:r w:rsidRPr="00B83CFB">
        <w:rPr>
          <w:b/>
          <w:sz w:val="44"/>
          <w:szCs w:val="44"/>
          <w:lang w:val="uk-UA"/>
        </w:rPr>
        <w:t>СХЕМИ АЛГОРИТМІВ ОСНОВНИХ ФУНКЦІЙ</w:t>
      </w:r>
    </w:p>
    <w:p w:rsidR="009E2B1F" w:rsidRPr="00700BB7" w:rsidRDefault="009E2B1F" w:rsidP="009E2B1F">
      <w:pPr>
        <w:pStyle w:val="3"/>
        <w:rPr>
          <w:lang w:val="uk-UA"/>
        </w:rPr>
      </w:pPr>
      <w:bookmarkStart w:id="66" w:name="_Toc46939268"/>
      <w:r>
        <w:t xml:space="preserve">Список </w:t>
      </w:r>
      <w:proofErr w:type="spellStart"/>
      <w:proofErr w:type="gramStart"/>
      <w:r>
        <w:t>п</w:t>
      </w:r>
      <w:proofErr w:type="gramEnd"/>
      <w:r>
        <w:t>ідключених</w:t>
      </w:r>
      <w:proofErr w:type="spellEnd"/>
      <w:r>
        <w:t xml:space="preserve"> </w:t>
      </w:r>
      <w:proofErr w:type="spellStart"/>
      <w:r>
        <w:t>бібліотек</w:t>
      </w:r>
      <w:proofErr w:type="spellEnd"/>
      <w:r>
        <w:t>:</w:t>
      </w:r>
      <w:bookmarkEnd w:id="66"/>
    </w:p>
    <w:p w:rsidR="009E2B1F" w:rsidRPr="00671EB3" w:rsidRDefault="009E2B1F" w:rsidP="009E2B1F">
      <w:pPr>
        <w:spacing w:line="360" w:lineRule="auto"/>
        <w:rPr>
          <w:noProof/>
          <w:sz w:val="28"/>
          <w:lang w:val="en-US"/>
        </w:rPr>
      </w:pPr>
      <w:r w:rsidRPr="00671EB3">
        <w:rPr>
          <w:noProof/>
          <w:sz w:val="28"/>
          <w:lang w:val="en-US"/>
        </w:rPr>
        <w:t>#include &lt;stdio.h&gt;</w:t>
      </w:r>
    </w:p>
    <w:p w:rsidR="009E2B1F" w:rsidRPr="00671EB3" w:rsidRDefault="009E2B1F" w:rsidP="009E2B1F">
      <w:pPr>
        <w:spacing w:line="360" w:lineRule="auto"/>
        <w:rPr>
          <w:noProof/>
          <w:sz w:val="28"/>
          <w:lang w:val="en-US"/>
        </w:rPr>
      </w:pPr>
      <w:r w:rsidRPr="00671EB3">
        <w:rPr>
          <w:noProof/>
          <w:sz w:val="28"/>
          <w:lang w:val="en-US"/>
        </w:rPr>
        <w:t>#include &lt;stdlib.h&gt;</w:t>
      </w:r>
    </w:p>
    <w:p w:rsidR="009E2B1F" w:rsidRPr="00671EB3" w:rsidRDefault="009E2B1F" w:rsidP="009E2B1F">
      <w:pPr>
        <w:spacing w:line="360" w:lineRule="auto"/>
        <w:rPr>
          <w:noProof/>
          <w:sz w:val="28"/>
          <w:lang w:val="en-US"/>
        </w:rPr>
      </w:pPr>
      <w:r w:rsidRPr="00671EB3">
        <w:rPr>
          <w:noProof/>
          <w:sz w:val="28"/>
          <w:lang w:val="en-US"/>
        </w:rPr>
        <w:t>#include &lt;math.h&gt;</w:t>
      </w:r>
    </w:p>
    <w:p w:rsidR="009E2B1F" w:rsidRDefault="009E2B1F" w:rsidP="009E2B1F">
      <w:pPr>
        <w:spacing w:line="360" w:lineRule="auto"/>
        <w:rPr>
          <w:noProof/>
          <w:sz w:val="28"/>
          <w:lang w:val="en-US"/>
        </w:rPr>
      </w:pPr>
      <w:r w:rsidRPr="00671EB3">
        <w:rPr>
          <w:noProof/>
          <w:sz w:val="28"/>
          <w:lang w:val="en-US"/>
        </w:rPr>
        <w:t>#include &lt;time.h&gt;</w:t>
      </w:r>
    </w:p>
    <w:p w:rsidR="009E2B1F" w:rsidRDefault="009E2B1F" w:rsidP="009E2B1F">
      <w:pPr>
        <w:pStyle w:val="3"/>
        <w:rPr>
          <w:lang w:val="uk-UA"/>
        </w:rPr>
      </w:pPr>
      <w:bookmarkStart w:id="67" w:name="_Toc46939269"/>
      <w:r>
        <w:t xml:space="preserve">Список </w:t>
      </w:r>
      <w:proofErr w:type="spellStart"/>
      <w:r>
        <w:t>використаних</w:t>
      </w:r>
      <w:proofErr w:type="spellEnd"/>
      <w:r>
        <w:t xml:space="preserve"> </w:t>
      </w:r>
      <w:proofErr w:type="spellStart"/>
      <w:r>
        <w:t>функці</w:t>
      </w:r>
      <w:proofErr w:type="spellEnd"/>
      <w:r>
        <w:rPr>
          <w:lang w:val="uk-UA"/>
        </w:rPr>
        <w:t>й</w:t>
      </w:r>
      <w:r>
        <w:t>:</w:t>
      </w:r>
      <w:bookmarkEnd w:id="67"/>
    </w:p>
    <w:p w:rsidR="009E2B1F" w:rsidRDefault="009E2B1F" w:rsidP="009E2B1F">
      <w:pPr>
        <w:spacing w:line="360" w:lineRule="auto"/>
        <w:rPr>
          <w:noProof/>
          <w:sz w:val="28"/>
          <w:szCs w:val="28"/>
          <w:lang w:val="uk-UA"/>
        </w:rPr>
      </w:pPr>
      <w:r w:rsidRPr="008E33F2">
        <w:rPr>
          <w:i/>
          <w:noProof/>
          <w:sz w:val="28"/>
          <w:szCs w:val="28"/>
          <w:lang w:val="en-US"/>
        </w:rPr>
        <w:t>double</w:t>
      </w:r>
      <w:r w:rsidRPr="002D64B0">
        <w:rPr>
          <w:i/>
          <w:noProof/>
          <w:sz w:val="28"/>
          <w:szCs w:val="28"/>
          <w:lang w:val="uk-UA"/>
        </w:rPr>
        <w:t xml:space="preserve"> *</w:t>
      </w:r>
      <w:r w:rsidRPr="008E33F2">
        <w:rPr>
          <w:i/>
          <w:noProof/>
          <w:sz w:val="28"/>
          <w:szCs w:val="28"/>
          <w:lang w:val="en-US"/>
        </w:rPr>
        <w:t>Allocate</w:t>
      </w:r>
      <w:r w:rsidRPr="002D64B0">
        <w:rPr>
          <w:i/>
          <w:noProof/>
          <w:sz w:val="28"/>
          <w:szCs w:val="28"/>
          <w:lang w:val="uk-UA"/>
        </w:rPr>
        <w:t>(</w:t>
      </w:r>
      <w:r w:rsidRPr="008E33F2">
        <w:rPr>
          <w:i/>
          <w:noProof/>
          <w:sz w:val="28"/>
          <w:szCs w:val="28"/>
          <w:lang w:val="en-US"/>
        </w:rPr>
        <w:t>int</w:t>
      </w:r>
      <w:r w:rsidRPr="002D64B0">
        <w:rPr>
          <w:i/>
          <w:noProof/>
          <w:sz w:val="28"/>
          <w:szCs w:val="28"/>
          <w:lang w:val="uk-UA"/>
        </w:rPr>
        <w:t xml:space="preserve"> </w:t>
      </w:r>
      <w:r w:rsidRPr="008E33F2">
        <w:rPr>
          <w:i/>
          <w:noProof/>
          <w:sz w:val="28"/>
          <w:szCs w:val="28"/>
          <w:lang w:val="en-US"/>
        </w:rPr>
        <w:t>n</w:t>
      </w:r>
      <w:r w:rsidRPr="002D64B0">
        <w:rPr>
          <w:i/>
          <w:noProof/>
          <w:sz w:val="28"/>
          <w:szCs w:val="28"/>
          <w:lang w:val="uk-UA"/>
        </w:rPr>
        <w:t>)</w:t>
      </w:r>
      <w:r w:rsidRPr="002D64B0">
        <w:rPr>
          <w:noProof/>
          <w:sz w:val="28"/>
          <w:szCs w:val="28"/>
          <w:lang w:val="uk-UA"/>
        </w:rPr>
        <w:t xml:space="preserve"> – </w:t>
      </w:r>
      <w:r>
        <w:rPr>
          <w:noProof/>
          <w:sz w:val="28"/>
          <w:szCs w:val="28"/>
          <w:lang w:val="uk-UA"/>
        </w:rPr>
        <w:t>виділення динамічної пам</w:t>
      </w:r>
      <w:r w:rsidRPr="002D64B0">
        <w:rPr>
          <w:noProof/>
          <w:sz w:val="28"/>
          <w:szCs w:val="28"/>
          <w:lang w:val="uk-UA"/>
        </w:rPr>
        <w:t>’</w:t>
      </w:r>
      <w:r>
        <w:rPr>
          <w:noProof/>
          <w:sz w:val="28"/>
          <w:szCs w:val="28"/>
          <w:lang w:val="uk-UA"/>
        </w:rPr>
        <w:t>ятф під матрицю</w:t>
      </w:r>
    </w:p>
    <w:p w:rsidR="009E2B1F" w:rsidRDefault="009E2B1F" w:rsidP="009E2B1F">
      <w:pPr>
        <w:spacing w:line="360" w:lineRule="auto"/>
        <w:rPr>
          <w:noProof/>
          <w:sz w:val="28"/>
          <w:szCs w:val="28"/>
          <w:lang w:val="uk-UA"/>
        </w:rPr>
      </w:pPr>
      <w:r w:rsidRPr="008E33F2">
        <w:rPr>
          <w:i/>
          <w:noProof/>
          <w:sz w:val="28"/>
          <w:szCs w:val="28"/>
          <w:lang w:val="en-US"/>
        </w:rPr>
        <w:t>void</w:t>
      </w:r>
      <w:r w:rsidRPr="008E33F2">
        <w:rPr>
          <w:i/>
          <w:noProof/>
          <w:sz w:val="28"/>
          <w:szCs w:val="28"/>
        </w:rPr>
        <w:t xml:space="preserve"> </w:t>
      </w:r>
      <w:r w:rsidRPr="008E33F2">
        <w:rPr>
          <w:i/>
          <w:noProof/>
          <w:sz w:val="28"/>
          <w:szCs w:val="28"/>
          <w:lang w:val="en-US"/>
        </w:rPr>
        <w:t>Init</w:t>
      </w:r>
      <w:r w:rsidRPr="008E33F2">
        <w:rPr>
          <w:i/>
          <w:noProof/>
          <w:sz w:val="28"/>
          <w:szCs w:val="28"/>
        </w:rPr>
        <w:t>(</w:t>
      </w:r>
      <w:r w:rsidRPr="008E33F2">
        <w:rPr>
          <w:i/>
          <w:noProof/>
          <w:sz w:val="28"/>
          <w:szCs w:val="28"/>
          <w:lang w:val="en-US"/>
        </w:rPr>
        <w:t>int</w:t>
      </w:r>
      <w:r w:rsidRPr="008E33F2">
        <w:rPr>
          <w:i/>
          <w:noProof/>
          <w:sz w:val="28"/>
          <w:szCs w:val="28"/>
        </w:rPr>
        <w:t xml:space="preserve"> *</w:t>
      </w:r>
      <w:r w:rsidRPr="008E33F2">
        <w:rPr>
          <w:i/>
          <w:noProof/>
          <w:sz w:val="28"/>
          <w:szCs w:val="28"/>
          <w:lang w:val="en-US"/>
        </w:rPr>
        <w:t>a</w:t>
      </w:r>
      <w:r w:rsidRPr="008E33F2">
        <w:rPr>
          <w:i/>
          <w:noProof/>
          <w:sz w:val="28"/>
          <w:szCs w:val="28"/>
        </w:rPr>
        <w:t xml:space="preserve">, </w:t>
      </w:r>
      <w:r w:rsidRPr="008E33F2">
        <w:rPr>
          <w:i/>
          <w:noProof/>
          <w:sz w:val="28"/>
          <w:szCs w:val="28"/>
          <w:lang w:val="en-US"/>
        </w:rPr>
        <w:t>int</w:t>
      </w:r>
      <w:r w:rsidRPr="008E33F2">
        <w:rPr>
          <w:i/>
          <w:noProof/>
          <w:sz w:val="28"/>
          <w:szCs w:val="28"/>
        </w:rPr>
        <w:t xml:space="preserve"> </w:t>
      </w:r>
      <w:r w:rsidRPr="008E33F2">
        <w:rPr>
          <w:i/>
          <w:noProof/>
          <w:sz w:val="28"/>
          <w:szCs w:val="28"/>
          <w:lang w:val="en-US"/>
        </w:rPr>
        <w:t>n</w:t>
      </w:r>
      <w:r w:rsidRPr="008E33F2">
        <w:rPr>
          <w:i/>
          <w:noProof/>
          <w:sz w:val="28"/>
          <w:szCs w:val="28"/>
        </w:rPr>
        <w:t>)</w:t>
      </w:r>
      <w:r w:rsidRPr="008E33F2">
        <w:rPr>
          <w:i/>
          <w:noProof/>
          <w:sz w:val="28"/>
          <w:szCs w:val="28"/>
          <w:lang w:val="uk-UA"/>
        </w:rPr>
        <w:t xml:space="preserve"> </w:t>
      </w:r>
      <w:r>
        <w:rPr>
          <w:noProof/>
          <w:sz w:val="28"/>
          <w:szCs w:val="28"/>
          <w:lang w:val="uk-UA"/>
        </w:rPr>
        <w:t>– заповнення матриці елементами в межах 9</w:t>
      </w:r>
    </w:p>
    <w:p w:rsidR="009E2B1F" w:rsidRDefault="009E2B1F" w:rsidP="009E2B1F">
      <w:pPr>
        <w:spacing w:line="360" w:lineRule="auto"/>
        <w:rPr>
          <w:noProof/>
          <w:sz w:val="28"/>
          <w:szCs w:val="28"/>
          <w:lang w:val="uk-UA"/>
        </w:rPr>
      </w:pPr>
      <w:r w:rsidRPr="008E33F2">
        <w:rPr>
          <w:i/>
          <w:noProof/>
          <w:sz w:val="28"/>
          <w:szCs w:val="28"/>
          <w:lang w:val="en-US"/>
        </w:rPr>
        <w:t>void Print(int *a, int n)</w:t>
      </w:r>
      <w:r>
        <w:rPr>
          <w:noProof/>
          <w:sz w:val="28"/>
          <w:szCs w:val="28"/>
          <w:lang w:val="uk-UA"/>
        </w:rPr>
        <w:t xml:space="preserve"> – вивидення матриці на екран</w:t>
      </w:r>
    </w:p>
    <w:p w:rsidR="009E2B1F" w:rsidRDefault="009E2B1F" w:rsidP="009E2B1F">
      <w:pPr>
        <w:spacing w:line="360" w:lineRule="auto"/>
        <w:rPr>
          <w:noProof/>
          <w:sz w:val="28"/>
          <w:szCs w:val="28"/>
          <w:lang w:val="uk-UA"/>
        </w:rPr>
      </w:pPr>
      <w:r w:rsidRPr="008E33F2">
        <w:rPr>
          <w:i/>
          <w:noProof/>
          <w:sz w:val="28"/>
          <w:szCs w:val="28"/>
          <w:lang w:val="en-US"/>
        </w:rPr>
        <w:lastRenderedPageBreak/>
        <w:t>void</w:t>
      </w:r>
      <w:r w:rsidRPr="008E33F2">
        <w:rPr>
          <w:i/>
          <w:noProof/>
          <w:sz w:val="28"/>
          <w:szCs w:val="28"/>
          <w:lang w:val="uk-UA"/>
        </w:rPr>
        <w:t xml:space="preserve"> </w:t>
      </w:r>
      <w:r w:rsidRPr="008E33F2">
        <w:rPr>
          <w:i/>
          <w:noProof/>
          <w:sz w:val="28"/>
          <w:szCs w:val="28"/>
          <w:lang w:val="en-US"/>
        </w:rPr>
        <w:t>Suma</w:t>
      </w:r>
      <w:r w:rsidRPr="008E33F2">
        <w:rPr>
          <w:i/>
          <w:noProof/>
          <w:sz w:val="28"/>
          <w:szCs w:val="28"/>
          <w:lang w:val="uk-UA"/>
        </w:rPr>
        <w:t>(</w:t>
      </w:r>
      <w:r w:rsidRPr="008E33F2">
        <w:rPr>
          <w:i/>
          <w:noProof/>
          <w:sz w:val="28"/>
          <w:szCs w:val="28"/>
          <w:lang w:val="en-US"/>
        </w:rPr>
        <w:t>int</w:t>
      </w:r>
      <w:r w:rsidRPr="008E33F2">
        <w:rPr>
          <w:i/>
          <w:noProof/>
          <w:sz w:val="28"/>
          <w:szCs w:val="28"/>
          <w:lang w:val="uk-UA"/>
        </w:rPr>
        <w:t xml:space="preserve"> *</w:t>
      </w:r>
      <w:r w:rsidRPr="008E33F2">
        <w:rPr>
          <w:i/>
          <w:noProof/>
          <w:sz w:val="28"/>
          <w:szCs w:val="28"/>
          <w:lang w:val="en-US"/>
        </w:rPr>
        <w:t>a</w:t>
      </w:r>
      <w:r w:rsidRPr="008E33F2">
        <w:rPr>
          <w:i/>
          <w:noProof/>
          <w:sz w:val="28"/>
          <w:szCs w:val="28"/>
          <w:lang w:val="uk-UA"/>
        </w:rPr>
        <w:t xml:space="preserve">, </w:t>
      </w:r>
      <w:r w:rsidRPr="008E33F2">
        <w:rPr>
          <w:i/>
          <w:noProof/>
          <w:sz w:val="28"/>
          <w:szCs w:val="28"/>
          <w:lang w:val="en-US"/>
        </w:rPr>
        <w:t>int</w:t>
      </w:r>
      <w:r w:rsidRPr="008E33F2">
        <w:rPr>
          <w:i/>
          <w:noProof/>
          <w:sz w:val="28"/>
          <w:szCs w:val="28"/>
          <w:lang w:val="uk-UA"/>
        </w:rPr>
        <w:t xml:space="preserve"> </w:t>
      </w:r>
      <w:r w:rsidRPr="008E33F2">
        <w:rPr>
          <w:i/>
          <w:noProof/>
          <w:sz w:val="28"/>
          <w:szCs w:val="28"/>
          <w:lang w:val="en-US"/>
        </w:rPr>
        <w:t>n</w:t>
      </w:r>
      <w:r w:rsidRPr="008E33F2">
        <w:rPr>
          <w:i/>
          <w:noProof/>
          <w:sz w:val="28"/>
          <w:szCs w:val="28"/>
          <w:lang w:val="uk-UA"/>
        </w:rPr>
        <w:t>)</w:t>
      </w:r>
      <w:r>
        <w:rPr>
          <w:noProof/>
          <w:sz w:val="28"/>
          <w:szCs w:val="28"/>
          <w:lang w:val="uk-UA"/>
        </w:rPr>
        <w:t xml:space="preserve"> – знаходження діагоналі де максимальна кількість однакових елементів</w:t>
      </w:r>
    </w:p>
    <w:p w:rsidR="009E2B1F" w:rsidRDefault="009E2B1F" w:rsidP="009E2B1F">
      <w:pPr>
        <w:pStyle w:val="2"/>
        <w:rPr>
          <w:lang w:val="uk-UA"/>
        </w:rPr>
      </w:pPr>
      <w:bookmarkStart w:id="68" w:name="_Toc46939270"/>
      <w:proofErr w:type="spellStart"/>
      <w:r>
        <w:t>Висновок</w:t>
      </w:r>
      <w:bookmarkEnd w:id="68"/>
      <w:proofErr w:type="spellEnd"/>
    </w:p>
    <w:p w:rsidR="009E2B1F" w:rsidRPr="008E33F2" w:rsidRDefault="009E2B1F" w:rsidP="009E2B1F">
      <w:pPr>
        <w:pStyle w:val="a0"/>
        <w:numPr>
          <w:ilvl w:val="0"/>
          <w:numId w:val="1"/>
        </w:numPr>
        <w:spacing w:line="360" w:lineRule="auto"/>
        <w:jc w:val="both"/>
      </w:pPr>
      <w:r w:rsidRPr="008E33F2">
        <w:rPr>
          <w:sz w:val="28"/>
          <w:szCs w:val="28"/>
          <w:lang w:val="uk-UA"/>
        </w:rPr>
        <w:t xml:space="preserve">Під час написання цієї роботи було розроблено програму. В результаті виконання отримано працюючу консольну програму. Вона побудована за допомогою динамічної матриці. </w:t>
      </w:r>
    </w:p>
    <w:p w:rsidR="009E2B1F" w:rsidRDefault="009E2B1F" w:rsidP="009E2B1F">
      <w:pPr>
        <w:pStyle w:val="a0"/>
        <w:numPr>
          <w:ilvl w:val="0"/>
          <w:numId w:val="1"/>
        </w:numPr>
        <w:spacing w:line="360" w:lineRule="auto"/>
        <w:jc w:val="both"/>
      </w:pPr>
      <w:r w:rsidRPr="008E33F2">
        <w:rPr>
          <w:sz w:val="28"/>
          <w:szCs w:val="28"/>
        </w:rPr>
        <w:t xml:space="preserve">При </w:t>
      </w:r>
      <w:proofErr w:type="spellStart"/>
      <w:r w:rsidRPr="008E33F2">
        <w:rPr>
          <w:sz w:val="28"/>
          <w:szCs w:val="28"/>
        </w:rPr>
        <w:t>створенні</w:t>
      </w:r>
      <w:proofErr w:type="spellEnd"/>
      <w:r w:rsidRPr="008E33F2">
        <w:rPr>
          <w:sz w:val="28"/>
          <w:szCs w:val="28"/>
        </w:rPr>
        <w:t xml:space="preserve"> </w:t>
      </w:r>
      <w:proofErr w:type="spellStart"/>
      <w:r w:rsidRPr="008E33F2">
        <w:rPr>
          <w:sz w:val="28"/>
          <w:szCs w:val="28"/>
        </w:rPr>
        <w:t>даної</w:t>
      </w:r>
      <w:proofErr w:type="spellEnd"/>
      <w:r w:rsidRPr="008E33F2">
        <w:rPr>
          <w:sz w:val="28"/>
          <w:szCs w:val="28"/>
        </w:rPr>
        <w:t xml:space="preserve"> </w:t>
      </w:r>
      <w:proofErr w:type="spellStart"/>
      <w:r w:rsidRPr="008E33F2">
        <w:rPr>
          <w:sz w:val="28"/>
          <w:szCs w:val="28"/>
        </w:rPr>
        <w:t>програми</w:t>
      </w:r>
      <w:proofErr w:type="spellEnd"/>
      <w:r w:rsidRPr="008E33F2">
        <w:rPr>
          <w:sz w:val="28"/>
          <w:szCs w:val="28"/>
        </w:rPr>
        <w:t xml:space="preserve"> </w:t>
      </w:r>
      <w:proofErr w:type="spellStart"/>
      <w:r w:rsidRPr="008E33F2">
        <w:rPr>
          <w:sz w:val="28"/>
          <w:szCs w:val="28"/>
        </w:rPr>
        <w:t>було</w:t>
      </w:r>
      <w:proofErr w:type="spellEnd"/>
      <w:r w:rsidRPr="008E33F2">
        <w:rPr>
          <w:sz w:val="28"/>
          <w:szCs w:val="28"/>
        </w:rPr>
        <w:t xml:space="preserve"> </w:t>
      </w:r>
      <w:proofErr w:type="spellStart"/>
      <w:r w:rsidRPr="008E33F2">
        <w:rPr>
          <w:sz w:val="28"/>
          <w:szCs w:val="28"/>
        </w:rPr>
        <w:t>розглянуто</w:t>
      </w:r>
      <w:proofErr w:type="spellEnd"/>
      <w:r w:rsidRPr="008E33F2">
        <w:rPr>
          <w:sz w:val="28"/>
          <w:szCs w:val="28"/>
        </w:rPr>
        <w:t xml:space="preserve"> </w:t>
      </w:r>
      <w:proofErr w:type="spellStart"/>
      <w:r w:rsidRPr="008E33F2">
        <w:rPr>
          <w:sz w:val="28"/>
          <w:szCs w:val="28"/>
        </w:rPr>
        <w:t>чимало</w:t>
      </w:r>
      <w:proofErr w:type="spellEnd"/>
      <w:r w:rsidRPr="008E33F2">
        <w:rPr>
          <w:sz w:val="28"/>
          <w:szCs w:val="28"/>
        </w:rPr>
        <w:t xml:space="preserve"> </w:t>
      </w:r>
      <w:proofErr w:type="spellStart"/>
      <w:r w:rsidRPr="008E33F2">
        <w:rPr>
          <w:sz w:val="28"/>
          <w:szCs w:val="28"/>
        </w:rPr>
        <w:t>інформації</w:t>
      </w:r>
      <w:proofErr w:type="spellEnd"/>
      <w:r w:rsidRPr="008E33F2">
        <w:rPr>
          <w:sz w:val="28"/>
          <w:szCs w:val="28"/>
        </w:rPr>
        <w:t xml:space="preserve"> </w:t>
      </w:r>
      <w:proofErr w:type="spellStart"/>
      <w:proofErr w:type="gramStart"/>
      <w:r w:rsidRPr="008E33F2">
        <w:rPr>
          <w:sz w:val="28"/>
          <w:szCs w:val="28"/>
        </w:rPr>
        <w:t>пов’язано</w:t>
      </w:r>
      <w:proofErr w:type="gramEnd"/>
      <w:r w:rsidRPr="008E33F2">
        <w:rPr>
          <w:sz w:val="28"/>
          <w:szCs w:val="28"/>
        </w:rPr>
        <w:t>ї</w:t>
      </w:r>
      <w:proofErr w:type="spellEnd"/>
      <w:r>
        <w:rPr>
          <w:sz w:val="28"/>
          <w:szCs w:val="28"/>
          <w:lang w:val="uk-UA"/>
        </w:rPr>
        <w:t xml:space="preserve"> з матрицями та </w:t>
      </w:r>
      <w:r w:rsidRPr="008E33F2">
        <w:rPr>
          <w:sz w:val="28"/>
          <w:szCs w:val="28"/>
          <w:lang w:val="uk-UA"/>
        </w:rPr>
        <w:t xml:space="preserve">динамічною </w:t>
      </w:r>
      <w:proofErr w:type="spellStart"/>
      <w:r w:rsidRPr="008E33F2">
        <w:rPr>
          <w:sz w:val="28"/>
          <w:szCs w:val="28"/>
          <w:lang w:val="uk-UA"/>
        </w:rPr>
        <w:t>пам</w:t>
      </w:r>
      <w:proofErr w:type="spellEnd"/>
      <w:r w:rsidRPr="008E33F2">
        <w:rPr>
          <w:sz w:val="28"/>
          <w:szCs w:val="28"/>
        </w:rPr>
        <w:t>’</w:t>
      </w:r>
      <w:proofErr w:type="spellStart"/>
      <w:r w:rsidRPr="008E33F2">
        <w:rPr>
          <w:sz w:val="28"/>
          <w:szCs w:val="28"/>
          <w:lang w:val="uk-UA"/>
        </w:rPr>
        <w:t>яттю</w:t>
      </w:r>
      <w:proofErr w:type="spellEnd"/>
      <w:r w:rsidRPr="008E33F2">
        <w:rPr>
          <w:sz w:val="28"/>
          <w:szCs w:val="28"/>
          <w:lang w:val="uk-UA"/>
        </w:rPr>
        <w:t>.</w:t>
      </w:r>
      <w:r w:rsidRPr="008E33F2">
        <w:rPr>
          <w:sz w:val="28"/>
          <w:szCs w:val="28"/>
        </w:rPr>
        <w:t>.</w:t>
      </w:r>
    </w:p>
    <w:p w:rsidR="009E2B1F" w:rsidRDefault="009E2B1F" w:rsidP="009E2B1F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Розроблено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зручний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інтерфейс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користувача</w:t>
      </w:r>
      <w:proofErr w:type="spellEnd"/>
      <w:r>
        <w:rPr>
          <w:sz w:val="28"/>
          <w:szCs w:val="28"/>
        </w:rPr>
        <w:t xml:space="preserve">, за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він</w:t>
      </w:r>
      <w:proofErr w:type="spellEnd"/>
    </w:p>
    <w:p w:rsidR="009E2B1F" w:rsidRPr="00183381" w:rsidRDefault="009E2B1F" w:rsidP="009E2B1F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комфортно </w:t>
      </w:r>
      <w:r>
        <w:rPr>
          <w:sz w:val="28"/>
          <w:szCs w:val="28"/>
          <w:lang w:val="uk-UA"/>
        </w:rPr>
        <w:t>вводить дані і  відразу бачить результат</w:t>
      </w:r>
      <w:r w:rsidRPr="00500F50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та швидко може знайти потрібну інформацію.</w:t>
      </w:r>
    </w:p>
    <w:p w:rsidR="009E2B1F" w:rsidRPr="009874D0" w:rsidRDefault="009E2B1F" w:rsidP="009E2B1F">
      <w:pPr>
        <w:spacing w:line="360" w:lineRule="auto"/>
        <w:jc w:val="both"/>
        <w:rPr>
          <w:i/>
          <w:sz w:val="28"/>
          <w:szCs w:val="28"/>
        </w:rPr>
      </w:pPr>
    </w:p>
    <w:p w:rsidR="009E2B1F" w:rsidRDefault="009E2B1F" w:rsidP="009E2B1F">
      <w:pPr>
        <w:pStyle w:val="1"/>
        <w:pageBreakBefore/>
      </w:pPr>
      <w:bookmarkStart w:id="69" w:name="_Toc46939271"/>
      <w:r>
        <w:rPr>
          <w:bCs/>
        </w:rPr>
        <w:lastRenderedPageBreak/>
        <w:t>Завдання 10</w:t>
      </w:r>
      <w:bookmarkEnd w:id="69"/>
    </w:p>
    <w:p w:rsidR="009E2B1F" w:rsidRDefault="009E2B1F" w:rsidP="009E2B1F">
      <w:pPr>
        <w:pStyle w:val="2"/>
      </w:pPr>
      <w:bookmarkStart w:id="70" w:name="_Toc46939272"/>
      <w:r>
        <w:lastRenderedPageBreak/>
        <w:t>ПОСТАНОВКА ЗАДАЧІ</w:t>
      </w:r>
      <w:bookmarkEnd w:id="70"/>
    </w:p>
    <w:p w:rsidR="009E2B1F" w:rsidRDefault="009E2B1F" w:rsidP="009E2B1F">
      <w:pPr>
        <w:pStyle w:val="3"/>
        <w:rPr>
          <w:lang w:val="en-US"/>
        </w:rPr>
      </w:pPr>
      <w:bookmarkStart w:id="71" w:name="_Toc46939273"/>
      <w:proofErr w:type="spellStart"/>
      <w:r>
        <w:t>Опис</w:t>
      </w:r>
      <w:proofErr w:type="spellEnd"/>
      <w:r>
        <w:t xml:space="preserve"> </w:t>
      </w:r>
      <w:proofErr w:type="spellStart"/>
      <w:r>
        <w:t>завдання</w:t>
      </w:r>
      <w:bookmarkEnd w:id="71"/>
      <w:proofErr w:type="spellEnd"/>
    </w:p>
    <w:p w:rsidR="009E2B1F" w:rsidRPr="0096160C" w:rsidRDefault="009E2B1F" w:rsidP="009E2B1F">
      <w:pPr>
        <w:spacing w:line="360" w:lineRule="auto"/>
        <w:rPr>
          <w:sz w:val="28"/>
          <w:szCs w:val="28"/>
          <w:lang w:val="uk-UA"/>
        </w:rPr>
      </w:pPr>
      <w:r w:rsidRPr="0096160C">
        <w:rPr>
          <w:sz w:val="28"/>
          <w:szCs w:val="28"/>
          <w:lang w:val="uk-UA"/>
        </w:rPr>
        <w:t>Варіант 13</w:t>
      </w:r>
    </w:p>
    <w:p w:rsidR="009E2B1F" w:rsidRPr="0096160C" w:rsidRDefault="009E2B1F" w:rsidP="009E2B1F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96160C">
        <w:rPr>
          <w:sz w:val="28"/>
          <w:szCs w:val="28"/>
        </w:rPr>
        <w:t xml:space="preserve">Доступна </w:t>
      </w:r>
      <w:proofErr w:type="spellStart"/>
      <w:r w:rsidRPr="0096160C">
        <w:rPr>
          <w:sz w:val="28"/>
          <w:szCs w:val="28"/>
        </w:rPr>
        <w:t>така</w:t>
      </w:r>
      <w:proofErr w:type="spellEnd"/>
      <w:r w:rsidRPr="0096160C">
        <w:rPr>
          <w:sz w:val="28"/>
          <w:szCs w:val="28"/>
        </w:rPr>
        <w:t xml:space="preserve"> </w:t>
      </w:r>
      <w:proofErr w:type="spellStart"/>
      <w:r w:rsidRPr="0096160C">
        <w:rPr>
          <w:sz w:val="28"/>
          <w:szCs w:val="28"/>
        </w:rPr>
        <w:t>інформація</w:t>
      </w:r>
      <w:proofErr w:type="spellEnd"/>
      <w:r w:rsidRPr="0096160C">
        <w:rPr>
          <w:sz w:val="28"/>
          <w:szCs w:val="28"/>
        </w:rPr>
        <w:t xml:space="preserve"> про </w:t>
      </w:r>
      <w:proofErr w:type="spellStart"/>
      <w:r w:rsidRPr="0096160C">
        <w:rPr>
          <w:sz w:val="28"/>
          <w:szCs w:val="28"/>
        </w:rPr>
        <w:t>музичні</w:t>
      </w:r>
      <w:proofErr w:type="spellEnd"/>
      <w:r w:rsidRPr="0096160C">
        <w:rPr>
          <w:sz w:val="28"/>
          <w:szCs w:val="28"/>
        </w:rPr>
        <w:t xml:space="preserve"> твори</w:t>
      </w:r>
      <w:proofErr w:type="gramEnd"/>
      <w:r w:rsidRPr="0096160C">
        <w:rPr>
          <w:sz w:val="28"/>
          <w:szCs w:val="28"/>
        </w:rPr>
        <w:t>:</w:t>
      </w:r>
    </w:p>
    <w:p w:rsidR="009E2B1F" w:rsidRPr="0096160C" w:rsidRDefault="009E2B1F" w:rsidP="009E2B1F">
      <w:pPr>
        <w:spacing w:line="360" w:lineRule="auto"/>
        <w:ind w:firstLine="709"/>
        <w:jc w:val="both"/>
        <w:rPr>
          <w:sz w:val="28"/>
          <w:szCs w:val="28"/>
        </w:rPr>
      </w:pPr>
      <w:r w:rsidRPr="0096160C">
        <w:rPr>
          <w:sz w:val="28"/>
          <w:szCs w:val="28"/>
        </w:rPr>
        <w:t xml:space="preserve">– </w:t>
      </w:r>
      <w:proofErr w:type="spellStart"/>
      <w:r w:rsidRPr="0096160C">
        <w:rPr>
          <w:sz w:val="28"/>
          <w:szCs w:val="28"/>
        </w:rPr>
        <w:t>носій</w:t>
      </w:r>
      <w:proofErr w:type="spellEnd"/>
      <w:r w:rsidRPr="0096160C">
        <w:rPr>
          <w:sz w:val="28"/>
          <w:szCs w:val="28"/>
        </w:rPr>
        <w:t xml:space="preserve"> (</w:t>
      </w:r>
      <w:proofErr w:type="spellStart"/>
      <w:r w:rsidRPr="0096160C">
        <w:rPr>
          <w:sz w:val="28"/>
          <w:szCs w:val="28"/>
        </w:rPr>
        <w:t>грамплатівка</w:t>
      </w:r>
      <w:proofErr w:type="spellEnd"/>
      <w:r w:rsidRPr="0096160C">
        <w:rPr>
          <w:sz w:val="28"/>
          <w:szCs w:val="28"/>
        </w:rPr>
        <w:t xml:space="preserve">, </w:t>
      </w:r>
      <w:proofErr w:type="spellStart"/>
      <w:proofErr w:type="gramStart"/>
      <w:r w:rsidRPr="0096160C">
        <w:rPr>
          <w:sz w:val="28"/>
          <w:szCs w:val="28"/>
        </w:rPr>
        <w:t>ауд</w:t>
      </w:r>
      <w:proofErr w:type="gramEnd"/>
      <w:r w:rsidRPr="0096160C">
        <w:rPr>
          <w:sz w:val="28"/>
          <w:szCs w:val="28"/>
        </w:rPr>
        <w:t>іокасета</w:t>
      </w:r>
      <w:proofErr w:type="spellEnd"/>
      <w:r w:rsidRPr="0096160C">
        <w:rPr>
          <w:sz w:val="28"/>
          <w:szCs w:val="28"/>
        </w:rPr>
        <w:t xml:space="preserve">, </w:t>
      </w:r>
      <w:proofErr w:type="spellStart"/>
      <w:r w:rsidRPr="0096160C">
        <w:rPr>
          <w:sz w:val="28"/>
          <w:szCs w:val="28"/>
        </w:rPr>
        <w:t>лазерний</w:t>
      </w:r>
      <w:proofErr w:type="spellEnd"/>
      <w:r w:rsidRPr="0096160C">
        <w:rPr>
          <w:sz w:val="28"/>
          <w:szCs w:val="28"/>
        </w:rPr>
        <w:t xml:space="preserve"> диск);</w:t>
      </w:r>
    </w:p>
    <w:p w:rsidR="009E2B1F" w:rsidRPr="0096160C" w:rsidRDefault="009E2B1F" w:rsidP="009E2B1F">
      <w:pPr>
        <w:spacing w:line="360" w:lineRule="auto"/>
        <w:ind w:firstLine="709"/>
        <w:jc w:val="both"/>
        <w:rPr>
          <w:sz w:val="28"/>
          <w:szCs w:val="28"/>
        </w:rPr>
      </w:pPr>
      <w:r w:rsidRPr="0096160C">
        <w:rPr>
          <w:sz w:val="28"/>
          <w:szCs w:val="28"/>
        </w:rPr>
        <w:t xml:space="preserve">– </w:t>
      </w:r>
      <w:proofErr w:type="spellStart"/>
      <w:r w:rsidRPr="0096160C">
        <w:rPr>
          <w:sz w:val="28"/>
          <w:szCs w:val="28"/>
        </w:rPr>
        <w:t>назва</w:t>
      </w:r>
      <w:proofErr w:type="spellEnd"/>
      <w:r w:rsidRPr="0096160C">
        <w:rPr>
          <w:sz w:val="28"/>
          <w:szCs w:val="28"/>
        </w:rPr>
        <w:t>;</w:t>
      </w:r>
    </w:p>
    <w:p w:rsidR="009E2B1F" w:rsidRPr="0096160C" w:rsidRDefault="009E2B1F" w:rsidP="009E2B1F">
      <w:pPr>
        <w:spacing w:line="360" w:lineRule="auto"/>
        <w:ind w:firstLine="709"/>
        <w:jc w:val="both"/>
        <w:rPr>
          <w:sz w:val="28"/>
          <w:szCs w:val="28"/>
        </w:rPr>
      </w:pPr>
      <w:r w:rsidRPr="0096160C">
        <w:rPr>
          <w:sz w:val="28"/>
          <w:szCs w:val="28"/>
        </w:rPr>
        <w:t xml:space="preserve">– </w:t>
      </w:r>
      <w:proofErr w:type="spellStart"/>
      <w:r w:rsidRPr="0096160C">
        <w:rPr>
          <w:sz w:val="28"/>
          <w:szCs w:val="28"/>
        </w:rPr>
        <w:t>виконавець</w:t>
      </w:r>
      <w:proofErr w:type="spellEnd"/>
      <w:r w:rsidRPr="0096160C">
        <w:rPr>
          <w:sz w:val="28"/>
          <w:szCs w:val="28"/>
        </w:rPr>
        <w:t xml:space="preserve"> (</w:t>
      </w:r>
      <w:proofErr w:type="spellStart"/>
      <w:proofErr w:type="gramStart"/>
      <w:r w:rsidRPr="0096160C">
        <w:rPr>
          <w:sz w:val="28"/>
          <w:szCs w:val="28"/>
        </w:rPr>
        <w:t>пр</w:t>
      </w:r>
      <w:proofErr w:type="gramEnd"/>
      <w:r w:rsidRPr="0096160C">
        <w:rPr>
          <w:sz w:val="28"/>
          <w:szCs w:val="28"/>
        </w:rPr>
        <w:t>ізвище</w:t>
      </w:r>
      <w:proofErr w:type="spellEnd"/>
      <w:r w:rsidRPr="0096160C">
        <w:rPr>
          <w:sz w:val="28"/>
          <w:szCs w:val="28"/>
        </w:rPr>
        <w:t xml:space="preserve">, </w:t>
      </w:r>
      <w:proofErr w:type="spellStart"/>
      <w:r w:rsidRPr="0096160C">
        <w:rPr>
          <w:sz w:val="28"/>
          <w:szCs w:val="28"/>
        </w:rPr>
        <w:t>ім'я</w:t>
      </w:r>
      <w:proofErr w:type="spellEnd"/>
      <w:r w:rsidRPr="0096160C">
        <w:rPr>
          <w:sz w:val="28"/>
          <w:szCs w:val="28"/>
        </w:rPr>
        <w:t>);</w:t>
      </w:r>
    </w:p>
    <w:p w:rsidR="009E2B1F" w:rsidRPr="0096160C" w:rsidRDefault="009E2B1F" w:rsidP="009E2B1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6160C">
        <w:rPr>
          <w:sz w:val="28"/>
          <w:szCs w:val="28"/>
        </w:rPr>
        <w:t xml:space="preserve">– час </w:t>
      </w:r>
      <w:proofErr w:type="spellStart"/>
      <w:r w:rsidRPr="0096160C">
        <w:rPr>
          <w:sz w:val="28"/>
          <w:szCs w:val="28"/>
        </w:rPr>
        <w:t>звучання</w:t>
      </w:r>
      <w:proofErr w:type="spellEnd"/>
      <w:r w:rsidRPr="0096160C">
        <w:rPr>
          <w:sz w:val="28"/>
          <w:szCs w:val="28"/>
        </w:rPr>
        <w:t>;</w:t>
      </w:r>
    </w:p>
    <w:p w:rsidR="009E2B1F" w:rsidRPr="0096160C" w:rsidRDefault="009E2B1F" w:rsidP="009E2B1F">
      <w:pPr>
        <w:spacing w:line="360" w:lineRule="auto"/>
        <w:ind w:firstLine="709"/>
        <w:jc w:val="both"/>
        <w:rPr>
          <w:sz w:val="28"/>
          <w:szCs w:val="28"/>
        </w:rPr>
      </w:pPr>
      <w:r w:rsidRPr="0096160C">
        <w:rPr>
          <w:sz w:val="28"/>
          <w:szCs w:val="28"/>
        </w:rPr>
        <w:t xml:space="preserve">– </w:t>
      </w:r>
      <w:proofErr w:type="spellStart"/>
      <w:r w:rsidRPr="0096160C">
        <w:rPr>
          <w:sz w:val="28"/>
          <w:szCs w:val="28"/>
        </w:rPr>
        <w:t>кількість</w:t>
      </w:r>
      <w:proofErr w:type="spellEnd"/>
      <w:r w:rsidRPr="0096160C">
        <w:rPr>
          <w:sz w:val="28"/>
          <w:szCs w:val="28"/>
        </w:rPr>
        <w:t xml:space="preserve"> </w:t>
      </w:r>
      <w:proofErr w:type="spellStart"/>
      <w:r w:rsidRPr="0096160C">
        <w:rPr>
          <w:sz w:val="28"/>
          <w:szCs w:val="28"/>
        </w:rPr>
        <w:t>творів</w:t>
      </w:r>
      <w:proofErr w:type="spellEnd"/>
      <w:r w:rsidRPr="0096160C">
        <w:rPr>
          <w:sz w:val="28"/>
          <w:szCs w:val="28"/>
        </w:rPr>
        <w:t>;</w:t>
      </w:r>
    </w:p>
    <w:p w:rsidR="009E2B1F" w:rsidRPr="0096160C" w:rsidRDefault="009E2B1F" w:rsidP="009E2B1F">
      <w:pPr>
        <w:spacing w:line="360" w:lineRule="auto"/>
        <w:ind w:firstLine="709"/>
        <w:jc w:val="both"/>
        <w:rPr>
          <w:sz w:val="28"/>
          <w:szCs w:val="28"/>
        </w:rPr>
      </w:pPr>
      <w:r w:rsidRPr="0096160C">
        <w:rPr>
          <w:sz w:val="28"/>
          <w:szCs w:val="28"/>
        </w:rPr>
        <w:t xml:space="preserve">– </w:t>
      </w:r>
      <w:proofErr w:type="spellStart"/>
      <w:r w:rsidRPr="0096160C">
        <w:rPr>
          <w:sz w:val="28"/>
          <w:szCs w:val="28"/>
        </w:rPr>
        <w:t>ці</w:t>
      </w:r>
      <w:proofErr w:type="gramStart"/>
      <w:r w:rsidRPr="0096160C">
        <w:rPr>
          <w:sz w:val="28"/>
          <w:szCs w:val="28"/>
        </w:rPr>
        <w:t>на</w:t>
      </w:r>
      <w:proofErr w:type="spellEnd"/>
      <w:proofErr w:type="gramEnd"/>
      <w:r w:rsidRPr="0096160C">
        <w:rPr>
          <w:sz w:val="28"/>
          <w:szCs w:val="28"/>
        </w:rPr>
        <w:t xml:space="preserve"> по каталогу.</w:t>
      </w:r>
    </w:p>
    <w:p w:rsidR="009E2B1F" w:rsidRPr="0096160C" w:rsidRDefault="009E2B1F" w:rsidP="009E2B1F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6160C">
        <w:rPr>
          <w:sz w:val="28"/>
          <w:szCs w:val="28"/>
        </w:rPr>
        <w:t>Створити</w:t>
      </w:r>
      <w:proofErr w:type="spellEnd"/>
      <w:r w:rsidRPr="0096160C">
        <w:rPr>
          <w:sz w:val="28"/>
          <w:szCs w:val="28"/>
        </w:rPr>
        <w:t xml:space="preserve"> в </w:t>
      </w:r>
      <w:proofErr w:type="spellStart"/>
      <w:r w:rsidRPr="0096160C">
        <w:rPr>
          <w:sz w:val="28"/>
          <w:szCs w:val="28"/>
        </w:rPr>
        <w:t>структурі</w:t>
      </w:r>
      <w:proofErr w:type="spellEnd"/>
      <w:r w:rsidRPr="0096160C">
        <w:rPr>
          <w:sz w:val="28"/>
          <w:szCs w:val="28"/>
        </w:rPr>
        <w:t xml:space="preserve"> </w:t>
      </w:r>
      <w:proofErr w:type="spellStart"/>
      <w:r w:rsidRPr="0096160C">
        <w:rPr>
          <w:sz w:val="28"/>
          <w:szCs w:val="28"/>
        </w:rPr>
        <w:t>функції</w:t>
      </w:r>
      <w:proofErr w:type="spellEnd"/>
      <w:r w:rsidRPr="0096160C">
        <w:rPr>
          <w:sz w:val="28"/>
          <w:szCs w:val="28"/>
        </w:rPr>
        <w:t xml:space="preserve">, </w:t>
      </w:r>
      <w:proofErr w:type="spellStart"/>
      <w:r w:rsidRPr="0096160C">
        <w:rPr>
          <w:sz w:val="28"/>
          <w:szCs w:val="28"/>
        </w:rPr>
        <w:t>що</w:t>
      </w:r>
      <w:proofErr w:type="spellEnd"/>
      <w:r w:rsidRPr="0096160C">
        <w:rPr>
          <w:sz w:val="28"/>
          <w:szCs w:val="28"/>
        </w:rPr>
        <w:t xml:space="preserve"> </w:t>
      </w:r>
      <w:proofErr w:type="spellStart"/>
      <w:r w:rsidRPr="0096160C">
        <w:rPr>
          <w:sz w:val="28"/>
          <w:szCs w:val="28"/>
        </w:rPr>
        <w:t>визначають</w:t>
      </w:r>
      <w:proofErr w:type="spellEnd"/>
      <w:r w:rsidRPr="0096160C">
        <w:rPr>
          <w:sz w:val="28"/>
          <w:szCs w:val="28"/>
        </w:rPr>
        <w:t xml:space="preserve">: а) </w:t>
      </w:r>
      <w:proofErr w:type="spellStart"/>
      <w:r w:rsidRPr="0096160C">
        <w:rPr>
          <w:sz w:val="28"/>
          <w:szCs w:val="28"/>
        </w:rPr>
        <w:t>загальний</w:t>
      </w:r>
      <w:proofErr w:type="spellEnd"/>
      <w:r w:rsidRPr="0096160C">
        <w:rPr>
          <w:sz w:val="28"/>
          <w:szCs w:val="28"/>
        </w:rPr>
        <w:t xml:space="preserve"> час </w:t>
      </w:r>
      <w:proofErr w:type="spellStart"/>
      <w:r w:rsidRPr="0096160C">
        <w:rPr>
          <w:sz w:val="28"/>
          <w:szCs w:val="28"/>
        </w:rPr>
        <w:t>звучання</w:t>
      </w:r>
      <w:proofErr w:type="spellEnd"/>
      <w:r w:rsidRPr="0096160C">
        <w:rPr>
          <w:sz w:val="28"/>
          <w:szCs w:val="28"/>
        </w:rPr>
        <w:t xml:space="preserve"> </w:t>
      </w:r>
      <w:proofErr w:type="spellStart"/>
      <w:proofErr w:type="gramStart"/>
      <w:r w:rsidRPr="0096160C">
        <w:rPr>
          <w:sz w:val="28"/>
          <w:szCs w:val="28"/>
        </w:rPr>
        <w:t>п</w:t>
      </w:r>
      <w:proofErr w:type="gramEnd"/>
      <w:r w:rsidRPr="0096160C">
        <w:rPr>
          <w:sz w:val="28"/>
          <w:szCs w:val="28"/>
        </w:rPr>
        <w:t>ісень</w:t>
      </w:r>
      <w:proofErr w:type="spellEnd"/>
      <w:r w:rsidRPr="0096160C">
        <w:rPr>
          <w:sz w:val="28"/>
          <w:szCs w:val="28"/>
        </w:rPr>
        <w:t xml:space="preserve"> для </w:t>
      </w:r>
      <w:proofErr w:type="spellStart"/>
      <w:r w:rsidRPr="0096160C">
        <w:rPr>
          <w:sz w:val="28"/>
          <w:szCs w:val="28"/>
        </w:rPr>
        <w:t>заданого</w:t>
      </w:r>
      <w:proofErr w:type="spellEnd"/>
      <w:r w:rsidRPr="0096160C">
        <w:rPr>
          <w:sz w:val="28"/>
          <w:szCs w:val="28"/>
        </w:rPr>
        <w:t xml:space="preserve"> </w:t>
      </w:r>
      <w:proofErr w:type="spellStart"/>
      <w:r w:rsidRPr="0096160C">
        <w:rPr>
          <w:sz w:val="28"/>
          <w:szCs w:val="28"/>
        </w:rPr>
        <w:t>виконавця</w:t>
      </w:r>
      <w:proofErr w:type="spellEnd"/>
      <w:r w:rsidRPr="0096160C">
        <w:rPr>
          <w:sz w:val="28"/>
          <w:szCs w:val="28"/>
        </w:rPr>
        <w:t xml:space="preserve">; б) </w:t>
      </w:r>
      <w:proofErr w:type="spellStart"/>
      <w:r w:rsidRPr="0096160C">
        <w:rPr>
          <w:sz w:val="28"/>
          <w:szCs w:val="28"/>
        </w:rPr>
        <w:t>середню</w:t>
      </w:r>
      <w:proofErr w:type="spellEnd"/>
      <w:r w:rsidRPr="0096160C">
        <w:rPr>
          <w:sz w:val="28"/>
          <w:szCs w:val="28"/>
        </w:rPr>
        <w:t xml:space="preserve"> </w:t>
      </w:r>
      <w:proofErr w:type="spellStart"/>
      <w:r w:rsidRPr="0096160C">
        <w:rPr>
          <w:sz w:val="28"/>
          <w:szCs w:val="28"/>
        </w:rPr>
        <w:t>вартість</w:t>
      </w:r>
      <w:proofErr w:type="spellEnd"/>
      <w:r w:rsidRPr="0096160C">
        <w:rPr>
          <w:sz w:val="28"/>
          <w:szCs w:val="28"/>
        </w:rPr>
        <w:t xml:space="preserve"> </w:t>
      </w:r>
      <w:proofErr w:type="spellStart"/>
      <w:r w:rsidRPr="0096160C">
        <w:rPr>
          <w:sz w:val="28"/>
          <w:szCs w:val="28"/>
        </w:rPr>
        <w:t>всіх</w:t>
      </w:r>
      <w:proofErr w:type="spellEnd"/>
      <w:r w:rsidRPr="0096160C">
        <w:rPr>
          <w:sz w:val="28"/>
          <w:szCs w:val="28"/>
        </w:rPr>
        <w:t xml:space="preserve"> </w:t>
      </w:r>
      <w:proofErr w:type="spellStart"/>
      <w:r w:rsidRPr="0096160C">
        <w:rPr>
          <w:sz w:val="28"/>
          <w:szCs w:val="28"/>
        </w:rPr>
        <w:t>аудіокасет</w:t>
      </w:r>
      <w:proofErr w:type="spellEnd"/>
      <w:r w:rsidRPr="0096160C">
        <w:rPr>
          <w:sz w:val="28"/>
          <w:szCs w:val="28"/>
        </w:rPr>
        <w:t>.</w:t>
      </w:r>
    </w:p>
    <w:p w:rsidR="009E2B1F" w:rsidRPr="003E107E" w:rsidRDefault="009E2B1F" w:rsidP="009E2B1F">
      <w:pPr>
        <w:rPr>
          <w:sz w:val="28"/>
          <w:szCs w:val="28"/>
          <w:lang w:val="uk-UA"/>
        </w:rPr>
      </w:pPr>
    </w:p>
    <w:p w:rsidR="009E2B1F" w:rsidRDefault="009E2B1F" w:rsidP="009E2B1F">
      <w:pPr>
        <w:pStyle w:val="2"/>
        <w:rPr>
          <w:lang w:val="uk-UA"/>
        </w:rPr>
      </w:pPr>
      <w:bookmarkStart w:id="72" w:name="_Toc46939274"/>
      <w:r>
        <w:t>ТЕОРЕТИЧНІ ВІДОМОСТІ</w:t>
      </w:r>
      <w:bookmarkEnd w:id="72"/>
    </w:p>
    <w:p w:rsidR="009E2B1F" w:rsidRDefault="009E2B1F" w:rsidP="009E2B1F">
      <w:pPr>
        <w:pStyle w:val="ad"/>
        <w:numPr>
          <w:ilvl w:val="0"/>
          <w:numId w:val="1"/>
        </w:numPr>
        <w:spacing w:after="283" w:line="360" w:lineRule="auto"/>
        <w:jc w:val="both"/>
        <w:rPr>
          <w:color w:val="000000"/>
          <w:sz w:val="28"/>
          <w:lang w:val="uk-UA"/>
        </w:rPr>
      </w:pPr>
      <w:r>
        <w:rPr>
          <w:color w:val="000000"/>
          <w:sz w:val="28"/>
        </w:rPr>
        <w:t xml:space="preserve">При </w:t>
      </w:r>
      <w:proofErr w:type="spellStart"/>
      <w:r>
        <w:rPr>
          <w:color w:val="000000"/>
          <w:sz w:val="28"/>
        </w:rPr>
        <w:t>розв’язанні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поставленої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задачі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були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використані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наступні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засоби</w:t>
      </w:r>
      <w:proofErr w:type="spellEnd"/>
      <w:r>
        <w:rPr>
          <w:color w:val="000000"/>
          <w:sz w:val="28"/>
        </w:rPr>
        <w:t>:</w:t>
      </w:r>
    </w:p>
    <w:p w:rsidR="009E2B1F" w:rsidRPr="0023609A" w:rsidRDefault="009E2B1F" w:rsidP="009E2B1F">
      <w:pPr>
        <w:pStyle w:val="ad"/>
        <w:numPr>
          <w:ilvl w:val="0"/>
          <w:numId w:val="6"/>
        </w:numPr>
        <w:spacing w:after="283" w:line="360" w:lineRule="auto"/>
        <w:jc w:val="both"/>
        <w:rPr>
          <w:lang w:val="uk-UA"/>
        </w:rPr>
      </w:pPr>
      <w:r w:rsidRPr="0062291C">
        <w:rPr>
          <w:color w:val="000000"/>
          <w:sz w:val="28"/>
          <w:lang w:val="uk-UA"/>
        </w:rPr>
        <w:t xml:space="preserve">умовний оператор вибору </w:t>
      </w:r>
      <w:r w:rsidRPr="0062291C">
        <w:rPr>
          <w:color w:val="000000"/>
          <w:sz w:val="28"/>
          <w:lang w:val="en-US"/>
        </w:rPr>
        <w:t>if</w:t>
      </w:r>
    </w:p>
    <w:p w:rsidR="009E2B1F" w:rsidRPr="0023609A" w:rsidRDefault="009E2B1F" w:rsidP="009E2B1F">
      <w:pPr>
        <w:pStyle w:val="ad"/>
        <w:numPr>
          <w:ilvl w:val="0"/>
          <w:numId w:val="6"/>
        </w:numPr>
        <w:spacing w:after="283" w:line="360" w:lineRule="auto"/>
        <w:jc w:val="both"/>
        <w:rPr>
          <w:lang w:val="uk-UA"/>
        </w:rPr>
      </w:pPr>
      <w:r>
        <w:rPr>
          <w:color w:val="000000"/>
          <w:sz w:val="28"/>
          <w:lang w:val="uk-UA"/>
        </w:rPr>
        <w:t>засоби роботи із структурами</w:t>
      </w:r>
    </w:p>
    <w:p w:rsidR="009E2B1F" w:rsidRPr="00CF66AB" w:rsidRDefault="009E2B1F" w:rsidP="009E2B1F">
      <w:pPr>
        <w:pStyle w:val="ad"/>
        <w:numPr>
          <w:ilvl w:val="0"/>
          <w:numId w:val="6"/>
        </w:numPr>
        <w:spacing w:after="283" w:line="360" w:lineRule="auto"/>
        <w:jc w:val="both"/>
        <w:rPr>
          <w:lang w:val="uk-UA"/>
        </w:rPr>
      </w:pPr>
      <w:r>
        <w:rPr>
          <w:color w:val="000000"/>
          <w:sz w:val="28"/>
          <w:lang w:val="uk-UA"/>
        </w:rPr>
        <w:t xml:space="preserve">виділення динамічної </w:t>
      </w:r>
      <w:proofErr w:type="spellStart"/>
      <w:r>
        <w:rPr>
          <w:color w:val="000000"/>
          <w:sz w:val="28"/>
          <w:lang w:val="uk-UA"/>
        </w:rPr>
        <w:t>пам</w:t>
      </w:r>
      <w:proofErr w:type="spellEnd"/>
      <w:r>
        <w:rPr>
          <w:color w:val="000000"/>
          <w:sz w:val="28"/>
          <w:lang w:val="en-US"/>
        </w:rPr>
        <w:t>’</w:t>
      </w:r>
      <w:r>
        <w:rPr>
          <w:color w:val="000000"/>
          <w:sz w:val="28"/>
          <w:lang w:val="uk-UA"/>
        </w:rPr>
        <w:t>яті структурі</w:t>
      </w:r>
    </w:p>
    <w:p w:rsidR="009E2B1F" w:rsidRPr="00B83CFB" w:rsidRDefault="009E2B1F" w:rsidP="009E2B1F">
      <w:pPr>
        <w:pStyle w:val="af2"/>
        <w:jc w:val="center"/>
        <w:rPr>
          <w:b/>
          <w:sz w:val="44"/>
          <w:szCs w:val="44"/>
          <w:lang w:val="uk-UA"/>
        </w:rPr>
      </w:pPr>
      <w:r w:rsidRPr="00B83CFB">
        <w:rPr>
          <w:b/>
          <w:sz w:val="44"/>
          <w:szCs w:val="44"/>
          <w:lang w:val="uk-UA"/>
        </w:rPr>
        <w:t>СХЕМИ АЛГОРИТМІВ ОСНОВНИХ ФУНКЦІЙ</w:t>
      </w:r>
    </w:p>
    <w:p w:rsidR="009E2B1F" w:rsidRPr="00700BB7" w:rsidRDefault="009E2B1F" w:rsidP="009E2B1F">
      <w:pPr>
        <w:pStyle w:val="3"/>
        <w:rPr>
          <w:lang w:val="uk-UA"/>
        </w:rPr>
      </w:pPr>
      <w:bookmarkStart w:id="73" w:name="_Toc46939275"/>
      <w:r>
        <w:t xml:space="preserve">Список </w:t>
      </w:r>
      <w:proofErr w:type="spellStart"/>
      <w:proofErr w:type="gramStart"/>
      <w:r>
        <w:t>п</w:t>
      </w:r>
      <w:proofErr w:type="gramEnd"/>
      <w:r>
        <w:t>ідключених</w:t>
      </w:r>
      <w:proofErr w:type="spellEnd"/>
      <w:r>
        <w:t xml:space="preserve"> </w:t>
      </w:r>
      <w:proofErr w:type="spellStart"/>
      <w:r>
        <w:t>бібліотек</w:t>
      </w:r>
      <w:proofErr w:type="spellEnd"/>
      <w:r>
        <w:t>:</w:t>
      </w:r>
      <w:bookmarkEnd w:id="73"/>
    </w:p>
    <w:p w:rsidR="009E2B1F" w:rsidRPr="00D97DFD" w:rsidRDefault="009E2B1F" w:rsidP="009E2B1F">
      <w:pPr>
        <w:pStyle w:val="af2"/>
        <w:numPr>
          <w:ilvl w:val="0"/>
          <w:numId w:val="1"/>
        </w:numPr>
        <w:tabs>
          <w:tab w:val="num" w:pos="851"/>
          <w:tab w:val="left" w:pos="1134"/>
          <w:tab w:val="num" w:pos="1719"/>
        </w:tabs>
        <w:spacing w:line="360" w:lineRule="auto"/>
        <w:jc w:val="both"/>
        <w:rPr>
          <w:sz w:val="28"/>
          <w:szCs w:val="28"/>
        </w:rPr>
      </w:pPr>
      <w:r w:rsidRPr="00D97DFD">
        <w:rPr>
          <w:sz w:val="28"/>
          <w:szCs w:val="28"/>
        </w:rPr>
        <w:t>#</w:t>
      </w:r>
      <w:proofErr w:type="spellStart"/>
      <w:r w:rsidRPr="00D97DFD">
        <w:rPr>
          <w:sz w:val="28"/>
          <w:szCs w:val="28"/>
        </w:rPr>
        <w:t>include</w:t>
      </w:r>
      <w:proofErr w:type="spellEnd"/>
      <w:r w:rsidRPr="00D97DFD">
        <w:rPr>
          <w:sz w:val="28"/>
          <w:szCs w:val="28"/>
        </w:rPr>
        <w:t xml:space="preserve"> &lt;</w:t>
      </w:r>
      <w:proofErr w:type="spellStart"/>
      <w:r w:rsidRPr="00D97DFD">
        <w:rPr>
          <w:sz w:val="28"/>
          <w:szCs w:val="28"/>
        </w:rPr>
        <w:t>stdio.h</w:t>
      </w:r>
      <w:proofErr w:type="spellEnd"/>
      <w:r w:rsidRPr="00D97DFD">
        <w:rPr>
          <w:sz w:val="28"/>
          <w:szCs w:val="28"/>
        </w:rPr>
        <w:t>&gt;</w:t>
      </w:r>
    </w:p>
    <w:p w:rsidR="009E2B1F" w:rsidRPr="00D97DFD" w:rsidRDefault="009E2B1F" w:rsidP="009E2B1F">
      <w:pPr>
        <w:pStyle w:val="af2"/>
        <w:numPr>
          <w:ilvl w:val="0"/>
          <w:numId w:val="1"/>
        </w:numPr>
        <w:tabs>
          <w:tab w:val="num" w:pos="851"/>
          <w:tab w:val="left" w:pos="1134"/>
          <w:tab w:val="num" w:pos="1719"/>
        </w:tabs>
        <w:spacing w:line="360" w:lineRule="auto"/>
        <w:jc w:val="both"/>
        <w:rPr>
          <w:sz w:val="28"/>
          <w:szCs w:val="28"/>
        </w:rPr>
      </w:pPr>
      <w:r w:rsidRPr="00D97DFD">
        <w:rPr>
          <w:sz w:val="28"/>
          <w:szCs w:val="28"/>
        </w:rPr>
        <w:t>#</w:t>
      </w:r>
      <w:proofErr w:type="spellStart"/>
      <w:r w:rsidRPr="00D97DFD">
        <w:rPr>
          <w:sz w:val="28"/>
          <w:szCs w:val="28"/>
        </w:rPr>
        <w:t>include</w:t>
      </w:r>
      <w:proofErr w:type="spellEnd"/>
      <w:r w:rsidRPr="00D97DFD">
        <w:rPr>
          <w:sz w:val="28"/>
          <w:szCs w:val="28"/>
        </w:rPr>
        <w:t xml:space="preserve"> &lt;</w:t>
      </w:r>
      <w:proofErr w:type="spellStart"/>
      <w:r w:rsidRPr="00D97DFD">
        <w:rPr>
          <w:sz w:val="28"/>
          <w:szCs w:val="28"/>
        </w:rPr>
        <w:t>stdlib.h</w:t>
      </w:r>
      <w:proofErr w:type="spellEnd"/>
      <w:r w:rsidRPr="00D97DFD">
        <w:rPr>
          <w:sz w:val="28"/>
          <w:szCs w:val="28"/>
        </w:rPr>
        <w:t>&gt;</w:t>
      </w:r>
    </w:p>
    <w:p w:rsidR="009E2B1F" w:rsidRPr="00D97DFD" w:rsidRDefault="009E2B1F" w:rsidP="009E2B1F">
      <w:pPr>
        <w:spacing w:line="360" w:lineRule="auto"/>
        <w:jc w:val="both"/>
        <w:rPr>
          <w:sz w:val="28"/>
          <w:szCs w:val="28"/>
          <w:lang w:val="en-US"/>
        </w:rPr>
      </w:pPr>
      <w:r w:rsidRPr="00D97DFD">
        <w:rPr>
          <w:sz w:val="28"/>
          <w:szCs w:val="28"/>
          <w:lang w:val="en-US"/>
        </w:rPr>
        <w:t>#include &lt;</w:t>
      </w:r>
      <w:proofErr w:type="spellStart"/>
      <w:r w:rsidRPr="00D97DFD">
        <w:rPr>
          <w:sz w:val="28"/>
          <w:szCs w:val="28"/>
          <w:lang w:val="en-US"/>
        </w:rPr>
        <w:t>string.h</w:t>
      </w:r>
      <w:proofErr w:type="spellEnd"/>
      <w:r w:rsidRPr="00D97DFD">
        <w:rPr>
          <w:sz w:val="28"/>
          <w:szCs w:val="28"/>
          <w:lang w:val="en-US"/>
        </w:rPr>
        <w:t>&gt;</w:t>
      </w:r>
    </w:p>
    <w:p w:rsidR="009E2B1F" w:rsidRPr="00CA5091" w:rsidRDefault="009E2B1F" w:rsidP="009E2B1F">
      <w:pPr>
        <w:pStyle w:val="af2"/>
        <w:numPr>
          <w:ilvl w:val="0"/>
          <w:numId w:val="1"/>
        </w:numPr>
        <w:tabs>
          <w:tab w:val="num" w:pos="851"/>
          <w:tab w:val="left" w:pos="1134"/>
          <w:tab w:val="num" w:pos="1719"/>
        </w:tabs>
        <w:spacing w:line="360" w:lineRule="auto"/>
        <w:jc w:val="both"/>
        <w:rPr>
          <w:i/>
          <w:sz w:val="28"/>
          <w:szCs w:val="28"/>
        </w:rPr>
      </w:pPr>
    </w:p>
    <w:p w:rsidR="009E2B1F" w:rsidRDefault="009E2B1F" w:rsidP="009E2B1F">
      <w:pPr>
        <w:pStyle w:val="2"/>
        <w:rPr>
          <w:lang w:val="uk-UA"/>
        </w:rPr>
      </w:pPr>
      <w:bookmarkStart w:id="74" w:name="_Toc46939276"/>
      <w:proofErr w:type="spellStart"/>
      <w:r>
        <w:lastRenderedPageBreak/>
        <w:t>Висновок</w:t>
      </w:r>
      <w:bookmarkEnd w:id="74"/>
      <w:proofErr w:type="spellEnd"/>
    </w:p>
    <w:p w:rsidR="009E2B1F" w:rsidRDefault="009E2B1F" w:rsidP="009E2B1F">
      <w:pPr>
        <w:pStyle w:val="a0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 час написання цієї роботи було розроблено програму. В результаті виконання отримано працюючу консольну програму. Вона побудована за допомогою структури. ЇЇ можна використовувати при підрахунку середньої вартості та знаходити час звучання</w:t>
      </w:r>
      <w:r w:rsidRPr="00500F50">
        <w:rPr>
          <w:sz w:val="28"/>
          <w:szCs w:val="28"/>
        </w:rPr>
        <w:t>.</w:t>
      </w:r>
    </w:p>
    <w:p w:rsidR="009E2B1F" w:rsidRDefault="009E2B1F" w:rsidP="009E2B1F">
      <w:pPr>
        <w:pStyle w:val="a0"/>
        <w:numPr>
          <w:ilvl w:val="0"/>
          <w:numId w:val="1"/>
        </w:numPr>
        <w:spacing w:line="360" w:lineRule="auto"/>
        <w:jc w:val="both"/>
      </w:pPr>
      <w:r>
        <w:rPr>
          <w:sz w:val="28"/>
          <w:szCs w:val="28"/>
        </w:rPr>
        <w:t xml:space="preserve">При </w:t>
      </w:r>
      <w:proofErr w:type="spellStart"/>
      <w:r>
        <w:rPr>
          <w:sz w:val="28"/>
          <w:szCs w:val="28"/>
        </w:rPr>
        <w:t>створенні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розглянуто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чимало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інформації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пов’язано</w:t>
      </w:r>
      <w:proofErr w:type="gramEnd"/>
      <w:r>
        <w:rPr>
          <w:sz w:val="28"/>
          <w:szCs w:val="28"/>
        </w:rPr>
        <w:t>ї</w:t>
      </w:r>
      <w:proofErr w:type="spellEnd"/>
      <w:r>
        <w:rPr>
          <w:sz w:val="28"/>
          <w:szCs w:val="28"/>
          <w:lang w:val="uk-UA"/>
        </w:rPr>
        <w:t xml:space="preserve"> зі структурами та динамічною </w:t>
      </w:r>
      <w:proofErr w:type="spellStart"/>
      <w:r>
        <w:rPr>
          <w:sz w:val="28"/>
          <w:szCs w:val="28"/>
          <w:lang w:val="uk-UA"/>
        </w:rPr>
        <w:t>пам</w:t>
      </w:r>
      <w:proofErr w:type="spellEnd"/>
      <w:r w:rsidRPr="00CF66AB"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яттю</w:t>
      </w:r>
      <w:proofErr w:type="spellEnd"/>
      <w:r>
        <w:rPr>
          <w:sz w:val="28"/>
          <w:szCs w:val="28"/>
          <w:lang w:val="uk-UA"/>
        </w:rPr>
        <w:t>.</w:t>
      </w:r>
      <w:r>
        <w:rPr>
          <w:sz w:val="28"/>
          <w:szCs w:val="28"/>
        </w:rPr>
        <w:t>.</w:t>
      </w:r>
    </w:p>
    <w:p w:rsidR="009E2B1F" w:rsidRDefault="009E2B1F" w:rsidP="009E2B1F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Розроблено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зручний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інтерфейс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користувача</w:t>
      </w:r>
      <w:proofErr w:type="spellEnd"/>
      <w:r>
        <w:rPr>
          <w:sz w:val="28"/>
          <w:szCs w:val="28"/>
        </w:rPr>
        <w:t xml:space="preserve">, за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він</w:t>
      </w:r>
      <w:proofErr w:type="spellEnd"/>
    </w:p>
    <w:p w:rsidR="009E2B1F" w:rsidRPr="00CF66AB" w:rsidRDefault="009E2B1F" w:rsidP="009E2B1F">
      <w:pPr>
        <w:spacing w:line="360" w:lineRule="auto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комфортно </w:t>
      </w:r>
      <w:r>
        <w:rPr>
          <w:sz w:val="28"/>
          <w:szCs w:val="28"/>
          <w:lang w:val="uk-UA"/>
        </w:rPr>
        <w:t>вводить дані і  відразу бачить результат</w:t>
      </w:r>
      <w:r w:rsidRPr="00500F50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та швидко може знайти потрібну інформацію.</w:t>
      </w:r>
    </w:p>
    <w:p w:rsidR="009E2B1F" w:rsidRDefault="009E2B1F" w:rsidP="009E2B1F">
      <w:pPr>
        <w:rPr>
          <w:lang w:val="uk-UA"/>
        </w:rPr>
      </w:pPr>
    </w:p>
    <w:p w:rsidR="009E2B1F" w:rsidRDefault="009E2B1F" w:rsidP="009E2B1F">
      <w:pPr>
        <w:rPr>
          <w:lang w:val="uk-UA"/>
        </w:rPr>
      </w:pPr>
    </w:p>
    <w:p w:rsidR="009E2B1F" w:rsidRDefault="009E2B1F" w:rsidP="009E2B1F">
      <w:pPr>
        <w:rPr>
          <w:lang w:val="uk-UA"/>
        </w:rPr>
      </w:pPr>
    </w:p>
    <w:p w:rsidR="009E2B1F" w:rsidRDefault="009E2B1F" w:rsidP="009E2B1F">
      <w:pPr>
        <w:rPr>
          <w:lang w:val="uk-UA"/>
        </w:rPr>
      </w:pPr>
    </w:p>
    <w:p w:rsidR="009E2B1F" w:rsidRDefault="009E2B1F" w:rsidP="009E2B1F">
      <w:pPr>
        <w:rPr>
          <w:lang w:val="uk-UA"/>
        </w:rPr>
      </w:pPr>
    </w:p>
    <w:p w:rsidR="009E2B1F" w:rsidRDefault="009E2B1F" w:rsidP="009E2B1F">
      <w:pPr>
        <w:rPr>
          <w:lang w:val="uk-UA"/>
        </w:rPr>
      </w:pPr>
    </w:p>
    <w:p w:rsidR="009E2B1F" w:rsidRDefault="009E2B1F" w:rsidP="009E2B1F">
      <w:pPr>
        <w:rPr>
          <w:lang w:val="uk-UA"/>
        </w:rPr>
      </w:pPr>
    </w:p>
    <w:p w:rsidR="009E2B1F" w:rsidRDefault="009E2B1F" w:rsidP="009E2B1F">
      <w:pPr>
        <w:pStyle w:val="1"/>
        <w:pageBreakBefore/>
      </w:pPr>
      <w:bookmarkStart w:id="75" w:name="_Toc46939277"/>
      <w:r>
        <w:rPr>
          <w:bCs/>
        </w:rPr>
        <w:lastRenderedPageBreak/>
        <w:t>Завдання 11</w:t>
      </w:r>
      <w:bookmarkEnd w:id="75"/>
    </w:p>
    <w:p w:rsidR="009E2B1F" w:rsidRDefault="009E2B1F" w:rsidP="009E2B1F">
      <w:pPr>
        <w:pStyle w:val="2"/>
      </w:pPr>
      <w:bookmarkStart w:id="76" w:name="_Toc46939278"/>
      <w:r>
        <w:lastRenderedPageBreak/>
        <w:t>ПОСТАНОВКА ЗАДАЧІ</w:t>
      </w:r>
      <w:bookmarkEnd w:id="76"/>
    </w:p>
    <w:p w:rsidR="009E2B1F" w:rsidRPr="009F36A2" w:rsidRDefault="009E2B1F" w:rsidP="009E2B1F">
      <w:pPr>
        <w:pStyle w:val="3"/>
        <w:rPr>
          <w:lang w:val="en-US"/>
        </w:rPr>
      </w:pPr>
      <w:bookmarkStart w:id="77" w:name="_Toc46939279"/>
      <w:proofErr w:type="spellStart"/>
      <w:r>
        <w:t>Опис</w:t>
      </w:r>
      <w:proofErr w:type="spellEnd"/>
      <w:r>
        <w:t xml:space="preserve"> </w:t>
      </w:r>
      <w:proofErr w:type="spellStart"/>
      <w:r>
        <w:t>завдання</w:t>
      </w:r>
      <w:bookmarkEnd w:id="77"/>
      <w:proofErr w:type="spellEnd"/>
    </w:p>
    <w:p w:rsidR="009E2B1F" w:rsidRPr="00D97DFD" w:rsidRDefault="009E2B1F" w:rsidP="009E2B1F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Варіант 13</w:t>
      </w:r>
    </w:p>
    <w:p w:rsidR="009E2B1F" w:rsidRDefault="009E2B1F" w:rsidP="009E2B1F">
      <w:pPr>
        <w:spacing w:line="360" w:lineRule="auto"/>
        <w:rPr>
          <w:b/>
          <w:sz w:val="28"/>
          <w:szCs w:val="36"/>
          <w:lang w:val="uk-UA"/>
        </w:rPr>
      </w:pPr>
      <w:r w:rsidRPr="00D97DFD">
        <w:rPr>
          <w:b/>
          <w:sz w:val="28"/>
          <w:szCs w:val="36"/>
          <w:lang w:val="uk-UA"/>
        </w:rPr>
        <w:t>11.1</w:t>
      </w:r>
    </w:p>
    <w:p w:rsidR="009E2B1F" w:rsidRPr="00D97DFD" w:rsidRDefault="009E2B1F" w:rsidP="009E2B1F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D97DFD">
        <w:rPr>
          <w:sz w:val="28"/>
          <w:szCs w:val="28"/>
          <w:lang w:val="uk-UA"/>
        </w:rPr>
        <w:t xml:space="preserve">Відомі дані про 25 учнів класу: прізвище, ім'я, по батькові, адреса та домашній телефон, якщо він є. Вивести на екран прізвище, ім'я та адресу кожного учня, у якого немає домашнього телефону та учня в номері, якого присутня цифра «7» . </w:t>
      </w:r>
      <w:proofErr w:type="spellStart"/>
      <w:r w:rsidRPr="00D97DFD">
        <w:rPr>
          <w:sz w:val="28"/>
          <w:szCs w:val="28"/>
        </w:rPr>
        <w:t>Розглянути</w:t>
      </w:r>
      <w:proofErr w:type="spellEnd"/>
      <w:r w:rsidRPr="00D97DFD">
        <w:rPr>
          <w:sz w:val="28"/>
          <w:szCs w:val="28"/>
        </w:rPr>
        <w:t xml:space="preserve"> три </w:t>
      </w:r>
      <w:proofErr w:type="spellStart"/>
      <w:r w:rsidRPr="00D97DFD">
        <w:rPr>
          <w:sz w:val="28"/>
          <w:szCs w:val="28"/>
        </w:rPr>
        <w:t>випадки</w:t>
      </w:r>
      <w:proofErr w:type="spellEnd"/>
      <w:r w:rsidRPr="00D97DFD">
        <w:rPr>
          <w:sz w:val="28"/>
          <w:szCs w:val="28"/>
        </w:rPr>
        <w:t>:</w:t>
      </w:r>
    </w:p>
    <w:p w:rsidR="009E2B1F" w:rsidRPr="00D97DFD" w:rsidRDefault="009E2B1F" w:rsidP="009E2B1F">
      <w:pPr>
        <w:numPr>
          <w:ilvl w:val="1"/>
          <w:numId w:val="8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D97DFD">
        <w:rPr>
          <w:sz w:val="28"/>
          <w:szCs w:val="28"/>
        </w:rPr>
        <w:t xml:space="preserve">телефон заданий у </w:t>
      </w:r>
      <w:proofErr w:type="spellStart"/>
      <w:r w:rsidRPr="00D97DFD">
        <w:rPr>
          <w:sz w:val="28"/>
          <w:szCs w:val="28"/>
        </w:rPr>
        <w:t>вигляді</w:t>
      </w:r>
      <w:proofErr w:type="spellEnd"/>
      <w:r w:rsidRPr="00D97DFD">
        <w:rPr>
          <w:sz w:val="28"/>
          <w:szCs w:val="28"/>
        </w:rPr>
        <w:t xml:space="preserve"> 6 – </w:t>
      </w:r>
      <w:proofErr w:type="spellStart"/>
      <w:r w:rsidRPr="00D97DFD">
        <w:rPr>
          <w:sz w:val="28"/>
          <w:szCs w:val="28"/>
        </w:rPr>
        <w:t>значного</w:t>
      </w:r>
      <w:proofErr w:type="spellEnd"/>
      <w:r w:rsidRPr="00D97DFD">
        <w:rPr>
          <w:sz w:val="28"/>
          <w:szCs w:val="28"/>
        </w:rPr>
        <w:t xml:space="preserve"> числа: 557059;</w:t>
      </w:r>
    </w:p>
    <w:p w:rsidR="009E2B1F" w:rsidRPr="00D97DFD" w:rsidRDefault="009E2B1F" w:rsidP="009E2B1F">
      <w:pPr>
        <w:numPr>
          <w:ilvl w:val="1"/>
          <w:numId w:val="8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D97DFD">
        <w:rPr>
          <w:sz w:val="28"/>
          <w:szCs w:val="28"/>
        </w:rPr>
        <w:t xml:space="preserve">телефон заданий у </w:t>
      </w:r>
      <w:proofErr w:type="spellStart"/>
      <w:r w:rsidRPr="00D97DFD">
        <w:rPr>
          <w:sz w:val="28"/>
          <w:szCs w:val="28"/>
        </w:rPr>
        <w:t>вигляді</w:t>
      </w:r>
      <w:proofErr w:type="spellEnd"/>
      <w:r w:rsidRPr="00D97DFD">
        <w:rPr>
          <w:sz w:val="28"/>
          <w:szCs w:val="28"/>
        </w:rPr>
        <w:t xml:space="preserve"> </w:t>
      </w:r>
      <w:proofErr w:type="spellStart"/>
      <w:r w:rsidRPr="00D97DFD">
        <w:rPr>
          <w:sz w:val="28"/>
          <w:szCs w:val="28"/>
        </w:rPr>
        <w:t>всеукраїнського</w:t>
      </w:r>
      <w:proofErr w:type="spellEnd"/>
      <w:r w:rsidRPr="00D97DFD">
        <w:rPr>
          <w:sz w:val="28"/>
          <w:szCs w:val="28"/>
        </w:rPr>
        <w:t xml:space="preserve"> стандарту: (80372) – 55–00–57 </w:t>
      </w:r>
    </w:p>
    <w:p w:rsidR="009E2B1F" w:rsidRPr="00D97DFD" w:rsidRDefault="009E2B1F" w:rsidP="009E2B1F">
      <w:pPr>
        <w:numPr>
          <w:ilvl w:val="1"/>
          <w:numId w:val="8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D97DFD">
        <w:rPr>
          <w:sz w:val="28"/>
          <w:szCs w:val="28"/>
        </w:rPr>
        <w:t xml:space="preserve">телефон заданий у </w:t>
      </w:r>
      <w:proofErr w:type="spellStart"/>
      <w:r w:rsidRPr="00D97DFD">
        <w:rPr>
          <w:sz w:val="28"/>
          <w:szCs w:val="28"/>
        </w:rPr>
        <w:t>вигляді</w:t>
      </w:r>
      <w:proofErr w:type="spellEnd"/>
      <w:r w:rsidRPr="00D97DFD">
        <w:rPr>
          <w:sz w:val="28"/>
          <w:szCs w:val="28"/>
        </w:rPr>
        <w:t>: 55-50-57.</w:t>
      </w:r>
    </w:p>
    <w:p w:rsidR="009E2B1F" w:rsidRDefault="009E2B1F" w:rsidP="009E2B1F">
      <w:pPr>
        <w:spacing w:line="360" w:lineRule="auto"/>
        <w:rPr>
          <w:b/>
          <w:sz w:val="28"/>
          <w:szCs w:val="36"/>
          <w:lang w:val="uk-UA"/>
        </w:rPr>
      </w:pPr>
      <w:r w:rsidRPr="00D97DFD">
        <w:rPr>
          <w:b/>
          <w:sz w:val="28"/>
          <w:szCs w:val="36"/>
          <w:lang w:val="uk-UA"/>
        </w:rPr>
        <w:t>11</w:t>
      </w:r>
      <w:r>
        <w:rPr>
          <w:b/>
          <w:sz w:val="28"/>
          <w:szCs w:val="36"/>
          <w:lang w:val="uk-UA"/>
        </w:rPr>
        <w:t>.2</w:t>
      </w:r>
    </w:p>
    <w:p w:rsidR="009E2B1F" w:rsidRPr="007C0D4D" w:rsidRDefault="009E2B1F" w:rsidP="009E2B1F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D97DFD">
        <w:rPr>
          <w:sz w:val="28"/>
          <w:szCs w:val="28"/>
        </w:rPr>
        <w:t>Відомий</w:t>
      </w:r>
      <w:proofErr w:type="spellEnd"/>
      <w:r w:rsidRPr="00D97DFD">
        <w:rPr>
          <w:sz w:val="28"/>
          <w:szCs w:val="28"/>
        </w:rPr>
        <w:t xml:space="preserve"> </w:t>
      </w:r>
      <w:proofErr w:type="spellStart"/>
      <w:proofErr w:type="gramStart"/>
      <w:r w:rsidRPr="00D97DFD">
        <w:rPr>
          <w:sz w:val="28"/>
          <w:szCs w:val="28"/>
        </w:rPr>
        <w:t>р</w:t>
      </w:r>
      <w:proofErr w:type="gramEnd"/>
      <w:r w:rsidRPr="00D97DFD">
        <w:rPr>
          <w:sz w:val="28"/>
          <w:szCs w:val="28"/>
        </w:rPr>
        <w:t>іст</w:t>
      </w:r>
      <w:proofErr w:type="spellEnd"/>
      <w:r w:rsidRPr="00D97DFD">
        <w:rPr>
          <w:sz w:val="28"/>
          <w:szCs w:val="28"/>
        </w:rPr>
        <w:t xml:space="preserve"> і стать кожного з 22 </w:t>
      </w:r>
      <w:proofErr w:type="spellStart"/>
      <w:r w:rsidRPr="00D97DFD">
        <w:rPr>
          <w:sz w:val="28"/>
          <w:szCs w:val="28"/>
        </w:rPr>
        <w:t>чоловік</w:t>
      </w:r>
      <w:proofErr w:type="spellEnd"/>
      <w:r w:rsidRPr="00D97DFD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Знайти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середній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ріст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чоловіків</w:t>
      </w:r>
      <w:proofErr w:type="spellEnd"/>
      <w:r>
        <w:rPr>
          <w:sz w:val="28"/>
          <w:szCs w:val="28"/>
        </w:rPr>
        <w:t>.</w:t>
      </w:r>
    </w:p>
    <w:p w:rsidR="009E2B1F" w:rsidRPr="003E107E" w:rsidRDefault="009E2B1F" w:rsidP="009E2B1F">
      <w:pPr>
        <w:rPr>
          <w:sz w:val="28"/>
          <w:szCs w:val="28"/>
          <w:lang w:val="uk-UA"/>
        </w:rPr>
      </w:pPr>
    </w:p>
    <w:p w:rsidR="009E2B1F" w:rsidRDefault="009E2B1F" w:rsidP="009E2B1F">
      <w:pPr>
        <w:pStyle w:val="2"/>
        <w:rPr>
          <w:lang w:val="uk-UA"/>
        </w:rPr>
      </w:pPr>
      <w:bookmarkStart w:id="78" w:name="_Toc46939280"/>
      <w:r>
        <w:t>ТЕОРЕТИЧНІ ВІДОМОСТІ</w:t>
      </w:r>
      <w:bookmarkEnd w:id="78"/>
    </w:p>
    <w:p w:rsidR="009E2B1F" w:rsidRPr="00D97DFD" w:rsidRDefault="009E2B1F" w:rsidP="009E2B1F">
      <w:pPr>
        <w:spacing w:line="360" w:lineRule="auto"/>
        <w:rPr>
          <w:b/>
          <w:sz w:val="28"/>
          <w:szCs w:val="36"/>
          <w:lang w:val="uk-UA"/>
        </w:rPr>
      </w:pPr>
      <w:r w:rsidRPr="00D97DFD">
        <w:rPr>
          <w:b/>
          <w:sz w:val="28"/>
          <w:szCs w:val="36"/>
          <w:lang w:val="uk-UA"/>
        </w:rPr>
        <w:t>11.1</w:t>
      </w:r>
    </w:p>
    <w:p w:rsidR="009E2B1F" w:rsidRDefault="009E2B1F" w:rsidP="009E2B1F">
      <w:pPr>
        <w:pStyle w:val="ad"/>
        <w:spacing w:after="283" w:line="360" w:lineRule="auto"/>
        <w:jc w:val="both"/>
        <w:rPr>
          <w:color w:val="000000"/>
          <w:sz w:val="28"/>
          <w:lang w:val="uk-UA"/>
        </w:rPr>
      </w:pPr>
      <w:r>
        <w:rPr>
          <w:color w:val="000000"/>
          <w:sz w:val="28"/>
        </w:rPr>
        <w:t xml:space="preserve">При </w:t>
      </w:r>
      <w:proofErr w:type="spellStart"/>
      <w:r>
        <w:rPr>
          <w:color w:val="000000"/>
          <w:sz w:val="28"/>
        </w:rPr>
        <w:t>розв’язанні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поставленої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задачі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були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використані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наступні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засоби</w:t>
      </w:r>
      <w:proofErr w:type="spellEnd"/>
      <w:r>
        <w:rPr>
          <w:color w:val="000000"/>
          <w:sz w:val="28"/>
        </w:rPr>
        <w:t>:</w:t>
      </w:r>
    </w:p>
    <w:p w:rsidR="009E2B1F" w:rsidRPr="007C0D4D" w:rsidRDefault="009E2B1F" w:rsidP="009E2B1F">
      <w:pPr>
        <w:pStyle w:val="ad"/>
        <w:numPr>
          <w:ilvl w:val="0"/>
          <w:numId w:val="9"/>
        </w:numPr>
        <w:spacing w:after="283" w:line="360" w:lineRule="auto"/>
        <w:jc w:val="both"/>
        <w:rPr>
          <w:lang w:val="uk-UA"/>
        </w:rPr>
      </w:pPr>
      <w:r w:rsidRPr="00D97DFD">
        <w:rPr>
          <w:color w:val="000000"/>
          <w:sz w:val="28"/>
          <w:szCs w:val="28"/>
          <w:lang w:val="uk-UA"/>
        </w:rPr>
        <w:t xml:space="preserve">Оператор вибору </w:t>
      </w:r>
      <w:r w:rsidRPr="00D97DFD">
        <w:rPr>
          <w:color w:val="000000"/>
          <w:sz w:val="28"/>
          <w:szCs w:val="28"/>
          <w:lang w:val="en-US"/>
        </w:rPr>
        <w:t>Switch</w:t>
      </w:r>
      <w:r w:rsidRPr="00D97DFD">
        <w:rPr>
          <w:lang w:val="uk-UA"/>
        </w:rPr>
        <w:t xml:space="preserve">.. </w:t>
      </w:r>
      <w:r w:rsidRPr="00D97DFD">
        <w:rPr>
          <w:color w:val="000000"/>
          <w:sz w:val="28"/>
          <w:szCs w:val="28"/>
          <w:lang w:val="uk-UA"/>
        </w:rPr>
        <w:t xml:space="preserve">Оператор </w:t>
      </w:r>
      <w:r w:rsidRPr="00D97DFD">
        <w:rPr>
          <w:color w:val="000000"/>
          <w:sz w:val="28"/>
          <w:szCs w:val="28"/>
          <w:lang w:val="en-US"/>
        </w:rPr>
        <w:t>Switch</w:t>
      </w:r>
      <w:r w:rsidRPr="00D97DFD">
        <w:rPr>
          <w:color w:val="000000"/>
          <w:sz w:val="32"/>
          <w:szCs w:val="28"/>
          <w:lang w:val="uk-UA"/>
        </w:rPr>
        <w:t xml:space="preserve"> </w:t>
      </w:r>
      <w:r w:rsidRPr="00D97DFD">
        <w:rPr>
          <w:b/>
          <w:color w:val="000000"/>
          <w:sz w:val="32"/>
          <w:szCs w:val="28"/>
          <w:lang w:val="uk-UA"/>
        </w:rPr>
        <w:t xml:space="preserve"> </w:t>
      </w:r>
      <w:r w:rsidRPr="00D97DFD">
        <w:rPr>
          <w:color w:val="000000"/>
          <w:sz w:val="28"/>
          <w:szCs w:val="28"/>
          <w:lang w:val="uk-UA"/>
        </w:rPr>
        <w:t xml:space="preserve">я використала  для </w:t>
      </w:r>
      <w:r>
        <w:rPr>
          <w:color w:val="000000"/>
          <w:sz w:val="28"/>
          <w:szCs w:val="28"/>
          <w:lang w:val="uk-UA"/>
        </w:rPr>
        <w:t xml:space="preserve"> визначення формату номера для введення</w:t>
      </w:r>
    </w:p>
    <w:p w:rsidR="009E2B1F" w:rsidRPr="007C0D4D" w:rsidRDefault="009E2B1F" w:rsidP="009E2B1F">
      <w:pPr>
        <w:pStyle w:val="ad"/>
        <w:numPr>
          <w:ilvl w:val="0"/>
          <w:numId w:val="9"/>
        </w:numPr>
        <w:spacing w:after="283" w:line="360" w:lineRule="auto"/>
        <w:jc w:val="both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оператор вибору </w:t>
      </w:r>
      <w:r>
        <w:rPr>
          <w:color w:val="000000"/>
          <w:sz w:val="28"/>
          <w:szCs w:val="28"/>
          <w:lang w:val="en-US"/>
        </w:rPr>
        <w:t>if</w:t>
      </w:r>
    </w:p>
    <w:p w:rsidR="009E2B1F" w:rsidRPr="004652A5" w:rsidRDefault="009E2B1F" w:rsidP="009E2B1F">
      <w:pPr>
        <w:pStyle w:val="ad"/>
        <w:numPr>
          <w:ilvl w:val="0"/>
          <w:numId w:val="9"/>
        </w:numPr>
        <w:spacing w:after="283" w:line="360" w:lineRule="auto"/>
        <w:jc w:val="both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динамічне виділення </w:t>
      </w:r>
      <w:proofErr w:type="spellStart"/>
      <w:r>
        <w:rPr>
          <w:color w:val="000000"/>
          <w:sz w:val="28"/>
          <w:szCs w:val="28"/>
          <w:lang w:val="uk-UA"/>
        </w:rPr>
        <w:t>пам</w:t>
      </w:r>
      <w:proofErr w:type="spellEnd"/>
      <w:r w:rsidRPr="007C0D4D">
        <w:rPr>
          <w:color w:val="000000"/>
          <w:sz w:val="28"/>
          <w:szCs w:val="28"/>
        </w:rPr>
        <w:t>‘</w:t>
      </w:r>
      <w:r>
        <w:rPr>
          <w:color w:val="000000"/>
          <w:sz w:val="28"/>
          <w:szCs w:val="28"/>
          <w:lang w:val="uk-UA"/>
        </w:rPr>
        <w:t>яті під структуру</w:t>
      </w:r>
    </w:p>
    <w:p w:rsidR="009E2B1F" w:rsidRPr="00645903" w:rsidRDefault="009E2B1F" w:rsidP="009E2B1F">
      <w:pPr>
        <w:pStyle w:val="ad"/>
        <w:numPr>
          <w:ilvl w:val="0"/>
          <w:numId w:val="9"/>
        </w:numPr>
        <w:spacing w:after="283" w:line="360" w:lineRule="auto"/>
        <w:jc w:val="both"/>
        <w:rPr>
          <w:lang w:val="uk-UA"/>
        </w:rPr>
      </w:pPr>
      <w:proofErr w:type="spellStart"/>
      <w:r>
        <w:rPr>
          <w:color w:val="000000"/>
          <w:sz w:val="28"/>
          <w:szCs w:val="28"/>
          <w:lang w:val="uk-UA"/>
        </w:rPr>
        <w:t>форматоване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color w:val="000000"/>
          <w:sz w:val="28"/>
          <w:szCs w:val="28"/>
          <w:lang w:val="uk-UA"/>
        </w:rPr>
        <w:t>введеня</w:t>
      </w:r>
      <w:proofErr w:type="spellEnd"/>
      <w:r>
        <w:rPr>
          <w:color w:val="000000"/>
          <w:sz w:val="28"/>
          <w:szCs w:val="28"/>
          <w:lang w:val="uk-UA"/>
        </w:rPr>
        <w:t xml:space="preserve"> і </w:t>
      </w:r>
      <w:proofErr w:type="spellStart"/>
      <w:r>
        <w:rPr>
          <w:color w:val="000000"/>
          <w:sz w:val="28"/>
          <w:szCs w:val="28"/>
          <w:lang w:val="uk-UA"/>
        </w:rPr>
        <w:t>вивидення</w:t>
      </w:r>
      <w:proofErr w:type="spellEnd"/>
    </w:p>
    <w:p w:rsidR="009E2B1F" w:rsidRDefault="009E2B1F" w:rsidP="009E2B1F">
      <w:pPr>
        <w:pStyle w:val="ad"/>
        <w:spacing w:after="283" w:line="360" w:lineRule="auto"/>
        <w:jc w:val="both"/>
        <w:rPr>
          <w:color w:val="000000"/>
          <w:sz w:val="28"/>
          <w:szCs w:val="28"/>
          <w:lang w:val="uk-UA"/>
        </w:rPr>
      </w:pPr>
    </w:p>
    <w:p w:rsidR="009E2B1F" w:rsidRPr="007C0D4D" w:rsidRDefault="009E2B1F" w:rsidP="009E2B1F">
      <w:pPr>
        <w:pStyle w:val="ad"/>
        <w:spacing w:after="283" w:line="360" w:lineRule="auto"/>
        <w:jc w:val="both"/>
        <w:rPr>
          <w:lang w:val="uk-UA"/>
        </w:rPr>
      </w:pPr>
    </w:p>
    <w:p w:rsidR="009E2B1F" w:rsidRPr="00D97DFD" w:rsidRDefault="009E2B1F" w:rsidP="009E2B1F">
      <w:pPr>
        <w:spacing w:line="360" w:lineRule="auto"/>
        <w:rPr>
          <w:b/>
          <w:sz w:val="28"/>
          <w:szCs w:val="36"/>
          <w:lang w:val="uk-UA"/>
        </w:rPr>
      </w:pPr>
      <w:r>
        <w:rPr>
          <w:b/>
          <w:sz w:val="28"/>
          <w:szCs w:val="36"/>
          <w:lang w:val="uk-UA"/>
        </w:rPr>
        <w:lastRenderedPageBreak/>
        <w:t>11.2</w:t>
      </w:r>
    </w:p>
    <w:p w:rsidR="009E2B1F" w:rsidRDefault="009E2B1F" w:rsidP="009E2B1F">
      <w:pPr>
        <w:pStyle w:val="ad"/>
        <w:spacing w:after="283" w:line="360" w:lineRule="auto"/>
        <w:jc w:val="both"/>
        <w:rPr>
          <w:color w:val="000000"/>
          <w:sz w:val="28"/>
          <w:lang w:val="uk-UA"/>
        </w:rPr>
      </w:pPr>
      <w:r>
        <w:rPr>
          <w:color w:val="000000"/>
          <w:sz w:val="28"/>
        </w:rPr>
        <w:t xml:space="preserve">При </w:t>
      </w:r>
      <w:proofErr w:type="spellStart"/>
      <w:r>
        <w:rPr>
          <w:color w:val="000000"/>
          <w:sz w:val="28"/>
        </w:rPr>
        <w:t>розв’язанні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поставленої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задачі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були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використані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наступні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засоби</w:t>
      </w:r>
      <w:proofErr w:type="spellEnd"/>
      <w:r>
        <w:rPr>
          <w:color w:val="000000"/>
          <w:sz w:val="28"/>
        </w:rPr>
        <w:t>:</w:t>
      </w:r>
    </w:p>
    <w:p w:rsidR="009E2B1F" w:rsidRDefault="009E2B1F" w:rsidP="009E2B1F">
      <w:pPr>
        <w:pStyle w:val="ad"/>
        <w:numPr>
          <w:ilvl w:val="0"/>
          <w:numId w:val="9"/>
        </w:numPr>
        <w:spacing w:after="283" w:line="360" w:lineRule="auto"/>
        <w:jc w:val="both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оператор вибору </w:t>
      </w:r>
      <w:r>
        <w:rPr>
          <w:color w:val="000000"/>
          <w:sz w:val="28"/>
          <w:szCs w:val="28"/>
          <w:lang w:val="en-US"/>
        </w:rPr>
        <w:t>if</w:t>
      </w:r>
      <w:r>
        <w:rPr>
          <w:color w:val="000000"/>
          <w:sz w:val="28"/>
          <w:szCs w:val="28"/>
          <w:lang w:val="uk-UA"/>
        </w:rPr>
        <w:t xml:space="preserve"> для визначення статі </w:t>
      </w:r>
    </w:p>
    <w:p w:rsidR="009E2B1F" w:rsidRPr="009F36A2" w:rsidRDefault="009E2B1F" w:rsidP="009E2B1F">
      <w:pPr>
        <w:pStyle w:val="ad"/>
        <w:numPr>
          <w:ilvl w:val="0"/>
          <w:numId w:val="9"/>
        </w:numPr>
        <w:spacing w:after="283" w:line="360" w:lineRule="auto"/>
        <w:jc w:val="both"/>
        <w:rPr>
          <w:lang w:val="uk-UA"/>
        </w:rPr>
      </w:pPr>
      <w:r w:rsidRPr="009F36A2">
        <w:rPr>
          <w:color w:val="000000"/>
          <w:sz w:val="28"/>
          <w:szCs w:val="28"/>
          <w:lang w:val="uk-UA"/>
        </w:rPr>
        <w:t xml:space="preserve">динамічне виділення </w:t>
      </w:r>
      <w:proofErr w:type="spellStart"/>
      <w:r w:rsidRPr="009F36A2">
        <w:rPr>
          <w:color w:val="000000"/>
          <w:sz w:val="28"/>
          <w:szCs w:val="28"/>
          <w:lang w:val="uk-UA"/>
        </w:rPr>
        <w:t>пам</w:t>
      </w:r>
      <w:proofErr w:type="spellEnd"/>
      <w:r w:rsidRPr="009F36A2">
        <w:rPr>
          <w:color w:val="000000"/>
          <w:sz w:val="28"/>
          <w:szCs w:val="28"/>
        </w:rPr>
        <w:t>‘</w:t>
      </w:r>
      <w:r w:rsidRPr="009F36A2">
        <w:rPr>
          <w:color w:val="000000"/>
          <w:sz w:val="28"/>
          <w:szCs w:val="28"/>
          <w:lang w:val="uk-UA"/>
        </w:rPr>
        <w:t>яті під структуру</w:t>
      </w:r>
    </w:p>
    <w:p w:rsidR="009E2B1F" w:rsidRPr="00B83CFB" w:rsidRDefault="009E2B1F" w:rsidP="009E2B1F">
      <w:pPr>
        <w:pStyle w:val="af2"/>
        <w:jc w:val="center"/>
        <w:rPr>
          <w:b/>
          <w:sz w:val="44"/>
          <w:szCs w:val="44"/>
          <w:lang w:val="uk-UA"/>
        </w:rPr>
      </w:pPr>
      <w:r w:rsidRPr="00B83CFB">
        <w:rPr>
          <w:b/>
          <w:sz w:val="44"/>
          <w:szCs w:val="44"/>
          <w:lang w:val="uk-UA"/>
        </w:rPr>
        <w:t>СХЕМИ АЛГОРИТМІВ ОСНОВНИХ ФУНКЦІЙ</w:t>
      </w:r>
    </w:p>
    <w:p w:rsidR="009E2B1F" w:rsidRPr="006A60A2" w:rsidRDefault="009E2B1F" w:rsidP="009E2B1F">
      <w:pPr>
        <w:pStyle w:val="3"/>
        <w:rPr>
          <w:lang w:val="uk-UA"/>
        </w:rPr>
      </w:pPr>
      <w:bookmarkStart w:id="79" w:name="_Toc46939281"/>
      <w:r>
        <w:t xml:space="preserve">Список </w:t>
      </w:r>
      <w:proofErr w:type="spellStart"/>
      <w:proofErr w:type="gramStart"/>
      <w:r>
        <w:t>п</w:t>
      </w:r>
      <w:proofErr w:type="gramEnd"/>
      <w:r>
        <w:t>ідключених</w:t>
      </w:r>
      <w:proofErr w:type="spellEnd"/>
      <w:r>
        <w:t xml:space="preserve"> </w:t>
      </w:r>
      <w:proofErr w:type="spellStart"/>
      <w:r>
        <w:t>бібліотек</w:t>
      </w:r>
      <w:proofErr w:type="spellEnd"/>
      <w:r>
        <w:t>:</w:t>
      </w:r>
      <w:bookmarkEnd w:id="79"/>
    </w:p>
    <w:p w:rsidR="009E2B1F" w:rsidRPr="00D97DFD" w:rsidRDefault="009E2B1F" w:rsidP="009E2B1F">
      <w:pPr>
        <w:autoSpaceDE w:val="0"/>
        <w:autoSpaceDN w:val="0"/>
        <w:adjustRightInd w:val="0"/>
        <w:spacing w:line="360" w:lineRule="auto"/>
        <w:jc w:val="both"/>
        <w:rPr>
          <w:sz w:val="28"/>
          <w:szCs w:val="22"/>
          <w:lang w:val="uk-UA"/>
        </w:rPr>
      </w:pPr>
      <w:r w:rsidRPr="00D97DFD">
        <w:rPr>
          <w:sz w:val="28"/>
          <w:szCs w:val="22"/>
          <w:lang w:val="uk-UA"/>
        </w:rPr>
        <w:t>#</w:t>
      </w:r>
      <w:proofErr w:type="spellStart"/>
      <w:r w:rsidRPr="00D97DFD">
        <w:rPr>
          <w:sz w:val="28"/>
          <w:szCs w:val="22"/>
        </w:rPr>
        <w:t>include</w:t>
      </w:r>
      <w:proofErr w:type="spellEnd"/>
      <w:r w:rsidRPr="00D97DFD">
        <w:rPr>
          <w:sz w:val="28"/>
          <w:szCs w:val="22"/>
          <w:lang w:val="uk-UA"/>
        </w:rPr>
        <w:t xml:space="preserve"> &lt;</w:t>
      </w:r>
      <w:proofErr w:type="spellStart"/>
      <w:r w:rsidRPr="00D97DFD">
        <w:rPr>
          <w:sz w:val="28"/>
          <w:szCs w:val="22"/>
        </w:rPr>
        <w:t>stdio</w:t>
      </w:r>
      <w:proofErr w:type="spellEnd"/>
      <w:r w:rsidRPr="00D97DFD">
        <w:rPr>
          <w:sz w:val="28"/>
          <w:szCs w:val="22"/>
          <w:lang w:val="uk-UA"/>
        </w:rPr>
        <w:t>.</w:t>
      </w:r>
      <w:r w:rsidRPr="00D97DFD">
        <w:rPr>
          <w:sz w:val="28"/>
          <w:szCs w:val="22"/>
        </w:rPr>
        <w:t>h</w:t>
      </w:r>
      <w:r w:rsidRPr="00D97DFD">
        <w:rPr>
          <w:sz w:val="28"/>
          <w:szCs w:val="22"/>
          <w:lang w:val="uk-UA"/>
        </w:rPr>
        <w:t>&gt;</w:t>
      </w:r>
    </w:p>
    <w:p w:rsidR="009E2B1F" w:rsidRPr="00D97DFD" w:rsidRDefault="009E2B1F" w:rsidP="009E2B1F">
      <w:pPr>
        <w:autoSpaceDE w:val="0"/>
        <w:autoSpaceDN w:val="0"/>
        <w:adjustRightInd w:val="0"/>
        <w:spacing w:line="360" w:lineRule="auto"/>
        <w:jc w:val="both"/>
        <w:rPr>
          <w:sz w:val="28"/>
          <w:szCs w:val="22"/>
          <w:lang w:val="uk-UA"/>
        </w:rPr>
      </w:pPr>
      <w:r w:rsidRPr="00D97DFD">
        <w:rPr>
          <w:sz w:val="28"/>
          <w:szCs w:val="22"/>
          <w:lang w:val="uk-UA"/>
        </w:rPr>
        <w:t>#</w:t>
      </w:r>
      <w:proofErr w:type="spellStart"/>
      <w:r w:rsidRPr="00D97DFD">
        <w:rPr>
          <w:sz w:val="28"/>
          <w:szCs w:val="22"/>
        </w:rPr>
        <w:t>include</w:t>
      </w:r>
      <w:proofErr w:type="spellEnd"/>
      <w:r w:rsidRPr="00D97DFD">
        <w:rPr>
          <w:sz w:val="28"/>
          <w:szCs w:val="22"/>
          <w:lang w:val="uk-UA"/>
        </w:rPr>
        <w:t xml:space="preserve"> &lt;</w:t>
      </w:r>
      <w:proofErr w:type="spellStart"/>
      <w:r w:rsidRPr="00D97DFD">
        <w:rPr>
          <w:sz w:val="28"/>
          <w:szCs w:val="22"/>
        </w:rPr>
        <w:t>stdlib</w:t>
      </w:r>
      <w:proofErr w:type="spellEnd"/>
      <w:r w:rsidRPr="00D97DFD">
        <w:rPr>
          <w:sz w:val="28"/>
          <w:szCs w:val="22"/>
          <w:lang w:val="uk-UA"/>
        </w:rPr>
        <w:t>.</w:t>
      </w:r>
      <w:r w:rsidRPr="00D97DFD">
        <w:rPr>
          <w:sz w:val="28"/>
          <w:szCs w:val="22"/>
        </w:rPr>
        <w:t>h</w:t>
      </w:r>
      <w:r w:rsidRPr="00D97DFD">
        <w:rPr>
          <w:sz w:val="28"/>
          <w:szCs w:val="22"/>
          <w:lang w:val="uk-UA"/>
        </w:rPr>
        <w:t>&gt;</w:t>
      </w:r>
    </w:p>
    <w:p w:rsidR="009E2B1F" w:rsidRDefault="009E2B1F" w:rsidP="009E2B1F">
      <w:pPr>
        <w:autoSpaceDE w:val="0"/>
        <w:autoSpaceDN w:val="0"/>
        <w:adjustRightInd w:val="0"/>
        <w:spacing w:line="360" w:lineRule="auto"/>
        <w:jc w:val="both"/>
        <w:rPr>
          <w:sz w:val="28"/>
          <w:szCs w:val="22"/>
          <w:lang w:val="uk-UA"/>
        </w:rPr>
      </w:pPr>
      <w:r w:rsidRPr="00D97DFD">
        <w:rPr>
          <w:sz w:val="28"/>
          <w:szCs w:val="22"/>
          <w:lang w:val="uk-UA"/>
        </w:rPr>
        <w:t>#</w:t>
      </w:r>
      <w:proofErr w:type="spellStart"/>
      <w:r w:rsidRPr="00D97DFD">
        <w:rPr>
          <w:sz w:val="28"/>
          <w:szCs w:val="22"/>
        </w:rPr>
        <w:t>include</w:t>
      </w:r>
      <w:proofErr w:type="spellEnd"/>
      <w:r w:rsidRPr="00D97DFD">
        <w:rPr>
          <w:sz w:val="28"/>
          <w:szCs w:val="22"/>
          <w:lang w:val="uk-UA"/>
        </w:rPr>
        <w:t xml:space="preserve"> &lt;</w:t>
      </w:r>
      <w:proofErr w:type="spellStart"/>
      <w:r w:rsidRPr="00D97DFD">
        <w:rPr>
          <w:sz w:val="28"/>
          <w:szCs w:val="22"/>
        </w:rPr>
        <w:t>string</w:t>
      </w:r>
      <w:proofErr w:type="spellEnd"/>
      <w:r w:rsidRPr="00D97DFD">
        <w:rPr>
          <w:sz w:val="28"/>
          <w:szCs w:val="22"/>
          <w:lang w:val="uk-UA"/>
        </w:rPr>
        <w:t>.</w:t>
      </w:r>
      <w:r w:rsidRPr="00D97DFD">
        <w:rPr>
          <w:sz w:val="28"/>
          <w:szCs w:val="22"/>
        </w:rPr>
        <w:t>h</w:t>
      </w:r>
      <w:r w:rsidRPr="00D97DFD">
        <w:rPr>
          <w:sz w:val="28"/>
          <w:szCs w:val="22"/>
          <w:lang w:val="uk-UA"/>
        </w:rPr>
        <w:t>&gt;</w:t>
      </w:r>
    </w:p>
    <w:p w:rsidR="009E2B1F" w:rsidRPr="006A60A2" w:rsidRDefault="009E2B1F" w:rsidP="009E2B1F">
      <w:pPr>
        <w:pStyle w:val="3"/>
        <w:rPr>
          <w:lang w:val="uk-UA"/>
        </w:rPr>
      </w:pPr>
      <w:bookmarkStart w:id="80" w:name="_Toc46939282"/>
      <w:r>
        <w:t xml:space="preserve">Список </w:t>
      </w:r>
      <w:proofErr w:type="spellStart"/>
      <w:r>
        <w:t>використаних</w:t>
      </w:r>
      <w:proofErr w:type="spellEnd"/>
      <w:r>
        <w:t xml:space="preserve"> </w:t>
      </w:r>
      <w:proofErr w:type="spellStart"/>
      <w:r>
        <w:t>функці</w:t>
      </w:r>
      <w:proofErr w:type="spellEnd"/>
      <w:r>
        <w:rPr>
          <w:lang w:val="uk-UA"/>
        </w:rPr>
        <w:t>й</w:t>
      </w:r>
      <w:r>
        <w:t>:</w:t>
      </w:r>
      <w:bookmarkEnd w:id="80"/>
    </w:p>
    <w:p w:rsidR="009E2B1F" w:rsidRPr="00D97DFD" w:rsidRDefault="009E2B1F" w:rsidP="009E2B1F">
      <w:pPr>
        <w:spacing w:line="360" w:lineRule="auto"/>
        <w:rPr>
          <w:b/>
          <w:sz w:val="28"/>
          <w:szCs w:val="36"/>
          <w:lang w:val="uk-UA"/>
        </w:rPr>
      </w:pPr>
      <w:r w:rsidRPr="00D97DFD">
        <w:rPr>
          <w:b/>
          <w:sz w:val="28"/>
          <w:szCs w:val="36"/>
          <w:lang w:val="uk-UA"/>
        </w:rPr>
        <w:t>11.1</w:t>
      </w:r>
    </w:p>
    <w:p w:rsidR="009E2B1F" w:rsidRPr="00D97DFD" w:rsidRDefault="009E2B1F" w:rsidP="009E2B1F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uk-UA"/>
        </w:rPr>
      </w:pPr>
      <w:proofErr w:type="gramStart"/>
      <w:r w:rsidRPr="00D97DFD">
        <w:rPr>
          <w:i/>
          <w:sz w:val="28"/>
          <w:szCs w:val="28"/>
          <w:lang w:val="en-US"/>
        </w:rPr>
        <w:t>void</w:t>
      </w:r>
      <w:proofErr w:type="gramEnd"/>
      <w:r w:rsidRPr="00D97DFD">
        <w:rPr>
          <w:i/>
          <w:sz w:val="28"/>
          <w:szCs w:val="28"/>
          <w:lang w:val="uk-UA"/>
        </w:rPr>
        <w:t xml:space="preserve"> </w:t>
      </w:r>
      <w:r w:rsidRPr="00D97DFD">
        <w:rPr>
          <w:i/>
          <w:sz w:val="28"/>
          <w:szCs w:val="28"/>
          <w:lang w:val="en-US"/>
        </w:rPr>
        <w:t>print</w:t>
      </w:r>
      <w:r w:rsidRPr="00D97DFD">
        <w:rPr>
          <w:i/>
          <w:sz w:val="28"/>
          <w:szCs w:val="28"/>
          <w:lang w:val="uk-UA"/>
        </w:rPr>
        <w:t>(</w:t>
      </w:r>
      <w:proofErr w:type="spellStart"/>
      <w:r w:rsidRPr="00D97DFD">
        <w:rPr>
          <w:i/>
          <w:sz w:val="28"/>
          <w:szCs w:val="28"/>
          <w:lang w:val="en-US"/>
        </w:rPr>
        <w:t>sts</w:t>
      </w:r>
      <w:proofErr w:type="spellEnd"/>
      <w:r w:rsidRPr="00D97DFD">
        <w:rPr>
          <w:i/>
          <w:sz w:val="28"/>
          <w:szCs w:val="28"/>
          <w:lang w:val="uk-UA"/>
        </w:rPr>
        <w:t xml:space="preserve"> </w:t>
      </w:r>
      <w:r w:rsidRPr="00D97DFD">
        <w:rPr>
          <w:i/>
          <w:sz w:val="28"/>
          <w:szCs w:val="28"/>
          <w:lang w:val="en-US"/>
        </w:rPr>
        <w:t>fil</w:t>
      </w:r>
      <w:r w:rsidRPr="00D97DFD">
        <w:rPr>
          <w:i/>
          <w:sz w:val="28"/>
          <w:szCs w:val="28"/>
          <w:lang w:val="uk-UA"/>
        </w:rPr>
        <w:t>)</w:t>
      </w:r>
      <w:r>
        <w:rPr>
          <w:i/>
          <w:sz w:val="28"/>
          <w:szCs w:val="28"/>
          <w:lang w:val="uk-UA"/>
        </w:rPr>
        <w:t xml:space="preserve"> – </w:t>
      </w:r>
      <w:r w:rsidRPr="00D97DFD">
        <w:rPr>
          <w:sz w:val="28"/>
          <w:szCs w:val="28"/>
          <w:lang w:val="uk-UA"/>
        </w:rPr>
        <w:t>виводить фамілію ім’я та адресу учня</w:t>
      </w:r>
    </w:p>
    <w:p w:rsidR="009E2B1F" w:rsidRPr="000E24F3" w:rsidRDefault="009E2B1F" w:rsidP="009E2B1F">
      <w:pPr>
        <w:rPr>
          <w:b/>
          <w:sz w:val="44"/>
          <w:szCs w:val="44"/>
          <w:lang w:val="uk-UA"/>
        </w:rPr>
      </w:pPr>
    </w:p>
    <w:p w:rsidR="009E2B1F" w:rsidRDefault="009E2B1F" w:rsidP="009E2B1F">
      <w:pPr>
        <w:pStyle w:val="2"/>
        <w:rPr>
          <w:lang w:val="uk-UA"/>
        </w:rPr>
      </w:pPr>
      <w:r w:rsidRPr="00645903">
        <w:rPr>
          <w:lang w:val="uk-UA"/>
        </w:rPr>
        <w:t xml:space="preserve"> </w:t>
      </w:r>
      <w:bookmarkStart w:id="81" w:name="_Toc46939283"/>
      <w:proofErr w:type="spellStart"/>
      <w:r>
        <w:t>Висновок</w:t>
      </w:r>
      <w:bookmarkEnd w:id="81"/>
      <w:proofErr w:type="spellEnd"/>
    </w:p>
    <w:p w:rsidR="009E2B1F" w:rsidRPr="00D97DFD" w:rsidRDefault="009E2B1F" w:rsidP="009E2B1F">
      <w:pPr>
        <w:spacing w:line="360" w:lineRule="auto"/>
        <w:rPr>
          <w:b/>
          <w:sz w:val="28"/>
          <w:szCs w:val="36"/>
          <w:lang w:val="uk-UA"/>
        </w:rPr>
      </w:pPr>
      <w:r w:rsidRPr="00D97DFD">
        <w:rPr>
          <w:b/>
          <w:sz w:val="28"/>
          <w:szCs w:val="36"/>
          <w:lang w:val="uk-UA"/>
        </w:rPr>
        <w:t>11.1</w:t>
      </w:r>
    </w:p>
    <w:p w:rsidR="009E2B1F" w:rsidRDefault="009E2B1F" w:rsidP="009E2B1F">
      <w:pPr>
        <w:spacing w:line="360" w:lineRule="auto"/>
        <w:jc w:val="both"/>
      </w:pPr>
      <w:r>
        <w:rPr>
          <w:sz w:val="28"/>
          <w:szCs w:val="28"/>
          <w:lang w:val="uk-UA"/>
        </w:rPr>
        <w:t xml:space="preserve">Під час написання цієї роботи було розроблено консольну програму. В якій ми можемо оперувати інформацією, а саме визначати учнів у яких немає </w:t>
      </w:r>
      <w:proofErr w:type="spellStart"/>
      <w:r>
        <w:rPr>
          <w:sz w:val="28"/>
          <w:szCs w:val="28"/>
          <w:lang w:val="uk-UA"/>
        </w:rPr>
        <w:t>телефона</w:t>
      </w:r>
      <w:proofErr w:type="spellEnd"/>
      <w:r>
        <w:rPr>
          <w:sz w:val="28"/>
          <w:szCs w:val="28"/>
          <w:lang w:val="uk-UA"/>
        </w:rPr>
        <w:t xml:space="preserve"> або в номері присутня цифра 7.  </w:t>
      </w:r>
    </w:p>
    <w:p w:rsidR="009E2B1F" w:rsidRPr="007C0D4D" w:rsidRDefault="009E2B1F" w:rsidP="009E2B1F">
      <w:pPr>
        <w:spacing w:line="360" w:lineRule="auto"/>
        <w:jc w:val="both"/>
        <w:rPr>
          <w:lang w:val="uk-UA"/>
        </w:rPr>
      </w:pPr>
      <w:r>
        <w:rPr>
          <w:sz w:val="28"/>
          <w:szCs w:val="28"/>
          <w:lang w:val="uk-UA"/>
        </w:rPr>
        <w:tab/>
        <w:t xml:space="preserve">В  ході розробки програми були вивченні та поглиблені знання з динамічної </w:t>
      </w:r>
      <w:r>
        <w:rPr>
          <w:color w:val="000000"/>
          <w:sz w:val="28"/>
          <w:szCs w:val="28"/>
          <w:lang w:val="uk-UA"/>
        </w:rPr>
        <w:t>пам</w:t>
      </w:r>
      <w:r w:rsidRPr="007C0D4D">
        <w:rPr>
          <w:color w:val="000000"/>
          <w:sz w:val="28"/>
          <w:szCs w:val="28"/>
          <w:lang w:val="uk-UA"/>
        </w:rPr>
        <w:t>‘</w:t>
      </w:r>
      <w:r>
        <w:rPr>
          <w:color w:val="000000"/>
          <w:sz w:val="28"/>
          <w:szCs w:val="28"/>
          <w:lang w:val="uk-UA"/>
        </w:rPr>
        <w:t>яті та роботи зі структурами.</w:t>
      </w:r>
    </w:p>
    <w:p w:rsidR="009E2B1F" w:rsidRDefault="009E2B1F" w:rsidP="009E2B1F">
      <w:pPr>
        <w:pStyle w:val="af"/>
        <w:spacing w:line="360" w:lineRule="auto"/>
        <w:ind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Було забезпечено написання  базових операцій з даними :</w:t>
      </w:r>
    </w:p>
    <w:p w:rsidR="009E2B1F" w:rsidRDefault="009E2B1F" w:rsidP="009E2B1F">
      <w:pPr>
        <w:pStyle w:val="af"/>
        <w:numPr>
          <w:ilvl w:val="1"/>
          <w:numId w:val="11"/>
        </w:numPr>
        <w:spacing w:line="360" w:lineRule="auto"/>
        <w:jc w:val="both"/>
      </w:pPr>
      <w:r>
        <w:rPr>
          <w:sz w:val="28"/>
          <w:szCs w:val="28"/>
          <w:lang w:val="uk-UA"/>
        </w:rPr>
        <w:t>Введення даних</w:t>
      </w:r>
    </w:p>
    <w:p w:rsidR="009E2B1F" w:rsidRDefault="009E2B1F" w:rsidP="009E2B1F">
      <w:pPr>
        <w:pStyle w:val="af"/>
        <w:numPr>
          <w:ilvl w:val="1"/>
          <w:numId w:val="11"/>
        </w:numPr>
        <w:spacing w:line="360" w:lineRule="auto"/>
        <w:jc w:val="both"/>
      </w:pPr>
      <w:r>
        <w:rPr>
          <w:sz w:val="28"/>
          <w:szCs w:val="28"/>
          <w:lang w:val="uk-UA"/>
        </w:rPr>
        <w:t>Виведення всіх даних на екран.</w:t>
      </w:r>
    </w:p>
    <w:p w:rsidR="009E2B1F" w:rsidRDefault="009E2B1F" w:rsidP="009E2B1F">
      <w:pPr>
        <w:pStyle w:val="af"/>
        <w:spacing w:line="360" w:lineRule="auto"/>
        <w:ind w:left="72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Ця програма може використовуватися вчителями для збору і розподілення контактної інформації про учнів.</w:t>
      </w:r>
    </w:p>
    <w:p w:rsidR="009E2B1F" w:rsidRPr="007C0D4D" w:rsidRDefault="009E2B1F" w:rsidP="009E2B1F">
      <w:pPr>
        <w:spacing w:line="360" w:lineRule="auto"/>
        <w:rPr>
          <w:b/>
          <w:sz w:val="28"/>
          <w:szCs w:val="36"/>
          <w:lang w:val="uk-UA"/>
        </w:rPr>
      </w:pPr>
      <w:r>
        <w:rPr>
          <w:b/>
          <w:sz w:val="28"/>
          <w:szCs w:val="36"/>
          <w:lang w:val="uk-UA"/>
        </w:rPr>
        <w:lastRenderedPageBreak/>
        <w:t>11.2</w:t>
      </w:r>
    </w:p>
    <w:p w:rsidR="009E2B1F" w:rsidRDefault="009E2B1F" w:rsidP="009E2B1F">
      <w:pPr>
        <w:spacing w:line="360" w:lineRule="auto"/>
        <w:jc w:val="both"/>
      </w:pPr>
      <w:r>
        <w:rPr>
          <w:sz w:val="28"/>
          <w:szCs w:val="28"/>
          <w:lang w:val="uk-UA"/>
        </w:rPr>
        <w:t xml:space="preserve">Під час написання цієї роботи було розроблено консольну програму. В якій ми можемо оперувати інформацією, а саме знаходити середній ріст саме чоловіків.  </w:t>
      </w:r>
    </w:p>
    <w:p w:rsidR="009E2B1F" w:rsidRPr="007C0D4D" w:rsidRDefault="009E2B1F" w:rsidP="009E2B1F">
      <w:pPr>
        <w:spacing w:line="360" w:lineRule="auto"/>
        <w:jc w:val="both"/>
        <w:rPr>
          <w:lang w:val="uk-UA"/>
        </w:rPr>
      </w:pPr>
      <w:r>
        <w:rPr>
          <w:sz w:val="28"/>
          <w:szCs w:val="28"/>
          <w:lang w:val="uk-UA"/>
        </w:rPr>
        <w:tab/>
        <w:t xml:space="preserve">В  ході розробки </w:t>
      </w:r>
      <w:proofErr w:type="spellStart"/>
      <w:r>
        <w:rPr>
          <w:sz w:val="28"/>
          <w:szCs w:val="28"/>
          <w:lang w:val="uk-UA"/>
        </w:rPr>
        <w:t>прграмибули</w:t>
      </w:r>
      <w:proofErr w:type="spellEnd"/>
      <w:r>
        <w:rPr>
          <w:sz w:val="28"/>
          <w:szCs w:val="28"/>
          <w:lang w:val="uk-UA"/>
        </w:rPr>
        <w:t xml:space="preserve"> вивченні та поглиблені знання з динамічної </w:t>
      </w:r>
      <w:r>
        <w:rPr>
          <w:color w:val="000000"/>
          <w:sz w:val="28"/>
          <w:szCs w:val="28"/>
          <w:lang w:val="uk-UA"/>
        </w:rPr>
        <w:t>пам</w:t>
      </w:r>
      <w:r w:rsidRPr="007C0D4D">
        <w:rPr>
          <w:color w:val="000000"/>
          <w:sz w:val="28"/>
          <w:szCs w:val="28"/>
          <w:lang w:val="uk-UA"/>
        </w:rPr>
        <w:t>‘</w:t>
      </w:r>
      <w:r>
        <w:rPr>
          <w:color w:val="000000"/>
          <w:sz w:val="28"/>
          <w:szCs w:val="28"/>
          <w:lang w:val="uk-UA"/>
        </w:rPr>
        <w:t>яті та роботи зі структурами.</w:t>
      </w:r>
    </w:p>
    <w:p w:rsidR="009E2B1F" w:rsidRDefault="009E2B1F" w:rsidP="009E2B1F">
      <w:pPr>
        <w:pStyle w:val="af"/>
        <w:spacing w:line="360" w:lineRule="auto"/>
        <w:ind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Було забезпечено написання  базових операцій з даними :</w:t>
      </w:r>
    </w:p>
    <w:p w:rsidR="009E2B1F" w:rsidRDefault="009E2B1F" w:rsidP="009E2B1F">
      <w:pPr>
        <w:pStyle w:val="af"/>
        <w:numPr>
          <w:ilvl w:val="1"/>
          <w:numId w:val="11"/>
        </w:numPr>
        <w:spacing w:line="360" w:lineRule="auto"/>
        <w:jc w:val="both"/>
      </w:pPr>
      <w:r>
        <w:rPr>
          <w:sz w:val="28"/>
          <w:szCs w:val="28"/>
          <w:lang w:val="uk-UA"/>
        </w:rPr>
        <w:t>Введення даних</w:t>
      </w:r>
    </w:p>
    <w:p w:rsidR="009E2B1F" w:rsidRDefault="009E2B1F" w:rsidP="009E2B1F">
      <w:pPr>
        <w:pStyle w:val="af"/>
        <w:numPr>
          <w:ilvl w:val="1"/>
          <w:numId w:val="11"/>
        </w:numPr>
        <w:spacing w:line="360" w:lineRule="auto"/>
        <w:jc w:val="both"/>
      </w:pPr>
      <w:r>
        <w:rPr>
          <w:sz w:val="28"/>
          <w:szCs w:val="28"/>
          <w:lang w:val="uk-UA"/>
        </w:rPr>
        <w:t>Виведення всіх даних на екран.</w:t>
      </w:r>
    </w:p>
    <w:p w:rsidR="009E2B1F" w:rsidRPr="00C329D7" w:rsidRDefault="009E2B1F" w:rsidP="009E2B1F">
      <w:pPr>
        <w:pStyle w:val="af"/>
        <w:spacing w:line="360" w:lineRule="auto"/>
        <w:ind w:left="720" w:firstLine="0"/>
        <w:jc w:val="both"/>
      </w:pPr>
      <w:r>
        <w:rPr>
          <w:sz w:val="28"/>
          <w:szCs w:val="28"/>
          <w:lang w:val="uk-UA"/>
        </w:rPr>
        <w:t>Ця програма може використовуватися вчителями для визначення росту учнів.</w:t>
      </w:r>
    </w:p>
    <w:p w:rsidR="009E2B1F" w:rsidRDefault="009E2B1F" w:rsidP="009E2B1F">
      <w:pPr>
        <w:rPr>
          <w:lang w:val="uk-UA"/>
        </w:rPr>
      </w:pPr>
    </w:p>
    <w:p w:rsidR="009E2B1F" w:rsidRDefault="009E2B1F" w:rsidP="009E2B1F">
      <w:pPr>
        <w:rPr>
          <w:lang w:val="uk-UA"/>
        </w:rPr>
      </w:pPr>
    </w:p>
    <w:p w:rsidR="009E2B1F" w:rsidRDefault="009E2B1F" w:rsidP="009E2B1F">
      <w:pPr>
        <w:rPr>
          <w:lang w:val="uk-UA"/>
        </w:rPr>
      </w:pPr>
    </w:p>
    <w:p w:rsidR="009E2B1F" w:rsidRDefault="009E2B1F" w:rsidP="009E2B1F">
      <w:pPr>
        <w:rPr>
          <w:lang w:val="uk-UA"/>
        </w:rPr>
      </w:pPr>
    </w:p>
    <w:p w:rsidR="009E2B1F" w:rsidRDefault="009E2B1F" w:rsidP="009E2B1F">
      <w:pPr>
        <w:rPr>
          <w:lang w:val="uk-UA"/>
        </w:rPr>
      </w:pPr>
    </w:p>
    <w:p w:rsidR="009E2B1F" w:rsidRDefault="009E2B1F" w:rsidP="009E2B1F">
      <w:pPr>
        <w:rPr>
          <w:lang w:val="uk-UA"/>
        </w:rPr>
      </w:pPr>
    </w:p>
    <w:p w:rsidR="009E2B1F" w:rsidRDefault="009E2B1F" w:rsidP="009E2B1F">
      <w:pPr>
        <w:rPr>
          <w:lang w:val="uk-UA"/>
        </w:rPr>
      </w:pPr>
    </w:p>
    <w:p w:rsidR="009E2B1F" w:rsidRDefault="009E2B1F" w:rsidP="009E2B1F">
      <w:pPr>
        <w:rPr>
          <w:lang w:val="uk-UA"/>
        </w:rPr>
      </w:pPr>
    </w:p>
    <w:p w:rsidR="009E2B1F" w:rsidRDefault="009E2B1F" w:rsidP="009E2B1F">
      <w:pPr>
        <w:rPr>
          <w:lang w:val="uk-UA"/>
        </w:rPr>
      </w:pPr>
    </w:p>
    <w:p w:rsidR="009E2B1F" w:rsidRDefault="009E2B1F" w:rsidP="009E2B1F">
      <w:pPr>
        <w:rPr>
          <w:lang w:val="uk-UA"/>
        </w:rPr>
      </w:pPr>
    </w:p>
    <w:p w:rsidR="009E2B1F" w:rsidRDefault="009E2B1F" w:rsidP="009E2B1F">
      <w:pPr>
        <w:rPr>
          <w:lang w:val="uk-UA"/>
        </w:rPr>
      </w:pPr>
    </w:p>
    <w:p w:rsidR="009E2B1F" w:rsidRDefault="009E2B1F" w:rsidP="009E2B1F">
      <w:pPr>
        <w:rPr>
          <w:lang w:val="uk-UA"/>
        </w:rPr>
      </w:pPr>
    </w:p>
    <w:p w:rsidR="009E2B1F" w:rsidRDefault="009E2B1F" w:rsidP="009E2B1F">
      <w:pPr>
        <w:rPr>
          <w:lang w:val="uk-UA"/>
        </w:rPr>
      </w:pPr>
    </w:p>
    <w:p w:rsidR="009E2B1F" w:rsidRDefault="009E2B1F" w:rsidP="009E2B1F">
      <w:pPr>
        <w:rPr>
          <w:lang w:val="uk-UA"/>
        </w:rPr>
      </w:pPr>
    </w:p>
    <w:p w:rsidR="009E2B1F" w:rsidRDefault="009E2B1F" w:rsidP="009E2B1F">
      <w:pPr>
        <w:rPr>
          <w:lang w:val="uk-UA"/>
        </w:rPr>
      </w:pPr>
    </w:p>
    <w:p w:rsidR="009E2B1F" w:rsidRDefault="009E2B1F" w:rsidP="009E2B1F">
      <w:pPr>
        <w:rPr>
          <w:lang w:val="uk-UA"/>
        </w:rPr>
      </w:pPr>
    </w:p>
    <w:p w:rsidR="009E2B1F" w:rsidRDefault="009E2B1F" w:rsidP="009E2B1F">
      <w:pPr>
        <w:rPr>
          <w:lang w:val="uk-UA"/>
        </w:rPr>
      </w:pPr>
    </w:p>
    <w:p w:rsidR="009E2B1F" w:rsidRDefault="009E2B1F" w:rsidP="009E2B1F">
      <w:pPr>
        <w:rPr>
          <w:lang w:val="uk-UA"/>
        </w:rPr>
      </w:pPr>
    </w:p>
    <w:p w:rsidR="009E2B1F" w:rsidRDefault="009E2B1F" w:rsidP="009E2B1F">
      <w:pPr>
        <w:rPr>
          <w:lang w:val="uk-UA"/>
        </w:rPr>
      </w:pPr>
    </w:p>
    <w:p w:rsidR="009E2B1F" w:rsidRDefault="009E2B1F" w:rsidP="009E2B1F">
      <w:pPr>
        <w:rPr>
          <w:lang w:val="uk-UA"/>
        </w:rPr>
      </w:pPr>
    </w:p>
    <w:p w:rsidR="009E2B1F" w:rsidRDefault="009E2B1F" w:rsidP="009E2B1F">
      <w:pPr>
        <w:rPr>
          <w:lang w:val="uk-UA"/>
        </w:rPr>
      </w:pPr>
    </w:p>
    <w:p w:rsidR="009E2B1F" w:rsidRDefault="009E2B1F" w:rsidP="009E2B1F">
      <w:pPr>
        <w:rPr>
          <w:lang w:val="uk-UA"/>
        </w:rPr>
      </w:pPr>
    </w:p>
    <w:p w:rsidR="009E2B1F" w:rsidRDefault="009E2B1F" w:rsidP="009E2B1F">
      <w:pPr>
        <w:rPr>
          <w:lang w:val="uk-UA"/>
        </w:rPr>
      </w:pPr>
    </w:p>
    <w:p w:rsidR="009E2B1F" w:rsidRDefault="009E2B1F" w:rsidP="009E2B1F">
      <w:pPr>
        <w:pStyle w:val="1"/>
        <w:pageBreakBefore/>
        <w:rPr>
          <w:bCs/>
        </w:rPr>
      </w:pPr>
      <w:bookmarkStart w:id="82" w:name="_Toc46939284"/>
      <w:r w:rsidRPr="00F72599">
        <w:rPr>
          <w:bCs/>
        </w:rPr>
        <w:lastRenderedPageBreak/>
        <w:t>Завдання 1</w:t>
      </w:r>
      <w:r>
        <w:rPr>
          <w:bCs/>
        </w:rPr>
        <w:t>2</w:t>
      </w:r>
      <w:bookmarkEnd w:id="82"/>
    </w:p>
    <w:p w:rsidR="009E2B1F" w:rsidRDefault="009E2B1F" w:rsidP="009E2B1F">
      <w:pPr>
        <w:pStyle w:val="2"/>
      </w:pPr>
      <w:bookmarkStart w:id="83" w:name="_Toc46939285"/>
      <w:r>
        <w:lastRenderedPageBreak/>
        <w:t>ПОСТАНОВКА ЗАДАЧІ</w:t>
      </w:r>
      <w:bookmarkEnd w:id="83"/>
    </w:p>
    <w:p w:rsidR="009E2B1F" w:rsidRPr="005F5ABA" w:rsidRDefault="009E2B1F" w:rsidP="009E2B1F">
      <w:pPr>
        <w:pStyle w:val="3"/>
        <w:rPr>
          <w:lang w:val="uk-UA"/>
        </w:rPr>
      </w:pPr>
      <w:bookmarkStart w:id="84" w:name="_Toc46939286"/>
      <w:proofErr w:type="spellStart"/>
      <w:r>
        <w:t>Опис</w:t>
      </w:r>
      <w:proofErr w:type="spellEnd"/>
      <w:r>
        <w:t xml:space="preserve"> </w:t>
      </w:r>
      <w:proofErr w:type="spellStart"/>
      <w:r>
        <w:t>завдання</w:t>
      </w:r>
      <w:bookmarkEnd w:id="84"/>
      <w:proofErr w:type="spellEnd"/>
    </w:p>
    <w:p w:rsidR="009E2B1F" w:rsidRDefault="00923302" w:rsidP="009E2B1F">
      <w:pPr>
        <w:pStyle w:val="a0"/>
        <w:rPr>
          <w:sz w:val="28"/>
          <w:szCs w:val="28"/>
          <w:lang w:val="uk-UA"/>
        </w:rPr>
      </w:pPr>
      <w:r w:rsidRPr="00923302">
        <w:rPr>
          <w:sz w:val="28"/>
          <w:szCs w:val="28"/>
          <w:lang w:val="uk-UA"/>
        </w:rPr>
        <w:t>Варіант 13</w:t>
      </w:r>
    </w:p>
    <w:p w:rsidR="008F3D7B" w:rsidRPr="002C03CE" w:rsidRDefault="008F3D7B" w:rsidP="008F3D7B">
      <w:pPr>
        <w:tabs>
          <w:tab w:val="left" w:pos="851"/>
          <w:tab w:val="left" w:pos="1134"/>
        </w:tabs>
        <w:spacing w:line="360" w:lineRule="auto"/>
        <w:contextualSpacing/>
        <w:jc w:val="both"/>
        <w:rPr>
          <w:color w:val="000000"/>
          <w:sz w:val="28"/>
          <w:szCs w:val="28"/>
          <w:lang w:val="uk-UA"/>
        </w:rPr>
      </w:pPr>
      <w:proofErr w:type="spellStart"/>
      <w:r w:rsidRPr="002C03CE">
        <w:rPr>
          <w:color w:val="000000"/>
          <w:sz w:val="28"/>
          <w:szCs w:val="28"/>
        </w:rPr>
        <w:t>Створити</w:t>
      </w:r>
      <w:proofErr w:type="spellEnd"/>
      <w:r w:rsidRPr="002C03CE">
        <w:rPr>
          <w:color w:val="000000"/>
          <w:sz w:val="28"/>
          <w:szCs w:val="28"/>
        </w:rPr>
        <w:t xml:space="preserve"> </w:t>
      </w:r>
      <w:r w:rsidRPr="002C03CE">
        <w:rPr>
          <w:color w:val="000000"/>
          <w:sz w:val="28"/>
          <w:szCs w:val="28"/>
          <w:lang w:val="uk-UA"/>
        </w:rPr>
        <w:t>однозв’язний лінійний</w:t>
      </w:r>
      <w:r w:rsidRPr="002C03CE">
        <w:rPr>
          <w:color w:val="000000"/>
          <w:sz w:val="28"/>
          <w:szCs w:val="28"/>
        </w:rPr>
        <w:t xml:space="preserve"> список </w:t>
      </w:r>
      <w:proofErr w:type="spellStart"/>
      <w:r w:rsidRPr="002C03CE">
        <w:rPr>
          <w:color w:val="000000"/>
          <w:sz w:val="28"/>
          <w:szCs w:val="28"/>
        </w:rPr>
        <w:t>елементами</w:t>
      </w:r>
      <w:proofErr w:type="spellEnd"/>
      <w:r w:rsidRPr="002C03CE">
        <w:rPr>
          <w:color w:val="000000"/>
          <w:sz w:val="28"/>
          <w:szCs w:val="28"/>
        </w:rPr>
        <w:t xml:space="preserve"> </w:t>
      </w:r>
      <w:proofErr w:type="spellStart"/>
      <w:r w:rsidRPr="002C03CE">
        <w:rPr>
          <w:color w:val="000000"/>
          <w:sz w:val="28"/>
          <w:szCs w:val="28"/>
        </w:rPr>
        <w:t>якого</w:t>
      </w:r>
      <w:proofErr w:type="spellEnd"/>
      <w:r w:rsidRPr="002C03CE">
        <w:rPr>
          <w:color w:val="000000"/>
          <w:sz w:val="28"/>
          <w:szCs w:val="28"/>
        </w:rPr>
        <w:t xml:space="preserve"> є </w:t>
      </w:r>
      <w:proofErr w:type="spellStart"/>
      <w:r w:rsidRPr="002C03CE">
        <w:rPr>
          <w:color w:val="000000"/>
          <w:sz w:val="28"/>
          <w:szCs w:val="28"/>
        </w:rPr>
        <w:t>символи</w:t>
      </w:r>
      <w:proofErr w:type="spellEnd"/>
      <w:r w:rsidRPr="002C03CE">
        <w:rPr>
          <w:color w:val="000000"/>
          <w:sz w:val="28"/>
          <w:szCs w:val="28"/>
        </w:rPr>
        <w:t xml:space="preserve">. </w:t>
      </w:r>
      <w:proofErr w:type="spellStart"/>
      <w:r w:rsidRPr="002C03CE">
        <w:rPr>
          <w:color w:val="000000"/>
          <w:sz w:val="28"/>
          <w:szCs w:val="28"/>
        </w:rPr>
        <w:t>Реалізувати</w:t>
      </w:r>
      <w:proofErr w:type="spellEnd"/>
      <w:r w:rsidRPr="002C03CE">
        <w:rPr>
          <w:color w:val="000000"/>
          <w:sz w:val="28"/>
          <w:szCs w:val="28"/>
        </w:rPr>
        <w:t xml:space="preserve"> </w:t>
      </w:r>
      <w:proofErr w:type="spellStart"/>
      <w:r w:rsidRPr="002C03CE">
        <w:rPr>
          <w:color w:val="000000"/>
          <w:sz w:val="28"/>
          <w:szCs w:val="28"/>
        </w:rPr>
        <w:t>функцію</w:t>
      </w:r>
      <w:proofErr w:type="spellEnd"/>
      <w:r w:rsidRPr="002C03CE">
        <w:rPr>
          <w:color w:val="000000"/>
          <w:sz w:val="28"/>
          <w:szCs w:val="28"/>
        </w:rPr>
        <w:t xml:space="preserve">, яка </w:t>
      </w:r>
      <w:proofErr w:type="spellStart"/>
      <w:r w:rsidRPr="002C03CE">
        <w:rPr>
          <w:color w:val="000000"/>
          <w:sz w:val="28"/>
          <w:szCs w:val="28"/>
        </w:rPr>
        <w:t>повертає</w:t>
      </w:r>
      <w:proofErr w:type="spellEnd"/>
      <w:r w:rsidRPr="002C03CE">
        <w:rPr>
          <w:color w:val="000000"/>
          <w:sz w:val="28"/>
          <w:szCs w:val="28"/>
        </w:rPr>
        <w:t xml:space="preserve"> </w:t>
      </w:r>
      <w:proofErr w:type="spellStart"/>
      <w:r w:rsidRPr="002C03CE">
        <w:rPr>
          <w:color w:val="000000"/>
          <w:sz w:val="28"/>
          <w:szCs w:val="28"/>
        </w:rPr>
        <w:t>кількість</w:t>
      </w:r>
      <w:proofErr w:type="spellEnd"/>
      <w:r w:rsidRPr="002C03CE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2C03CE">
        <w:rPr>
          <w:color w:val="000000"/>
          <w:sz w:val="28"/>
          <w:szCs w:val="28"/>
        </w:rPr>
        <w:t>р</w:t>
      </w:r>
      <w:proofErr w:type="gramEnd"/>
      <w:r w:rsidRPr="002C03CE">
        <w:rPr>
          <w:color w:val="000000"/>
          <w:sz w:val="28"/>
          <w:szCs w:val="28"/>
        </w:rPr>
        <w:t>ізних</w:t>
      </w:r>
      <w:proofErr w:type="spellEnd"/>
      <w:r w:rsidRPr="002C03CE">
        <w:rPr>
          <w:color w:val="000000"/>
          <w:sz w:val="28"/>
          <w:szCs w:val="28"/>
        </w:rPr>
        <w:t xml:space="preserve"> маленьких </w:t>
      </w:r>
      <w:proofErr w:type="spellStart"/>
      <w:r w:rsidRPr="002C03CE">
        <w:rPr>
          <w:color w:val="000000"/>
          <w:sz w:val="28"/>
          <w:szCs w:val="28"/>
        </w:rPr>
        <w:t>латинських</w:t>
      </w:r>
      <w:proofErr w:type="spellEnd"/>
      <w:r w:rsidRPr="002C03CE">
        <w:rPr>
          <w:color w:val="000000"/>
          <w:sz w:val="28"/>
          <w:szCs w:val="28"/>
        </w:rPr>
        <w:t xml:space="preserve"> </w:t>
      </w:r>
      <w:proofErr w:type="spellStart"/>
      <w:r w:rsidRPr="002C03CE">
        <w:rPr>
          <w:color w:val="000000"/>
          <w:sz w:val="28"/>
          <w:szCs w:val="28"/>
        </w:rPr>
        <w:t>літер</w:t>
      </w:r>
      <w:proofErr w:type="spellEnd"/>
      <w:r w:rsidRPr="002C03CE">
        <w:rPr>
          <w:color w:val="000000"/>
          <w:sz w:val="28"/>
          <w:szCs w:val="28"/>
        </w:rPr>
        <w:t xml:space="preserve"> в списку.</w:t>
      </w:r>
      <w:r w:rsidRPr="002C03CE">
        <w:rPr>
          <w:color w:val="000000"/>
          <w:sz w:val="28"/>
          <w:szCs w:val="28"/>
          <w:lang w:val="uk-UA"/>
        </w:rPr>
        <w:t xml:space="preserve"> Вивільнити динамічну пам’ять.</w:t>
      </w:r>
    </w:p>
    <w:p w:rsidR="008F3D7B" w:rsidRPr="00923302" w:rsidRDefault="008F3D7B" w:rsidP="009E2B1F">
      <w:pPr>
        <w:pStyle w:val="a0"/>
        <w:rPr>
          <w:sz w:val="28"/>
          <w:szCs w:val="28"/>
          <w:lang w:val="uk-UA"/>
        </w:rPr>
      </w:pPr>
    </w:p>
    <w:p w:rsidR="009E2B1F" w:rsidRPr="005F5ABA" w:rsidRDefault="009E2B1F" w:rsidP="009E2B1F">
      <w:pPr>
        <w:pStyle w:val="2"/>
        <w:rPr>
          <w:lang w:val="uk-UA"/>
        </w:rPr>
      </w:pPr>
      <w:bookmarkStart w:id="85" w:name="_Toc46939287"/>
      <w:r>
        <w:t>ТЕОРЕТИЧНІ ВІДОМОСТІ</w:t>
      </w:r>
      <w:bookmarkEnd w:id="85"/>
    </w:p>
    <w:p w:rsidR="008F3D7B" w:rsidRDefault="008F3D7B" w:rsidP="008F3D7B">
      <w:pPr>
        <w:pStyle w:val="ad"/>
        <w:spacing w:after="283" w:line="360" w:lineRule="auto"/>
        <w:jc w:val="both"/>
        <w:rPr>
          <w:color w:val="000000"/>
          <w:sz w:val="28"/>
          <w:lang w:val="uk-UA"/>
        </w:rPr>
      </w:pPr>
      <w:r>
        <w:rPr>
          <w:color w:val="000000"/>
          <w:sz w:val="28"/>
        </w:rPr>
        <w:t xml:space="preserve">При </w:t>
      </w:r>
      <w:proofErr w:type="spellStart"/>
      <w:r>
        <w:rPr>
          <w:color w:val="000000"/>
          <w:sz w:val="28"/>
        </w:rPr>
        <w:t>розв’язанні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поставленої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задачі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були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використані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наступні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засоби</w:t>
      </w:r>
      <w:proofErr w:type="spellEnd"/>
      <w:r>
        <w:rPr>
          <w:color w:val="000000"/>
          <w:sz w:val="28"/>
        </w:rPr>
        <w:t>:</w:t>
      </w:r>
    </w:p>
    <w:p w:rsidR="008F3D7B" w:rsidRPr="007C0D4D" w:rsidRDefault="008F3D7B" w:rsidP="008F3D7B">
      <w:pPr>
        <w:pStyle w:val="ad"/>
        <w:numPr>
          <w:ilvl w:val="0"/>
          <w:numId w:val="9"/>
        </w:numPr>
        <w:spacing w:after="283" w:line="360" w:lineRule="auto"/>
        <w:jc w:val="both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оператор вибору </w:t>
      </w:r>
      <w:r>
        <w:rPr>
          <w:color w:val="000000"/>
          <w:sz w:val="28"/>
          <w:szCs w:val="28"/>
          <w:lang w:val="en-US"/>
        </w:rPr>
        <w:t>if</w:t>
      </w:r>
    </w:p>
    <w:p w:rsidR="008F3D7B" w:rsidRPr="004652A5" w:rsidRDefault="008F3D7B" w:rsidP="008F3D7B">
      <w:pPr>
        <w:pStyle w:val="ad"/>
        <w:numPr>
          <w:ilvl w:val="0"/>
          <w:numId w:val="9"/>
        </w:numPr>
        <w:spacing w:after="283" w:line="360" w:lineRule="auto"/>
        <w:jc w:val="both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динамічне виділення </w:t>
      </w:r>
      <w:proofErr w:type="spellStart"/>
      <w:r>
        <w:rPr>
          <w:color w:val="000000"/>
          <w:sz w:val="28"/>
          <w:szCs w:val="28"/>
          <w:lang w:val="uk-UA"/>
        </w:rPr>
        <w:t>пам</w:t>
      </w:r>
      <w:proofErr w:type="spellEnd"/>
      <w:r w:rsidRPr="007C0D4D">
        <w:rPr>
          <w:color w:val="000000"/>
          <w:sz w:val="28"/>
          <w:szCs w:val="28"/>
        </w:rPr>
        <w:t>‘</w:t>
      </w:r>
      <w:r>
        <w:rPr>
          <w:color w:val="000000"/>
          <w:sz w:val="28"/>
          <w:szCs w:val="28"/>
          <w:lang w:val="uk-UA"/>
        </w:rPr>
        <w:t>яті під структуру</w:t>
      </w:r>
      <w:r w:rsidRPr="006E569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та елементи списку</w:t>
      </w:r>
    </w:p>
    <w:p w:rsidR="008F3D7B" w:rsidRPr="006E5698" w:rsidRDefault="008F3D7B" w:rsidP="008F3D7B">
      <w:pPr>
        <w:pStyle w:val="ad"/>
        <w:numPr>
          <w:ilvl w:val="0"/>
          <w:numId w:val="9"/>
        </w:numPr>
        <w:spacing w:after="283" w:line="360" w:lineRule="auto"/>
        <w:jc w:val="both"/>
        <w:rPr>
          <w:lang w:val="uk-UA"/>
        </w:rPr>
      </w:pPr>
      <w:proofErr w:type="spellStart"/>
      <w:r>
        <w:rPr>
          <w:color w:val="000000"/>
          <w:sz w:val="28"/>
          <w:szCs w:val="28"/>
          <w:lang w:val="uk-UA"/>
        </w:rPr>
        <w:t>форматоване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color w:val="000000"/>
          <w:sz w:val="28"/>
          <w:szCs w:val="28"/>
          <w:lang w:val="uk-UA"/>
        </w:rPr>
        <w:t>введеня</w:t>
      </w:r>
      <w:proofErr w:type="spellEnd"/>
      <w:r>
        <w:rPr>
          <w:color w:val="000000"/>
          <w:sz w:val="28"/>
          <w:szCs w:val="28"/>
          <w:lang w:val="uk-UA"/>
        </w:rPr>
        <w:t xml:space="preserve"> і </w:t>
      </w:r>
      <w:proofErr w:type="spellStart"/>
      <w:r>
        <w:rPr>
          <w:color w:val="000000"/>
          <w:sz w:val="28"/>
          <w:szCs w:val="28"/>
          <w:lang w:val="uk-UA"/>
        </w:rPr>
        <w:t>вивидення</w:t>
      </w:r>
      <w:proofErr w:type="spellEnd"/>
    </w:p>
    <w:p w:rsidR="008F3D7B" w:rsidRPr="005F5ABA" w:rsidRDefault="008F3D7B" w:rsidP="008F3D7B">
      <w:pPr>
        <w:pStyle w:val="a0"/>
        <w:rPr>
          <w:lang w:val="uk-UA"/>
        </w:rPr>
      </w:pPr>
    </w:p>
    <w:p w:rsidR="009E2B1F" w:rsidRPr="005F5ABA" w:rsidRDefault="009E2B1F" w:rsidP="009E2B1F">
      <w:pPr>
        <w:pStyle w:val="a0"/>
        <w:rPr>
          <w:lang w:val="uk-UA"/>
        </w:rPr>
      </w:pPr>
    </w:p>
    <w:p w:rsidR="009E2B1F" w:rsidRDefault="009E2B1F" w:rsidP="009E2B1F">
      <w:pPr>
        <w:pStyle w:val="2"/>
        <w:rPr>
          <w:lang w:val="uk-UA"/>
        </w:rPr>
      </w:pPr>
      <w:bookmarkStart w:id="86" w:name="_Toc46939288"/>
      <w:r>
        <w:t>СХЕМИ АЛГОРИТМІВ ОСНОВНИХ ФУНКЦІЙ</w:t>
      </w:r>
      <w:bookmarkEnd w:id="86"/>
    </w:p>
    <w:p w:rsidR="009E2B1F" w:rsidRDefault="009E2B1F" w:rsidP="009E2B1F">
      <w:pPr>
        <w:pStyle w:val="3"/>
      </w:pPr>
      <w:bookmarkStart w:id="87" w:name="_Toc46939289"/>
      <w:r>
        <w:t xml:space="preserve">Список </w:t>
      </w:r>
      <w:proofErr w:type="spellStart"/>
      <w:proofErr w:type="gramStart"/>
      <w:r>
        <w:t>п</w:t>
      </w:r>
      <w:proofErr w:type="gramEnd"/>
      <w:r>
        <w:t>ідключених</w:t>
      </w:r>
      <w:proofErr w:type="spellEnd"/>
      <w:r>
        <w:t xml:space="preserve"> </w:t>
      </w:r>
      <w:proofErr w:type="spellStart"/>
      <w:r>
        <w:t>бібліотек</w:t>
      </w:r>
      <w:proofErr w:type="spellEnd"/>
      <w:r>
        <w:t>:</w:t>
      </w:r>
      <w:bookmarkEnd w:id="87"/>
    </w:p>
    <w:p w:rsidR="008F3D7B" w:rsidRPr="00B26B11" w:rsidRDefault="008F3D7B" w:rsidP="008F3D7B">
      <w:pPr>
        <w:pStyle w:val="a0"/>
        <w:spacing w:line="360" w:lineRule="auto"/>
        <w:jc w:val="both"/>
        <w:rPr>
          <w:sz w:val="28"/>
          <w:szCs w:val="28"/>
          <w:lang w:val="en-US"/>
        </w:rPr>
      </w:pPr>
      <w:r w:rsidRPr="00B26B11">
        <w:rPr>
          <w:sz w:val="28"/>
          <w:szCs w:val="28"/>
          <w:lang w:val="en-US"/>
        </w:rPr>
        <w:t>#include &lt;</w:t>
      </w:r>
      <w:proofErr w:type="spellStart"/>
      <w:r w:rsidRPr="00B26B11">
        <w:rPr>
          <w:sz w:val="28"/>
          <w:szCs w:val="28"/>
          <w:lang w:val="en-US"/>
        </w:rPr>
        <w:t>stdio.h</w:t>
      </w:r>
      <w:proofErr w:type="spellEnd"/>
      <w:r w:rsidRPr="00B26B11">
        <w:rPr>
          <w:sz w:val="28"/>
          <w:szCs w:val="28"/>
          <w:lang w:val="en-US"/>
        </w:rPr>
        <w:t>&gt;</w:t>
      </w:r>
    </w:p>
    <w:p w:rsidR="008F3D7B" w:rsidRPr="00B26B11" w:rsidRDefault="008F3D7B" w:rsidP="008F3D7B">
      <w:pPr>
        <w:pStyle w:val="a0"/>
        <w:spacing w:line="360" w:lineRule="auto"/>
        <w:jc w:val="both"/>
        <w:rPr>
          <w:sz w:val="28"/>
          <w:szCs w:val="28"/>
          <w:lang w:val="en-US"/>
        </w:rPr>
      </w:pPr>
      <w:r w:rsidRPr="00B26B11">
        <w:rPr>
          <w:sz w:val="28"/>
          <w:szCs w:val="28"/>
          <w:lang w:val="en-US"/>
        </w:rPr>
        <w:t>#include &lt;</w:t>
      </w:r>
      <w:proofErr w:type="spellStart"/>
      <w:r w:rsidRPr="00B26B11">
        <w:rPr>
          <w:sz w:val="28"/>
          <w:szCs w:val="28"/>
          <w:lang w:val="en-US"/>
        </w:rPr>
        <w:t>stdlib.h</w:t>
      </w:r>
      <w:proofErr w:type="spellEnd"/>
      <w:r w:rsidRPr="00B26B11">
        <w:rPr>
          <w:sz w:val="28"/>
          <w:szCs w:val="28"/>
          <w:lang w:val="en-US"/>
        </w:rPr>
        <w:t>&gt;</w:t>
      </w:r>
    </w:p>
    <w:p w:rsidR="008F3D7B" w:rsidRPr="00B26B11" w:rsidRDefault="008F3D7B" w:rsidP="008F3D7B">
      <w:pPr>
        <w:pStyle w:val="a0"/>
        <w:spacing w:line="360" w:lineRule="auto"/>
        <w:jc w:val="both"/>
        <w:rPr>
          <w:sz w:val="28"/>
          <w:szCs w:val="28"/>
          <w:lang w:val="en-US"/>
        </w:rPr>
      </w:pPr>
      <w:r w:rsidRPr="00B26B11">
        <w:rPr>
          <w:sz w:val="28"/>
          <w:szCs w:val="28"/>
          <w:lang w:val="en-US"/>
        </w:rPr>
        <w:t>#include &lt;</w:t>
      </w:r>
      <w:proofErr w:type="spellStart"/>
      <w:r w:rsidRPr="00B26B11">
        <w:rPr>
          <w:sz w:val="28"/>
          <w:szCs w:val="28"/>
          <w:lang w:val="en-US"/>
        </w:rPr>
        <w:t>time.h</w:t>
      </w:r>
      <w:proofErr w:type="spellEnd"/>
      <w:r w:rsidRPr="00B26B11">
        <w:rPr>
          <w:sz w:val="28"/>
          <w:szCs w:val="28"/>
          <w:lang w:val="en-US"/>
        </w:rPr>
        <w:t>&gt;</w:t>
      </w:r>
    </w:p>
    <w:p w:rsidR="008F3D7B" w:rsidRPr="00B26B11" w:rsidRDefault="008F3D7B" w:rsidP="008F3D7B">
      <w:pPr>
        <w:pStyle w:val="a0"/>
        <w:spacing w:line="360" w:lineRule="auto"/>
        <w:jc w:val="both"/>
        <w:rPr>
          <w:sz w:val="28"/>
          <w:szCs w:val="28"/>
          <w:lang w:val="en-US"/>
        </w:rPr>
      </w:pPr>
      <w:r w:rsidRPr="00B26B11">
        <w:rPr>
          <w:sz w:val="28"/>
          <w:szCs w:val="28"/>
          <w:lang w:val="en-US"/>
        </w:rPr>
        <w:t>#include &lt;</w:t>
      </w:r>
      <w:proofErr w:type="spellStart"/>
      <w:r w:rsidRPr="00B26B11">
        <w:rPr>
          <w:sz w:val="28"/>
          <w:szCs w:val="28"/>
          <w:lang w:val="en-US"/>
        </w:rPr>
        <w:t>math.h</w:t>
      </w:r>
      <w:proofErr w:type="spellEnd"/>
      <w:r w:rsidRPr="00B26B11">
        <w:rPr>
          <w:sz w:val="28"/>
          <w:szCs w:val="28"/>
          <w:lang w:val="en-US"/>
        </w:rPr>
        <w:t>&gt;</w:t>
      </w:r>
    </w:p>
    <w:p w:rsidR="008F3D7B" w:rsidRPr="00B26B11" w:rsidRDefault="008F3D7B" w:rsidP="008F3D7B">
      <w:pPr>
        <w:pStyle w:val="a0"/>
        <w:spacing w:line="360" w:lineRule="auto"/>
        <w:jc w:val="both"/>
        <w:rPr>
          <w:sz w:val="28"/>
          <w:szCs w:val="28"/>
          <w:lang w:val="en-US"/>
        </w:rPr>
      </w:pPr>
      <w:r w:rsidRPr="00B26B11">
        <w:rPr>
          <w:sz w:val="28"/>
          <w:szCs w:val="28"/>
          <w:lang w:val="en-US"/>
        </w:rPr>
        <w:t>#include &lt;</w:t>
      </w:r>
      <w:proofErr w:type="spellStart"/>
      <w:r w:rsidRPr="00B26B11">
        <w:rPr>
          <w:sz w:val="28"/>
          <w:szCs w:val="28"/>
          <w:lang w:val="en-US"/>
        </w:rPr>
        <w:t>string.h</w:t>
      </w:r>
      <w:proofErr w:type="spellEnd"/>
      <w:r w:rsidRPr="00B26B11">
        <w:rPr>
          <w:sz w:val="28"/>
          <w:szCs w:val="28"/>
          <w:lang w:val="en-US"/>
        </w:rPr>
        <w:t>&gt;</w:t>
      </w:r>
    </w:p>
    <w:p w:rsidR="009E2B1F" w:rsidRDefault="009E2B1F" w:rsidP="009E2B1F">
      <w:pPr>
        <w:pStyle w:val="3"/>
        <w:rPr>
          <w:lang w:val="uk-UA"/>
        </w:rPr>
      </w:pPr>
    </w:p>
    <w:p w:rsidR="009E2B1F" w:rsidRPr="00197DEF" w:rsidRDefault="009E2B1F" w:rsidP="009E2B1F">
      <w:pPr>
        <w:pStyle w:val="a0"/>
        <w:rPr>
          <w:lang w:val="uk-UA"/>
        </w:rPr>
      </w:pPr>
    </w:p>
    <w:p w:rsidR="009E2B1F" w:rsidRDefault="009E2B1F" w:rsidP="009E2B1F">
      <w:pPr>
        <w:pStyle w:val="2"/>
        <w:rPr>
          <w:lang w:val="uk-UA"/>
        </w:rPr>
      </w:pPr>
      <w:bookmarkStart w:id="88" w:name="_Toc46939291"/>
      <w:proofErr w:type="spellStart"/>
      <w:r>
        <w:lastRenderedPageBreak/>
        <w:t>Висновок</w:t>
      </w:r>
      <w:bookmarkEnd w:id="88"/>
      <w:proofErr w:type="spellEnd"/>
    </w:p>
    <w:p w:rsidR="008F3D7B" w:rsidRDefault="008F3D7B" w:rsidP="008F3D7B">
      <w:pPr>
        <w:spacing w:line="360" w:lineRule="auto"/>
        <w:jc w:val="both"/>
      </w:pPr>
      <w:r>
        <w:rPr>
          <w:sz w:val="28"/>
          <w:szCs w:val="28"/>
          <w:lang w:val="uk-UA"/>
        </w:rPr>
        <w:t xml:space="preserve">Під час написання цієї роботи було розроблено консольну програму. В якій ми можемо оперувати інформацією, а саме знаходити кількість різних елементів списку.  </w:t>
      </w:r>
    </w:p>
    <w:p w:rsidR="008F3D7B" w:rsidRPr="007C0D4D" w:rsidRDefault="008F3D7B" w:rsidP="008F3D7B">
      <w:pPr>
        <w:spacing w:line="360" w:lineRule="auto"/>
        <w:jc w:val="both"/>
        <w:rPr>
          <w:lang w:val="uk-UA"/>
        </w:rPr>
      </w:pPr>
      <w:r>
        <w:rPr>
          <w:sz w:val="28"/>
          <w:szCs w:val="28"/>
          <w:lang w:val="uk-UA"/>
        </w:rPr>
        <w:tab/>
        <w:t xml:space="preserve">В  ході розробки </w:t>
      </w:r>
      <w:proofErr w:type="spellStart"/>
      <w:r>
        <w:rPr>
          <w:sz w:val="28"/>
          <w:szCs w:val="28"/>
          <w:lang w:val="uk-UA"/>
        </w:rPr>
        <w:t>прграмибули</w:t>
      </w:r>
      <w:proofErr w:type="spellEnd"/>
      <w:r>
        <w:rPr>
          <w:sz w:val="28"/>
          <w:szCs w:val="28"/>
          <w:lang w:val="uk-UA"/>
        </w:rPr>
        <w:t xml:space="preserve"> вивченні та поглиблені знання з динамічної </w:t>
      </w:r>
      <w:r>
        <w:rPr>
          <w:color w:val="000000"/>
          <w:sz w:val="28"/>
          <w:szCs w:val="28"/>
          <w:lang w:val="uk-UA"/>
        </w:rPr>
        <w:t>пам</w:t>
      </w:r>
      <w:r w:rsidRPr="007C0D4D">
        <w:rPr>
          <w:color w:val="000000"/>
          <w:sz w:val="28"/>
          <w:szCs w:val="28"/>
          <w:lang w:val="uk-UA"/>
        </w:rPr>
        <w:t>‘</w:t>
      </w:r>
      <w:r>
        <w:rPr>
          <w:color w:val="000000"/>
          <w:sz w:val="28"/>
          <w:szCs w:val="28"/>
          <w:lang w:val="uk-UA"/>
        </w:rPr>
        <w:t>яті та роботи зі структурами  та списками.</w:t>
      </w:r>
    </w:p>
    <w:p w:rsidR="008F3D7B" w:rsidRDefault="008F3D7B" w:rsidP="008F3D7B">
      <w:pPr>
        <w:pStyle w:val="af"/>
        <w:spacing w:line="360" w:lineRule="auto"/>
        <w:ind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Було забезпечено написання  базових операцій з даними :</w:t>
      </w:r>
    </w:p>
    <w:p w:rsidR="008F3D7B" w:rsidRPr="006E5698" w:rsidRDefault="008F3D7B" w:rsidP="008F3D7B">
      <w:pPr>
        <w:pStyle w:val="af"/>
        <w:numPr>
          <w:ilvl w:val="1"/>
          <w:numId w:val="11"/>
        </w:numPr>
        <w:spacing w:line="360" w:lineRule="auto"/>
        <w:jc w:val="both"/>
      </w:pPr>
      <w:r>
        <w:rPr>
          <w:sz w:val="28"/>
          <w:szCs w:val="28"/>
          <w:lang w:val="uk-UA"/>
        </w:rPr>
        <w:t>Введення даних</w:t>
      </w:r>
    </w:p>
    <w:p w:rsidR="008F3D7B" w:rsidRDefault="008F3D7B" w:rsidP="008F3D7B">
      <w:pPr>
        <w:pStyle w:val="af"/>
        <w:numPr>
          <w:ilvl w:val="1"/>
          <w:numId w:val="11"/>
        </w:numPr>
        <w:spacing w:line="360" w:lineRule="auto"/>
        <w:jc w:val="both"/>
      </w:pPr>
      <w:proofErr w:type="spellStart"/>
      <w:r>
        <w:rPr>
          <w:sz w:val="28"/>
          <w:szCs w:val="28"/>
          <w:lang w:val="uk-UA"/>
        </w:rPr>
        <w:t>формаування</w:t>
      </w:r>
      <w:proofErr w:type="spellEnd"/>
      <w:r>
        <w:rPr>
          <w:sz w:val="28"/>
          <w:szCs w:val="28"/>
          <w:lang w:val="uk-UA"/>
        </w:rPr>
        <w:t xml:space="preserve"> даних</w:t>
      </w:r>
    </w:p>
    <w:p w:rsidR="008F3D7B" w:rsidRDefault="008F3D7B" w:rsidP="008F3D7B">
      <w:pPr>
        <w:pStyle w:val="af"/>
        <w:numPr>
          <w:ilvl w:val="1"/>
          <w:numId w:val="11"/>
        </w:numPr>
        <w:spacing w:line="360" w:lineRule="auto"/>
        <w:jc w:val="both"/>
      </w:pPr>
      <w:r>
        <w:rPr>
          <w:sz w:val="28"/>
          <w:szCs w:val="28"/>
          <w:lang w:val="uk-UA"/>
        </w:rPr>
        <w:t>Виведення всіх даних на екран.</w:t>
      </w:r>
    </w:p>
    <w:p w:rsidR="008F3D7B" w:rsidRPr="00064F47" w:rsidRDefault="008F3D7B" w:rsidP="00064F47">
      <w:pPr>
        <w:pStyle w:val="a0"/>
        <w:ind w:left="708"/>
        <w:rPr>
          <w:lang w:val="uk-UA"/>
        </w:rPr>
      </w:pPr>
    </w:p>
    <w:p w:rsidR="009E2B1F" w:rsidRDefault="009E2B1F" w:rsidP="009E2B1F">
      <w:pPr>
        <w:pStyle w:val="1"/>
        <w:pageBreakBefore/>
        <w:numPr>
          <w:ilvl w:val="0"/>
          <w:numId w:val="0"/>
        </w:numPr>
      </w:pPr>
      <w:bookmarkStart w:id="89" w:name="_Toc46939293"/>
      <w:r w:rsidRPr="00710616">
        <w:rPr>
          <w:bCs/>
        </w:rPr>
        <w:lastRenderedPageBreak/>
        <w:t>Завдання 13</w:t>
      </w:r>
      <w:bookmarkEnd w:id="89"/>
    </w:p>
    <w:p w:rsidR="009E2B1F" w:rsidRDefault="009E2B1F" w:rsidP="009E2B1F">
      <w:pPr>
        <w:pStyle w:val="2"/>
      </w:pPr>
      <w:bookmarkStart w:id="90" w:name="_Toc46939294"/>
      <w:r>
        <w:lastRenderedPageBreak/>
        <w:t>ПОСТАНОВКА ЗАДАЧІ</w:t>
      </w:r>
      <w:bookmarkEnd w:id="90"/>
    </w:p>
    <w:p w:rsidR="009E2B1F" w:rsidRDefault="009E2B1F" w:rsidP="009E2B1F">
      <w:pPr>
        <w:pStyle w:val="3"/>
        <w:spacing w:line="360" w:lineRule="auto"/>
        <w:rPr>
          <w:lang w:val="uk-UA"/>
        </w:rPr>
      </w:pPr>
      <w:bookmarkStart w:id="91" w:name="_Toc46939295"/>
      <w:proofErr w:type="spellStart"/>
      <w:r>
        <w:t>Опис</w:t>
      </w:r>
      <w:proofErr w:type="spellEnd"/>
      <w:r>
        <w:t xml:space="preserve"> </w:t>
      </w:r>
      <w:proofErr w:type="spellStart"/>
      <w:r>
        <w:t>завдання</w:t>
      </w:r>
      <w:bookmarkEnd w:id="91"/>
      <w:proofErr w:type="spellEnd"/>
    </w:p>
    <w:p w:rsidR="00CB4798" w:rsidRPr="00657093" w:rsidRDefault="00CB4798" w:rsidP="00CB4798">
      <w:pPr>
        <w:pStyle w:val="a0"/>
        <w:spacing w:line="360" w:lineRule="auto"/>
        <w:rPr>
          <w:sz w:val="28"/>
          <w:szCs w:val="28"/>
          <w:lang w:val="uk-UA"/>
        </w:rPr>
      </w:pPr>
      <w:r w:rsidRPr="00657093">
        <w:rPr>
          <w:sz w:val="28"/>
          <w:szCs w:val="28"/>
          <w:lang w:val="uk-UA"/>
        </w:rPr>
        <w:t>Варіант 13</w:t>
      </w:r>
    </w:p>
    <w:p w:rsidR="00CB4798" w:rsidRPr="00657093" w:rsidRDefault="00CB4798" w:rsidP="00CB4798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2C3FE3">
        <w:rPr>
          <w:b/>
          <w:sz w:val="28"/>
          <w:szCs w:val="28"/>
          <w:lang w:val="uk-UA"/>
        </w:rPr>
        <w:t>13.1</w:t>
      </w:r>
      <w:r w:rsidRPr="00657093">
        <w:rPr>
          <w:sz w:val="28"/>
          <w:szCs w:val="28"/>
        </w:rPr>
        <w:t xml:space="preserve">Дано </w:t>
      </w:r>
      <w:proofErr w:type="spellStart"/>
      <w:r w:rsidRPr="00657093">
        <w:rPr>
          <w:sz w:val="28"/>
          <w:szCs w:val="28"/>
        </w:rPr>
        <w:t>текстовий</w:t>
      </w:r>
      <w:proofErr w:type="spellEnd"/>
      <w:r w:rsidRPr="00657093">
        <w:rPr>
          <w:sz w:val="28"/>
          <w:szCs w:val="28"/>
        </w:rPr>
        <w:t xml:space="preserve"> файл. </w:t>
      </w:r>
      <w:proofErr w:type="spellStart"/>
      <w:r w:rsidRPr="00657093">
        <w:rPr>
          <w:sz w:val="28"/>
          <w:szCs w:val="28"/>
        </w:rPr>
        <w:t>Створити</w:t>
      </w:r>
      <w:proofErr w:type="spellEnd"/>
      <w:r w:rsidRPr="00657093">
        <w:rPr>
          <w:sz w:val="28"/>
          <w:szCs w:val="28"/>
        </w:rPr>
        <w:t xml:space="preserve"> на </w:t>
      </w:r>
      <w:proofErr w:type="spellStart"/>
      <w:r w:rsidRPr="00657093">
        <w:rPr>
          <w:sz w:val="28"/>
          <w:szCs w:val="28"/>
        </w:rPr>
        <w:t>його</w:t>
      </w:r>
      <w:proofErr w:type="spellEnd"/>
      <w:r w:rsidRPr="00657093">
        <w:rPr>
          <w:sz w:val="28"/>
          <w:szCs w:val="28"/>
        </w:rPr>
        <w:t xml:space="preserve"> </w:t>
      </w:r>
      <w:proofErr w:type="spellStart"/>
      <w:r w:rsidRPr="00657093">
        <w:rPr>
          <w:sz w:val="28"/>
          <w:szCs w:val="28"/>
        </w:rPr>
        <w:t>основі</w:t>
      </w:r>
      <w:proofErr w:type="spellEnd"/>
      <w:r w:rsidRPr="00657093">
        <w:rPr>
          <w:sz w:val="28"/>
          <w:szCs w:val="28"/>
        </w:rPr>
        <w:t xml:space="preserve"> </w:t>
      </w:r>
      <w:proofErr w:type="spellStart"/>
      <w:r w:rsidRPr="00657093">
        <w:rPr>
          <w:sz w:val="28"/>
          <w:szCs w:val="28"/>
        </w:rPr>
        <w:t>цілочисловий</w:t>
      </w:r>
      <w:proofErr w:type="spellEnd"/>
      <w:r w:rsidRPr="00657093">
        <w:rPr>
          <w:sz w:val="28"/>
          <w:szCs w:val="28"/>
        </w:rPr>
        <w:t xml:space="preserve"> </w:t>
      </w:r>
      <w:proofErr w:type="spellStart"/>
      <w:r w:rsidRPr="00657093">
        <w:rPr>
          <w:sz w:val="28"/>
          <w:szCs w:val="28"/>
        </w:rPr>
        <w:t>масив</w:t>
      </w:r>
      <w:proofErr w:type="spellEnd"/>
      <w:r w:rsidRPr="00657093">
        <w:rPr>
          <w:sz w:val="28"/>
          <w:szCs w:val="28"/>
        </w:rPr>
        <w:t xml:space="preserve">  </w:t>
      </w:r>
      <w:r w:rsidRPr="00657093">
        <w:rPr>
          <w:i/>
          <w:iCs/>
          <w:sz w:val="28"/>
          <w:szCs w:val="28"/>
        </w:rPr>
        <w:t>а</w:t>
      </w:r>
      <w:r w:rsidRPr="00657093">
        <w:rPr>
          <w:sz w:val="28"/>
          <w:szCs w:val="28"/>
        </w:rPr>
        <w:t>[</w:t>
      </w:r>
      <w:r w:rsidRPr="00657093">
        <w:rPr>
          <w:i/>
          <w:iCs/>
          <w:sz w:val="28"/>
          <w:szCs w:val="28"/>
        </w:rPr>
        <w:t>i</w:t>
      </w:r>
      <w:r w:rsidRPr="00657093">
        <w:rPr>
          <w:sz w:val="28"/>
          <w:szCs w:val="28"/>
        </w:rPr>
        <w:t xml:space="preserve">], </w:t>
      </w:r>
      <w:proofErr w:type="spellStart"/>
      <w:r w:rsidRPr="00657093">
        <w:rPr>
          <w:sz w:val="28"/>
          <w:szCs w:val="28"/>
        </w:rPr>
        <w:t>який</w:t>
      </w:r>
      <w:proofErr w:type="spellEnd"/>
      <w:r w:rsidRPr="00657093">
        <w:rPr>
          <w:sz w:val="28"/>
          <w:szCs w:val="28"/>
        </w:rPr>
        <w:t xml:space="preserve"> </w:t>
      </w:r>
      <w:proofErr w:type="spellStart"/>
      <w:r w:rsidRPr="00657093">
        <w:rPr>
          <w:sz w:val="28"/>
          <w:szCs w:val="28"/>
        </w:rPr>
        <w:t>складається</w:t>
      </w:r>
      <w:proofErr w:type="spellEnd"/>
      <w:r w:rsidRPr="00657093">
        <w:rPr>
          <w:sz w:val="28"/>
          <w:szCs w:val="28"/>
        </w:rPr>
        <w:t xml:space="preserve"> з чисел, </w:t>
      </w:r>
      <w:proofErr w:type="spellStart"/>
      <w:r w:rsidRPr="00657093">
        <w:rPr>
          <w:sz w:val="28"/>
          <w:szCs w:val="28"/>
        </w:rPr>
        <w:t>що</w:t>
      </w:r>
      <w:proofErr w:type="spellEnd"/>
      <w:r w:rsidRPr="00657093">
        <w:rPr>
          <w:sz w:val="28"/>
          <w:szCs w:val="28"/>
        </w:rPr>
        <w:t xml:space="preserve"> </w:t>
      </w:r>
      <w:proofErr w:type="spellStart"/>
      <w:r w:rsidRPr="00657093">
        <w:rPr>
          <w:sz w:val="28"/>
          <w:szCs w:val="28"/>
        </w:rPr>
        <w:t>визначають</w:t>
      </w:r>
      <w:proofErr w:type="spellEnd"/>
      <w:r w:rsidRPr="00657093">
        <w:rPr>
          <w:sz w:val="28"/>
          <w:szCs w:val="28"/>
        </w:rPr>
        <w:t xml:space="preserve"> </w:t>
      </w:r>
      <w:proofErr w:type="spellStart"/>
      <w:r w:rsidRPr="00657093">
        <w:rPr>
          <w:sz w:val="28"/>
          <w:szCs w:val="28"/>
        </w:rPr>
        <w:t>кількість</w:t>
      </w:r>
      <w:proofErr w:type="spellEnd"/>
      <w:r w:rsidRPr="00657093">
        <w:rPr>
          <w:sz w:val="28"/>
          <w:szCs w:val="28"/>
        </w:rPr>
        <w:t xml:space="preserve"> </w:t>
      </w:r>
      <w:proofErr w:type="spellStart"/>
      <w:r w:rsidRPr="00657093">
        <w:rPr>
          <w:sz w:val="28"/>
          <w:szCs w:val="28"/>
        </w:rPr>
        <w:t>символів</w:t>
      </w:r>
      <w:proofErr w:type="spellEnd"/>
      <w:r w:rsidRPr="00657093">
        <w:rPr>
          <w:sz w:val="28"/>
          <w:szCs w:val="28"/>
        </w:rPr>
        <w:t xml:space="preserve"> </w:t>
      </w:r>
      <w:proofErr w:type="gramStart"/>
      <w:r w:rsidRPr="00657093">
        <w:rPr>
          <w:sz w:val="28"/>
          <w:szCs w:val="28"/>
        </w:rPr>
        <w:t>в</w:t>
      </w:r>
      <w:proofErr w:type="gramEnd"/>
      <w:r w:rsidRPr="00657093">
        <w:rPr>
          <w:sz w:val="28"/>
          <w:szCs w:val="28"/>
        </w:rPr>
        <w:t xml:space="preserve"> кожному з </w:t>
      </w:r>
      <w:proofErr w:type="spellStart"/>
      <w:r w:rsidRPr="00657093">
        <w:rPr>
          <w:sz w:val="28"/>
          <w:szCs w:val="28"/>
        </w:rPr>
        <w:t>рядків</w:t>
      </w:r>
      <w:proofErr w:type="spellEnd"/>
      <w:r w:rsidRPr="00657093">
        <w:rPr>
          <w:sz w:val="28"/>
          <w:szCs w:val="28"/>
        </w:rPr>
        <w:t xml:space="preserve">. </w:t>
      </w:r>
    </w:p>
    <w:p w:rsidR="00CB4798" w:rsidRPr="00AE7C25" w:rsidRDefault="00CB4798" w:rsidP="00CB4798">
      <w:pPr>
        <w:spacing w:line="360" w:lineRule="auto"/>
        <w:jc w:val="both"/>
        <w:rPr>
          <w:sz w:val="28"/>
          <w:szCs w:val="28"/>
        </w:rPr>
      </w:pPr>
      <w:r w:rsidRPr="00AE7C25">
        <w:rPr>
          <w:b/>
          <w:sz w:val="28"/>
          <w:szCs w:val="28"/>
          <w:lang w:val="uk-UA"/>
        </w:rPr>
        <w:t>13.2</w:t>
      </w:r>
      <w:r w:rsidRPr="00AE7C25">
        <w:rPr>
          <w:sz w:val="28"/>
          <w:szCs w:val="28"/>
        </w:rPr>
        <w:t xml:space="preserve"> </w:t>
      </w:r>
      <w:proofErr w:type="spellStart"/>
      <w:r w:rsidRPr="00AE7C25">
        <w:rPr>
          <w:sz w:val="28"/>
          <w:szCs w:val="28"/>
        </w:rPr>
        <w:t>Розробити</w:t>
      </w:r>
      <w:proofErr w:type="spellEnd"/>
      <w:r w:rsidRPr="00AE7C25">
        <w:rPr>
          <w:sz w:val="28"/>
          <w:szCs w:val="28"/>
        </w:rPr>
        <w:t xml:space="preserve"> </w:t>
      </w:r>
      <w:proofErr w:type="spellStart"/>
      <w:r w:rsidRPr="00AE7C25">
        <w:rPr>
          <w:sz w:val="28"/>
          <w:szCs w:val="28"/>
        </w:rPr>
        <w:t>дві</w:t>
      </w:r>
      <w:proofErr w:type="spellEnd"/>
      <w:r w:rsidRPr="00AE7C25">
        <w:rPr>
          <w:sz w:val="28"/>
          <w:szCs w:val="28"/>
        </w:rPr>
        <w:t xml:space="preserve"> </w:t>
      </w:r>
      <w:proofErr w:type="spellStart"/>
      <w:r w:rsidRPr="00AE7C25">
        <w:rPr>
          <w:sz w:val="28"/>
          <w:szCs w:val="28"/>
        </w:rPr>
        <w:t>консольн</w:t>
      </w:r>
      <w:proofErr w:type="spellEnd"/>
      <w:r w:rsidRPr="00AE7C25">
        <w:rPr>
          <w:sz w:val="28"/>
          <w:szCs w:val="28"/>
          <w:lang w:val="uk-UA"/>
        </w:rPr>
        <w:t>і</w:t>
      </w:r>
      <w:r w:rsidRPr="00AE7C25">
        <w:rPr>
          <w:sz w:val="28"/>
          <w:szCs w:val="28"/>
        </w:rPr>
        <w:t xml:space="preserve"> </w:t>
      </w:r>
      <w:proofErr w:type="spellStart"/>
      <w:r w:rsidRPr="00AE7C25">
        <w:rPr>
          <w:sz w:val="28"/>
          <w:szCs w:val="28"/>
        </w:rPr>
        <w:t>програми</w:t>
      </w:r>
      <w:proofErr w:type="spellEnd"/>
      <w:r w:rsidRPr="00AE7C25">
        <w:rPr>
          <w:sz w:val="28"/>
          <w:szCs w:val="28"/>
        </w:rPr>
        <w:t xml:space="preserve"> для </w:t>
      </w:r>
      <w:proofErr w:type="spellStart"/>
      <w:r w:rsidRPr="00AE7C25">
        <w:rPr>
          <w:sz w:val="28"/>
          <w:szCs w:val="28"/>
        </w:rPr>
        <w:t>розв’язання</w:t>
      </w:r>
      <w:proofErr w:type="spellEnd"/>
      <w:r w:rsidRPr="00AE7C25">
        <w:rPr>
          <w:sz w:val="28"/>
          <w:szCs w:val="28"/>
        </w:rPr>
        <w:t xml:space="preserve"> </w:t>
      </w:r>
      <w:proofErr w:type="spellStart"/>
      <w:r w:rsidRPr="00AE7C25">
        <w:rPr>
          <w:sz w:val="28"/>
          <w:szCs w:val="28"/>
        </w:rPr>
        <w:t>задачі</w:t>
      </w:r>
      <w:proofErr w:type="spellEnd"/>
      <w:r w:rsidRPr="00AE7C25">
        <w:rPr>
          <w:sz w:val="28"/>
          <w:szCs w:val="28"/>
        </w:rPr>
        <w:t xml:space="preserve"> </w:t>
      </w:r>
      <w:proofErr w:type="spellStart"/>
      <w:r w:rsidRPr="00AE7C25">
        <w:rPr>
          <w:sz w:val="28"/>
          <w:szCs w:val="28"/>
        </w:rPr>
        <w:t>згідно</w:t>
      </w:r>
      <w:proofErr w:type="spellEnd"/>
      <w:r w:rsidRPr="00AE7C25">
        <w:rPr>
          <w:sz w:val="28"/>
          <w:szCs w:val="28"/>
        </w:rPr>
        <w:t xml:space="preserve"> </w:t>
      </w:r>
      <w:proofErr w:type="spellStart"/>
      <w:r w:rsidRPr="00AE7C25">
        <w:rPr>
          <w:sz w:val="28"/>
          <w:szCs w:val="28"/>
        </w:rPr>
        <w:t>варіанту</w:t>
      </w:r>
      <w:proofErr w:type="spellEnd"/>
      <w:r w:rsidRPr="00AE7C25">
        <w:rPr>
          <w:sz w:val="28"/>
          <w:szCs w:val="28"/>
        </w:rPr>
        <w:t xml:space="preserve">. </w:t>
      </w:r>
      <w:proofErr w:type="gramStart"/>
      <w:r w:rsidRPr="00AE7C25">
        <w:rPr>
          <w:sz w:val="28"/>
          <w:szCs w:val="28"/>
        </w:rPr>
        <w:t xml:space="preserve">Перша </w:t>
      </w:r>
      <w:proofErr w:type="spellStart"/>
      <w:r w:rsidRPr="00AE7C25">
        <w:rPr>
          <w:sz w:val="28"/>
          <w:szCs w:val="28"/>
        </w:rPr>
        <w:t>програма</w:t>
      </w:r>
      <w:proofErr w:type="spellEnd"/>
      <w:r w:rsidRPr="00AE7C25">
        <w:rPr>
          <w:sz w:val="28"/>
          <w:szCs w:val="28"/>
        </w:rPr>
        <w:t xml:space="preserve"> </w:t>
      </w:r>
      <w:proofErr w:type="spellStart"/>
      <w:r w:rsidRPr="00AE7C25">
        <w:rPr>
          <w:sz w:val="28"/>
          <w:szCs w:val="28"/>
        </w:rPr>
        <w:t>вхідні</w:t>
      </w:r>
      <w:proofErr w:type="spellEnd"/>
      <w:r w:rsidRPr="00AE7C25">
        <w:rPr>
          <w:sz w:val="28"/>
          <w:szCs w:val="28"/>
        </w:rPr>
        <w:t xml:space="preserve"> </w:t>
      </w:r>
      <w:proofErr w:type="spellStart"/>
      <w:r w:rsidRPr="00AE7C25">
        <w:rPr>
          <w:sz w:val="28"/>
          <w:szCs w:val="28"/>
        </w:rPr>
        <w:t>дані</w:t>
      </w:r>
      <w:proofErr w:type="spellEnd"/>
      <w:r w:rsidRPr="00AE7C25">
        <w:rPr>
          <w:sz w:val="28"/>
          <w:szCs w:val="28"/>
        </w:rPr>
        <w:t xml:space="preserve"> </w:t>
      </w:r>
      <w:proofErr w:type="spellStart"/>
      <w:r w:rsidRPr="00AE7C25">
        <w:rPr>
          <w:sz w:val="28"/>
          <w:szCs w:val="28"/>
        </w:rPr>
        <w:t>читає</w:t>
      </w:r>
      <w:proofErr w:type="spellEnd"/>
      <w:r w:rsidRPr="00AE7C25">
        <w:rPr>
          <w:sz w:val="28"/>
          <w:szCs w:val="28"/>
        </w:rPr>
        <w:t xml:space="preserve"> </w:t>
      </w:r>
      <w:proofErr w:type="spellStart"/>
      <w:r w:rsidRPr="00AE7C25">
        <w:rPr>
          <w:sz w:val="28"/>
          <w:szCs w:val="28"/>
        </w:rPr>
        <w:t>із</w:t>
      </w:r>
      <w:proofErr w:type="spellEnd"/>
      <w:r w:rsidRPr="00AE7C25">
        <w:rPr>
          <w:sz w:val="28"/>
          <w:szCs w:val="28"/>
        </w:rPr>
        <w:t xml:space="preserve"> стандартного потоку </w:t>
      </w:r>
      <w:proofErr w:type="spellStart"/>
      <w:r w:rsidRPr="00AE7C25">
        <w:rPr>
          <w:sz w:val="28"/>
          <w:szCs w:val="28"/>
        </w:rPr>
        <w:t>введення</w:t>
      </w:r>
      <w:proofErr w:type="spellEnd"/>
      <w:r w:rsidRPr="00AE7C25">
        <w:rPr>
          <w:sz w:val="28"/>
          <w:szCs w:val="28"/>
        </w:rPr>
        <w:t xml:space="preserve">, результат </w:t>
      </w:r>
      <w:proofErr w:type="spellStart"/>
      <w:r w:rsidRPr="00AE7C25">
        <w:rPr>
          <w:sz w:val="28"/>
          <w:szCs w:val="28"/>
        </w:rPr>
        <w:t>записується</w:t>
      </w:r>
      <w:proofErr w:type="spellEnd"/>
      <w:r w:rsidRPr="00AE7C25">
        <w:rPr>
          <w:sz w:val="28"/>
          <w:szCs w:val="28"/>
        </w:rPr>
        <w:t xml:space="preserve"> у </w:t>
      </w:r>
      <w:proofErr w:type="spellStart"/>
      <w:r w:rsidRPr="00AE7C25">
        <w:rPr>
          <w:sz w:val="28"/>
          <w:szCs w:val="28"/>
        </w:rPr>
        <w:t>стандартний</w:t>
      </w:r>
      <w:proofErr w:type="spellEnd"/>
      <w:r w:rsidRPr="00AE7C25">
        <w:rPr>
          <w:sz w:val="28"/>
          <w:szCs w:val="28"/>
        </w:rPr>
        <w:t xml:space="preserve"> </w:t>
      </w:r>
      <w:proofErr w:type="spellStart"/>
      <w:r w:rsidRPr="00AE7C25">
        <w:rPr>
          <w:sz w:val="28"/>
          <w:szCs w:val="28"/>
        </w:rPr>
        <w:t>потік</w:t>
      </w:r>
      <w:proofErr w:type="spellEnd"/>
      <w:r w:rsidRPr="00AE7C25">
        <w:rPr>
          <w:sz w:val="28"/>
          <w:szCs w:val="28"/>
        </w:rPr>
        <w:t xml:space="preserve"> </w:t>
      </w:r>
      <w:proofErr w:type="spellStart"/>
      <w:r w:rsidRPr="00AE7C25">
        <w:rPr>
          <w:sz w:val="28"/>
          <w:szCs w:val="28"/>
        </w:rPr>
        <w:t>виведення</w:t>
      </w:r>
      <w:proofErr w:type="spellEnd"/>
      <w:r w:rsidRPr="00AE7C25">
        <w:rPr>
          <w:sz w:val="28"/>
          <w:szCs w:val="28"/>
        </w:rPr>
        <w:t>.</w:t>
      </w:r>
      <w:proofErr w:type="gramEnd"/>
      <w:r w:rsidRPr="00AE7C25">
        <w:rPr>
          <w:sz w:val="28"/>
          <w:szCs w:val="28"/>
        </w:rPr>
        <w:t xml:space="preserve"> Друга </w:t>
      </w:r>
      <w:proofErr w:type="spellStart"/>
      <w:r w:rsidRPr="00AE7C25">
        <w:rPr>
          <w:sz w:val="28"/>
          <w:szCs w:val="28"/>
        </w:rPr>
        <w:t>програма</w:t>
      </w:r>
      <w:proofErr w:type="spellEnd"/>
      <w:r w:rsidRPr="00AE7C25">
        <w:rPr>
          <w:sz w:val="28"/>
          <w:szCs w:val="28"/>
        </w:rPr>
        <w:t xml:space="preserve"> </w:t>
      </w:r>
      <w:proofErr w:type="spellStart"/>
      <w:r w:rsidRPr="00AE7C25">
        <w:rPr>
          <w:sz w:val="28"/>
          <w:szCs w:val="28"/>
        </w:rPr>
        <w:t>вхідні</w:t>
      </w:r>
      <w:proofErr w:type="spellEnd"/>
      <w:r w:rsidRPr="00AE7C25">
        <w:rPr>
          <w:sz w:val="28"/>
          <w:szCs w:val="28"/>
        </w:rPr>
        <w:t xml:space="preserve"> </w:t>
      </w:r>
      <w:proofErr w:type="spellStart"/>
      <w:r w:rsidRPr="00AE7C25">
        <w:rPr>
          <w:sz w:val="28"/>
          <w:szCs w:val="28"/>
        </w:rPr>
        <w:t>дані</w:t>
      </w:r>
      <w:proofErr w:type="spellEnd"/>
      <w:r w:rsidRPr="00AE7C25">
        <w:rPr>
          <w:sz w:val="28"/>
          <w:szCs w:val="28"/>
        </w:rPr>
        <w:t xml:space="preserve"> </w:t>
      </w:r>
      <w:proofErr w:type="spellStart"/>
      <w:r w:rsidRPr="00AE7C25">
        <w:rPr>
          <w:sz w:val="28"/>
          <w:szCs w:val="28"/>
        </w:rPr>
        <w:t>читаютє</w:t>
      </w:r>
      <w:proofErr w:type="spellEnd"/>
      <w:r w:rsidRPr="00AE7C25">
        <w:rPr>
          <w:sz w:val="28"/>
          <w:szCs w:val="28"/>
        </w:rPr>
        <w:t xml:space="preserve"> з файлу, результат </w:t>
      </w:r>
      <w:proofErr w:type="spellStart"/>
      <w:r w:rsidRPr="00AE7C25">
        <w:rPr>
          <w:sz w:val="28"/>
          <w:szCs w:val="28"/>
        </w:rPr>
        <w:t>записується</w:t>
      </w:r>
      <w:proofErr w:type="spellEnd"/>
      <w:r w:rsidRPr="00AE7C25">
        <w:rPr>
          <w:sz w:val="28"/>
          <w:szCs w:val="28"/>
        </w:rPr>
        <w:t xml:space="preserve"> у </w:t>
      </w:r>
      <w:proofErr w:type="spellStart"/>
      <w:r w:rsidRPr="00AE7C25">
        <w:rPr>
          <w:sz w:val="28"/>
          <w:szCs w:val="28"/>
        </w:rPr>
        <w:t>новий</w:t>
      </w:r>
      <w:proofErr w:type="spellEnd"/>
      <w:r w:rsidRPr="00AE7C25">
        <w:rPr>
          <w:sz w:val="28"/>
          <w:szCs w:val="28"/>
        </w:rPr>
        <w:t xml:space="preserve"> файл</w:t>
      </w:r>
      <w:proofErr w:type="gramStart"/>
      <w:r w:rsidRPr="00AE7C25">
        <w:rPr>
          <w:sz w:val="28"/>
          <w:szCs w:val="28"/>
        </w:rPr>
        <w:t>.</w:t>
      </w:r>
      <w:proofErr w:type="gramEnd"/>
      <w:r w:rsidRPr="00AE7C25">
        <w:rPr>
          <w:sz w:val="28"/>
          <w:szCs w:val="28"/>
        </w:rPr>
        <w:t xml:space="preserve"> </w:t>
      </w:r>
      <w:proofErr w:type="spellStart"/>
      <w:r w:rsidRPr="00AE7C25">
        <w:rPr>
          <w:sz w:val="28"/>
          <w:szCs w:val="28"/>
        </w:rPr>
        <w:t>І</w:t>
      </w:r>
      <w:proofErr w:type="gramStart"/>
      <w:r w:rsidRPr="00AE7C25">
        <w:rPr>
          <w:sz w:val="28"/>
          <w:szCs w:val="28"/>
        </w:rPr>
        <w:t>м</w:t>
      </w:r>
      <w:proofErr w:type="gramEnd"/>
      <w:r w:rsidRPr="00AE7C25">
        <w:rPr>
          <w:sz w:val="28"/>
          <w:szCs w:val="28"/>
        </w:rPr>
        <w:t>’я</w:t>
      </w:r>
      <w:proofErr w:type="spellEnd"/>
      <w:r w:rsidRPr="00AE7C25">
        <w:rPr>
          <w:sz w:val="28"/>
          <w:szCs w:val="28"/>
        </w:rPr>
        <w:t xml:space="preserve"> </w:t>
      </w:r>
      <w:proofErr w:type="spellStart"/>
      <w:r w:rsidRPr="00AE7C25">
        <w:rPr>
          <w:sz w:val="28"/>
          <w:szCs w:val="28"/>
        </w:rPr>
        <w:t>файлів</w:t>
      </w:r>
      <w:proofErr w:type="spellEnd"/>
      <w:r w:rsidRPr="00AE7C25">
        <w:rPr>
          <w:sz w:val="28"/>
          <w:szCs w:val="28"/>
        </w:rPr>
        <w:t xml:space="preserve"> </w:t>
      </w:r>
      <w:proofErr w:type="spellStart"/>
      <w:r w:rsidRPr="00AE7C25">
        <w:rPr>
          <w:sz w:val="28"/>
          <w:szCs w:val="28"/>
        </w:rPr>
        <w:t>передаються</w:t>
      </w:r>
      <w:proofErr w:type="spellEnd"/>
      <w:r w:rsidRPr="00AE7C25">
        <w:rPr>
          <w:sz w:val="28"/>
          <w:szCs w:val="28"/>
        </w:rPr>
        <w:t xml:space="preserve"> через </w:t>
      </w:r>
      <w:proofErr w:type="spellStart"/>
      <w:r w:rsidRPr="00AE7C25">
        <w:rPr>
          <w:sz w:val="28"/>
          <w:szCs w:val="28"/>
        </w:rPr>
        <w:t>командний</w:t>
      </w:r>
      <w:proofErr w:type="spellEnd"/>
      <w:r w:rsidRPr="00AE7C25">
        <w:rPr>
          <w:sz w:val="28"/>
          <w:szCs w:val="28"/>
        </w:rPr>
        <w:t xml:space="preserve"> рядок, </w:t>
      </w:r>
      <w:proofErr w:type="spellStart"/>
      <w:r w:rsidRPr="00AE7C25">
        <w:rPr>
          <w:sz w:val="28"/>
          <w:szCs w:val="28"/>
        </w:rPr>
        <w:t>або</w:t>
      </w:r>
      <w:proofErr w:type="spellEnd"/>
      <w:r w:rsidRPr="00AE7C25">
        <w:rPr>
          <w:sz w:val="28"/>
          <w:szCs w:val="28"/>
        </w:rPr>
        <w:t xml:space="preserve"> </w:t>
      </w:r>
      <w:proofErr w:type="spellStart"/>
      <w:r w:rsidRPr="00AE7C25">
        <w:rPr>
          <w:sz w:val="28"/>
          <w:szCs w:val="28"/>
        </w:rPr>
        <w:t>вводяться</w:t>
      </w:r>
      <w:proofErr w:type="spellEnd"/>
      <w:r w:rsidRPr="00AE7C25">
        <w:rPr>
          <w:sz w:val="28"/>
          <w:szCs w:val="28"/>
        </w:rPr>
        <w:t xml:space="preserve"> з </w:t>
      </w:r>
      <w:proofErr w:type="spellStart"/>
      <w:r w:rsidRPr="00AE7C25">
        <w:rPr>
          <w:sz w:val="28"/>
          <w:szCs w:val="28"/>
        </w:rPr>
        <w:t>консолі</w:t>
      </w:r>
      <w:proofErr w:type="spellEnd"/>
      <w:r w:rsidRPr="00AE7C25">
        <w:rPr>
          <w:sz w:val="28"/>
          <w:szCs w:val="28"/>
        </w:rPr>
        <w:t xml:space="preserve">. </w:t>
      </w:r>
    </w:p>
    <w:p w:rsidR="00CB4798" w:rsidRPr="00AE7C25" w:rsidRDefault="00CB4798" w:rsidP="00CB479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E7C25">
        <w:rPr>
          <w:sz w:val="28"/>
          <w:szCs w:val="28"/>
        </w:rPr>
        <w:t xml:space="preserve">Задано два </w:t>
      </w:r>
      <w:proofErr w:type="spellStart"/>
      <w:r w:rsidRPr="00AE7C25">
        <w:rPr>
          <w:sz w:val="28"/>
          <w:szCs w:val="28"/>
        </w:rPr>
        <w:t>тексти</w:t>
      </w:r>
      <w:proofErr w:type="spellEnd"/>
      <w:r w:rsidRPr="00AE7C25">
        <w:rPr>
          <w:sz w:val="28"/>
          <w:szCs w:val="28"/>
        </w:rPr>
        <w:t xml:space="preserve">, слова в </w:t>
      </w:r>
      <w:proofErr w:type="spellStart"/>
      <w:r w:rsidRPr="00AE7C25">
        <w:rPr>
          <w:sz w:val="28"/>
          <w:szCs w:val="28"/>
        </w:rPr>
        <w:t>яких</w:t>
      </w:r>
      <w:proofErr w:type="spellEnd"/>
      <w:r w:rsidRPr="00AE7C25">
        <w:rPr>
          <w:sz w:val="28"/>
          <w:szCs w:val="28"/>
        </w:rPr>
        <w:t xml:space="preserve"> </w:t>
      </w:r>
      <w:proofErr w:type="spellStart"/>
      <w:r w:rsidRPr="00AE7C25">
        <w:rPr>
          <w:sz w:val="28"/>
          <w:szCs w:val="28"/>
        </w:rPr>
        <w:t>розділені</w:t>
      </w:r>
      <w:proofErr w:type="spellEnd"/>
      <w:r w:rsidRPr="00AE7C25">
        <w:rPr>
          <w:sz w:val="28"/>
          <w:szCs w:val="28"/>
        </w:rPr>
        <w:t xml:space="preserve"> </w:t>
      </w:r>
      <w:proofErr w:type="spellStart"/>
      <w:r w:rsidRPr="00AE7C25">
        <w:rPr>
          <w:sz w:val="28"/>
          <w:szCs w:val="28"/>
        </w:rPr>
        <w:t>пробілами</w:t>
      </w:r>
      <w:proofErr w:type="spellEnd"/>
      <w:r w:rsidRPr="00AE7C25">
        <w:rPr>
          <w:sz w:val="28"/>
          <w:szCs w:val="28"/>
        </w:rPr>
        <w:t xml:space="preserve"> і </w:t>
      </w:r>
      <w:proofErr w:type="spellStart"/>
      <w:r w:rsidRPr="00AE7C25">
        <w:rPr>
          <w:sz w:val="28"/>
          <w:szCs w:val="28"/>
        </w:rPr>
        <w:t>розділовими</w:t>
      </w:r>
      <w:proofErr w:type="spellEnd"/>
      <w:r w:rsidRPr="00AE7C25">
        <w:rPr>
          <w:sz w:val="28"/>
          <w:szCs w:val="28"/>
        </w:rPr>
        <w:t xml:space="preserve"> знаками. </w:t>
      </w:r>
      <w:proofErr w:type="spellStart"/>
      <w:r w:rsidRPr="00AE7C25">
        <w:rPr>
          <w:sz w:val="28"/>
          <w:szCs w:val="28"/>
        </w:rPr>
        <w:t>Розробити</w:t>
      </w:r>
      <w:proofErr w:type="spellEnd"/>
      <w:r w:rsidRPr="00AE7C25">
        <w:rPr>
          <w:sz w:val="28"/>
          <w:szCs w:val="28"/>
        </w:rPr>
        <w:t xml:space="preserve"> </w:t>
      </w:r>
      <w:proofErr w:type="spellStart"/>
      <w:r w:rsidRPr="00AE7C25">
        <w:rPr>
          <w:sz w:val="28"/>
          <w:szCs w:val="28"/>
        </w:rPr>
        <w:t>програму</w:t>
      </w:r>
      <w:proofErr w:type="spellEnd"/>
      <w:r w:rsidRPr="00AE7C25">
        <w:rPr>
          <w:sz w:val="28"/>
          <w:szCs w:val="28"/>
        </w:rPr>
        <w:t xml:space="preserve">, яка </w:t>
      </w:r>
      <w:proofErr w:type="spellStart"/>
      <w:proofErr w:type="gramStart"/>
      <w:r w:rsidRPr="00AE7C25">
        <w:rPr>
          <w:sz w:val="28"/>
          <w:szCs w:val="28"/>
        </w:rPr>
        <w:t>створю</w:t>
      </w:r>
      <w:proofErr w:type="gramEnd"/>
      <w:r w:rsidRPr="00AE7C25">
        <w:rPr>
          <w:sz w:val="28"/>
          <w:szCs w:val="28"/>
        </w:rPr>
        <w:t>є</w:t>
      </w:r>
      <w:proofErr w:type="spellEnd"/>
      <w:r w:rsidRPr="00AE7C25">
        <w:rPr>
          <w:sz w:val="28"/>
          <w:szCs w:val="28"/>
        </w:rPr>
        <w:t xml:space="preserve"> </w:t>
      </w:r>
      <w:proofErr w:type="spellStart"/>
      <w:r w:rsidRPr="00AE7C25">
        <w:rPr>
          <w:sz w:val="28"/>
          <w:szCs w:val="28"/>
        </w:rPr>
        <w:t>третій</w:t>
      </w:r>
      <w:proofErr w:type="spellEnd"/>
      <w:r w:rsidRPr="00AE7C25">
        <w:rPr>
          <w:sz w:val="28"/>
          <w:szCs w:val="28"/>
        </w:rPr>
        <w:t xml:space="preserve"> текст </w:t>
      </w:r>
      <w:proofErr w:type="spellStart"/>
      <w:r w:rsidRPr="00AE7C25">
        <w:rPr>
          <w:sz w:val="28"/>
          <w:szCs w:val="28"/>
        </w:rPr>
        <w:t>із</w:t>
      </w:r>
      <w:proofErr w:type="spellEnd"/>
      <w:r w:rsidRPr="00AE7C25">
        <w:rPr>
          <w:sz w:val="28"/>
          <w:szCs w:val="28"/>
        </w:rPr>
        <w:t xml:space="preserve"> </w:t>
      </w:r>
      <w:proofErr w:type="spellStart"/>
      <w:r w:rsidRPr="00AE7C25">
        <w:rPr>
          <w:sz w:val="28"/>
          <w:szCs w:val="28"/>
        </w:rPr>
        <w:t>слів</w:t>
      </w:r>
      <w:proofErr w:type="spellEnd"/>
      <w:r w:rsidRPr="00AE7C25">
        <w:rPr>
          <w:sz w:val="28"/>
          <w:szCs w:val="28"/>
        </w:rPr>
        <w:t xml:space="preserve"> </w:t>
      </w:r>
      <w:proofErr w:type="spellStart"/>
      <w:r w:rsidRPr="00AE7C25">
        <w:rPr>
          <w:sz w:val="28"/>
          <w:szCs w:val="28"/>
        </w:rPr>
        <w:t>першого</w:t>
      </w:r>
      <w:proofErr w:type="spellEnd"/>
      <w:r w:rsidRPr="00AE7C25">
        <w:rPr>
          <w:sz w:val="28"/>
          <w:szCs w:val="28"/>
        </w:rPr>
        <w:t xml:space="preserve"> тексту, </w:t>
      </w:r>
      <w:proofErr w:type="spellStart"/>
      <w:r w:rsidRPr="00AE7C25">
        <w:rPr>
          <w:sz w:val="28"/>
          <w:szCs w:val="28"/>
        </w:rPr>
        <w:t>які</w:t>
      </w:r>
      <w:proofErr w:type="spellEnd"/>
      <w:r w:rsidRPr="00AE7C25">
        <w:rPr>
          <w:sz w:val="28"/>
          <w:szCs w:val="28"/>
        </w:rPr>
        <w:t xml:space="preserve"> не </w:t>
      </w:r>
      <w:proofErr w:type="spellStart"/>
      <w:r w:rsidRPr="00AE7C25">
        <w:rPr>
          <w:sz w:val="28"/>
          <w:szCs w:val="28"/>
        </w:rPr>
        <w:t>входять</w:t>
      </w:r>
      <w:proofErr w:type="spellEnd"/>
      <w:r w:rsidRPr="00AE7C25">
        <w:rPr>
          <w:sz w:val="28"/>
          <w:szCs w:val="28"/>
        </w:rPr>
        <w:t xml:space="preserve">  у </w:t>
      </w:r>
      <w:proofErr w:type="spellStart"/>
      <w:r w:rsidRPr="00AE7C25">
        <w:rPr>
          <w:sz w:val="28"/>
          <w:szCs w:val="28"/>
        </w:rPr>
        <w:t>другий</w:t>
      </w:r>
      <w:proofErr w:type="spellEnd"/>
      <w:r w:rsidRPr="00AE7C25">
        <w:rPr>
          <w:sz w:val="28"/>
          <w:szCs w:val="28"/>
        </w:rPr>
        <w:t xml:space="preserve"> текст, </w:t>
      </w:r>
      <w:proofErr w:type="spellStart"/>
      <w:r w:rsidRPr="00AE7C25">
        <w:rPr>
          <w:sz w:val="28"/>
          <w:szCs w:val="28"/>
        </w:rPr>
        <w:t>розділяючи</w:t>
      </w:r>
      <w:proofErr w:type="spellEnd"/>
      <w:r w:rsidRPr="00AE7C25">
        <w:rPr>
          <w:sz w:val="28"/>
          <w:szCs w:val="28"/>
        </w:rPr>
        <w:t xml:space="preserve"> </w:t>
      </w:r>
      <w:proofErr w:type="spellStart"/>
      <w:r w:rsidRPr="00AE7C25">
        <w:rPr>
          <w:sz w:val="28"/>
          <w:szCs w:val="28"/>
        </w:rPr>
        <w:t>їх</w:t>
      </w:r>
      <w:proofErr w:type="spellEnd"/>
      <w:r w:rsidRPr="00AE7C25">
        <w:rPr>
          <w:sz w:val="28"/>
          <w:szCs w:val="28"/>
        </w:rPr>
        <w:t xml:space="preserve"> </w:t>
      </w:r>
      <w:proofErr w:type="spellStart"/>
      <w:r w:rsidRPr="00AE7C25">
        <w:rPr>
          <w:sz w:val="28"/>
          <w:szCs w:val="28"/>
        </w:rPr>
        <w:t>пробілами</w:t>
      </w:r>
      <w:proofErr w:type="spellEnd"/>
      <w:r w:rsidRPr="00AE7C25">
        <w:rPr>
          <w:sz w:val="28"/>
          <w:szCs w:val="28"/>
        </w:rPr>
        <w:t>.</w:t>
      </w:r>
    </w:p>
    <w:p w:rsidR="009E2B1F" w:rsidRPr="00CB4798" w:rsidRDefault="009E2B1F" w:rsidP="009E2B1F">
      <w:pPr>
        <w:pStyle w:val="a0"/>
        <w:rPr>
          <w:lang w:val="uk-UA"/>
        </w:rPr>
      </w:pPr>
    </w:p>
    <w:p w:rsidR="009E2B1F" w:rsidRPr="005F5ABA" w:rsidRDefault="009E2B1F" w:rsidP="009E2B1F">
      <w:pPr>
        <w:pStyle w:val="2"/>
        <w:rPr>
          <w:lang w:val="uk-UA"/>
        </w:rPr>
      </w:pPr>
      <w:bookmarkStart w:id="92" w:name="__RefHeading___Toc3404_2096317517"/>
      <w:bookmarkStart w:id="93" w:name="_Toc46939296"/>
      <w:bookmarkEnd w:id="92"/>
      <w:r>
        <w:t>ТЕОРЕТИЧНІ ВІДОМОСТІ</w:t>
      </w:r>
      <w:bookmarkEnd w:id="93"/>
    </w:p>
    <w:p w:rsidR="00CB4798" w:rsidRDefault="00CB4798" w:rsidP="00CB4798">
      <w:pPr>
        <w:pStyle w:val="ad"/>
        <w:spacing w:after="283" w:line="360" w:lineRule="auto"/>
        <w:jc w:val="both"/>
        <w:rPr>
          <w:color w:val="000000"/>
          <w:sz w:val="28"/>
          <w:lang w:val="uk-UA"/>
        </w:rPr>
      </w:pPr>
      <w:r>
        <w:rPr>
          <w:color w:val="000000"/>
          <w:sz w:val="28"/>
        </w:rPr>
        <w:t xml:space="preserve">При </w:t>
      </w:r>
      <w:proofErr w:type="spellStart"/>
      <w:r>
        <w:rPr>
          <w:color w:val="000000"/>
          <w:sz w:val="28"/>
        </w:rPr>
        <w:t>розв’язанні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поставленої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задачі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були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використані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наступні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засоби</w:t>
      </w:r>
      <w:proofErr w:type="spellEnd"/>
      <w:r>
        <w:rPr>
          <w:color w:val="000000"/>
          <w:sz w:val="28"/>
        </w:rPr>
        <w:t>:</w:t>
      </w:r>
    </w:p>
    <w:p w:rsidR="00CB4798" w:rsidRPr="007C0D4D" w:rsidRDefault="00CB4798" w:rsidP="00CB4798">
      <w:pPr>
        <w:pStyle w:val="ad"/>
        <w:numPr>
          <w:ilvl w:val="0"/>
          <w:numId w:val="9"/>
        </w:numPr>
        <w:spacing w:after="283" w:line="360" w:lineRule="auto"/>
        <w:jc w:val="both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оператор вибору </w:t>
      </w:r>
      <w:r>
        <w:rPr>
          <w:color w:val="000000"/>
          <w:sz w:val="28"/>
          <w:szCs w:val="28"/>
          <w:lang w:val="en-US"/>
        </w:rPr>
        <w:t>if</w:t>
      </w:r>
    </w:p>
    <w:p w:rsidR="00CB4798" w:rsidRPr="004F6C54" w:rsidRDefault="00CB4798" w:rsidP="00CB4798">
      <w:pPr>
        <w:pStyle w:val="ad"/>
        <w:numPr>
          <w:ilvl w:val="0"/>
          <w:numId w:val="9"/>
        </w:numPr>
        <w:spacing w:after="283" w:line="360" w:lineRule="auto"/>
        <w:jc w:val="both"/>
        <w:rPr>
          <w:lang w:val="uk-UA"/>
        </w:rPr>
      </w:pPr>
      <w:r>
        <w:rPr>
          <w:color w:val="000000"/>
          <w:sz w:val="28"/>
          <w:szCs w:val="28"/>
          <w:lang w:val="uk-UA"/>
        </w:rPr>
        <w:t>функції роботи з файлами</w:t>
      </w:r>
    </w:p>
    <w:p w:rsidR="00CB4798" w:rsidRPr="004F6C54" w:rsidRDefault="00CB4798" w:rsidP="00CB4798">
      <w:pPr>
        <w:pStyle w:val="ad"/>
        <w:numPr>
          <w:ilvl w:val="0"/>
          <w:numId w:val="9"/>
        </w:numPr>
        <w:spacing w:after="283" w:line="360" w:lineRule="auto"/>
        <w:jc w:val="both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засоби роботи із </w:t>
      </w:r>
      <w:proofErr w:type="spellStart"/>
      <w:r>
        <w:rPr>
          <w:color w:val="000000"/>
          <w:sz w:val="28"/>
          <w:szCs w:val="28"/>
          <w:lang w:val="uk-UA"/>
        </w:rPr>
        <w:t>сроками</w:t>
      </w:r>
      <w:proofErr w:type="spellEnd"/>
      <w:r>
        <w:rPr>
          <w:color w:val="000000"/>
          <w:sz w:val="28"/>
          <w:szCs w:val="28"/>
          <w:lang w:val="uk-UA"/>
        </w:rPr>
        <w:t xml:space="preserve"> в файлах</w:t>
      </w:r>
    </w:p>
    <w:p w:rsidR="00CB4798" w:rsidRPr="004652A5" w:rsidRDefault="00CB4798" w:rsidP="00CB4798">
      <w:pPr>
        <w:pStyle w:val="ad"/>
        <w:numPr>
          <w:ilvl w:val="0"/>
          <w:numId w:val="9"/>
        </w:numPr>
        <w:spacing w:after="283" w:line="360" w:lineRule="auto"/>
        <w:jc w:val="both"/>
        <w:rPr>
          <w:lang w:val="uk-UA"/>
        </w:rPr>
      </w:pPr>
      <w:r>
        <w:rPr>
          <w:color w:val="000000"/>
          <w:sz w:val="28"/>
          <w:szCs w:val="28"/>
          <w:lang w:val="uk-UA"/>
        </w:rPr>
        <w:t>стандартні функції роботи зі строками</w:t>
      </w:r>
    </w:p>
    <w:p w:rsidR="00CB4798" w:rsidRPr="005F5ABA" w:rsidRDefault="00CB4798" w:rsidP="00CB4798">
      <w:pPr>
        <w:pStyle w:val="a0"/>
        <w:rPr>
          <w:lang w:val="uk-UA"/>
        </w:rPr>
      </w:pPr>
    </w:p>
    <w:p w:rsidR="009E2B1F" w:rsidRPr="005F5ABA" w:rsidRDefault="009E2B1F" w:rsidP="009E2B1F">
      <w:pPr>
        <w:pStyle w:val="a0"/>
        <w:rPr>
          <w:lang w:val="uk-UA"/>
        </w:rPr>
      </w:pPr>
    </w:p>
    <w:p w:rsidR="009E2B1F" w:rsidRDefault="009E2B1F" w:rsidP="009E2B1F">
      <w:pPr>
        <w:pStyle w:val="2"/>
        <w:rPr>
          <w:lang w:val="uk-UA"/>
        </w:rPr>
      </w:pPr>
      <w:bookmarkStart w:id="94" w:name="__RefHeading___Toc3409_2096317517"/>
      <w:bookmarkStart w:id="95" w:name="_Toc46939297"/>
      <w:bookmarkEnd w:id="94"/>
      <w:r>
        <w:lastRenderedPageBreak/>
        <w:t>СХЕМИ АЛГОРИТМІВ ОСНОВНИХ ФУНКЦІЙ</w:t>
      </w:r>
      <w:bookmarkEnd w:id="95"/>
    </w:p>
    <w:p w:rsidR="009E2B1F" w:rsidRDefault="009E2B1F" w:rsidP="009E2B1F">
      <w:pPr>
        <w:pStyle w:val="3"/>
        <w:rPr>
          <w:lang w:val="uk-UA"/>
        </w:rPr>
      </w:pPr>
      <w:bookmarkStart w:id="96" w:name="_Toc46939298"/>
      <w:r>
        <w:t xml:space="preserve">Список </w:t>
      </w:r>
      <w:proofErr w:type="spellStart"/>
      <w:proofErr w:type="gramStart"/>
      <w:r>
        <w:t>п</w:t>
      </w:r>
      <w:proofErr w:type="gramEnd"/>
      <w:r>
        <w:t>ідключених</w:t>
      </w:r>
      <w:proofErr w:type="spellEnd"/>
      <w:r>
        <w:t xml:space="preserve"> </w:t>
      </w:r>
      <w:proofErr w:type="spellStart"/>
      <w:r>
        <w:t>бібліотек</w:t>
      </w:r>
      <w:proofErr w:type="spellEnd"/>
      <w:r>
        <w:t>:</w:t>
      </w:r>
      <w:bookmarkEnd w:id="96"/>
    </w:p>
    <w:p w:rsidR="009E2B1F" w:rsidRPr="002C3FE3" w:rsidRDefault="009E2B1F" w:rsidP="009E2B1F">
      <w:pPr>
        <w:spacing w:line="360" w:lineRule="auto"/>
        <w:rPr>
          <w:sz w:val="28"/>
          <w:lang w:val="en-US"/>
        </w:rPr>
      </w:pPr>
      <w:r w:rsidRPr="002C3FE3">
        <w:rPr>
          <w:sz w:val="28"/>
          <w:lang w:val="en-US"/>
        </w:rPr>
        <w:t>#include &lt;</w:t>
      </w:r>
      <w:proofErr w:type="spellStart"/>
      <w:r w:rsidRPr="002C3FE3">
        <w:rPr>
          <w:sz w:val="28"/>
          <w:lang w:val="en-US"/>
        </w:rPr>
        <w:t>stdio.h</w:t>
      </w:r>
      <w:proofErr w:type="spellEnd"/>
      <w:r w:rsidRPr="002C3FE3">
        <w:rPr>
          <w:sz w:val="28"/>
          <w:lang w:val="en-US"/>
        </w:rPr>
        <w:t>&gt;</w:t>
      </w:r>
    </w:p>
    <w:p w:rsidR="009E2B1F" w:rsidRPr="00CB4798" w:rsidRDefault="009E2B1F" w:rsidP="00CB4798">
      <w:pPr>
        <w:spacing w:line="360" w:lineRule="auto"/>
        <w:rPr>
          <w:sz w:val="28"/>
          <w:lang w:val="uk-UA"/>
        </w:rPr>
      </w:pPr>
      <w:r w:rsidRPr="002C3FE3">
        <w:rPr>
          <w:sz w:val="28"/>
          <w:lang w:val="en-US"/>
        </w:rPr>
        <w:t>#include &lt;</w:t>
      </w:r>
      <w:proofErr w:type="spellStart"/>
      <w:r w:rsidRPr="002C3FE3">
        <w:rPr>
          <w:sz w:val="28"/>
          <w:lang w:val="en-US"/>
        </w:rPr>
        <w:t>string.h</w:t>
      </w:r>
      <w:proofErr w:type="spellEnd"/>
      <w:r w:rsidRPr="002C3FE3">
        <w:rPr>
          <w:sz w:val="28"/>
          <w:lang w:val="en-US"/>
        </w:rPr>
        <w:t>&gt;</w:t>
      </w:r>
    </w:p>
    <w:p w:rsidR="009E2B1F" w:rsidRDefault="009E2B1F" w:rsidP="009E2B1F">
      <w:pPr>
        <w:pStyle w:val="2"/>
        <w:rPr>
          <w:lang w:val="uk-UA"/>
        </w:rPr>
      </w:pPr>
      <w:bookmarkStart w:id="97" w:name="__RefHeading___Toc3716_2096317517"/>
      <w:bookmarkStart w:id="98" w:name="_Toc46939299"/>
      <w:bookmarkEnd w:id="97"/>
      <w:proofErr w:type="spellStart"/>
      <w:r>
        <w:t>Висновок</w:t>
      </w:r>
      <w:bookmarkEnd w:id="98"/>
      <w:proofErr w:type="spellEnd"/>
    </w:p>
    <w:p w:rsidR="00CB4798" w:rsidRDefault="00CB4798" w:rsidP="00CB4798">
      <w:pPr>
        <w:spacing w:line="360" w:lineRule="auto"/>
        <w:jc w:val="both"/>
      </w:pPr>
      <w:r>
        <w:rPr>
          <w:sz w:val="28"/>
          <w:szCs w:val="28"/>
          <w:lang w:val="uk-UA"/>
        </w:rPr>
        <w:t xml:space="preserve">Під час написання цієї роботи було розроблено консольні програми. В яких ми можемо оперувати інформацією, а саме працювати із файлами та строками що записані у них.  </w:t>
      </w:r>
    </w:p>
    <w:p w:rsidR="00CB4798" w:rsidRPr="007C0D4D" w:rsidRDefault="00CB4798" w:rsidP="00CB4798">
      <w:pPr>
        <w:spacing w:line="360" w:lineRule="auto"/>
        <w:jc w:val="both"/>
        <w:rPr>
          <w:lang w:val="uk-UA"/>
        </w:rPr>
      </w:pPr>
      <w:r>
        <w:rPr>
          <w:sz w:val="28"/>
          <w:szCs w:val="28"/>
          <w:lang w:val="uk-UA"/>
        </w:rPr>
        <w:tab/>
        <w:t>В  ході розробки програми були вивченні та поглиблені знання для робот з файлами і строками</w:t>
      </w:r>
      <w:r>
        <w:rPr>
          <w:color w:val="000000"/>
          <w:sz w:val="28"/>
          <w:szCs w:val="28"/>
          <w:lang w:val="uk-UA"/>
        </w:rPr>
        <w:t>.</w:t>
      </w:r>
    </w:p>
    <w:p w:rsidR="00CB4798" w:rsidRDefault="00CB4798" w:rsidP="00CB4798">
      <w:pPr>
        <w:pStyle w:val="af"/>
        <w:spacing w:line="360" w:lineRule="auto"/>
        <w:ind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Було забезпечено написання  базових операцій з даними :</w:t>
      </w:r>
    </w:p>
    <w:p w:rsidR="00CB4798" w:rsidRDefault="00CB4798" w:rsidP="00CB4798">
      <w:pPr>
        <w:pStyle w:val="af"/>
        <w:numPr>
          <w:ilvl w:val="1"/>
          <w:numId w:val="11"/>
        </w:numPr>
        <w:spacing w:line="360" w:lineRule="auto"/>
        <w:jc w:val="both"/>
      </w:pPr>
      <w:r>
        <w:rPr>
          <w:sz w:val="28"/>
          <w:szCs w:val="28"/>
          <w:lang w:val="uk-UA"/>
        </w:rPr>
        <w:t>Введення даних</w:t>
      </w:r>
    </w:p>
    <w:p w:rsidR="00CB4798" w:rsidRDefault="00CB4798" w:rsidP="00CB4798">
      <w:pPr>
        <w:pStyle w:val="af"/>
        <w:numPr>
          <w:ilvl w:val="1"/>
          <w:numId w:val="11"/>
        </w:numPr>
        <w:spacing w:line="360" w:lineRule="auto"/>
        <w:jc w:val="both"/>
      </w:pPr>
      <w:r>
        <w:rPr>
          <w:sz w:val="28"/>
          <w:szCs w:val="28"/>
          <w:lang w:val="uk-UA"/>
        </w:rPr>
        <w:t>Виведення всіх даних на екран.</w:t>
      </w:r>
    </w:p>
    <w:p w:rsidR="009E2B1F" w:rsidRPr="00CB4798" w:rsidRDefault="009E2B1F" w:rsidP="009E2B1F">
      <w:pPr>
        <w:pStyle w:val="a0"/>
      </w:pPr>
    </w:p>
    <w:p w:rsidR="009E2B1F" w:rsidRDefault="009E2B1F" w:rsidP="009E2B1F">
      <w:pPr>
        <w:pStyle w:val="a0"/>
        <w:rPr>
          <w:lang w:val="uk-UA"/>
        </w:rPr>
      </w:pPr>
    </w:p>
    <w:p w:rsidR="009E2B1F" w:rsidRPr="002C3FE3" w:rsidRDefault="009E2B1F" w:rsidP="009E2B1F">
      <w:pPr>
        <w:pStyle w:val="a0"/>
        <w:rPr>
          <w:lang w:val="uk-UA"/>
        </w:rPr>
      </w:pPr>
    </w:p>
    <w:p w:rsidR="009E2B1F" w:rsidRDefault="009E2B1F" w:rsidP="009E2B1F">
      <w:pPr>
        <w:pStyle w:val="1"/>
        <w:pageBreakBefore/>
        <w:rPr>
          <w:bCs/>
        </w:rPr>
      </w:pPr>
      <w:bookmarkStart w:id="99" w:name="__RefHeading___Toc3718_2096317517"/>
      <w:bookmarkStart w:id="100" w:name="_Toc46939300"/>
      <w:bookmarkEnd w:id="99"/>
      <w:r w:rsidRPr="00F72599">
        <w:rPr>
          <w:bCs/>
        </w:rPr>
        <w:lastRenderedPageBreak/>
        <w:t>Завдання 1</w:t>
      </w:r>
      <w:r>
        <w:rPr>
          <w:bCs/>
        </w:rPr>
        <w:t>4</w:t>
      </w:r>
      <w:bookmarkEnd w:id="100"/>
    </w:p>
    <w:p w:rsidR="009E2B1F" w:rsidRDefault="009E2B1F" w:rsidP="009E2B1F">
      <w:pPr>
        <w:pStyle w:val="2"/>
      </w:pPr>
      <w:bookmarkStart w:id="101" w:name="_Toc46939301"/>
      <w:r>
        <w:lastRenderedPageBreak/>
        <w:t>ПОСТАНОВКА ЗАДАЧІ</w:t>
      </w:r>
      <w:bookmarkEnd w:id="101"/>
    </w:p>
    <w:p w:rsidR="009E2B1F" w:rsidRPr="005F5ABA" w:rsidRDefault="009E2B1F" w:rsidP="009E2B1F">
      <w:pPr>
        <w:pStyle w:val="3"/>
        <w:rPr>
          <w:lang w:val="uk-UA"/>
        </w:rPr>
      </w:pPr>
      <w:bookmarkStart w:id="102" w:name="_Toc46939302"/>
      <w:proofErr w:type="spellStart"/>
      <w:r>
        <w:t>Опис</w:t>
      </w:r>
      <w:proofErr w:type="spellEnd"/>
      <w:r>
        <w:t xml:space="preserve"> </w:t>
      </w:r>
      <w:proofErr w:type="spellStart"/>
      <w:r>
        <w:t>завдання</w:t>
      </w:r>
      <w:bookmarkEnd w:id="102"/>
      <w:proofErr w:type="spellEnd"/>
    </w:p>
    <w:p w:rsidR="00CB4798" w:rsidRPr="003F5720" w:rsidRDefault="00CB4798" w:rsidP="00CB4798">
      <w:pPr>
        <w:pStyle w:val="a0"/>
        <w:spacing w:line="360" w:lineRule="auto"/>
        <w:rPr>
          <w:sz w:val="28"/>
          <w:szCs w:val="28"/>
          <w:lang w:val="uk-UA"/>
        </w:rPr>
      </w:pPr>
      <w:r w:rsidRPr="003F5720">
        <w:rPr>
          <w:sz w:val="28"/>
          <w:szCs w:val="28"/>
          <w:lang w:val="uk-UA"/>
        </w:rPr>
        <w:t>Варіант 13</w:t>
      </w:r>
    </w:p>
    <w:p w:rsidR="00CB4798" w:rsidRPr="003F5720" w:rsidRDefault="00CB4798" w:rsidP="00CB4798">
      <w:pPr>
        <w:tabs>
          <w:tab w:val="left" w:pos="720"/>
          <w:tab w:val="num" w:pos="993"/>
          <w:tab w:val="left" w:pos="1083"/>
        </w:tabs>
        <w:spacing w:line="360" w:lineRule="auto"/>
        <w:jc w:val="both"/>
        <w:rPr>
          <w:sz w:val="28"/>
          <w:szCs w:val="28"/>
          <w:lang w:val="uk-UA"/>
        </w:rPr>
      </w:pPr>
      <w:r w:rsidRPr="003F5720">
        <w:rPr>
          <w:b/>
          <w:sz w:val="28"/>
          <w:szCs w:val="28"/>
          <w:lang w:val="uk-UA"/>
        </w:rPr>
        <w:t>14.1</w:t>
      </w:r>
      <w:r w:rsidRPr="003F5720">
        <w:rPr>
          <w:sz w:val="28"/>
          <w:szCs w:val="28"/>
        </w:rPr>
        <w:t xml:space="preserve"> Дано рядок </w:t>
      </w:r>
      <w:r w:rsidRPr="003F5720">
        <w:rPr>
          <w:i/>
          <w:iCs/>
          <w:sz w:val="28"/>
          <w:szCs w:val="28"/>
        </w:rPr>
        <w:t>S</w:t>
      </w:r>
      <w:r w:rsidRPr="003F5720">
        <w:rPr>
          <w:sz w:val="28"/>
          <w:szCs w:val="28"/>
        </w:rPr>
        <w:t xml:space="preserve">. </w:t>
      </w:r>
      <w:proofErr w:type="spellStart"/>
      <w:r w:rsidRPr="003F5720">
        <w:rPr>
          <w:sz w:val="28"/>
          <w:szCs w:val="28"/>
        </w:rPr>
        <w:t>Подвоїти</w:t>
      </w:r>
      <w:proofErr w:type="spellEnd"/>
      <w:r w:rsidRPr="003F5720">
        <w:rPr>
          <w:sz w:val="28"/>
          <w:szCs w:val="28"/>
        </w:rPr>
        <w:t xml:space="preserve"> </w:t>
      </w:r>
      <w:proofErr w:type="spellStart"/>
      <w:r w:rsidRPr="003F5720">
        <w:rPr>
          <w:sz w:val="28"/>
          <w:szCs w:val="28"/>
        </w:rPr>
        <w:t>входження</w:t>
      </w:r>
      <w:proofErr w:type="spellEnd"/>
      <w:r w:rsidRPr="003F5720">
        <w:rPr>
          <w:sz w:val="28"/>
          <w:szCs w:val="28"/>
        </w:rPr>
        <w:t xml:space="preserve"> </w:t>
      </w:r>
      <w:proofErr w:type="spellStart"/>
      <w:r w:rsidRPr="003F5720">
        <w:rPr>
          <w:sz w:val="28"/>
          <w:szCs w:val="28"/>
        </w:rPr>
        <w:t>кожної</w:t>
      </w:r>
      <w:proofErr w:type="spellEnd"/>
      <w:r w:rsidRPr="003F5720">
        <w:rPr>
          <w:sz w:val="28"/>
          <w:szCs w:val="28"/>
        </w:rPr>
        <w:t xml:space="preserve"> </w:t>
      </w:r>
      <w:proofErr w:type="spellStart"/>
      <w:r w:rsidRPr="003F5720">
        <w:rPr>
          <w:sz w:val="28"/>
          <w:szCs w:val="28"/>
        </w:rPr>
        <w:t>голосної</w:t>
      </w:r>
      <w:proofErr w:type="spellEnd"/>
      <w:r w:rsidRPr="003F5720">
        <w:rPr>
          <w:sz w:val="28"/>
          <w:szCs w:val="28"/>
        </w:rPr>
        <w:t xml:space="preserve"> </w:t>
      </w:r>
      <w:proofErr w:type="spellStart"/>
      <w:r w:rsidRPr="003F5720">
        <w:rPr>
          <w:sz w:val="28"/>
          <w:szCs w:val="28"/>
        </w:rPr>
        <w:t>букви</w:t>
      </w:r>
      <w:proofErr w:type="spellEnd"/>
      <w:r w:rsidRPr="003F5720">
        <w:rPr>
          <w:sz w:val="28"/>
          <w:szCs w:val="28"/>
        </w:rPr>
        <w:t xml:space="preserve"> і </w:t>
      </w:r>
      <w:proofErr w:type="spellStart"/>
      <w:r w:rsidRPr="003F5720">
        <w:rPr>
          <w:sz w:val="28"/>
          <w:szCs w:val="28"/>
        </w:rPr>
        <w:t>видалити</w:t>
      </w:r>
      <w:proofErr w:type="spellEnd"/>
      <w:r w:rsidRPr="003F5720">
        <w:rPr>
          <w:sz w:val="28"/>
          <w:szCs w:val="28"/>
        </w:rPr>
        <w:t xml:space="preserve"> </w:t>
      </w:r>
      <w:proofErr w:type="spellStart"/>
      <w:r w:rsidRPr="003F5720">
        <w:rPr>
          <w:sz w:val="28"/>
          <w:szCs w:val="28"/>
        </w:rPr>
        <w:t>всі</w:t>
      </w:r>
      <w:proofErr w:type="spellEnd"/>
      <w:r w:rsidRPr="003F5720">
        <w:rPr>
          <w:sz w:val="28"/>
          <w:szCs w:val="28"/>
        </w:rPr>
        <w:t xml:space="preserve"> </w:t>
      </w:r>
      <w:proofErr w:type="spellStart"/>
      <w:r w:rsidRPr="003F5720">
        <w:rPr>
          <w:sz w:val="28"/>
          <w:szCs w:val="28"/>
        </w:rPr>
        <w:t>пробіли</w:t>
      </w:r>
      <w:proofErr w:type="spellEnd"/>
      <w:r w:rsidRPr="003F5720">
        <w:rPr>
          <w:sz w:val="28"/>
          <w:szCs w:val="28"/>
        </w:rPr>
        <w:t xml:space="preserve">. </w:t>
      </w:r>
    </w:p>
    <w:p w:rsidR="00CB4798" w:rsidRPr="002C03CE" w:rsidRDefault="00CB4798" w:rsidP="00CB4798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  <w:lang w:val="uk-UA"/>
        </w:rPr>
        <w:t>14.</w:t>
      </w:r>
      <w:r w:rsidRPr="005F7C8F">
        <w:rPr>
          <w:b/>
          <w:sz w:val="28"/>
          <w:szCs w:val="28"/>
        </w:rPr>
        <w:t xml:space="preserve">2 </w:t>
      </w:r>
      <w:proofErr w:type="spellStart"/>
      <w:r w:rsidRPr="002C03CE">
        <w:rPr>
          <w:sz w:val="28"/>
          <w:szCs w:val="28"/>
        </w:rPr>
        <w:t>Розробити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програми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мовою</w:t>
      </w:r>
      <w:proofErr w:type="spellEnd"/>
      <w:r w:rsidRPr="002C03CE">
        <w:rPr>
          <w:sz w:val="28"/>
          <w:szCs w:val="28"/>
        </w:rPr>
        <w:t xml:space="preserve"> С для </w:t>
      </w:r>
      <w:proofErr w:type="spellStart"/>
      <w:r w:rsidRPr="002C03CE">
        <w:rPr>
          <w:sz w:val="28"/>
          <w:szCs w:val="28"/>
        </w:rPr>
        <w:t>розв’язання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задачі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згідно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варіанту</w:t>
      </w:r>
      <w:proofErr w:type="spellEnd"/>
      <w:r w:rsidRPr="002C03CE">
        <w:rPr>
          <w:sz w:val="28"/>
          <w:szCs w:val="28"/>
        </w:rPr>
        <w:t xml:space="preserve">. </w:t>
      </w:r>
      <w:proofErr w:type="spellStart"/>
      <w:r w:rsidRPr="002C03CE">
        <w:rPr>
          <w:sz w:val="28"/>
          <w:szCs w:val="28"/>
        </w:rPr>
        <w:t>Вхідні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дані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читаються</w:t>
      </w:r>
      <w:proofErr w:type="spellEnd"/>
      <w:r w:rsidRPr="002C03CE">
        <w:rPr>
          <w:sz w:val="28"/>
          <w:szCs w:val="28"/>
        </w:rPr>
        <w:t xml:space="preserve"> з файлу, результат </w:t>
      </w:r>
      <w:proofErr w:type="spellStart"/>
      <w:r w:rsidRPr="002C03CE">
        <w:rPr>
          <w:sz w:val="28"/>
          <w:szCs w:val="28"/>
        </w:rPr>
        <w:t>записується</w:t>
      </w:r>
      <w:proofErr w:type="spellEnd"/>
      <w:r w:rsidRPr="002C03CE">
        <w:rPr>
          <w:sz w:val="28"/>
          <w:szCs w:val="28"/>
        </w:rPr>
        <w:t xml:space="preserve"> у </w:t>
      </w:r>
      <w:proofErr w:type="spellStart"/>
      <w:r w:rsidRPr="002C03CE">
        <w:rPr>
          <w:sz w:val="28"/>
          <w:szCs w:val="28"/>
        </w:rPr>
        <w:t>новий</w:t>
      </w:r>
      <w:proofErr w:type="spellEnd"/>
      <w:r w:rsidRPr="002C03CE">
        <w:rPr>
          <w:sz w:val="28"/>
          <w:szCs w:val="28"/>
        </w:rPr>
        <w:t xml:space="preserve"> файл</w:t>
      </w:r>
      <w:proofErr w:type="gramStart"/>
      <w:r w:rsidRPr="002C03CE">
        <w:rPr>
          <w:sz w:val="28"/>
          <w:szCs w:val="28"/>
        </w:rPr>
        <w:t>.</w:t>
      </w:r>
      <w:proofErr w:type="gram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І</w:t>
      </w:r>
      <w:proofErr w:type="gramStart"/>
      <w:r w:rsidRPr="002C03CE">
        <w:rPr>
          <w:sz w:val="28"/>
          <w:szCs w:val="28"/>
        </w:rPr>
        <w:t>м</w:t>
      </w:r>
      <w:proofErr w:type="gramEnd"/>
      <w:r w:rsidRPr="002C03CE">
        <w:rPr>
          <w:sz w:val="28"/>
          <w:szCs w:val="28"/>
        </w:rPr>
        <w:t>’я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файлів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передаються</w:t>
      </w:r>
      <w:proofErr w:type="spellEnd"/>
      <w:r w:rsidRPr="002C03CE">
        <w:rPr>
          <w:sz w:val="28"/>
          <w:szCs w:val="28"/>
        </w:rPr>
        <w:t xml:space="preserve"> через </w:t>
      </w:r>
      <w:proofErr w:type="spellStart"/>
      <w:r w:rsidRPr="002C03CE">
        <w:rPr>
          <w:sz w:val="28"/>
          <w:szCs w:val="28"/>
        </w:rPr>
        <w:t>командний</w:t>
      </w:r>
      <w:proofErr w:type="spellEnd"/>
      <w:r w:rsidRPr="002C03CE">
        <w:rPr>
          <w:sz w:val="28"/>
          <w:szCs w:val="28"/>
        </w:rPr>
        <w:t xml:space="preserve"> рядок, </w:t>
      </w:r>
      <w:proofErr w:type="spellStart"/>
      <w:r w:rsidRPr="002C03CE">
        <w:rPr>
          <w:sz w:val="28"/>
          <w:szCs w:val="28"/>
        </w:rPr>
        <w:t>або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вводяться</w:t>
      </w:r>
      <w:proofErr w:type="spellEnd"/>
      <w:r w:rsidRPr="002C03CE">
        <w:rPr>
          <w:sz w:val="28"/>
          <w:szCs w:val="28"/>
        </w:rPr>
        <w:t xml:space="preserve"> з </w:t>
      </w:r>
      <w:proofErr w:type="spellStart"/>
      <w:r w:rsidRPr="002C03CE">
        <w:rPr>
          <w:sz w:val="28"/>
          <w:szCs w:val="28"/>
        </w:rPr>
        <w:t>консолі</w:t>
      </w:r>
      <w:proofErr w:type="spellEnd"/>
      <w:r w:rsidRPr="002C03CE">
        <w:rPr>
          <w:sz w:val="28"/>
          <w:szCs w:val="28"/>
        </w:rPr>
        <w:t xml:space="preserve">. </w:t>
      </w:r>
    </w:p>
    <w:p w:rsidR="00CB4798" w:rsidRPr="002C03CE" w:rsidRDefault="00CB4798" w:rsidP="00CB4798">
      <w:pPr>
        <w:spacing w:line="360" w:lineRule="auto"/>
        <w:ind w:right="26"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a</w:t>
      </w:r>
      <w:r w:rsidRPr="002D22F3">
        <w:rPr>
          <w:sz w:val="28"/>
          <w:szCs w:val="28"/>
        </w:rPr>
        <w:t>)</w:t>
      </w:r>
      <w:proofErr w:type="gramEnd"/>
      <w:r w:rsidRPr="002C03CE">
        <w:rPr>
          <w:sz w:val="28"/>
          <w:szCs w:val="28"/>
        </w:rPr>
        <w:t xml:space="preserve">Задано </w:t>
      </w:r>
      <w:proofErr w:type="spellStart"/>
      <w:r w:rsidRPr="002C03CE">
        <w:rPr>
          <w:sz w:val="28"/>
          <w:szCs w:val="28"/>
        </w:rPr>
        <w:t>символьні</w:t>
      </w:r>
      <w:proofErr w:type="spellEnd"/>
      <w:r w:rsidRPr="002C03CE">
        <w:rPr>
          <w:sz w:val="28"/>
          <w:szCs w:val="28"/>
        </w:rPr>
        <w:t xml:space="preserve"> рядки. Рядок </w:t>
      </w:r>
      <w:proofErr w:type="spellStart"/>
      <w:r w:rsidRPr="002C03CE">
        <w:rPr>
          <w:sz w:val="28"/>
          <w:szCs w:val="28"/>
        </w:rPr>
        <w:t>складається</w:t>
      </w:r>
      <w:proofErr w:type="spellEnd"/>
      <w:r w:rsidRPr="002C03CE">
        <w:rPr>
          <w:sz w:val="28"/>
          <w:szCs w:val="28"/>
        </w:rPr>
        <w:t xml:space="preserve"> з </w:t>
      </w:r>
      <w:proofErr w:type="spellStart"/>
      <w:r w:rsidRPr="002C03CE">
        <w:rPr>
          <w:sz w:val="28"/>
          <w:szCs w:val="28"/>
        </w:rPr>
        <w:t>декількох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слів</w:t>
      </w:r>
      <w:proofErr w:type="spellEnd"/>
      <w:r w:rsidRPr="002C03CE">
        <w:rPr>
          <w:sz w:val="28"/>
          <w:szCs w:val="28"/>
        </w:rPr>
        <w:t xml:space="preserve">  (</w:t>
      </w:r>
      <w:proofErr w:type="spellStart"/>
      <w:r w:rsidRPr="002C03CE">
        <w:rPr>
          <w:sz w:val="28"/>
          <w:szCs w:val="28"/>
        </w:rPr>
        <w:t>наборів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символів</w:t>
      </w:r>
      <w:proofErr w:type="spellEnd"/>
      <w:r w:rsidRPr="002C03CE">
        <w:rPr>
          <w:sz w:val="28"/>
          <w:szCs w:val="28"/>
        </w:rPr>
        <w:t xml:space="preserve">), </w:t>
      </w:r>
      <w:proofErr w:type="spellStart"/>
      <w:r w:rsidRPr="002C03CE">
        <w:rPr>
          <w:sz w:val="28"/>
          <w:szCs w:val="28"/>
        </w:rPr>
        <w:t>які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розділяються</w:t>
      </w:r>
      <w:proofErr w:type="spellEnd"/>
      <w:r w:rsidRPr="002C03CE">
        <w:rPr>
          <w:sz w:val="28"/>
          <w:szCs w:val="28"/>
        </w:rPr>
        <w:t xml:space="preserve"> не </w:t>
      </w:r>
      <w:proofErr w:type="spellStart"/>
      <w:r w:rsidRPr="002C03CE">
        <w:rPr>
          <w:sz w:val="28"/>
          <w:szCs w:val="28"/>
        </w:rPr>
        <w:t>менше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ніж</w:t>
      </w:r>
      <w:proofErr w:type="spellEnd"/>
      <w:r w:rsidRPr="002C03CE">
        <w:rPr>
          <w:sz w:val="28"/>
          <w:szCs w:val="28"/>
        </w:rPr>
        <w:t xml:space="preserve"> одним символом </w:t>
      </w:r>
      <w:proofErr w:type="spellStart"/>
      <w:r w:rsidRPr="002C03CE">
        <w:rPr>
          <w:sz w:val="28"/>
          <w:szCs w:val="28"/>
        </w:rPr>
        <w:t>пробілу</w:t>
      </w:r>
      <w:proofErr w:type="spellEnd"/>
      <w:r w:rsidRPr="002C03CE">
        <w:rPr>
          <w:sz w:val="28"/>
          <w:szCs w:val="28"/>
        </w:rPr>
        <w:t xml:space="preserve"> (' '). Слова </w:t>
      </w:r>
      <w:proofErr w:type="gramStart"/>
      <w:r w:rsidRPr="002C03CE">
        <w:rPr>
          <w:sz w:val="28"/>
          <w:szCs w:val="28"/>
        </w:rPr>
        <w:t>у</w:t>
      </w:r>
      <w:proofErr w:type="gramEnd"/>
      <w:r w:rsidRPr="002C03CE">
        <w:rPr>
          <w:sz w:val="28"/>
          <w:szCs w:val="28"/>
        </w:rPr>
        <w:t xml:space="preserve"> </w:t>
      </w:r>
      <w:proofErr w:type="gramStart"/>
      <w:r w:rsidRPr="002C03CE">
        <w:rPr>
          <w:sz w:val="28"/>
          <w:szCs w:val="28"/>
        </w:rPr>
        <w:t>рядку</w:t>
      </w:r>
      <w:proofErr w:type="gram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складаються</w:t>
      </w:r>
      <w:proofErr w:type="spellEnd"/>
      <w:r w:rsidRPr="002C03CE">
        <w:rPr>
          <w:sz w:val="28"/>
          <w:szCs w:val="28"/>
        </w:rPr>
        <w:t xml:space="preserve"> з букв </w:t>
      </w:r>
      <w:proofErr w:type="spellStart"/>
      <w:r w:rsidRPr="002C03CE">
        <w:rPr>
          <w:sz w:val="28"/>
          <w:szCs w:val="28"/>
        </w:rPr>
        <w:t>латинського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алфавіту</w:t>
      </w:r>
      <w:proofErr w:type="spellEnd"/>
      <w:r w:rsidRPr="002C03CE">
        <w:rPr>
          <w:sz w:val="28"/>
          <w:szCs w:val="28"/>
        </w:rPr>
        <w:t xml:space="preserve">. Для кожного рядка </w:t>
      </w:r>
      <w:proofErr w:type="spellStart"/>
      <w:r w:rsidRPr="002C03CE">
        <w:rPr>
          <w:sz w:val="28"/>
          <w:szCs w:val="28"/>
        </w:rPr>
        <w:t>знайти</w:t>
      </w:r>
      <w:proofErr w:type="spellEnd"/>
      <w:r w:rsidRPr="002C03CE">
        <w:rPr>
          <w:sz w:val="28"/>
          <w:szCs w:val="28"/>
        </w:rPr>
        <w:t xml:space="preserve">: слова, в </w:t>
      </w:r>
      <w:proofErr w:type="spellStart"/>
      <w:r w:rsidRPr="002C03CE">
        <w:rPr>
          <w:sz w:val="28"/>
          <w:szCs w:val="28"/>
        </w:rPr>
        <w:t>яких</w:t>
      </w:r>
      <w:proofErr w:type="spellEnd"/>
      <w:r w:rsidRPr="002C03CE">
        <w:rPr>
          <w:sz w:val="28"/>
          <w:szCs w:val="28"/>
        </w:rPr>
        <w:t xml:space="preserve"> є </w:t>
      </w:r>
      <w:proofErr w:type="spellStart"/>
      <w:r w:rsidRPr="002C03CE">
        <w:rPr>
          <w:sz w:val="28"/>
          <w:szCs w:val="28"/>
        </w:rPr>
        <w:t>хоча</w:t>
      </w:r>
      <w:proofErr w:type="spellEnd"/>
      <w:r w:rsidRPr="002C03CE">
        <w:rPr>
          <w:sz w:val="28"/>
          <w:szCs w:val="28"/>
        </w:rPr>
        <w:t xml:space="preserve"> б одна з букв: 'а', 'b', 'c', 'd' i 'e';</w:t>
      </w:r>
    </w:p>
    <w:p w:rsidR="00CB4798" w:rsidRPr="002C03CE" w:rsidRDefault="00CB4798" w:rsidP="00CB4798">
      <w:pPr>
        <w:spacing w:line="360" w:lineRule="auto"/>
        <w:ind w:right="26"/>
        <w:jc w:val="both"/>
        <w:rPr>
          <w:sz w:val="28"/>
          <w:szCs w:val="28"/>
        </w:rPr>
      </w:pPr>
      <w:r w:rsidRPr="002D22F3">
        <w:rPr>
          <w:sz w:val="28"/>
          <w:szCs w:val="28"/>
        </w:rPr>
        <w:t xml:space="preserve">         </w:t>
      </w:r>
      <w:r>
        <w:rPr>
          <w:sz w:val="28"/>
          <w:szCs w:val="28"/>
          <w:lang w:val="uk-UA"/>
        </w:rPr>
        <w:t>б)</w:t>
      </w:r>
      <w:r w:rsidRPr="002C03CE">
        <w:rPr>
          <w:sz w:val="28"/>
          <w:szCs w:val="28"/>
        </w:rPr>
        <w:t xml:space="preserve">Задано </w:t>
      </w:r>
      <w:proofErr w:type="spellStart"/>
      <w:r w:rsidRPr="002C03CE">
        <w:rPr>
          <w:sz w:val="28"/>
          <w:szCs w:val="28"/>
        </w:rPr>
        <w:t>символьні</w:t>
      </w:r>
      <w:proofErr w:type="spellEnd"/>
      <w:r w:rsidRPr="002C03CE">
        <w:rPr>
          <w:sz w:val="28"/>
          <w:szCs w:val="28"/>
        </w:rPr>
        <w:t xml:space="preserve"> рядки. Рядок, </w:t>
      </w:r>
      <w:proofErr w:type="spellStart"/>
      <w:r w:rsidRPr="002C03CE">
        <w:rPr>
          <w:sz w:val="28"/>
          <w:szCs w:val="28"/>
        </w:rPr>
        <w:t>який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складається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із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декількох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proofErr w:type="gramStart"/>
      <w:r w:rsidRPr="002C03CE">
        <w:rPr>
          <w:sz w:val="28"/>
          <w:szCs w:val="28"/>
        </w:rPr>
        <w:t>посл</w:t>
      </w:r>
      <w:proofErr w:type="gramEnd"/>
      <w:r w:rsidRPr="002C03CE">
        <w:rPr>
          <w:sz w:val="28"/>
          <w:szCs w:val="28"/>
        </w:rPr>
        <w:t>ідовностей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символів</w:t>
      </w:r>
      <w:proofErr w:type="spellEnd"/>
      <w:r w:rsidRPr="002C03CE">
        <w:rPr>
          <w:sz w:val="28"/>
          <w:szCs w:val="28"/>
        </w:rPr>
        <w:t xml:space="preserve"> (</w:t>
      </w:r>
      <w:proofErr w:type="spellStart"/>
      <w:r w:rsidRPr="002C03CE">
        <w:rPr>
          <w:sz w:val="28"/>
          <w:szCs w:val="28"/>
        </w:rPr>
        <w:t>наборів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символів</w:t>
      </w:r>
      <w:proofErr w:type="spellEnd"/>
      <w:r w:rsidRPr="002C03CE">
        <w:rPr>
          <w:sz w:val="28"/>
          <w:szCs w:val="28"/>
        </w:rPr>
        <w:t xml:space="preserve">), </w:t>
      </w:r>
      <w:proofErr w:type="spellStart"/>
      <w:r w:rsidRPr="002C03CE">
        <w:rPr>
          <w:sz w:val="28"/>
          <w:szCs w:val="28"/>
        </w:rPr>
        <w:t>які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розділяються</w:t>
      </w:r>
      <w:proofErr w:type="spellEnd"/>
      <w:r w:rsidRPr="002C03CE">
        <w:rPr>
          <w:sz w:val="28"/>
          <w:szCs w:val="28"/>
        </w:rPr>
        <w:t xml:space="preserve"> не </w:t>
      </w:r>
      <w:proofErr w:type="spellStart"/>
      <w:r w:rsidRPr="002C03CE">
        <w:rPr>
          <w:sz w:val="28"/>
          <w:szCs w:val="28"/>
        </w:rPr>
        <w:t>менше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ніж</w:t>
      </w:r>
      <w:proofErr w:type="spellEnd"/>
      <w:r w:rsidRPr="002C03CE">
        <w:rPr>
          <w:sz w:val="28"/>
          <w:szCs w:val="28"/>
        </w:rPr>
        <w:t xml:space="preserve"> одним символом </w:t>
      </w:r>
      <w:proofErr w:type="spellStart"/>
      <w:r w:rsidRPr="002C03CE">
        <w:rPr>
          <w:sz w:val="28"/>
          <w:szCs w:val="28"/>
        </w:rPr>
        <w:t>пробілу</w:t>
      </w:r>
      <w:proofErr w:type="spellEnd"/>
      <w:r w:rsidRPr="002C03CE">
        <w:rPr>
          <w:sz w:val="28"/>
          <w:szCs w:val="28"/>
        </w:rPr>
        <w:t xml:space="preserve"> (' ').  Для кожного рядка </w:t>
      </w:r>
      <w:proofErr w:type="spellStart"/>
      <w:r w:rsidRPr="002C03CE">
        <w:rPr>
          <w:sz w:val="28"/>
          <w:szCs w:val="28"/>
        </w:rPr>
        <w:t>знайти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послідовності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символів</w:t>
      </w:r>
      <w:proofErr w:type="spellEnd"/>
      <w:r w:rsidRPr="002C03CE">
        <w:rPr>
          <w:sz w:val="28"/>
          <w:szCs w:val="28"/>
        </w:rPr>
        <w:t xml:space="preserve"> у </w:t>
      </w:r>
      <w:proofErr w:type="spellStart"/>
      <w:r w:rsidRPr="002C03CE">
        <w:rPr>
          <w:sz w:val="28"/>
          <w:szCs w:val="28"/>
        </w:rPr>
        <w:t>яких</w:t>
      </w:r>
      <w:proofErr w:type="spellEnd"/>
      <w:r w:rsidRPr="002C03CE">
        <w:rPr>
          <w:sz w:val="28"/>
          <w:szCs w:val="28"/>
        </w:rPr>
        <w:t xml:space="preserve"> є:</w:t>
      </w:r>
      <w:r>
        <w:rPr>
          <w:sz w:val="28"/>
          <w:szCs w:val="28"/>
          <w:lang w:val="uk-UA"/>
        </w:rPr>
        <w:t xml:space="preserve"> </w:t>
      </w:r>
      <w:proofErr w:type="spellStart"/>
      <w:r w:rsidRPr="002C03CE">
        <w:rPr>
          <w:sz w:val="28"/>
          <w:szCs w:val="28"/>
        </w:rPr>
        <w:t>цифри</w:t>
      </w:r>
      <w:proofErr w:type="spellEnd"/>
      <w:r w:rsidRPr="002C03CE">
        <w:rPr>
          <w:sz w:val="28"/>
          <w:szCs w:val="28"/>
        </w:rPr>
        <w:t xml:space="preserve"> ('0','1',...'9') та знаки: '&gt;', '&lt;', '=';</w:t>
      </w:r>
    </w:p>
    <w:p w:rsidR="009E2B1F" w:rsidRPr="00CB4798" w:rsidRDefault="009E2B1F" w:rsidP="009E2B1F">
      <w:pPr>
        <w:pStyle w:val="a0"/>
      </w:pPr>
    </w:p>
    <w:p w:rsidR="009E2B1F" w:rsidRPr="005F5ABA" w:rsidRDefault="009E2B1F" w:rsidP="009E2B1F">
      <w:pPr>
        <w:pStyle w:val="2"/>
        <w:rPr>
          <w:lang w:val="uk-UA"/>
        </w:rPr>
      </w:pPr>
      <w:bookmarkStart w:id="103" w:name="_Toc46939303"/>
      <w:r>
        <w:t>ТЕОРЕТИЧНІ ВІДОМОСТІ</w:t>
      </w:r>
      <w:bookmarkEnd w:id="103"/>
    </w:p>
    <w:p w:rsidR="00CB4798" w:rsidRDefault="00CB4798" w:rsidP="00CB4798">
      <w:pPr>
        <w:pStyle w:val="ad"/>
        <w:spacing w:after="283" w:line="360" w:lineRule="auto"/>
        <w:jc w:val="both"/>
        <w:rPr>
          <w:color w:val="000000"/>
          <w:sz w:val="28"/>
          <w:lang w:val="uk-UA"/>
        </w:rPr>
      </w:pPr>
      <w:r>
        <w:rPr>
          <w:color w:val="000000"/>
          <w:sz w:val="28"/>
        </w:rPr>
        <w:t xml:space="preserve">При </w:t>
      </w:r>
      <w:proofErr w:type="spellStart"/>
      <w:r>
        <w:rPr>
          <w:color w:val="000000"/>
          <w:sz w:val="28"/>
        </w:rPr>
        <w:t>розв’язанні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поставленої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задачі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були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використані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наступні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засоби</w:t>
      </w:r>
      <w:proofErr w:type="spellEnd"/>
      <w:r>
        <w:rPr>
          <w:color w:val="000000"/>
          <w:sz w:val="28"/>
        </w:rPr>
        <w:t>:</w:t>
      </w:r>
    </w:p>
    <w:p w:rsidR="00CB4798" w:rsidRPr="007C0D4D" w:rsidRDefault="00CB4798" w:rsidP="00CB4798">
      <w:pPr>
        <w:pStyle w:val="ad"/>
        <w:numPr>
          <w:ilvl w:val="0"/>
          <w:numId w:val="9"/>
        </w:numPr>
        <w:spacing w:after="283" w:line="360" w:lineRule="auto"/>
        <w:jc w:val="both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оператор вибору </w:t>
      </w:r>
      <w:r>
        <w:rPr>
          <w:color w:val="000000"/>
          <w:sz w:val="28"/>
          <w:szCs w:val="28"/>
          <w:lang w:val="en-US"/>
        </w:rPr>
        <w:t>if</w:t>
      </w:r>
    </w:p>
    <w:p w:rsidR="00CB4798" w:rsidRPr="004F6C54" w:rsidRDefault="00CB4798" w:rsidP="00CB4798">
      <w:pPr>
        <w:pStyle w:val="ad"/>
        <w:numPr>
          <w:ilvl w:val="0"/>
          <w:numId w:val="9"/>
        </w:numPr>
        <w:spacing w:after="283" w:line="360" w:lineRule="auto"/>
        <w:jc w:val="both"/>
        <w:rPr>
          <w:lang w:val="uk-UA"/>
        </w:rPr>
      </w:pPr>
      <w:r>
        <w:rPr>
          <w:color w:val="000000"/>
          <w:sz w:val="28"/>
          <w:szCs w:val="28"/>
          <w:lang w:val="uk-UA"/>
        </w:rPr>
        <w:t>функції роботи з файлами</w:t>
      </w:r>
    </w:p>
    <w:p w:rsidR="00CB4798" w:rsidRPr="004F6C54" w:rsidRDefault="00CB4798" w:rsidP="00CB4798">
      <w:pPr>
        <w:pStyle w:val="ad"/>
        <w:numPr>
          <w:ilvl w:val="0"/>
          <w:numId w:val="9"/>
        </w:numPr>
        <w:spacing w:after="283" w:line="360" w:lineRule="auto"/>
        <w:jc w:val="both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засоби роботи із </w:t>
      </w:r>
      <w:proofErr w:type="spellStart"/>
      <w:r>
        <w:rPr>
          <w:color w:val="000000"/>
          <w:sz w:val="28"/>
          <w:szCs w:val="28"/>
          <w:lang w:val="uk-UA"/>
        </w:rPr>
        <w:t>сроками</w:t>
      </w:r>
      <w:proofErr w:type="spellEnd"/>
      <w:r>
        <w:rPr>
          <w:color w:val="000000"/>
          <w:sz w:val="28"/>
          <w:szCs w:val="28"/>
          <w:lang w:val="uk-UA"/>
        </w:rPr>
        <w:t xml:space="preserve"> в файлах</w:t>
      </w:r>
    </w:p>
    <w:p w:rsidR="00CB4798" w:rsidRPr="004652A5" w:rsidRDefault="00CB4798" w:rsidP="00CB4798">
      <w:pPr>
        <w:pStyle w:val="ad"/>
        <w:numPr>
          <w:ilvl w:val="0"/>
          <w:numId w:val="9"/>
        </w:numPr>
        <w:spacing w:after="283" w:line="360" w:lineRule="auto"/>
        <w:jc w:val="both"/>
        <w:rPr>
          <w:lang w:val="uk-UA"/>
        </w:rPr>
      </w:pPr>
      <w:r>
        <w:rPr>
          <w:color w:val="000000"/>
          <w:sz w:val="28"/>
          <w:szCs w:val="28"/>
          <w:lang w:val="uk-UA"/>
        </w:rPr>
        <w:t>стандартні функції роботи зі строками</w:t>
      </w:r>
    </w:p>
    <w:p w:rsidR="009E2B1F" w:rsidRPr="005F5ABA" w:rsidRDefault="009E2B1F" w:rsidP="009E2B1F">
      <w:pPr>
        <w:pStyle w:val="a0"/>
        <w:rPr>
          <w:lang w:val="uk-UA"/>
        </w:rPr>
      </w:pPr>
    </w:p>
    <w:p w:rsidR="009E2B1F" w:rsidRDefault="009E2B1F" w:rsidP="009E2B1F">
      <w:pPr>
        <w:pStyle w:val="2"/>
        <w:rPr>
          <w:lang w:val="uk-UA"/>
        </w:rPr>
      </w:pPr>
      <w:bookmarkStart w:id="104" w:name="_Toc46939304"/>
      <w:r>
        <w:lastRenderedPageBreak/>
        <w:t>СХЕМИ АЛГОРИТМІВ ОСНОВНИХ ФУНКЦІЙ</w:t>
      </w:r>
      <w:bookmarkEnd w:id="104"/>
    </w:p>
    <w:p w:rsidR="009E2B1F" w:rsidRDefault="009E2B1F" w:rsidP="009E2B1F">
      <w:pPr>
        <w:pStyle w:val="3"/>
        <w:rPr>
          <w:lang w:val="uk-UA"/>
        </w:rPr>
      </w:pPr>
      <w:bookmarkStart w:id="105" w:name="_Toc46939305"/>
      <w:r>
        <w:t xml:space="preserve">Список </w:t>
      </w:r>
      <w:proofErr w:type="spellStart"/>
      <w:proofErr w:type="gramStart"/>
      <w:r>
        <w:t>п</w:t>
      </w:r>
      <w:proofErr w:type="gramEnd"/>
      <w:r>
        <w:t>ідключених</w:t>
      </w:r>
      <w:proofErr w:type="spellEnd"/>
      <w:r>
        <w:t xml:space="preserve"> </w:t>
      </w:r>
      <w:proofErr w:type="spellStart"/>
      <w:r>
        <w:t>бібліотек</w:t>
      </w:r>
      <w:proofErr w:type="spellEnd"/>
      <w:r>
        <w:t>:</w:t>
      </w:r>
      <w:bookmarkEnd w:id="105"/>
    </w:p>
    <w:p w:rsidR="00CB4798" w:rsidRPr="002D22F3" w:rsidRDefault="00CB4798" w:rsidP="00CB4798">
      <w:pPr>
        <w:pStyle w:val="a0"/>
        <w:spacing w:line="360" w:lineRule="auto"/>
        <w:rPr>
          <w:sz w:val="28"/>
          <w:lang w:val="en-US"/>
        </w:rPr>
      </w:pPr>
      <w:r w:rsidRPr="002D22F3">
        <w:rPr>
          <w:sz w:val="28"/>
          <w:lang w:val="en-US"/>
        </w:rPr>
        <w:t>#include &lt;</w:t>
      </w:r>
      <w:proofErr w:type="spellStart"/>
      <w:r w:rsidRPr="002D22F3">
        <w:rPr>
          <w:sz w:val="28"/>
          <w:lang w:val="en-US"/>
        </w:rPr>
        <w:t>stdio.h</w:t>
      </w:r>
      <w:proofErr w:type="spellEnd"/>
      <w:r w:rsidRPr="002D22F3">
        <w:rPr>
          <w:sz w:val="28"/>
          <w:lang w:val="en-US"/>
        </w:rPr>
        <w:t>&gt;</w:t>
      </w:r>
    </w:p>
    <w:p w:rsidR="00CB4798" w:rsidRPr="002D22F3" w:rsidRDefault="00CB4798" w:rsidP="00CB4798">
      <w:pPr>
        <w:pStyle w:val="a0"/>
        <w:spacing w:line="360" w:lineRule="auto"/>
        <w:rPr>
          <w:sz w:val="28"/>
          <w:lang w:val="uk-UA"/>
        </w:rPr>
      </w:pPr>
      <w:r w:rsidRPr="002D22F3">
        <w:rPr>
          <w:sz w:val="28"/>
          <w:lang w:val="en-US"/>
        </w:rPr>
        <w:t>#include &lt;</w:t>
      </w:r>
      <w:proofErr w:type="spellStart"/>
      <w:r w:rsidRPr="002D22F3">
        <w:rPr>
          <w:sz w:val="28"/>
          <w:lang w:val="en-US"/>
        </w:rPr>
        <w:t>stdlib.h</w:t>
      </w:r>
      <w:proofErr w:type="spellEnd"/>
      <w:r w:rsidRPr="002D22F3">
        <w:rPr>
          <w:sz w:val="28"/>
          <w:lang w:val="en-US"/>
        </w:rPr>
        <w:t>&gt;</w:t>
      </w:r>
      <w:r w:rsidRPr="002D22F3">
        <w:rPr>
          <w:sz w:val="28"/>
          <w:lang w:val="uk-UA"/>
        </w:rPr>
        <w:t xml:space="preserve"> </w:t>
      </w:r>
    </w:p>
    <w:p w:rsidR="00CB4798" w:rsidRPr="00CB4798" w:rsidRDefault="00CB4798" w:rsidP="00CB4798">
      <w:pPr>
        <w:pStyle w:val="a0"/>
        <w:spacing w:line="360" w:lineRule="auto"/>
        <w:rPr>
          <w:sz w:val="28"/>
          <w:lang w:val="uk-UA"/>
        </w:rPr>
      </w:pPr>
      <w:r w:rsidRPr="00CB4798">
        <w:rPr>
          <w:sz w:val="28"/>
        </w:rPr>
        <w:t>#</w:t>
      </w:r>
      <w:r w:rsidRPr="002D22F3">
        <w:rPr>
          <w:sz w:val="28"/>
          <w:lang w:val="en-US"/>
        </w:rPr>
        <w:t>include</w:t>
      </w:r>
      <w:r w:rsidRPr="00CB4798">
        <w:rPr>
          <w:sz w:val="28"/>
        </w:rPr>
        <w:t xml:space="preserve"> &lt;</w:t>
      </w:r>
      <w:r w:rsidRPr="002D22F3">
        <w:rPr>
          <w:sz w:val="28"/>
          <w:lang w:val="en-US"/>
        </w:rPr>
        <w:t>string</w:t>
      </w:r>
      <w:r w:rsidRPr="00CB4798">
        <w:rPr>
          <w:sz w:val="28"/>
        </w:rPr>
        <w:t>.</w:t>
      </w:r>
      <w:r w:rsidRPr="002D22F3">
        <w:rPr>
          <w:sz w:val="28"/>
          <w:lang w:val="en-US"/>
        </w:rPr>
        <w:t>h</w:t>
      </w:r>
      <w:r w:rsidRPr="00CB4798">
        <w:rPr>
          <w:sz w:val="28"/>
        </w:rPr>
        <w:t>&gt;</w:t>
      </w:r>
    </w:p>
    <w:p w:rsidR="009E2B1F" w:rsidRDefault="009E2B1F" w:rsidP="00CB4798">
      <w:pPr>
        <w:pStyle w:val="2"/>
        <w:numPr>
          <w:ilvl w:val="0"/>
          <w:numId w:val="0"/>
        </w:numPr>
      </w:pPr>
      <w:bookmarkStart w:id="106" w:name="_Toc46939307"/>
      <w:proofErr w:type="spellStart"/>
      <w:r>
        <w:t>Висновок</w:t>
      </w:r>
      <w:bookmarkEnd w:id="106"/>
      <w:proofErr w:type="spellEnd"/>
    </w:p>
    <w:p w:rsidR="00CB4798" w:rsidRDefault="00CB4798" w:rsidP="00CB4798">
      <w:pPr>
        <w:spacing w:line="360" w:lineRule="auto"/>
        <w:jc w:val="both"/>
      </w:pPr>
      <w:r>
        <w:rPr>
          <w:sz w:val="28"/>
          <w:szCs w:val="28"/>
          <w:lang w:val="uk-UA"/>
        </w:rPr>
        <w:t xml:space="preserve">Під час написання цієї роботи було розроблено консольну програму. В якій ми можемо оперувати інформацією, а саме працювати із файлами та строками що записані у них.  </w:t>
      </w:r>
    </w:p>
    <w:p w:rsidR="00CB4798" w:rsidRPr="007C0D4D" w:rsidRDefault="00CB4798" w:rsidP="00CB4798">
      <w:pPr>
        <w:spacing w:line="360" w:lineRule="auto"/>
        <w:jc w:val="both"/>
        <w:rPr>
          <w:lang w:val="uk-UA"/>
        </w:rPr>
      </w:pPr>
      <w:r>
        <w:rPr>
          <w:sz w:val="28"/>
          <w:szCs w:val="28"/>
          <w:lang w:val="uk-UA"/>
        </w:rPr>
        <w:tab/>
        <w:t>В  ході розробки програми були вивченні та поглиблені знання для робот з файлами і строками</w:t>
      </w:r>
      <w:r>
        <w:rPr>
          <w:color w:val="000000"/>
          <w:sz w:val="28"/>
          <w:szCs w:val="28"/>
          <w:lang w:val="uk-UA"/>
        </w:rPr>
        <w:t>.</w:t>
      </w:r>
    </w:p>
    <w:p w:rsidR="00CB4798" w:rsidRDefault="00CB4798" w:rsidP="00CB4798">
      <w:pPr>
        <w:pStyle w:val="af"/>
        <w:spacing w:line="360" w:lineRule="auto"/>
        <w:ind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Було забезпечено написання  базових операцій з даними :</w:t>
      </w:r>
    </w:p>
    <w:p w:rsidR="00CB4798" w:rsidRDefault="00CB4798" w:rsidP="00CB4798">
      <w:pPr>
        <w:pStyle w:val="af"/>
        <w:numPr>
          <w:ilvl w:val="1"/>
          <w:numId w:val="11"/>
        </w:numPr>
        <w:spacing w:line="360" w:lineRule="auto"/>
        <w:jc w:val="both"/>
      </w:pPr>
      <w:r>
        <w:rPr>
          <w:sz w:val="28"/>
          <w:szCs w:val="28"/>
          <w:lang w:val="uk-UA"/>
        </w:rPr>
        <w:t>Введення даних</w:t>
      </w:r>
    </w:p>
    <w:p w:rsidR="00CB4798" w:rsidRDefault="00CB4798" w:rsidP="00CB4798">
      <w:pPr>
        <w:pStyle w:val="af"/>
        <w:numPr>
          <w:ilvl w:val="1"/>
          <w:numId w:val="11"/>
        </w:numPr>
        <w:spacing w:line="360" w:lineRule="auto"/>
        <w:jc w:val="both"/>
      </w:pPr>
      <w:r>
        <w:rPr>
          <w:sz w:val="28"/>
          <w:szCs w:val="28"/>
          <w:lang w:val="uk-UA"/>
        </w:rPr>
        <w:t>Виведення всіх даних на екран.</w:t>
      </w:r>
    </w:p>
    <w:p w:rsidR="00CB4798" w:rsidRPr="005F7C8F" w:rsidRDefault="00CB4798" w:rsidP="00CB4798">
      <w:pPr>
        <w:pStyle w:val="a0"/>
        <w:rPr>
          <w:lang w:val="uk-UA"/>
        </w:rPr>
      </w:pPr>
    </w:p>
    <w:p w:rsidR="007F6183" w:rsidRPr="00CB4798" w:rsidRDefault="007F6183">
      <w:pPr>
        <w:rPr>
          <w:lang w:val="uk-UA"/>
        </w:rPr>
      </w:pPr>
    </w:p>
    <w:sectPr w:rsidR="007F6183" w:rsidRPr="00CB4798">
      <w:pgSz w:w="11906" w:h="16838"/>
      <w:pgMar w:top="1134" w:right="850" w:bottom="1134" w:left="1701" w:header="720" w:footer="720" w:gutter="0"/>
      <w:cols w:space="720"/>
      <w:docGrid w:linePitch="360" w:charSpace="163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 PL SungtiL GB">
    <w:charset w:val="01"/>
    <w:family w:val="auto"/>
    <w:pitch w:val="variable"/>
  </w:font>
  <w:font w:name="Liberation Sans">
    <w:altName w:val="Arial"/>
    <w:charset w:val="01"/>
    <w:family w:val="roman"/>
    <w:pitch w:val="variable"/>
  </w:font>
  <w:font w:name="FreeSans">
    <w:altName w:val="Times New Roman"/>
    <w:charset w:val="01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sz w:val="28"/>
        <w:szCs w:val="28"/>
        <w:lang w:val="uk-UA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33C459E"/>
    <w:multiLevelType w:val="hybridMultilevel"/>
    <w:tmpl w:val="068C7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48252F"/>
    <w:multiLevelType w:val="hybridMultilevel"/>
    <w:tmpl w:val="D0F6F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3D3D55"/>
    <w:multiLevelType w:val="hybridMultilevel"/>
    <w:tmpl w:val="3A86B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3307BA"/>
    <w:multiLevelType w:val="hybridMultilevel"/>
    <w:tmpl w:val="B7EE9780"/>
    <w:lvl w:ilvl="0" w:tplc="C4CC7E4A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CD5761"/>
    <w:multiLevelType w:val="multilevel"/>
    <w:tmpl w:val="E1B8CE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40BE784E"/>
    <w:multiLevelType w:val="hybridMultilevel"/>
    <w:tmpl w:val="24FC4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967328"/>
    <w:multiLevelType w:val="hybridMultilevel"/>
    <w:tmpl w:val="42DC5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8035C4"/>
    <w:multiLevelType w:val="hybridMultilevel"/>
    <w:tmpl w:val="D0A6F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782C60"/>
    <w:multiLevelType w:val="hybridMultilevel"/>
    <w:tmpl w:val="4F2E0C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10"/>
  </w:num>
  <w:num w:numId="7">
    <w:abstractNumId w:val="8"/>
  </w:num>
  <w:num w:numId="8">
    <w:abstractNumId w:val="7"/>
  </w:num>
  <w:num w:numId="9">
    <w:abstractNumId w:val="5"/>
  </w:num>
  <w:num w:numId="10">
    <w:abstractNumId w:val="9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F34"/>
    <w:rsid w:val="00064F47"/>
    <w:rsid w:val="002804D3"/>
    <w:rsid w:val="002B2174"/>
    <w:rsid w:val="003C7DB4"/>
    <w:rsid w:val="007F6183"/>
    <w:rsid w:val="008F3D7B"/>
    <w:rsid w:val="00923302"/>
    <w:rsid w:val="009874D0"/>
    <w:rsid w:val="009E2B1F"/>
    <w:rsid w:val="00BC5F34"/>
    <w:rsid w:val="00CB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B1F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0"/>
    <w:link w:val="10"/>
    <w:qFormat/>
    <w:rsid w:val="009E2B1F"/>
    <w:pPr>
      <w:keepNext/>
      <w:numPr>
        <w:numId w:val="1"/>
      </w:numPr>
      <w:snapToGrid w:val="0"/>
      <w:spacing w:before="6803" w:after="7370" w:line="260" w:lineRule="atLeast"/>
      <w:jc w:val="center"/>
      <w:outlineLvl w:val="0"/>
    </w:pPr>
    <w:rPr>
      <w:b/>
      <w:sz w:val="72"/>
      <w:u w:val="single"/>
      <w:lang w:val="uk-UA"/>
    </w:rPr>
  </w:style>
  <w:style w:type="paragraph" w:styleId="2">
    <w:name w:val="heading 2"/>
    <w:basedOn w:val="a1"/>
    <w:next w:val="a0"/>
    <w:link w:val="20"/>
    <w:qFormat/>
    <w:rsid w:val="009E2B1F"/>
    <w:pPr>
      <w:numPr>
        <w:ilvl w:val="1"/>
        <w:numId w:val="1"/>
      </w:numPr>
      <w:jc w:val="center"/>
      <w:outlineLvl w:val="1"/>
    </w:pPr>
    <w:rPr>
      <w:rFonts w:ascii="Times New Roman" w:hAnsi="Times New Roman" w:cs="Times New Roman"/>
      <w:b/>
      <w:sz w:val="44"/>
    </w:rPr>
  </w:style>
  <w:style w:type="paragraph" w:styleId="3">
    <w:name w:val="heading 3"/>
    <w:basedOn w:val="a1"/>
    <w:next w:val="a0"/>
    <w:link w:val="30"/>
    <w:qFormat/>
    <w:rsid w:val="009E2B1F"/>
    <w:pPr>
      <w:numPr>
        <w:ilvl w:val="2"/>
        <w:numId w:val="1"/>
      </w:numPr>
      <w:outlineLvl w:val="2"/>
    </w:pPr>
    <w:rPr>
      <w:rFonts w:ascii="Times New Roman" w:hAnsi="Times New Roman" w:cs="Times New Roman"/>
      <w:b/>
      <w:sz w:val="36"/>
    </w:rPr>
  </w:style>
  <w:style w:type="paragraph" w:styleId="5">
    <w:name w:val="heading 5"/>
    <w:basedOn w:val="a"/>
    <w:next w:val="a0"/>
    <w:link w:val="50"/>
    <w:qFormat/>
    <w:rsid w:val="009E2B1F"/>
    <w:pPr>
      <w:keepNext/>
      <w:numPr>
        <w:ilvl w:val="4"/>
        <w:numId w:val="1"/>
      </w:numPr>
      <w:snapToGrid w:val="0"/>
      <w:spacing w:line="280" w:lineRule="atLeast"/>
      <w:ind w:firstLine="1140"/>
      <w:jc w:val="center"/>
      <w:outlineLvl w:val="4"/>
    </w:pPr>
    <w:rPr>
      <w:sz w:val="28"/>
      <w:lang w:val="uk-UA"/>
    </w:rPr>
  </w:style>
  <w:style w:type="paragraph" w:styleId="6">
    <w:name w:val="heading 6"/>
    <w:basedOn w:val="a"/>
    <w:next w:val="a0"/>
    <w:link w:val="60"/>
    <w:qFormat/>
    <w:rsid w:val="009E2B1F"/>
    <w:pPr>
      <w:keepNext/>
      <w:numPr>
        <w:ilvl w:val="5"/>
        <w:numId w:val="1"/>
      </w:numPr>
      <w:snapToGrid w:val="0"/>
      <w:spacing w:line="280" w:lineRule="atLeast"/>
      <w:ind w:firstLine="1140"/>
      <w:outlineLvl w:val="5"/>
    </w:pPr>
    <w:rPr>
      <w:sz w:val="28"/>
      <w:lang w:val="uk-UA"/>
    </w:rPr>
  </w:style>
  <w:style w:type="paragraph" w:styleId="7">
    <w:name w:val="heading 7"/>
    <w:basedOn w:val="a"/>
    <w:next w:val="a0"/>
    <w:link w:val="70"/>
    <w:qFormat/>
    <w:rsid w:val="009E2B1F"/>
    <w:pPr>
      <w:keepNext/>
      <w:numPr>
        <w:ilvl w:val="6"/>
        <w:numId w:val="1"/>
      </w:numPr>
      <w:snapToGrid w:val="0"/>
      <w:spacing w:line="280" w:lineRule="atLeast"/>
      <w:ind w:firstLine="1140"/>
      <w:jc w:val="center"/>
      <w:outlineLvl w:val="6"/>
    </w:pPr>
    <w:rPr>
      <w:sz w:val="30"/>
      <w:lang w:val="uk-U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9E2B1F"/>
    <w:rPr>
      <w:rFonts w:ascii="Times New Roman" w:eastAsia="Times New Roman" w:hAnsi="Times New Roman" w:cs="Times New Roman"/>
      <w:b/>
      <w:sz w:val="72"/>
      <w:szCs w:val="20"/>
      <w:u w:val="single"/>
      <w:lang w:val="uk-UA" w:eastAsia="ru-RU"/>
    </w:rPr>
  </w:style>
  <w:style w:type="character" w:customStyle="1" w:styleId="20">
    <w:name w:val="Заголовок 2 Знак"/>
    <w:basedOn w:val="a2"/>
    <w:link w:val="2"/>
    <w:rsid w:val="009E2B1F"/>
    <w:rPr>
      <w:rFonts w:ascii="Times New Roman" w:eastAsia="AR PL SungtiL GB" w:hAnsi="Times New Roman" w:cs="Times New Roman"/>
      <w:b/>
      <w:sz w:val="44"/>
      <w:szCs w:val="28"/>
      <w:lang w:eastAsia="ru-RU"/>
    </w:rPr>
  </w:style>
  <w:style w:type="character" w:customStyle="1" w:styleId="30">
    <w:name w:val="Заголовок 3 Знак"/>
    <w:basedOn w:val="a2"/>
    <w:link w:val="3"/>
    <w:rsid w:val="009E2B1F"/>
    <w:rPr>
      <w:rFonts w:ascii="Times New Roman" w:eastAsia="AR PL SungtiL GB" w:hAnsi="Times New Roman" w:cs="Times New Roman"/>
      <w:b/>
      <w:sz w:val="36"/>
      <w:szCs w:val="28"/>
      <w:lang w:eastAsia="ru-RU"/>
    </w:rPr>
  </w:style>
  <w:style w:type="character" w:customStyle="1" w:styleId="50">
    <w:name w:val="Заголовок 5 Знак"/>
    <w:basedOn w:val="a2"/>
    <w:link w:val="5"/>
    <w:rsid w:val="009E2B1F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60">
    <w:name w:val="Заголовок 6 Знак"/>
    <w:basedOn w:val="a2"/>
    <w:link w:val="6"/>
    <w:rsid w:val="009E2B1F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70">
    <w:name w:val="Заголовок 7 Знак"/>
    <w:basedOn w:val="a2"/>
    <w:link w:val="7"/>
    <w:rsid w:val="009E2B1F"/>
    <w:rPr>
      <w:rFonts w:ascii="Times New Roman" w:eastAsia="Times New Roman" w:hAnsi="Times New Roman" w:cs="Times New Roman"/>
      <w:sz w:val="30"/>
      <w:szCs w:val="20"/>
      <w:lang w:val="uk-UA" w:eastAsia="ru-RU"/>
    </w:rPr>
  </w:style>
  <w:style w:type="character" w:customStyle="1" w:styleId="WW8Num1z0">
    <w:name w:val="WW8Num1z0"/>
    <w:rsid w:val="009E2B1F"/>
    <w:rPr>
      <w:sz w:val="28"/>
      <w:szCs w:val="28"/>
      <w:lang w:val="uk-UA"/>
    </w:rPr>
  </w:style>
  <w:style w:type="character" w:customStyle="1" w:styleId="WW8Num1z1">
    <w:name w:val="WW8Num1z1"/>
    <w:rsid w:val="009E2B1F"/>
  </w:style>
  <w:style w:type="character" w:customStyle="1" w:styleId="WW8Num1z2">
    <w:name w:val="WW8Num1z2"/>
    <w:rsid w:val="009E2B1F"/>
  </w:style>
  <w:style w:type="character" w:customStyle="1" w:styleId="WW8Num1z3">
    <w:name w:val="WW8Num1z3"/>
    <w:rsid w:val="009E2B1F"/>
  </w:style>
  <w:style w:type="character" w:customStyle="1" w:styleId="WW8Num1z4">
    <w:name w:val="WW8Num1z4"/>
    <w:rsid w:val="009E2B1F"/>
  </w:style>
  <w:style w:type="character" w:customStyle="1" w:styleId="WW8Num1z5">
    <w:name w:val="WW8Num1z5"/>
    <w:rsid w:val="009E2B1F"/>
  </w:style>
  <w:style w:type="character" w:customStyle="1" w:styleId="WW8Num1z6">
    <w:name w:val="WW8Num1z6"/>
    <w:rsid w:val="009E2B1F"/>
  </w:style>
  <w:style w:type="character" w:customStyle="1" w:styleId="WW8Num1z7">
    <w:name w:val="WW8Num1z7"/>
    <w:rsid w:val="009E2B1F"/>
  </w:style>
  <w:style w:type="character" w:customStyle="1" w:styleId="WW8Num1z8">
    <w:name w:val="WW8Num1z8"/>
    <w:rsid w:val="009E2B1F"/>
  </w:style>
  <w:style w:type="character" w:customStyle="1" w:styleId="WW8Num2z0">
    <w:name w:val="WW8Num2z0"/>
    <w:rsid w:val="009E2B1F"/>
    <w:rPr>
      <w:rFonts w:ascii="Symbol" w:hAnsi="Symbol" w:cs="Symbol"/>
      <w:sz w:val="28"/>
    </w:rPr>
  </w:style>
  <w:style w:type="character" w:customStyle="1" w:styleId="WW8Num2z1">
    <w:name w:val="WW8Num2z1"/>
    <w:rsid w:val="009E2B1F"/>
  </w:style>
  <w:style w:type="character" w:customStyle="1" w:styleId="WW8Num2z2">
    <w:name w:val="WW8Num2z2"/>
    <w:rsid w:val="009E2B1F"/>
  </w:style>
  <w:style w:type="character" w:customStyle="1" w:styleId="WW8Num2z3">
    <w:name w:val="WW8Num2z3"/>
    <w:rsid w:val="009E2B1F"/>
  </w:style>
  <w:style w:type="character" w:customStyle="1" w:styleId="WW8Num2z4">
    <w:name w:val="WW8Num2z4"/>
    <w:rsid w:val="009E2B1F"/>
  </w:style>
  <w:style w:type="character" w:customStyle="1" w:styleId="WW8Num2z5">
    <w:name w:val="WW8Num2z5"/>
    <w:rsid w:val="009E2B1F"/>
  </w:style>
  <w:style w:type="character" w:customStyle="1" w:styleId="WW8Num2z6">
    <w:name w:val="WW8Num2z6"/>
    <w:rsid w:val="009E2B1F"/>
  </w:style>
  <w:style w:type="character" w:customStyle="1" w:styleId="WW8Num2z7">
    <w:name w:val="WW8Num2z7"/>
    <w:rsid w:val="009E2B1F"/>
  </w:style>
  <w:style w:type="character" w:customStyle="1" w:styleId="WW8Num2z8">
    <w:name w:val="WW8Num2z8"/>
    <w:rsid w:val="009E2B1F"/>
  </w:style>
  <w:style w:type="character" w:customStyle="1" w:styleId="WW8Num3z0">
    <w:name w:val="WW8Num3z0"/>
    <w:rsid w:val="009E2B1F"/>
  </w:style>
  <w:style w:type="character" w:customStyle="1" w:styleId="WW8Num3z1">
    <w:name w:val="WW8Num3z1"/>
    <w:rsid w:val="009E2B1F"/>
  </w:style>
  <w:style w:type="character" w:customStyle="1" w:styleId="WW8Num3z2">
    <w:name w:val="WW8Num3z2"/>
    <w:rsid w:val="009E2B1F"/>
  </w:style>
  <w:style w:type="character" w:customStyle="1" w:styleId="WW8Num3z3">
    <w:name w:val="WW8Num3z3"/>
    <w:rsid w:val="009E2B1F"/>
  </w:style>
  <w:style w:type="character" w:customStyle="1" w:styleId="WW8Num3z4">
    <w:name w:val="WW8Num3z4"/>
    <w:rsid w:val="009E2B1F"/>
  </w:style>
  <w:style w:type="character" w:customStyle="1" w:styleId="WW8Num3z5">
    <w:name w:val="WW8Num3z5"/>
    <w:rsid w:val="009E2B1F"/>
  </w:style>
  <w:style w:type="character" w:customStyle="1" w:styleId="WW8Num3z6">
    <w:name w:val="WW8Num3z6"/>
    <w:rsid w:val="009E2B1F"/>
  </w:style>
  <w:style w:type="character" w:customStyle="1" w:styleId="WW8Num3z7">
    <w:name w:val="WW8Num3z7"/>
    <w:rsid w:val="009E2B1F"/>
  </w:style>
  <w:style w:type="character" w:customStyle="1" w:styleId="WW8Num3z8">
    <w:name w:val="WW8Num3z8"/>
    <w:rsid w:val="009E2B1F"/>
  </w:style>
  <w:style w:type="character" w:customStyle="1" w:styleId="11">
    <w:name w:val="Основной шрифт абзаца1"/>
    <w:rsid w:val="009E2B1F"/>
  </w:style>
  <w:style w:type="character" w:customStyle="1" w:styleId="a5">
    <w:name w:val="Название Знак"/>
    <w:rsid w:val="009E2B1F"/>
    <w:rPr>
      <w:rFonts w:ascii="Times New Roman" w:eastAsia="Times New Roman" w:hAnsi="Times New Roman" w:cs="Times New Roman"/>
      <w:sz w:val="32"/>
      <w:szCs w:val="24"/>
      <w:lang w:val="uk-UA" w:eastAsia="ru-RU"/>
    </w:rPr>
  </w:style>
  <w:style w:type="character" w:customStyle="1" w:styleId="31">
    <w:name w:val="Основной текст с отступом 3 Знак"/>
    <w:rsid w:val="009E2B1F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styleId="a6">
    <w:name w:val="Hyperlink"/>
    <w:uiPriority w:val="99"/>
    <w:rsid w:val="009E2B1F"/>
    <w:rPr>
      <w:color w:val="000080"/>
      <w:u w:val="single"/>
    </w:rPr>
  </w:style>
  <w:style w:type="character" w:customStyle="1" w:styleId="a7">
    <w:name w:val="Посилання покажчика"/>
    <w:rsid w:val="009E2B1F"/>
  </w:style>
  <w:style w:type="character" w:customStyle="1" w:styleId="WW8Num5z0">
    <w:name w:val="WW8Num5z0"/>
    <w:rsid w:val="009E2B1F"/>
    <w:rPr>
      <w:rFonts w:ascii="Symbol" w:hAnsi="Symbol" w:cs="Symbol"/>
    </w:rPr>
  </w:style>
  <w:style w:type="character" w:customStyle="1" w:styleId="ListLabel1">
    <w:name w:val="ListLabel 1"/>
    <w:rsid w:val="009E2B1F"/>
    <w:rPr>
      <w:sz w:val="28"/>
      <w:szCs w:val="28"/>
      <w:lang w:val="uk-UA"/>
    </w:rPr>
  </w:style>
  <w:style w:type="character" w:customStyle="1" w:styleId="ListLabel2">
    <w:name w:val="ListLabel 2"/>
    <w:rsid w:val="009E2B1F"/>
    <w:rPr>
      <w:rFonts w:ascii="Times New Roman" w:hAnsi="Times New Roman" w:cs="Symbol"/>
      <w:sz w:val="28"/>
    </w:rPr>
  </w:style>
  <w:style w:type="paragraph" w:customStyle="1" w:styleId="a1">
    <w:name w:val="Заголовок"/>
    <w:basedOn w:val="a"/>
    <w:next w:val="a0"/>
    <w:rsid w:val="009E2B1F"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a0">
    <w:name w:val="Body Text"/>
    <w:basedOn w:val="a"/>
    <w:link w:val="a8"/>
    <w:rsid w:val="009E2B1F"/>
    <w:pPr>
      <w:spacing w:after="140" w:line="288" w:lineRule="auto"/>
    </w:pPr>
  </w:style>
  <w:style w:type="character" w:customStyle="1" w:styleId="a8">
    <w:name w:val="Основной текст Знак"/>
    <w:basedOn w:val="a2"/>
    <w:link w:val="a0"/>
    <w:rsid w:val="009E2B1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"/>
    <w:basedOn w:val="a0"/>
    <w:rsid w:val="009E2B1F"/>
    <w:rPr>
      <w:rFonts w:cs="FreeSans"/>
    </w:rPr>
  </w:style>
  <w:style w:type="paragraph" w:styleId="aa">
    <w:name w:val="caption"/>
    <w:basedOn w:val="a"/>
    <w:qFormat/>
    <w:rsid w:val="009E2B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b">
    <w:name w:val="Покажчик"/>
    <w:basedOn w:val="a"/>
    <w:rsid w:val="009E2B1F"/>
    <w:pPr>
      <w:suppressLineNumbers/>
    </w:pPr>
    <w:rPr>
      <w:rFonts w:cs="FreeSans"/>
    </w:rPr>
  </w:style>
  <w:style w:type="paragraph" w:styleId="ac">
    <w:name w:val="Title"/>
    <w:basedOn w:val="a"/>
    <w:next w:val="a0"/>
    <w:link w:val="12"/>
    <w:qFormat/>
    <w:rsid w:val="009E2B1F"/>
    <w:pPr>
      <w:jc w:val="center"/>
    </w:pPr>
    <w:rPr>
      <w:sz w:val="32"/>
      <w:szCs w:val="24"/>
      <w:lang w:val="uk-UA"/>
    </w:rPr>
  </w:style>
  <w:style w:type="character" w:customStyle="1" w:styleId="12">
    <w:name w:val="Название Знак1"/>
    <w:basedOn w:val="a2"/>
    <w:link w:val="ac"/>
    <w:rsid w:val="009E2B1F"/>
    <w:rPr>
      <w:rFonts w:ascii="Times New Roman" w:eastAsia="Times New Roman" w:hAnsi="Times New Roman" w:cs="Times New Roman"/>
      <w:sz w:val="32"/>
      <w:szCs w:val="24"/>
      <w:lang w:val="uk-UA" w:eastAsia="ru-RU"/>
    </w:rPr>
  </w:style>
  <w:style w:type="paragraph" w:customStyle="1" w:styleId="310">
    <w:name w:val="Основной текст с отступом 31"/>
    <w:basedOn w:val="a"/>
    <w:rsid w:val="009E2B1F"/>
    <w:pPr>
      <w:spacing w:line="280" w:lineRule="atLeast"/>
      <w:ind w:left="4962"/>
    </w:pPr>
    <w:rPr>
      <w:sz w:val="28"/>
      <w:lang w:val="uk-UA"/>
    </w:rPr>
  </w:style>
  <w:style w:type="paragraph" w:customStyle="1" w:styleId="13">
    <w:name w:val="Заголовок таблицы ссылок1"/>
    <w:basedOn w:val="a1"/>
    <w:rsid w:val="009E2B1F"/>
    <w:pPr>
      <w:jc w:val="center"/>
    </w:pPr>
    <w:rPr>
      <w:rFonts w:ascii="Times New Roman" w:hAnsi="Times New Roman" w:cs="Times New Roman"/>
      <w:b/>
      <w:sz w:val="32"/>
    </w:rPr>
  </w:style>
  <w:style w:type="paragraph" w:styleId="51">
    <w:name w:val="toc 5"/>
    <w:basedOn w:val="ab"/>
    <w:uiPriority w:val="39"/>
    <w:rsid w:val="009E2B1F"/>
  </w:style>
  <w:style w:type="paragraph" w:styleId="71">
    <w:name w:val="toc 7"/>
    <w:basedOn w:val="ab"/>
    <w:uiPriority w:val="39"/>
    <w:rsid w:val="009E2B1F"/>
  </w:style>
  <w:style w:type="paragraph" w:styleId="61">
    <w:name w:val="toc 6"/>
    <w:basedOn w:val="ab"/>
    <w:uiPriority w:val="39"/>
    <w:rsid w:val="009E2B1F"/>
  </w:style>
  <w:style w:type="paragraph" w:styleId="14">
    <w:name w:val="toc 1"/>
    <w:basedOn w:val="ab"/>
    <w:uiPriority w:val="39"/>
    <w:rsid w:val="009E2B1F"/>
    <w:rPr>
      <w:sz w:val="30"/>
    </w:rPr>
  </w:style>
  <w:style w:type="paragraph" w:styleId="21">
    <w:name w:val="toc 2"/>
    <w:basedOn w:val="ab"/>
    <w:uiPriority w:val="39"/>
    <w:rsid w:val="009E2B1F"/>
  </w:style>
  <w:style w:type="paragraph" w:styleId="32">
    <w:name w:val="toc 3"/>
    <w:basedOn w:val="ab"/>
    <w:uiPriority w:val="39"/>
    <w:rsid w:val="009E2B1F"/>
    <w:pPr>
      <w:ind w:firstLine="567"/>
    </w:pPr>
    <w:rPr>
      <w:sz w:val="26"/>
    </w:rPr>
  </w:style>
  <w:style w:type="paragraph" w:styleId="4">
    <w:name w:val="toc 4"/>
    <w:basedOn w:val="ab"/>
    <w:uiPriority w:val="39"/>
    <w:rsid w:val="009E2B1F"/>
    <w:pPr>
      <w:ind w:firstLine="1134"/>
    </w:pPr>
    <w:rPr>
      <w:sz w:val="26"/>
    </w:rPr>
  </w:style>
  <w:style w:type="paragraph" w:customStyle="1" w:styleId="ad">
    <w:name w:val="Вміст таблиці"/>
    <w:basedOn w:val="a"/>
    <w:rsid w:val="009E2B1F"/>
    <w:pPr>
      <w:suppressLineNumbers/>
    </w:pPr>
  </w:style>
  <w:style w:type="paragraph" w:styleId="ae">
    <w:name w:val="Normal (Web)"/>
    <w:basedOn w:val="a"/>
    <w:rsid w:val="009E2B1F"/>
    <w:pPr>
      <w:spacing w:before="280" w:after="280"/>
    </w:pPr>
    <w:rPr>
      <w:sz w:val="24"/>
      <w:szCs w:val="24"/>
      <w:lang w:val="uk-UA"/>
    </w:rPr>
  </w:style>
  <w:style w:type="paragraph" w:styleId="af">
    <w:name w:val="Body Text Indent"/>
    <w:basedOn w:val="a"/>
    <w:link w:val="af0"/>
    <w:rsid w:val="009E2B1F"/>
    <w:pPr>
      <w:ind w:firstLine="360"/>
    </w:pPr>
    <w:rPr>
      <w:sz w:val="24"/>
      <w:szCs w:val="24"/>
    </w:rPr>
  </w:style>
  <w:style w:type="character" w:customStyle="1" w:styleId="af0">
    <w:name w:val="Основной текст с отступом Знак"/>
    <w:basedOn w:val="a2"/>
    <w:link w:val="af"/>
    <w:rsid w:val="009E2B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1">
    <w:name w:val="Заголовок таблиці"/>
    <w:basedOn w:val="ad"/>
    <w:rsid w:val="009E2B1F"/>
    <w:pPr>
      <w:jc w:val="center"/>
    </w:pPr>
    <w:rPr>
      <w:b/>
      <w:bCs/>
    </w:rPr>
  </w:style>
  <w:style w:type="paragraph" w:styleId="af2">
    <w:name w:val="List Paragraph"/>
    <w:basedOn w:val="a"/>
    <w:uiPriority w:val="34"/>
    <w:qFormat/>
    <w:rsid w:val="009E2B1F"/>
    <w:pPr>
      <w:ind w:left="720"/>
      <w:contextualSpacing/>
    </w:pPr>
  </w:style>
  <w:style w:type="paragraph" w:styleId="af3">
    <w:name w:val="Balloon Text"/>
    <w:basedOn w:val="a"/>
    <w:link w:val="af4"/>
    <w:uiPriority w:val="99"/>
    <w:semiHidden/>
    <w:unhideWhenUsed/>
    <w:rsid w:val="009E2B1F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2"/>
    <w:link w:val="af3"/>
    <w:uiPriority w:val="99"/>
    <w:semiHidden/>
    <w:rsid w:val="009E2B1F"/>
    <w:rPr>
      <w:rFonts w:ascii="Tahoma" w:eastAsia="Times New Roman" w:hAnsi="Tahoma" w:cs="Tahoma"/>
      <w:sz w:val="16"/>
      <w:szCs w:val="16"/>
      <w:lang w:eastAsia="ru-RU"/>
    </w:rPr>
  </w:style>
  <w:style w:type="paragraph" w:styleId="af5">
    <w:name w:val="Plain Text"/>
    <w:basedOn w:val="a"/>
    <w:link w:val="af6"/>
    <w:rsid w:val="009E2B1F"/>
    <w:pPr>
      <w:suppressAutoHyphens w:val="0"/>
    </w:pPr>
    <w:rPr>
      <w:rFonts w:ascii="Courier New" w:hAnsi="Courier New" w:cs="Courier New"/>
      <w:lang w:val="uk-UA"/>
    </w:rPr>
  </w:style>
  <w:style w:type="character" w:customStyle="1" w:styleId="af6">
    <w:name w:val="Текст Знак"/>
    <w:basedOn w:val="a2"/>
    <w:link w:val="af5"/>
    <w:rsid w:val="009E2B1F"/>
    <w:rPr>
      <w:rFonts w:ascii="Courier New" w:eastAsia="Times New Roman" w:hAnsi="Courier New" w:cs="Courier New"/>
      <w:sz w:val="20"/>
      <w:szCs w:val="20"/>
      <w:lang w:val="uk-UA" w:eastAsia="ru-RU"/>
    </w:rPr>
  </w:style>
  <w:style w:type="paragraph" w:styleId="af7">
    <w:name w:val="endnote text"/>
    <w:basedOn w:val="a"/>
    <w:link w:val="af8"/>
    <w:uiPriority w:val="99"/>
    <w:semiHidden/>
    <w:unhideWhenUsed/>
    <w:rsid w:val="009E2B1F"/>
  </w:style>
  <w:style w:type="character" w:customStyle="1" w:styleId="af8">
    <w:name w:val="Текст концевой сноски Знак"/>
    <w:basedOn w:val="a2"/>
    <w:link w:val="af7"/>
    <w:uiPriority w:val="99"/>
    <w:semiHidden/>
    <w:rsid w:val="009E2B1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9">
    <w:name w:val="endnote reference"/>
    <w:basedOn w:val="a2"/>
    <w:uiPriority w:val="99"/>
    <w:semiHidden/>
    <w:unhideWhenUsed/>
    <w:rsid w:val="009E2B1F"/>
    <w:rPr>
      <w:vertAlign w:val="superscript"/>
    </w:rPr>
  </w:style>
  <w:style w:type="character" w:customStyle="1" w:styleId="afa">
    <w:name w:val="Основной текст_"/>
    <w:link w:val="15"/>
    <w:locked/>
    <w:rsid w:val="009E2B1F"/>
    <w:rPr>
      <w:rFonts w:ascii="Century Schoolbook" w:eastAsia="Century Schoolbook" w:hAnsi="Century Schoolbook" w:cs="Century Schoolbook"/>
      <w:sz w:val="28"/>
      <w:szCs w:val="28"/>
      <w:shd w:val="clear" w:color="auto" w:fill="FFFFFF"/>
    </w:rPr>
  </w:style>
  <w:style w:type="paragraph" w:customStyle="1" w:styleId="15">
    <w:name w:val="Основной текст1"/>
    <w:basedOn w:val="a"/>
    <w:link w:val="afa"/>
    <w:rsid w:val="009E2B1F"/>
    <w:pPr>
      <w:widowControl w:val="0"/>
      <w:shd w:val="clear" w:color="auto" w:fill="FFFFFF"/>
      <w:suppressAutoHyphens w:val="0"/>
      <w:spacing w:line="317" w:lineRule="exact"/>
      <w:ind w:hanging="460"/>
    </w:pPr>
    <w:rPr>
      <w:rFonts w:ascii="Century Schoolbook" w:eastAsia="Century Schoolbook" w:hAnsi="Century Schoolbook" w:cs="Century Schoolbook"/>
      <w:sz w:val="28"/>
      <w:szCs w:val="28"/>
      <w:lang w:eastAsia="en-US"/>
    </w:rPr>
  </w:style>
  <w:style w:type="character" w:customStyle="1" w:styleId="13pt">
    <w:name w:val="Основной текст + 13 pt"/>
    <w:aliases w:val="Курсив,Интервал 1 pt"/>
    <w:rsid w:val="009E2B1F"/>
    <w:rPr>
      <w:rFonts w:ascii="Century Schoolbook" w:eastAsia="Century Schoolbook" w:hAnsi="Century Schoolbook" w:cs="Century Schoolbook" w:hint="default"/>
      <w:i/>
      <w:iCs/>
      <w:color w:val="000000"/>
      <w:spacing w:val="20"/>
      <w:w w:val="100"/>
      <w:position w:val="0"/>
      <w:sz w:val="26"/>
      <w:szCs w:val="26"/>
      <w:shd w:val="clear" w:color="auto" w:fill="FFFFFF"/>
      <w:lang w:val="uk-UA"/>
    </w:rPr>
  </w:style>
  <w:style w:type="paragraph" w:styleId="8">
    <w:name w:val="toc 8"/>
    <w:basedOn w:val="a"/>
    <w:next w:val="a"/>
    <w:autoRedefine/>
    <w:uiPriority w:val="39"/>
    <w:unhideWhenUsed/>
    <w:rsid w:val="009E2B1F"/>
    <w:pPr>
      <w:suppressAutoHyphens w:val="0"/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9E2B1F"/>
    <w:pPr>
      <w:suppressAutoHyphens w:val="0"/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B1F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0"/>
    <w:link w:val="10"/>
    <w:qFormat/>
    <w:rsid w:val="009E2B1F"/>
    <w:pPr>
      <w:keepNext/>
      <w:numPr>
        <w:numId w:val="1"/>
      </w:numPr>
      <w:snapToGrid w:val="0"/>
      <w:spacing w:before="6803" w:after="7370" w:line="260" w:lineRule="atLeast"/>
      <w:jc w:val="center"/>
      <w:outlineLvl w:val="0"/>
    </w:pPr>
    <w:rPr>
      <w:b/>
      <w:sz w:val="72"/>
      <w:u w:val="single"/>
      <w:lang w:val="uk-UA"/>
    </w:rPr>
  </w:style>
  <w:style w:type="paragraph" w:styleId="2">
    <w:name w:val="heading 2"/>
    <w:basedOn w:val="a1"/>
    <w:next w:val="a0"/>
    <w:link w:val="20"/>
    <w:qFormat/>
    <w:rsid w:val="009E2B1F"/>
    <w:pPr>
      <w:numPr>
        <w:ilvl w:val="1"/>
        <w:numId w:val="1"/>
      </w:numPr>
      <w:jc w:val="center"/>
      <w:outlineLvl w:val="1"/>
    </w:pPr>
    <w:rPr>
      <w:rFonts w:ascii="Times New Roman" w:hAnsi="Times New Roman" w:cs="Times New Roman"/>
      <w:b/>
      <w:sz w:val="44"/>
    </w:rPr>
  </w:style>
  <w:style w:type="paragraph" w:styleId="3">
    <w:name w:val="heading 3"/>
    <w:basedOn w:val="a1"/>
    <w:next w:val="a0"/>
    <w:link w:val="30"/>
    <w:qFormat/>
    <w:rsid w:val="009E2B1F"/>
    <w:pPr>
      <w:numPr>
        <w:ilvl w:val="2"/>
        <w:numId w:val="1"/>
      </w:numPr>
      <w:outlineLvl w:val="2"/>
    </w:pPr>
    <w:rPr>
      <w:rFonts w:ascii="Times New Roman" w:hAnsi="Times New Roman" w:cs="Times New Roman"/>
      <w:b/>
      <w:sz w:val="36"/>
    </w:rPr>
  </w:style>
  <w:style w:type="paragraph" w:styleId="5">
    <w:name w:val="heading 5"/>
    <w:basedOn w:val="a"/>
    <w:next w:val="a0"/>
    <w:link w:val="50"/>
    <w:qFormat/>
    <w:rsid w:val="009E2B1F"/>
    <w:pPr>
      <w:keepNext/>
      <w:numPr>
        <w:ilvl w:val="4"/>
        <w:numId w:val="1"/>
      </w:numPr>
      <w:snapToGrid w:val="0"/>
      <w:spacing w:line="280" w:lineRule="atLeast"/>
      <w:ind w:firstLine="1140"/>
      <w:jc w:val="center"/>
      <w:outlineLvl w:val="4"/>
    </w:pPr>
    <w:rPr>
      <w:sz w:val="28"/>
      <w:lang w:val="uk-UA"/>
    </w:rPr>
  </w:style>
  <w:style w:type="paragraph" w:styleId="6">
    <w:name w:val="heading 6"/>
    <w:basedOn w:val="a"/>
    <w:next w:val="a0"/>
    <w:link w:val="60"/>
    <w:qFormat/>
    <w:rsid w:val="009E2B1F"/>
    <w:pPr>
      <w:keepNext/>
      <w:numPr>
        <w:ilvl w:val="5"/>
        <w:numId w:val="1"/>
      </w:numPr>
      <w:snapToGrid w:val="0"/>
      <w:spacing w:line="280" w:lineRule="atLeast"/>
      <w:ind w:firstLine="1140"/>
      <w:outlineLvl w:val="5"/>
    </w:pPr>
    <w:rPr>
      <w:sz w:val="28"/>
      <w:lang w:val="uk-UA"/>
    </w:rPr>
  </w:style>
  <w:style w:type="paragraph" w:styleId="7">
    <w:name w:val="heading 7"/>
    <w:basedOn w:val="a"/>
    <w:next w:val="a0"/>
    <w:link w:val="70"/>
    <w:qFormat/>
    <w:rsid w:val="009E2B1F"/>
    <w:pPr>
      <w:keepNext/>
      <w:numPr>
        <w:ilvl w:val="6"/>
        <w:numId w:val="1"/>
      </w:numPr>
      <w:snapToGrid w:val="0"/>
      <w:spacing w:line="280" w:lineRule="atLeast"/>
      <w:ind w:firstLine="1140"/>
      <w:jc w:val="center"/>
      <w:outlineLvl w:val="6"/>
    </w:pPr>
    <w:rPr>
      <w:sz w:val="30"/>
      <w:lang w:val="uk-U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9E2B1F"/>
    <w:rPr>
      <w:rFonts w:ascii="Times New Roman" w:eastAsia="Times New Roman" w:hAnsi="Times New Roman" w:cs="Times New Roman"/>
      <w:b/>
      <w:sz w:val="72"/>
      <w:szCs w:val="20"/>
      <w:u w:val="single"/>
      <w:lang w:val="uk-UA" w:eastAsia="ru-RU"/>
    </w:rPr>
  </w:style>
  <w:style w:type="character" w:customStyle="1" w:styleId="20">
    <w:name w:val="Заголовок 2 Знак"/>
    <w:basedOn w:val="a2"/>
    <w:link w:val="2"/>
    <w:rsid w:val="009E2B1F"/>
    <w:rPr>
      <w:rFonts w:ascii="Times New Roman" w:eastAsia="AR PL SungtiL GB" w:hAnsi="Times New Roman" w:cs="Times New Roman"/>
      <w:b/>
      <w:sz w:val="44"/>
      <w:szCs w:val="28"/>
      <w:lang w:eastAsia="ru-RU"/>
    </w:rPr>
  </w:style>
  <w:style w:type="character" w:customStyle="1" w:styleId="30">
    <w:name w:val="Заголовок 3 Знак"/>
    <w:basedOn w:val="a2"/>
    <w:link w:val="3"/>
    <w:rsid w:val="009E2B1F"/>
    <w:rPr>
      <w:rFonts w:ascii="Times New Roman" w:eastAsia="AR PL SungtiL GB" w:hAnsi="Times New Roman" w:cs="Times New Roman"/>
      <w:b/>
      <w:sz w:val="36"/>
      <w:szCs w:val="28"/>
      <w:lang w:eastAsia="ru-RU"/>
    </w:rPr>
  </w:style>
  <w:style w:type="character" w:customStyle="1" w:styleId="50">
    <w:name w:val="Заголовок 5 Знак"/>
    <w:basedOn w:val="a2"/>
    <w:link w:val="5"/>
    <w:rsid w:val="009E2B1F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60">
    <w:name w:val="Заголовок 6 Знак"/>
    <w:basedOn w:val="a2"/>
    <w:link w:val="6"/>
    <w:rsid w:val="009E2B1F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70">
    <w:name w:val="Заголовок 7 Знак"/>
    <w:basedOn w:val="a2"/>
    <w:link w:val="7"/>
    <w:rsid w:val="009E2B1F"/>
    <w:rPr>
      <w:rFonts w:ascii="Times New Roman" w:eastAsia="Times New Roman" w:hAnsi="Times New Roman" w:cs="Times New Roman"/>
      <w:sz w:val="30"/>
      <w:szCs w:val="20"/>
      <w:lang w:val="uk-UA" w:eastAsia="ru-RU"/>
    </w:rPr>
  </w:style>
  <w:style w:type="character" w:customStyle="1" w:styleId="WW8Num1z0">
    <w:name w:val="WW8Num1z0"/>
    <w:rsid w:val="009E2B1F"/>
    <w:rPr>
      <w:sz w:val="28"/>
      <w:szCs w:val="28"/>
      <w:lang w:val="uk-UA"/>
    </w:rPr>
  </w:style>
  <w:style w:type="character" w:customStyle="1" w:styleId="WW8Num1z1">
    <w:name w:val="WW8Num1z1"/>
    <w:rsid w:val="009E2B1F"/>
  </w:style>
  <w:style w:type="character" w:customStyle="1" w:styleId="WW8Num1z2">
    <w:name w:val="WW8Num1z2"/>
    <w:rsid w:val="009E2B1F"/>
  </w:style>
  <w:style w:type="character" w:customStyle="1" w:styleId="WW8Num1z3">
    <w:name w:val="WW8Num1z3"/>
    <w:rsid w:val="009E2B1F"/>
  </w:style>
  <w:style w:type="character" w:customStyle="1" w:styleId="WW8Num1z4">
    <w:name w:val="WW8Num1z4"/>
    <w:rsid w:val="009E2B1F"/>
  </w:style>
  <w:style w:type="character" w:customStyle="1" w:styleId="WW8Num1z5">
    <w:name w:val="WW8Num1z5"/>
    <w:rsid w:val="009E2B1F"/>
  </w:style>
  <w:style w:type="character" w:customStyle="1" w:styleId="WW8Num1z6">
    <w:name w:val="WW8Num1z6"/>
    <w:rsid w:val="009E2B1F"/>
  </w:style>
  <w:style w:type="character" w:customStyle="1" w:styleId="WW8Num1z7">
    <w:name w:val="WW8Num1z7"/>
    <w:rsid w:val="009E2B1F"/>
  </w:style>
  <w:style w:type="character" w:customStyle="1" w:styleId="WW8Num1z8">
    <w:name w:val="WW8Num1z8"/>
    <w:rsid w:val="009E2B1F"/>
  </w:style>
  <w:style w:type="character" w:customStyle="1" w:styleId="WW8Num2z0">
    <w:name w:val="WW8Num2z0"/>
    <w:rsid w:val="009E2B1F"/>
    <w:rPr>
      <w:rFonts w:ascii="Symbol" w:hAnsi="Symbol" w:cs="Symbol"/>
      <w:sz w:val="28"/>
    </w:rPr>
  </w:style>
  <w:style w:type="character" w:customStyle="1" w:styleId="WW8Num2z1">
    <w:name w:val="WW8Num2z1"/>
    <w:rsid w:val="009E2B1F"/>
  </w:style>
  <w:style w:type="character" w:customStyle="1" w:styleId="WW8Num2z2">
    <w:name w:val="WW8Num2z2"/>
    <w:rsid w:val="009E2B1F"/>
  </w:style>
  <w:style w:type="character" w:customStyle="1" w:styleId="WW8Num2z3">
    <w:name w:val="WW8Num2z3"/>
    <w:rsid w:val="009E2B1F"/>
  </w:style>
  <w:style w:type="character" w:customStyle="1" w:styleId="WW8Num2z4">
    <w:name w:val="WW8Num2z4"/>
    <w:rsid w:val="009E2B1F"/>
  </w:style>
  <w:style w:type="character" w:customStyle="1" w:styleId="WW8Num2z5">
    <w:name w:val="WW8Num2z5"/>
    <w:rsid w:val="009E2B1F"/>
  </w:style>
  <w:style w:type="character" w:customStyle="1" w:styleId="WW8Num2z6">
    <w:name w:val="WW8Num2z6"/>
    <w:rsid w:val="009E2B1F"/>
  </w:style>
  <w:style w:type="character" w:customStyle="1" w:styleId="WW8Num2z7">
    <w:name w:val="WW8Num2z7"/>
    <w:rsid w:val="009E2B1F"/>
  </w:style>
  <w:style w:type="character" w:customStyle="1" w:styleId="WW8Num2z8">
    <w:name w:val="WW8Num2z8"/>
    <w:rsid w:val="009E2B1F"/>
  </w:style>
  <w:style w:type="character" w:customStyle="1" w:styleId="WW8Num3z0">
    <w:name w:val="WW8Num3z0"/>
    <w:rsid w:val="009E2B1F"/>
  </w:style>
  <w:style w:type="character" w:customStyle="1" w:styleId="WW8Num3z1">
    <w:name w:val="WW8Num3z1"/>
    <w:rsid w:val="009E2B1F"/>
  </w:style>
  <w:style w:type="character" w:customStyle="1" w:styleId="WW8Num3z2">
    <w:name w:val="WW8Num3z2"/>
    <w:rsid w:val="009E2B1F"/>
  </w:style>
  <w:style w:type="character" w:customStyle="1" w:styleId="WW8Num3z3">
    <w:name w:val="WW8Num3z3"/>
    <w:rsid w:val="009E2B1F"/>
  </w:style>
  <w:style w:type="character" w:customStyle="1" w:styleId="WW8Num3z4">
    <w:name w:val="WW8Num3z4"/>
    <w:rsid w:val="009E2B1F"/>
  </w:style>
  <w:style w:type="character" w:customStyle="1" w:styleId="WW8Num3z5">
    <w:name w:val="WW8Num3z5"/>
    <w:rsid w:val="009E2B1F"/>
  </w:style>
  <w:style w:type="character" w:customStyle="1" w:styleId="WW8Num3z6">
    <w:name w:val="WW8Num3z6"/>
    <w:rsid w:val="009E2B1F"/>
  </w:style>
  <w:style w:type="character" w:customStyle="1" w:styleId="WW8Num3z7">
    <w:name w:val="WW8Num3z7"/>
    <w:rsid w:val="009E2B1F"/>
  </w:style>
  <w:style w:type="character" w:customStyle="1" w:styleId="WW8Num3z8">
    <w:name w:val="WW8Num3z8"/>
    <w:rsid w:val="009E2B1F"/>
  </w:style>
  <w:style w:type="character" w:customStyle="1" w:styleId="11">
    <w:name w:val="Основной шрифт абзаца1"/>
    <w:rsid w:val="009E2B1F"/>
  </w:style>
  <w:style w:type="character" w:customStyle="1" w:styleId="a5">
    <w:name w:val="Название Знак"/>
    <w:rsid w:val="009E2B1F"/>
    <w:rPr>
      <w:rFonts w:ascii="Times New Roman" w:eastAsia="Times New Roman" w:hAnsi="Times New Roman" w:cs="Times New Roman"/>
      <w:sz w:val="32"/>
      <w:szCs w:val="24"/>
      <w:lang w:val="uk-UA" w:eastAsia="ru-RU"/>
    </w:rPr>
  </w:style>
  <w:style w:type="character" w:customStyle="1" w:styleId="31">
    <w:name w:val="Основной текст с отступом 3 Знак"/>
    <w:rsid w:val="009E2B1F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styleId="a6">
    <w:name w:val="Hyperlink"/>
    <w:uiPriority w:val="99"/>
    <w:rsid w:val="009E2B1F"/>
    <w:rPr>
      <w:color w:val="000080"/>
      <w:u w:val="single"/>
    </w:rPr>
  </w:style>
  <w:style w:type="character" w:customStyle="1" w:styleId="a7">
    <w:name w:val="Посилання покажчика"/>
    <w:rsid w:val="009E2B1F"/>
  </w:style>
  <w:style w:type="character" w:customStyle="1" w:styleId="WW8Num5z0">
    <w:name w:val="WW8Num5z0"/>
    <w:rsid w:val="009E2B1F"/>
    <w:rPr>
      <w:rFonts w:ascii="Symbol" w:hAnsi="Symbol" w:cs="Symbol"/>
    </w:rPr>
  </w:style>
  <w:style w:type="character" w:customStyle="1" w:styleId="ListLabel1">
    <w:name w:val="ListLabel 1"/>
    <w:rsid w:val="009E2B1F"/>
    <w:rPr>
      <w:sz w:val="28"/>
      <w:szCs w:val="28"/>
      <w:lang w:val="uk-UA"/>
    </w:rPr>
  </w:style>
  <w:style w:type="character" w:customStyle="1" w:styleId="ListLabel2">
    <w:name w:val="ListLabel 2"/>
    <w:rsid w:val="009E2B1F"/>
    <w:rPr>
      <w:rFonts w:ascii="Times New Roman" w:hAnsi="Times New Roman" w:cs="Symbol"/>
      <w:sz w:val="28"/>
    </w:rPr>
  </w:style>
  <w:style w:type="paragraph" w:customStyle="1" w:styleId="a1">
    <w:name w:val="Заголовок"/>
    <w:basedOn w:val="a"/>
    <w:next w:val="a0"/>
    <w:rsid w:val="009E2B1F"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a0">
    <w:name w:val="Body Text"/>
    <w:basedOn w:val="a"/>
    <w:link w:val="a8"/>
    <w:rsid w:val="009E2B1F"/>
    <w:pPr>
      <w:spacing w:after="140" w:line="288" w:lineRule="auto"/>
    </w:pPr>
  </w:style>
  <w:style w:type="character" w:customStyle="1" w:styleId="a8">
    <w:name w:val="Основной текст Знак"/>
    <w:basedOn w:val="a2"/>
    <w:link w:val="a0"/>
    <w:rsid w:val="009E2B1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"/>
    <w:basedOn w:val="a0"/>
    <w:rsid w:val="009E2B1F"/>
    <w:rPr>
      <w:rFonts w:cs="FreeSans"/>
    </w:rPr>
  </w:style>
  <w:style w:type="paragraph" w:styleId="aa">
    <w:name w:val="caption"/>
    <w:basedOn w:val="a"/>
    <w:qFormat/>
    <w:rsid w:val="009E2B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b">
    <w:name w:val="Покажчик"/>
    <w:basedOn w:val="a"/>
    <w:rsid w:val="009E2B1F"/>
    <w:pPr>
      <w:suppressLineNumbers/>
    </w:pPr>
    <w:rPr>
      <w:rFonts w:cs="FreeSans"/>
    </w:rPr>
  </w:style>
  <w:style w:type="paragraph" w:styleId="ac">
    <w:name w:val="Title"/>
    <w:basedOn w:val="a"/>
    <w:next w:val="a0"/>
    <w:link w:val="12"/>
    <w:qFormat/>
    <w:rsid w:val="009E2B1F"/>
    <w:pPr>
      <w:jc w:val="center"/>
    </w:pPr>
    <w:rPr>
      <w:sz w:val="32"/>
      <w:szCs w:val="24"/>
      <w:lang w:val="uk-UA"/>
    </w:rPr>
  </w:style>
  <w:style w:type="character" w:customStyle="1" w:styleId="12">
    <w:name w:val="Название Знак1"/>
    <w:basedOn w:val="a2"/>
    <w:link w:val="ac"/>
    <w:rsid w:val="009E2B1F"/>
    <w:rPr>
      <w:rFonts w:ascii="Times New Roman" w:eastAsia="Times New Roman" w:hAnsi="Times New Roman" w:cs="Times New Roman"/>
      <w:sz w:val="32"/>
      <w:szCs w:val="24"/>
      <w:lang w:val="uk-UA" w:eastAsia="ru-RU"/>
    </w:rPr>
  </w:style>
  <w:style w:type="paragraph" w:customStyle="1" w:styleId="310">
    <w:name w:val="Основной текст с отступом 31"/>
    <w:basedOn w:val="a"/>
    <w:rsid w:val="009E2B1F"/>
    <w:pPr>
      <w:spacing w:line="280" w:lineRule="atLeast"/>
      <w:ind w:left="4962"/>
    </w:pPr>
    <w:rPr>
      <w:sz w:val="28"/>
      <w:lang w:val="uk-UA"/>
    </w:rPr>
  </w:style>
  <w:style w:type="paragraph" w:customStyle="1" w:styleId="13">
    <w:name w:val="Заголовок таблицы ссылок1"/>
    <w:basedOn w:val="a1"/>
    <w:rsid w:val="009E2B1F"/>
    <w:pPr>
      <w:jc w:val="center"/>
    </w:pPr>
    <w:rPr>
      <w:rFonts w:ascii="Times New Roman" w:hAnsi="Times New Roman" w:cs="Times New Roman"/>
      <w:b/>
      <w:sz w:val="32"/>
    </w:rPr>
  </w:style>
  <w:style w:type="paragraph" w:styleId="51">
    <w:name w:val="toc 5"/>
    <w:basedOn w:val="ab"/>
    <w:uiPriority w:val="39"/>
    <w:rsid w:val="009E2B1F"/>
  </w:style>
  <w:style w:type="paragraph" w:styleId="71">
    <w:name w:val="toc 7"/>
    <w:basedOn w:val="ab"/>
    <w:uiPriority w:val="39"/>
    <w:rsid w:val="009E2B1F"/>
  </w:style>
  <w:style w:type="paragraph" w:styleId="61">
    <w:name w:val="toc 6"/>
    <w:basedOn w:val="ab"/>
    <w:uiPriority w:val="39"/>
    <w:rsid w:val="009E2B1F"/>
  </w:style>
  <w:style w:type="paragraph" w:styleId="14">
    <w:name w:val="toc 1"/>
    <w:basedOn w:val="ab"/>
    <w:uiPriority w:val="39"/>
    <w:rsid w:val="009E2B1F"/>
    <w:rPr>
      <w:sz w:val="30"/>
    </w:rPr>
  </w:style>
  <w:style w:type="paragraph" w:styleId="21">
    <w:name w:val="toc 2"/>
    <w:basedOn w:val="ab"/>
    <w:uiPriority w:val="39"/>
    <w:rsid w:val="009E2B1F"/>
  </w:style>
  <w:style w:type="paragraph" w:styleId="32">
    <w:name w:val="toc 3"/>
    <w:basedOn w:val="ab"/>
    <w:uiPriority w:val="39"/>
    <w:rsid w:val="009E2B1F"/>
    <w:pPr>
      <w:ind w:firstLine="567"/>
    </w:pPr>
    <w:rPr>
      <w:sz w:val="26"/>
    </w:rPr>
  </w:style>
  <w:style w:type="paragraph" w:styleId="4">
    <w:name w:val="toc 4"/>
    <w:basedOn w:val="ab"/>
    <w:uiPriority w:val="39"/>
    <w:rsid w:val="009E2B1F"/>
    <w:pPr>
      <w:ind w:firstLine="1134"/>
    </w:pPr>
    <w:rPr>
      <w:sz w:val="26"/>
    </w:rPr>
  </w:style>
  <w:style w:type="paragraph" w:customStyle="1" w:styleId="ad">
    <w:name w:val="Вміст таблиці"/>
    <w:basedOn w:val="a"/>
    <w:rsid w:val="009E2B1F"/>
    <w:pPr>
      <w:suppressLineNumbers/>
    </w:pPr>
  </w:style>
  <w:style w:type="paragraph" w:styleId="ae">
    <w:name w:val="Normal (Web)"/>
    <w:basedOn w:val="a"/>
    <w:rsid w:val="009E2B1F"/>
    <w:pPr>
      <w:spacing w:before="280" w:after="280"/>
    </w:pPr>
    <w:rPr>
      <w:sz w:val="24"/>
      <w:szCs w:val="24"/>
      <w:lang w:val="uk-UA"/>
    </w:rPr>
  </w:style>
  <w:style w:type="paragraph" w:styleId="af">
    <w:name w:val="Body Text Indent"/>
    <w:basedOn w:val="a"/>
    <w:link w:val="af0"/>
    <w:rsid w:val="009E2B1F"/>
    <w:pPr>
      <w:ind w:firstLine="360"/>
    </w:pPr>
    <w:rPr>
      <w:sz w:val="24"/>
      <w:szCs w:val="24"/>
    </w:rPr>
  </w:style>
  <w:style w:type="character" w:customStyle="1" w:styleId="af0">
    <w:name w:val="Основной текст с отступом Знак"/>
    <w:basedOn w:val="a2"/>
    <w:link w:val="af"/>
    <w:rsid w:val="009E2B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1">
    <w:name w:val="Заголовок таблиці"/>
    <w:basedOn w:val="ad"/>
    <w:rsid w:val="009E2B1F"/>
    <w:pPr>
      <w:jc w:val="center"/>
    </w:pPr>
    <w:rPr>
      <w:b/>
      <w:bCs/>
    </w:rPr>
  </w:style>
  <w:style w:type="paragraph" w:styleId="af2">
    <w:name w:val="List Paragraph"/>
    <w:basedOn w:val="a"/>
    <w:uiPriority w:val="34"/>
    <w:qFormat/>
    <w:rsid w:val="009E2B1F"/>
    <w:pPr>
      <w:ind w:left="720"/>
      <w:contextualSpacing/>
    </w:pPr>
  </w:style>
  <w:style w:type="paragraph" w:styleId="af3">
    <w:name w:val="Balloon Text"/>
    <w:basedOn w:val="a"/>
    <w:link w:val="af4"/>
    <w:uiPriority w:val="99"/>
    <w:semiHidden/>
    <w:unhideWhenUsed/>
    <w:rsid w:val="009E2B1F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2"/>
    <w:link w:val="af3"/>
    <w:uiPriority w:val="99"/>
    <w:semiHidden/>
    <w:rsid w:val="009E2B1F"/>
    <w:rPr>
      <w:rFonts w:ascii="Tahoma" w:eastAsia="Times New Roman" w:hAnsi="Tahoma" w:cs="Tahoma"/>
      <w:sz w:val="16"/>
      <w:szCs w:val="16"/>
      <w:lang w:eastAsia="ru-RU"/>
    </w:rPr>
  </w:style>
  <w:style w:type="paragraph" w:styleId="af5">
    <w:name w:val="Plain Text"/>
    <w:basedOn w:val="a"/>
    <w:link w:val="af6"/>
    <w:rsid w:val="009E2B1F"/>
    <w:pPr>
      <w:suppressAutoHyphens w:val="0"/>
    </w:pPr>
    <w:rPr>
      <w:rFonts w:ascii="Courier New" w:hAnsi="Courier New" w:cs="Courier New"/>
      <w:lang w:val="uk-UA"/>
    </w:rPr>
  </w:style>
  <w:style w:type="character" w:customStyle="1" w:styleId="af6">
    <w:name w:val="Текст Знак"/>
    <w:basedOn w:val="a2"/>
    <w:link w:val="af5"/>
    <w:rsid w:val="009E2B1F"/>
    <w:rPr>
      <w:rFonts w:ascii="Courier New" w:eastAsia="Times New Roman" w:hAnsi="Courier New" w:cs="Courier New"/>
      <w:sz w:val="20"/>
      <w:szCs w:val="20"/>
      <w:lang w:val="uk-UA" w:eastAsia="ru-RU"/>
    </w:rPr>
  </w:style>
  <w:style w:type="paragraph" w:styleId="af7">
    <w:name w:val="endnote text"/>
    <w:basedOn w:val="a"/>
    <w:link w:val="af8"/>
    <w:uiPriority w:val="99"/>
    <w:semiHidden/>
    <w:unhideWhenUsed/>
    <w:rsid w:val="009E2B1F"/>
  </w:style>
  <w:style w:type="character" w:customStyle="1" w:styleId="af8">
    <w:name w:val="Текст концевой сноски Знак"/>
    <w:basedOn w:val="a2"/>
    <w:link w:val="af7"/>
    <w:uiPriority w:val="99"/>
    <w:semiHidden/>
    <w:rsid w:val="009E2B1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9">
    <w:name w:val="endnote reference"/>
    <w:basedOn w:val="a2"/>
    <w:uiPriority w:val="99"/>
    <w:semiHidden/>
    <w:unhideWhenUsed/>
    <w:rsid w:val="009E2B1F"/>
    <w:rPr>
      <w:vertAlign w:val="superscript"/>
    </w:rPr>
  </w:style>
  <w:style w:type="character" w:customStyle="1" w:styleId="afa">
    <w:name w:val="Основной текст_"/>
    <w:link w:val="15"/>
    <w:locked/>
    <w:rsid w:val="009E2B1F"/>
    <w:rPr>
      <w:rFonts w:ascii="Century Schoolbook" w:eastAsia="Century Schoolbook" w:hAnsi="Century Schoolbook" w:cs="Century Schoolbook"/>
      <w:sz w:val="28"/>
      <w:szCs w:val="28"/>
      <w:shd w:val="clear" w:color="auto" w:fill="FFFFFF"/>
    </w:rPr>
  </w:style>
  <w:style w:type="paragraph" w:customStyle="1" w:styleId="15">
    <w:name w:val="Основной текст1"/>
    <w:basedOn w:val="a"/>
    <w:link w:val="afa"/>
    <w:rsid w:val="009E2B1F"/>
    <w:pPr>
      <w:widowControl w:val="0"/>
      <w:shd w:val="clear" w:color="auto" w:fill="FFFFFF"/>
      <w:suppressAutoHyphens w:val="0"/>
      <w:spacing w:line="317" w:lineRule="exact"/>
      <w:ind w:hanging="460"/>
    </w:pPr>
    <w:rPr>
      <w:rFonts w:ascii="Century Schoolbook" w:eastAsia="Century Schoolbook" w:hAnsi="Century Schoolbook" w:cs="Century Schoolbook"/>
      <w:sz w:val="28"/>
      <w:szCs w:val="28"/>
      <w:lang w:eastAsia="en-US"/>
    </w:rPr>
  </w:style>
  <w:style w:type="character" w:customStyle="1" w:styleId="13pt">
    <w:name w:val="Основной текст + 13 pt"/>
    <w:aliases w:val="Курсив,Интервал 1 pt"/>
    <w:rsid w:val="009E2B1F"/>
    <w:rPr>
      <w:rFonts w:ascii="Century Schoolbook" w:eastAsia="Century Schoolbook" w:hAnsi="Century Schoolbook" w:cs="Century Schoolbook" w:hint="default"/>
      <w:i/>
      <w:iCs/>
      <w:color w:val="000000"/>
      <w:spacing w:val="20"/>
      <w:w w:val="100"/>
      <w:position w:val="0"/>
      <w:sz w:val="26"/>
      <w:szCs w:val="26"/>
      <w:shd w:val="clear" w:color="auto" w:fill="FFFFFF"/>
      <w:lang w:val="uk-UA"/>
    </w:rPr>
  </w:style>
  <w:style w:type="paragraph" w:styleId="8">
    <w:name w:val="toc 8"/>
    <w:basedOn w:val="a"/>
    <w:next w:val="a"/>
    <w:autoRedefine/>
    <w:uiPriority w:val="39"/>
    <w:unhideWhenUsed/>
    <w:rsid w:val="009E2B1F"/>
    <w:pPr>
      <w:suppressAutoHyphens w:val="0"/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9E2B1F"/>
    <w:pPr>
      <w:suppressAutoHyphens w:val="0"/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12EBC-2250-4E89-9ECB-822C7A9DC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51</Pages>
  <Words>5000</Words>
  <Characters>28504</Characters>
  <Application>Microsoft Office Word</Application>
  <DocSecurity>0</DocSecurity>
  <Lines>237</Lines>
  <Paragraphs>66</Paragraphs>
  <ScaleCrop>false</ScaleCrop>
  <Company>SPecialiST RePack</Company>
  <LinksUpToDate>false</LinksUpToDate>
  <CharactersWithSpaces>33438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10</cp:revision>
  <dcterms:created xsi:type="dcterms:W3CDTF">2020-07-29T15:12:00Z</dcterms:created>
  <dcterms:modified xsi:type="dcterms:W3CDTF">2020-08-01T10:07:00Z</dcterms:modified>
</cp:coreProperties>
</file>